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08D190" w14:textId="77777777" w:rsidR="00EC3006" w:rsidRDefault="00EC3006">
      <w:pPr>
        <w:jc w:val="center"/>
        <w:rPr>
          <w:rFonts w:ascii="Helvetica" w:hAnsi="Helvetica" w:cs="Helvetica"/>
          <w:b/>
          <w:sz w:val="28"/>
        </w:rPr>
      </w:pPr>
      <w:r>
        <w:rPr>
          <w:rFonts w:ascii="Helvetica" w:hAnsi="Helvetica" w:cs="Helvetica"/>
          <w:spacing w:val="40"/>
          <w:sz w:val="48"/>
        </w:rPr>
        <w:t>P</w:t>
      </w:r>
      <w:bookmarkStart w:id="0" w:name="_Ref36969636"/>
      <w:bookmarkEnd w:id="0"/>
      <w:r>
        <w:rPr>
          <w:rFonts w:ascii="Helvetica" w:hAnsi="Helvetica" w:cs="Helvetica"/>
          <w:spacing w:val="40"/>
          <w:sz w:val="48"/>
        </w:rPr>
        <w:t>aradyn Parallel Performance Tools</w:t>
      </w:r>
    </w:p>
    <w:p w14:paraId="5A5C5D8C" w14:textId="77777777" w:rsidR="00EC3006" w:rsidRDefault="00EC3006">
      <w:pPr>
        <w:jc w:val="left"/>
        <w:rPr>
          <w:rFonts w:ascii="Helvetica" w:hAnsi="Helvetica" w:cs="Helvetica"/>
          <w:b/>
          <w:sz w:val="28"/>
        </w:rPr>
      </w:pPr>
    </w:p>
    <w:p w14:paraId="247DB4B4" w14:textId="77777777" w:rsidR="00EC3006" w:rsidRDefault="00EC3006">
      <w:pPr>
        <w:jc w:val="left"/>
        <w:rPr>
          <w:b/>
          <w:sz w:val="28"/>
        </w:rPr>
      </w:pPr>
    </w:p>
    <w:p w14:paraId="058A2600" w14:textId="77777777" w:rsidR="00EC3006" w:rsidRDefault="00EC3006">
      <w:pPr>
        <w:jc w:val="left"/>
        <w:rPr>
          <w:b/>
          <w:sz w:val="28"/>
        </w:rPr>
      </w:pPr>
    </w:p>
    <w:p w14:paraId="1FE081DA" w14:textId="77777777" w:rsidR="00EC3006" w:rsidRDefault="00EC3006">
      <w:pPr>
        <w:jc w:val="left"/>
        <w:rPr>
          <w:b/>
          <w:sz w:val="28"/>
        </w:rPr>
      </w:pPr>
    </w:p>
    <w:p w14:paraId="02E25659" w14:textId="77777777" w:rsidR="00EC3006" w:rsidRDefault="00EC3006">
      <w:pPr>
        <w:jc w:val="left"/>
        <w:rPr>
          <w:b/>
          <w:sz w:val="28"/>
        </w:rPr>
      </w:pPr>
    </w:p>
    <w:p w14:paraId="4017591E" w14:textId="77777777" w:rsidR="00EC3006" w:rsidRDefault="00EC3006">
      <w:pPr>
        <w:jc w:val="left"/>
        <w:rPr>
          <w:rFonts w:ascii="Helvetica" w:hAnsi="Helvetica" w:cs="Helvetica"/>
          <w:spacing w:val="46"/>
          <w:sz w:val="80"/>
        </w:rPr>
      </w:pPr>
      <w:r>
        <w:rPr>
          <w:rFonts w:ascii="Helvetica" w:hAnsi="Helvetica" w:cs="Helvetica"/>
          <w:spacing w:val="46"/>
          <w:sz w:val="80"/>
        </w:rPr>
        <w:t>Dyninst</w:t>
      </w:r>
    </w:p>
    <w:p w14:paraId="5AC2A3FF" w14:textId="77777777" w:rsidR="00EC3006" w:rsidRDefault="00EC3006">
      <w:pPr>
        <w:jc w:val="left"/>
        <w:rPr>
          <w:rFonts w:ascii="Helvetica" w:hAnsi="Helvetica" w:cs="Helvetica"/>
          <w:b/>
          <w:sz w:val="72"/>
        </w:rPr>
      </w:pPr>
      <w:r>
        <w:rPr>
          <w:rFonts w:ascii="Helvetica" w:hAnsi="Helvetica" w:cs="Helvetica"/>
          <w:spacing w:val="46"/>
          <w:sz w:val="80"/>
        </w:rPr>
        <w:t>Programmer’s Guide</w:t>
      </w:r>
    </w:p>
    <w:p w14:paraId="781A6525" w14:textId="77777777" w:rsidR="00EC3006" w:rsidRDefault="00EC3006">
      <w:pPr>
        <w:jc w:val="left"/>
        <w:rPr>
          <w:rFonts w:ascii="Helvetica" w:hAnsi="Helvetica" w:cs="Helvetica"/>
          <w:b/>
          <w:sz w:val="72"/>
        </w:rPr>
      </w:pPr>
    </w:p>
    <w:p w14:paraId="27A731C8" w14:textId="77777777" w:rsidR="00EC3006" w:rsidRDefault="00EC3006">
      <w:pPr>
        <w:jc w:val="left"/>
        <w:rPr>
          <w:rFonts w:ascii="Helvetica" w:hAnsi="Helvetica" w:cs="Helvetica"/>
          <w:b/>
          <w:sz w:val="72"/>
        </w:rPr>
      </w:pPr>
    </w:p>
    <w:p w14:paraId="542D8A84" w14:textId="497CE493" w:rsidR="00EC3006" w:rsidRDefault="00376030">
      <w:pPr>
        <w:jc w:val="left"/>
        <w:rPr>
          <w:rFonts w:ascii="Helvetica" w:hAnsi="Helvetica" w:cs="Helvetica"/>
          <w:sz w:val="36"/>
        </w:rPr>
      </w:pPr>
      <w:r>
        <w:rPr>
          <w:rFonts w:ascii="Helvetica" w:hAnsi="Helvetica" w:cs="Helvetica"/>
          <w:sz w:val="36"/>
        </w:rPr>
        <w:t xml:space="preserve">Release </w:t>
      </w:r>
      <w:r w:rsidR="003B501A">
        <w:rPr>
          <w:rFonts w:ascii="Helvetica" w:hAnsi="Helvetica" w:cs="Helvetica"/>
          <w:sz w:val="36"/>
        </w:rPr>
        <w:t>10.</w:t>
      </w:r>
      <w:r w:rsidR="00B05E5C">
        <w:rPr>
          <w:rFonts w:ascii="Helvetica" w:hAnsi="Helvetica" w:cs="Helvetica"/>
          <w:sz w:val="36"/>
        </w:rPr>
        <w:t>1</w:t>
      </w:r>
    </w:p>
    <w:p w14:paraId="7227C104" w14:textId="7BAD58AC" w:rsidR="00EC3006" w:rsidRDefault="00B05E5C">
      <w:pPr>
        <w:jc w:val="left"/>
        <w:rPr>
          <w:rFonts w:ascii="Helvetica" w:hAnsi="Helvetica" w:cs="Helvetica"/>
          <w:b/>
          <w:sz w:val="40"/>
        </w:rPr>
      </w:pPr>
      <w:r>
        <w:rPr>
          <w:rFonts w:ascii="Helvetica" w:hAnsi="Helvetica" w:cs="Helvetica"/>
          <w:sz w:val="36"/>
        </w:rPr>
        <w:t xml:space="preserve">May </w:t>
      </w:r>
      <w:bookmarkStart w:id="1" w:name="_GoBack"/>
      <w:bookmarkEnd w:id="1"/>
      <w:r w:rsidR="003D3BE2">
        <w:rPr>
          <w:rFonts w:ascii="Helvetica" w:hAnsi="Helvetica" w:cs="Helvetica"/>
          <w:sz w:val="36"/>
        </w:rPr>
        <w:t>201</w:t>
      </w:r>
      <w:r>
        <w:rPr>
          <w:rFonts w:ascii="Helvetica" w:hAnsi="Helvetica" w:cs="Helvetica"/>
          <w:sz w:val="36"/>
        </w:rPr>
        <w:t>9</w:t>
      </w:r>
    </w:p>
    <w:p w14:paraId="7A24B933" w14:textId="77777777" w:rsidR="00EC3006" w:rsidRDefault="00EC3006">
      <w:pPr>
        <w:jc w:val="left"/>
        <w:rPr>
          <w:rFonts w:ascii="Helvetica" w:hAnsi="Helvetica" w:cs="Helvetica"/>
          <w:b/>
          <w:sz w:val="40"/>
        </w:rPr>
      </w:pPr>
    </w:p>
    <w:p w14:paraId="6DE1D861" w14:textId="77777777" w:rsidR="00EC3006" w:rsidRDefault="00EC3006">
      <w:pPr>
        <w:jc w:val="left"/>
        <w:rPr>
          <w:rFonts w:ascii="Helvetica" w:hAnsi="Helvetica" w:cs="Helvetica"/>
          <w:b/>
          <w:sz w:val="40"/>
        </w:rPr>
      </w:pPr>
    </w:p>
    <w:p w14:paraId="0C36EF03" w14:textId="77777777" w:rsidR="00EC3006" w:rsidRDefault="00EC3006">
      <w:pPr>
        <w:jc w:val="left"/>
        <w:rPr>
          <w:rFonts w:ascii="Helvetica" w:hAnsi="Helvetica" w:cs="Helvetica"/>
          <w:b/>
          <w:sz w:val="40"/>
        </w:rPr>
      </w:pPr>
    </w:p>
    <w:p w14:paraId="327BFD9D" w14:textId="77777777" w:rsidR="00EC3006" w:rsidRDefault="00EC3006">
      <w:pPr>
        <w:jc w:val="left"/>
        <w:rPr>
          <w:rFonts w:ascii="Helvetica" w:hAnsi="Helvetica" w:cs="Helvetica"/>
          <w:b/>
          <w:sz w:val="40"/>
        </w:rPr>
      </w:pPr>
    </w:p>
    <w:p w14:paraId="59BD3A5D" w14:textId="77777777" w:rsidR="00EC3006" w:rsidRDefault="00EC3006">
      <w:pPr>
        <w:jc w:val="left"/>
        <w:rPr>
          <w:rFonts w:ascii="Helvetica" w:hAnsi="Helvetica" w:cs="Helvetica"/>
          <w:b/>
          <w:sz w:val="40"/>
        </w:rPr>
      </w:pPr>
    </w:p>
    <w:p w14:paraId="4B74E2D1" w14:textId="30F268A6" w:rsidR="00EC3006" w:rsidRDefault="00C96FA5">
      <w:pPr>
        <w:jc w:val="left"/>
        <w:rPr>
          <w:rFonts w:ascii="Helvetica" w:hAnsi="Helvetica" w:cs="Helvetica"/>
          <w:sz w:val="24"/>
        </w:rPr>
      </w:pPr>
      <w:r>
        <w:rPr>
          <w:rFonts w:ascii="Helvetica" w:hAnsi="Helvetica" w:cs="Helvetica"/>
          <w:noProof/>
          <w:sz w:val="24"/>
        </w:rPr>
        <w:drawing>
          <wp:anchor distT="0" distB="0" distL="114935" distR="114935" simplePos="0" relativeHeight="251650560" behindDoc="0" locked="0" layoutInCell="1" allowOverlap="1" wp14:anchorId="408972ED" wp14:editId="39529A33">
            <wp:simplePos x="0" y="0"/>
            <wp:positionH relativeFrom="column">
              <wp:posOffset>3305175</wp:posOffset>
            </wp:positionH>
            <wp:positionV relativeFrom="paragraph">
              <wp:posOffset>37465</wp:posOffset>
            </wp:positionV>
            <wp:extent cx="2694940" cy="1617980"/>
            <wp:effectExtent l="0" t="0" r="0" b="762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1617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C3006">
        <w:rPr>
          <w:rFonts w:ascii="Helvetica" w:hAnsi="Helvetica" w:cs="Helvetica"/>
          <w:sz w:val="24"/>
        </w:rPr>
        <w:t>Computer Science Department</w:t>
      </w:r>
    </w:p>
    <w:p w14:paraId="5E2E4E61" w14:textId="77777777" w:rsidR="00EC3006" w:rsidRDefault="00EC3006">
      <w:pPr>
        <w:jc w:val="left"/>
        <w:rPr>
          <w:rFonts w:ascii="Helvetica" w:hAnsi="Helvetica" w:cs="Helvetica"/>
          <w:sz w:val="24"/>
        </w:rPr>
      </w:pPr>
      <w:r>
        <w:rPr>
          <w:rFonts w:ascii="Helvetica" w:hAnsi="Helvetica" w:cs="Helvetica"/>
          <w:sz w:val="24"/>
        </w:rPr>
        <w:t>University of Wisconsin-Madison</w:t>
      </w:r>
    </w:p>
    <w:p w14:paraId="3181D301" w14:textId="77777777" w:rsidR="00EC3006" w:rsidRDefault="00EC3006">
      <w:pPr>
        <w:jc w:val="left"/>
        <w:rPr>
          <w:rFonts w:ascii="Helvetica" w:hAnsi="Helvetica" w:cs="Helvetica"/>
          <w:sz w:val="24"/>
        </w:rPr>
      </w:pPr>
      <w:r>
        <w:rPr>
          <w:rFonts w:ascii="Helvetica" w:hAnsi="Helvetica" w:cs="Helvetica"/>
          <w:sz w:val="24"/>
        </w:rPr>
        <w:t>Madison, WI 53706</w:t>
      </w:r>
    </w:p>
    <w:p w14:paraId="5C889930" w14:textId="77777777" w:rsidR="00EC3006" w:rsidRDefault="00EC3006">
      <w:pPr>
        <w:spacing w:before="120"/>
        <w:jc w:val="left"/>
        <w:rPr>
          <w:rFonts w:ascii="Helvetica" w:hAnsi="Helvetica" w:cs="Helvetica"/>
          <w:sz w:val="24"/>
        </w:rPr>
      </w:pPr>
    </w:p>
    <w:p w14:paraId="7F69BFBE" w14:textId="77777777" w:rsidR="00EC3006" w:rsidRDefault="00EC3006">
      <w:pPr>
        <w:jc w:val="left"/>
        <w:rPr>
          <w:rFonts w:ascii="Helvetica" w:hAnsi="Helvetica" w:cs="Helvetica"/>
          <w:sz w:val="24"/>
        </w:rPr>
      </w:pPr>
      <w:r>
        <w:rPr>
          <w:rFonts w:ascii="Helvetica" w:hAnsi="Helvetica" w:cs="Helvetica"/>
          <w:sz w:val="24"/>
        </w:rPr>
        <w:t>Computer Science Department</w:t>
      </w:r>
    </w:p>
    <w:p w14:paraId="16EDDF27" w14:textId="77777777" w:rsidR="00EC3006" w:rsidRDefault="00EC3006">
      <w:pPr>
        <w:jc w:val="left"/>
        <w:rPr>
          <w:rFonts w:ascii="Helvetica" w:hAnsi="Helvetica" w:cs="Helvetica"/>
          <w:sz w:val="24"/>
        </w:rPr>
      </w:pPr>
      <w:r>
        <w:rPr>
          <w:rFonts w:ascii="Helvetica" w:hAnsi="Helvetica" w:cs="Helvetica"/>
          <w:sz w:val="24"/>
        </w:rPr>
        <w:t>University of Maryland</w:t>
      </w:r>
    </w:p>
    <w:p w14:paraId="3E9689D9" w14:textId="77777777" w:rsidR="00EC3006" w:rsidRDefault="00EC3006">
      <w:pPr>
        <w:jc w:val="left"/>
        <w:rPr>
          <w:rFonts w:ascii="Times" w:hAnsi="Times" w:cs="Times"/>
          <w:lang w:val="fr-FR"/>
        </w:rPr>
      </w:pPr>
      <w:r>
        <w:rPr>
          <w:rFonts w:ascii="Helvetica" w:hAnsi="Helvetica" w:cs="Helvetica"/>
          <w:sz w:val="24"/>
        </w:rPr>
        <w:t>College Park, MD 20742</w:t>
      </w:r>
    </w:p>
    <w:p w14:paraId="303329E4" w14:textId="77777777" w:rsidR="00EC3006" w:rsidRDefault="00EC3006">
      <w:pPr>
        <w:spacing w:before="40"/>
        <w:jc w:val="left"/>
        <w:rPr>
          <w:rFonts w:ascii="Times" w:hAnsi="Times" w:cs="Times"/>
        </w:rPr>
      </w:pPr>
      <w:r>
        <w:rPr>
          <w:rFonts w:ascii="Times" w:hAnsi="Times" w:cs="Times"/>
          <w:lang w:val="fr-FR"/>
        </w:rPr>
        <w:t>Email:</w:t>
      </w:r>
      <w:r>
        <w:rPr>
          <w:rFonts w:ascii="Courier New" w:hAnsi="Courier New" w:cs="Courier New"/>
          <w:lang w:val="fr-FR"/>
        </w:rPr>
        <w:t xml:space="preserve"> dyninst-api@cs.wisc.edu</w:t>
      </w:r>
    </w:p>
    <w:p w14:paraId="35DAE46C" w14:textId="77777777" w:rsidR="00EC3006" w:rsidRDefault="00EC3006">
      <w:pPr>
        <w:pStyle w:val="TOC1"/>
        <w:tabs>
          <w:tab w:val="clear" w:pos="9360"/>
        </w:tabs>
        <w:spacing w:before="40" w:after="0"/>
        <w:rPr>
          <w:rFonts w:ascii="Courier New" w:hAnsi="Courier New" w:cs="Courier New"/>
        </w:rPr>
      </w:pPr>
      <w:r>
        <w:rPr>
          <w:rFonts w:ascii="Times" w:hAnsi="Times" w:cs="Times"/>
        </w:rPr>
        <w:t>Web:</w:t>
      </w:r>
      <w:r w:rsidR="003D3BE2">
        <w:rPr>
          <w:rFonts w:ascii="Times" w:hAnsi="Times" w:cs="Times"/>
        </w:rPr>
        <w:t xml:space="preserve">    </w:t>
      </w:r>
      <w:hyperlink r:id="rId8" w:history="1">
        <w:r w:rsidR="003D3BE2" w:rsidRPr="00E22A39">
          <w:rPr>
            <w:rStyle w:val="Hyperlink"/>
            <w:rFonts w:ascii="Courier New" w:hAnsi="Courier New" w:cs="Courier New"/>
          </w:rPr>
          <w:t>www.dyninst.org</w:t>
        </w:r>
      </w:hyperlink>
    </w:p>
    <w:p w14:paraId="2979DFD9" w14:textId="77777777" w:rsidR="00EC3006" w:rsidRDefault="003D3BE2">
      <w:pPr>
        <w:pStyle w:val="TOC1"/>
        <w:tabs>
          <w:tab w:val="clear" w:pos="9360"/>
        </w:tabs>
        <w:spacing w:before="40" w:after="0"/>
        <w:rPr>
          <w:rFonts w:ascii="Courier New" w:hAnsi="Courier New" w:cs="Courier New"/>
        </w:rPr>
      </w:pPr>
      <w:r>
        <w:rPr>
          <w:rFonts w:ascii="Courier New" w:hAnsi="Courier New" w:cs="Courier New"/>
        </w:rPr>
        <w:t xml:space="preserve">     </w:t>
      </w:r>
      <w:r w:rsidRPr="003D3BE2">
        <w:rPr>
          <w:rFonts w:ascii="Courier New" w:hAnsi="Courier New" w:cs="Courier New"/>
        </w:rPr>
        <w:t>github.com/dyninst/dyninst</w:t>
      </w:r>
    </w:p>
    <w:p w14:paraId="438D4ECA" w14:textId="77777777" w:rsidR="00EC3006" w:rsidRDefault="00EC3006">
      <w:pPr>
        <w:sectPr w:rsidR="00EC3006">
          <w:headerReference w:type="even" r:id="rId9"/>
          <w:headerReference w:type="default" r:id="rId10"/>
          <w:footerReference w:type="even" r:id="rId11"/>
          <w:footerReference w:type="default" r:id="rId12"/>
          <w:headerReference w:type="first" r:id="rId13"/>
          <w:footerReference w:type="first" r:id="rId14"/>
          <w:pgSz w:w="12240" w:h="15840"/>
          <w:pgMar w:top="1008" w:right="1440" w:bottom="1440" w:left="1008" w:header="720" w:footer="720" w:gutter="0"/>
          <w:cols w:space="720"/>
          <w:titlePg/>
          <w:docGrid w:linePitch="360"/>
        </w:sectPr>
      </w:pPr>
    </w:p>
    <w:p w14:paraId="1F1475C0" w14:textId="77777777" w:rsidR="00EC3006" w:rsidRDefault="00EC3006">
      <w:pPr>
        <w:pStyle w:val="TOC1"/>
        <w:tabs>
          <w:tab w:val="left" w:pos="576"/>
        </w:tabs>
        <w:rPr>
          <w:rFonts w:ascii="Courier New" w:hAnsi="Courier New" w:cs="Courier New"/>
        </w:rPr>
        <w:sectPr w:rsidR="00EC3006">
          <w:type w:val="continuous"/>
          <w:pgSz w:w="12240" w:h="15840"/>
          <w:pgMar w:top="1008" w:right="1440" w:bottom="1440" w:left="1008" w:header="720" w:footer="720" w:gutter="0"/>
          <w:cols w:space="720"/>
          <w:docGrid w:linePitch="360"/>
        </w:sectPr>
      </w:pPr>
    </w:p>
    <w:p w14:paraId="741396E5" w14:textId="77777777" w:rsidR="009653FF" w:rsidRDefault="00EC3006">
      <w:pPr>
        <w:pStyle w:val="TOC1"/>
        <w:tabs>
          <w:tab w:val="left" w:pos="576"/>
        </w:tabs>
        <w:rPr>
          <w:rFonts w:asciiTheme="minorHAnsi" w:eastAsiaTheme="minorEastAsia" w:hAnsiTheme="minorHAnsi" w:cstheme="minorBidi"/>
          <w:noProof/>
          <w:sz w:val="24"/>
          <w:szCs w:val="24"/>
        </w:rPr>
      </w:pPr>
      <w:r>
        <w:lastRenderedPageBreak/>
        <w:fldChar w:fldCharType="begin"/>
      </w:r>
      <w:r>
        <w:instrText xml:space="preserve"> TOC \o "1-3" </w:instrText>
      </w:r>
      <w:r>
        <w:fldChar w:fldCharType="separate"/>
      </w:r>
      <w:r w:rsidR="009653FF">
        <w:rPr>
          <w:noProof/>
        </w:rPr>
        <w:t>1.</w:t>
      </w:r>
      <w:r w:rsidR="009653FF">
        <w:rPr>
          <w:rFonts w:asciiTheme="minorHAnsi" w:eastAsiaTheme="minorEastAsia" w:hAnsiTheme="minorHAnsi" w:cstheme="minorBidi"/>
          <w:noProof/>
          <w:sz w:val="24"/>
          <w:szCs w:val="24"/>
        </w:rPr>
        <w:tab/>
      </w:r>
      <w:r w:rsidR="009653FF">
        <w:rPr>
          <w:noProof/>
        </w:rPr>
        <w:t>Introduction</w:t>
      </w:r>
      <w:r w:rsidR="009653FF">
        <w:rPr>
          <w:noProof/>
        </w:rPr>
        <w:tab/>
      </w:r>
      <w:r w:rsidR="009653FF">
        <w:rPr>
          <w:noProof/>
        </w:rPr>
        <w:fldChar w:fldCharType="begin"/>
      </w:r>
      <w:r w:rsidR="009653FF">
        <w:rPr>
          <w:noProof/>
        </w:rPr>
        <w:instrText xml:space="preserve"> PAGEREF _Toc529517664 \h </w:instrText>
      </w:r>
      <w:r w:rsidR="009653FF">
        <w:rPr>
          <w:noProof/>
        </w:rPr>
      </w:r>
      <w:r w:rsidR="009653FF">
        <w:rPr>
          <w:noProof/>
        </w:rPr>
        <w:fldChar w:fldCharType="separate"/>
      </w:r>
      <w:r w:rsidR="00313452">
        <w:rPr>
          <w:noProof/>
        </w:rPr>
        <w:t>1</w:t>
      </w:r>
      <w:r w:rsidR="009653FF">
        <w:rPr>
          <w:noProof/>
        </w:rPr>
        <w:fldChar w:fldCharType="end"/>
      </w:r>
    </w:p>
    <w:p w14:paraId="2E90BD56"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Abstractions</w:t>
      </w:r>
      <w:r>
        <w:rPr>
          <w:noProof/>
        </w:rPr>
        <w:tab/>
      </w:r>
      <w:r>
        <w:rPr>
          <w:noProof/>
        </w:rPr>
        <w:fldChar w:fldCharType="begin"/>
      </w:r>
      <w:r>
        <w:rPr>
          <w:noProof/>
        </w:rPr>
        <w:instrText xml:space="preserve"> PAGEREF _Toc529517665 \h </w:instrText>
      </w:r>
      <w:r>
        <w:rPr>
          <w:noProof/>
        </w:rPr>
      </w:r>
      <w:r>
        <w:rPr>
          <w:noProof/>
        </w:rPr>
        <w:fldChar w:fldCharType="separate"/>
      </w:r>
      <w:r w:rsidR="00313452">
        <w:rPr>
          <w:noProof/>
        </w:rPr>
        <w:t>2</w:t>
      </w:r>
      <w:r>
        <w:rPr>
          <w:noProof/>
        </w:rPr>
        <w:fldChar w:fldCharType="end"/>
      </w:r>
    </w:p>
    <w:p w14:paraId="01BC66AF"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Examples</w:t>
      </w:r>
      <w:r>
        <w:rPr>
          <w:noProof/>
        </w:rPr>
        <w:tab/>
      </w:r>
      <w:r>
        <w:rPr>
          <w:noProof/>
        </w:rPr>
        <w:fldChar w:fldCharType="begin"/>
      </w:r>
      <w:r>
        <w:rPr>
          <w:noProof/>
        </w:rPr>
        <w:instrText xml:space="preserve"> PAGEREF _Toc529517666 \h </w:instrText>
      </w:r>
      <w:r>
        <w:rPr>
          <w:noProof/>
        </w:rPr>
      </w:r>
      <w:r>
        <w:rPr>
          <w:noProof/>
        </w:rPr>
        <w:fldChar w:fldCharType="separate"/>
      </w:r>
      <w:r w:rsidR="00313452">
        <w:rPr>
          <w:noProof/>
        </w:rPr>
        <w:t>3</w:t>
      </w:r>
      <w:r>
        <w:rPr>
          <w:noProof/>
        </w:rPr>
        <w:fldChar w:fldCharType="end"/>
      </w:r>
    </w:p>
    <w:p w14:paraId="33BC044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Instrumenting a function</w:t>
      </w:r>
      <w:r>
        <w:rPr>
          <w:noProof/>
        </w:rPr>
        <w:tab/>
      </w:r>
      <w:r>
        <w:rPr>
          <w:noProof/>
        </w:rPr>
        <w:fldChar w:fldCharType="begin"/>
      </w:r>
      <w:r>
        <w:rPr>
          <w:noProof/>
        </w:rPr>
        <w:instrText xml:space="preserve"> PAGEREF _Toc529517667 \h </w:instrText>
      </w:r>
      <w:r>
        <w:rPr>
          <w:noProof/>
        </w:rPr>
      </w:r>
      <w:r>
        <w:rPr>
          <w:noProof/>
        </w:rPr>
        <w:fldChar w:fldCharType="separate"/>
      </w:r>
      <w:r w:rsidR="00313452">
        <w:rPr>
          <w:noProof/>
        </w:rPr>
        <w:t>3</w:t>
      </w:r>
      <w:r>
        <w:rPr>
          <w:noProof/>
        </w:rPr>
        <w:fldChar w:fldCharType="end"/>
      </w:r>
    </w:p>
    <w:p w14:paraId="4EFC837D"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Binary Analysis</w:t>
      </w:r>
      <w:r>
        <w:rPr>
          <w:noProof/>
        </w:rPr>
        <w:tab/>
      </w:r>
      <w:r>
        <w:rPr>
          <w:noProof/>
        </w:rPr>
        <w:fldChar w:fldCharType="begin"/>
      </w:r>
      <w:r>
        <w:rPr>
          <w:noProof/>
        </w:rPr>
        <w:instrText xml:space="preserve"> PAGEREF _Toc529517668 \h </w:instrText>
      </w:r>
      <w:r>
        <w:rPr>
          <w:noProof/>
        </w:rPr>
      </w:r>
      <w:r>
        <w:rPr>
          <w:noProof/>
        </w:rPr>
        <w:fldChar w:fldCharType="separate"/>
      </w:r>
      <w:r w:rsidR="00313452">
        <w:rPr>
          <w:noProof/>
        </w:rPr>
        <w:t>4</w:t>
      </w:r>
      <w:r>
        <w:rPr>
          <w:noProof/>
        </w:rPr>
        <w:fldChar w:fldCharType="end"/>
      </w:r>
    </w:p>
    <w:p w14:paraId="484D3AA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Instrumenting Memory Accesses</w:t>
      </w:r>
      <w:r>
        <w:rPr>
          <w:noProof/>
        </w:rPr>
        <w:tab/>
      </w:r>
      <w:r>
        <w:rPr>
          <w:noProof/>
        </w:rPr>
        <w:fldChar w:fldCharType="begin"/>
      </w:r>
      <w:r>
        <w:rPr>
          <w:noProof/>
        </w:rPr>
        <w:instrText xml:space="preserve"> PAGEREF _Toc529517669 \h </w:instrText>
      </w:r>
      <w:r>
        <w:rPr>
          <w:noProof/>
        </w:rPr>
      </w:r>
      <w:r>
        <w:rPr>
          <w:noProof/>
        </w:rPr>
        <w:fldChar w:fldCharType="separate"/>
      </w:r>
      <w:r w:rsidR="00313452">
        <w:rPr>
          <w:noProof/>
        </w:rPr>
        <w:t>6</w:t>
      </w:r>
      <w:r>
        <w:rPr>
          <w:noProof/>
        </w:rPr>
        <w:fldChar w:fldCharType="end"/>
      </w:r>
    </w:p>
    <w:p w14:paraId="55CF4C17"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Interface</w:t>
      </w:r>
      <w:r>
        <w:rPr>
          <w:noProof/>
        </w:rPr>
        <w:tab/>
      </w:r>
      <w:r>
        <w:rPr>
          <w:noProof/>
        </w:rPr>
        <w:fldChar w:fldCharType="begin"/>
      </w:r>
      <w:r>
        <w:rPr>
          <w:noProof/>
        </w:rPr>
        <w:instrText xml:space="preserve"> PAGEREF _Toc529517670 \h </w:instrText>
      </w:r>
      <w:r>
        <w:rPr>
          <w:noProof/>
        </w:rPr>
      </w:r>
      <w:r>
        <w:rPr>
          <w:noProof/>
        </w:rPr>
        <w:fldChar w:fldCharType="separate"/>
      </w:r>
      <w:r w:rsidR="00313452">
        <w:rPr>
          <w:noProof/>
        </w:rPr>
        <w:t>7</w:t>
      </w:r>
      <w:r>
        <w:rPr>
          <w:noProof/>
        </w:rPr>
        <w:fldChar w:fldCharType="end"/>
      </w:r>
    </w:p>
    <w:p w14:paraId="0CA6F62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Class BPatch</w:t>
      </w:r>
      <w:r>
        <w:rPr>
          <w:noProof/>
        </w:rPr>
        <w:tab/>
      </w:r>
      <w:r>
        <w:rPr>
          <w:noProof/>
        </w:rPr>
        <w:fldChar w:fldCharType="begin"/>
      </w:r>
      <w:r>
        <w:rPr>
          <w:noProof/>
        </w:rPr>
        <w:instrText xml:space="preserve"> PAGEREF _Toc529517671 \h </w:instrText>
      </w:r>
      <w:r>
        <w:rPr>
          <w:noProof/>
        </w:rPr>
      </w:r>
      <w:r>
        <w:rPr>
          <w:noProof/>
        </w:rPr>
        <w:fldChar w:fldCharType="separate"/>
      </w:r>
      <w:r w:rsidR="00313452">
        <w:rPr>
          <w:noProof/>
        </w:rPr>
        <w:t>7</w:t>
      </w:r>
      <w:r>
        <w:rPr>
          <w:noProof/>
        </w:rPr>
        <w:fldChar w:fldCharType="end"/>
      </w:r>
    </w:p>
    <w:p w14:paraId="7C3D3FC7"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Callbacks</w:t>
      </w:r>
      <w:r>
        <w:rPr>
          <w:noProof/>
        </w:rPr>
        <w:tab/>
      </w:r>
      <w:r>
        <w:rPr>
          <w:noProof/>
        </w:rPr>
        <w:fldChar w:fldCharType="begin"/>
      </w:r>
      <w:r>
        <w:rPr>
          <w:noProof/>
        </w:rPr>
        <w:instrText xml:space="preserve"> PAGEREF _Toc529517672 \h </w:instrText>
      </w:r>
      <w:r>
        <w:rPr>
          <w:noProof/>
        </w:rPr>
      </w:r>
      <w:r>
        <w:rPr>
          <w:noProof/>
        </w:rPr>
        <w:fldChar w:fldCharType="separate"/>
      </w:r>
      <w:r w:rsidR="00313452">
        <w:rPr>
          <w:noProof/>
        </w:rPr>
        <w:t>12</w:t>
      </w:r>
      <w:r>
        <w:rPr>
          <w:noProof/>
        </w:rPr>
        <w:fldChar w:fldCharType="end"/>
      </w:r>
    </w:p>
    <w:p w14:paraId="54C4B5CB" w14:textId="77777777" w:rsidR="009653FF" w:rsidRDefault="009653FF">
      <w:pPr>
        <w:pStyle w:val="TOC3"/>
        <w:rPr>
          <w:rFonts w:asciiTheme="minorHAnsi" w:eastAsiaTheme="minorEastAsia" w:hAnsiTheme="minorHAnsi" w:cstheme="minorBidi"/>
          <w:noProof/>
          <w:sz w:val="24"/>
          <w:szCs w:val="24"/>
        </w:rPr>
      </w:pPr>
      <w:r>
        <w:rPr>
          <w:noProof/>
        </w:rPr>
        <w:t>4.2.1</w:t>
      </w:r>
      <w:r>
        <w:rPr>
          <w:rFonts w:asciiTheme="minorHAnsi" w:eastAsiaTheme="minorEastAsia" w:hAnsiTheme="minorHAnsi" w:cstheme="minorBidi"/>
          <w:noProof/>
          <w:sz w:val="24"/>
          <w:szCs w:val="24"/>
        </w:rPr>
        <w:tab/>
      </w:r>
      <w:r>
        <w:rPr>
          <w:noProof/>
        </w:rPr>
        <w:t>Asynchronous Callbacks</w:t>
      </w:r>
      <w:r>
        <w:rPr>
          <w:noProof/>
        </w:rPr>
        <w:tab/>
      </w:r>
      <w:r>
        <w:rPr>
          <w:noProof/>
        </w:rPr>
        <w:fldChar w:fldCharType="begin"/>
      </w:r>
      <w:r>
        <w:rPr>
          <w:noProof/>
        </w:rPr>
        <w:instrText xml:space="preserve"> PAGEREF _Toc529517673 \h </w:instrText>
      </w:r>
      <w:r>
        <w:rPr>
          <w:noProof/>
        </w:rPr>
      </w:r>
      <w:r>
        <w:rPr>
          <w:noProof/>
        </w:rPr>
        <w:fldChar w:fldCharType="separate"/>
      </w:r>
      <w:r w:rsidR="00313452">
        <w:rPr>
          <w:noProof/>
        </w:rPr>
        <w:t>13</w:t>
      </w:r>
      <w:r>
        <w:rPr>
          <w:noProof/>
        </w:rPr>
        <w:fldChar w:fldCharType="end"/>
      </w:r>
    </w:p>
    <w:p w14:paraId="197F1A5E" w14:textId="77777777" w:rsidR="009653FF" w:rsidRDefault="009653FF">
      <w:pPr>
        <w:pStyle w:val="TOC3"/>
        <w:rPr>
          <w:rFonts w:asciiTheme="minorHAnsi" w:eastAsiaTheme="minorEastAsia" w:hAnsiTheme="minorHAnsi" w:cstheme="minorBidi"/>
          <w:noProof/>
          <w:sz w:val="24"/>
          <w:szCs w:val="24"/>
        </w:rPr>
      </w:pPr>
      <w:r>
        <w:rPr>
          <w:noProof/>
        </w:rPr>
        <w:t>4.2.2</w:t>
      </w:r>
      <w:r>
        <w:rPr>
          <w:rFonts w:asciiTheme="minorHAnsi" w:eastAsiaTheme="minorEastAsia" w:hAnsiTheme="minorHAnsi" w:cstheme="minorBidi"/>
          <w:noProof/>
          <w:sz w:val="24"/>
          <w:szCs w:val="24"/>
        </w:rPr>
        <w:tab/>
      </w:r>
      <w:r>
        <w:rPr>
          <w:noProof/>
        </w:rPr>
        <w:t>Code Discovery Callbacks</w:t>
      </w:r>
      <w:r>
        <w:rPr>
          <w:noProof/>
        </w:rPr>
        <w:tab/>
      </w:r>
      <w:r>
        <w:rPr>
          <w:noProof/>
        </w:rPr>
        <w:fldChar w:fldCharType="begin"/>
      </w:r>
      <w:r>
        <w:rPr>
          <w:noProof/>
        </w:rPr>
        <w:instrText xml:space="preserve"> PAGEREF _Toc529517674 \h </w:instrText>
      </w:r>
      <w:r>
        <w:rPr>
          <w:noProof/>
        </w:rPr>
      </w:r>
      <w:r>
        <w:rPr>
          <w:noProof/>
        </w:rPr>
        <w:fldChar w:fldCharType="separate"/>
      </w:r>
      <w:r w:rsidR="00313452">
        <w:rPr>
          <w:noProof/>
        </w:rPr>
        <w:t>13</w:t>
      </w:r>
      <w:r>
        <w:rPr>
          <w:noProof/>
        </w:rPr>
        <w:fldChar w:fldCharType="end"/>
      </w:r>
    </w:p>
    <w:p w14:paraId="3C235806" w14:textId="77777777" w:rsidR="009653FF" w:rsidRDefault="009653FF">
      <w:pPr>
        <w:pStyle w:val="TOC3"/>
        <w:rPr>
          <w:rFonts w:asciiTheme="minorHAnsi" w:eastAsiaTheme="minorEastAsia" w:hAnsiTheme="minorHAnsi" w:cstheme="minorBidi"/>
          <w:noProof/>
          <w:sz w:val="24"/>
          <w:szCs w:val="24"/>
        </w:rPr>
      </w:pPr>
      <w:r>
        <w:rPr>
          <w:noProof/>
        </w:rPr>
        <w:t>4.2.3</w:t>
      </w:r>
      <w:r>
        <w:rPr>
          <w:rFonts w:asciiTheme="minorHAnsi" w:eastAsiaTheme="minorEastAsia" w:hAnsiTheme="minorHAnsi" w:cstheme="minorBidi"/>
          <w:noProof/>
          <w:sz w:val="24"/>
          <w:szCs w:val="24"/>
        </w:rPr>
        <w:tab/>
      </w:r>
      <w:r>
        <w:rPr>
          <w:noProof/>
        </w:rPr>
        <w:t>Code Overwrite Callbacks</w:t>
      </w:r>
      <w:r>
        <w:rPr>
          <w:noProof/>
        </w:rPr>
        <w:tab/>
      </w:r>
      <w:r>
        <w:rPr>
          <w:noProof/>
        </w:rPr>
        <w:fldChar w:fldCharType="begin"/>
      </w:r>
      <w:r>
        <w:rPr>
          <w:noProof/>
        </w:rPr>
        <w:instrText xml:space="preserve"> PAGEREF _Toc529517675 \h </w:instrText>
      </w:r>
      <w:r>
        <w:rPr>
          <w:noProof/>
        </w:rPr>
      </w:r>
      <w:r>
        <w:rPr>
          <w:noProof/>
        </w:rPr>
        <w:fldChar w:fldCharType="separate"/>
      </w:r>
      <w:r w:rsidR="00313452">
        <w:rPr>
          <w:noProof/>
        </w:rPr>
        <w:t>13</w:t>
      </w:r>
      <w:r>
        <w:rPr>
          <w:noProof/>
        </w:rPr>
        <w:fldChar w:fldCharType="end"/>
      </w:r>
    </w:p>
    <w:p w14:paraId="32F4A9C9" w14:textId="77777777" w:rsidR="009653FF" w:rsidRDefault="009653FF">
      <w:pPr>
        <w:pStyle w:val="TOC3"/>
        <w:rPr>
          <w:rFonts w:asciiTheme="minorHAnsi" w:eastAsiaTheme="minorEastAsia" w:hAnsiTheme="minorHAnsi" w:cstheme="minorBidi"/>
          <w:noProof/>
          <w:sz w:val="24"/>
          <w:szCs w:val="24"/>
        </w:rPr>
      </w:pPr>
      <w:r>
        <w:rPr>
          <w:noProof/>
        </w:rPr>
        <w:t>4.2.4</w:t>
      </w:r>
      <w:r>
        <w:rPr>
          <w:rFonts w:asciiTheme="minorHAnsi" w:eastAsiaTheme="minorEastAsia" w:hAnsiTheme="minorHAnsi" w:cstheme="minorBidi"/>
          <w:noProof/>
          <w:sz w:val="24"/>
          <w:szCs w:val="24"/>
        </w:rPr>
        <w:tab/>
      </w:r>
      <w:r>
        <w:rPr>
          <w:noProof/>
        </w:rPr>
        <w:t>Dynamic calls</w:t>
      </w:r>
      <w:r>
        <w:rPr>
          <w:noProof/>
        </w:rPr>
        <w:tab/>
      </w:r>
      <w:r>
        <w:rPr>
          <w:noProof/>
        </w:rPr>
        <w:fldChar w:fldCharType="begin"/>
      </w:r>
      <w:r>
        <w:rPr>
          <w:noProof/>
        </w:rPr>
        <w:instrText xml:space="preserve"> PAGEREF _Toc529517676 \h </w:instrText>
      </w:r>
      <w:r>
        <w:rPr>
          <w:noProof/>
        </w:rPr>
      </w:r>
      <w:r>
        <w:rPr>
          <w:noProof/>
        </w:rPr>
        <w:fldChar w:fldCharType="separate"/>
      </w:r>
      <w:r w:rsidR="00313452">
        <w:rPr>
          <w:noProof/>
        </w:rPr>
        <w:t>14</w:t>
      </w:r>
      <w:r>
        <w:rPr>
          <w:noProof/>
        </w:rPr>
        <w:fldChar w:fldCharType="end"/>
      </w:r>
    </w:p>
    <w:p w14:paraId="6F22420F" w14:textId="77777777" w:rsidR="009653FF" w:rsidRDefault="009653FF">
      <w:pPr>
        <w:pStyle w:val="TOC3"/>
        <w:rPr>
          <w:rFonts w:asciiTheme="minorHAnsi" w:eastAsiaTheme="minorEastAsia" w:hAnsiTheme="minorHAnsi" w:cstheme="minorBidi"/>
          <w:noProof/>
          <w:sz w:val="24"/>
          <w:szCs w:val="24"/>
        </w:rPr>
      </w:pPr>
      <w:r>
        <w:rPr>
          <w:noProof/>
        </w:rPr>
        <w:t>4.2.5</w:t>
      </w:r>
      <w:r>
        <w:rPr>
          <w:rFonts w:asciiTheme="minorHAnsi" w:eastAsiaTheme="minorEastAsia" w:hAnsiTheme="minorHAnsi" w:cstheme="minorBidi"/>
          <w:noProof/>
          <w:sz w:val="24"/>
          <w:szCs w:val="24"/>
        </w:rPr>
        <w:tab/>
      </w:r>
      <w:r>
        <w:rPr>
          <w:noProof/>
        </w:rPr>
        <w:t>Dynamic libraries</w:t>
      </w:r>
      <w:r>
        <w:rPr>
          <w:noProof/>
        </w:rPr>
        <w:tab/>
      </w:r>
      <w:r>
        <w:rPr>
          <w:noProof/>
        </w:rPr>
        <w:fldChar w:fldCharType="begin"/>
      </w:r>
      <w:r>
        <w:rPr>
          <w:noProof/>
        </w:rPr>
        <w:instrText xml:space="preserve"> PAGEREF _Toc529517677 \h </w:instrText>
      </w:r>
      <w:r>
        <w:rPr>
          <w:noProof/>
        </w:rPr>
      </w:r>
      <w:r>
        <w:rPr>
          <w:noProof/>
        </w:rPr>
        <w:fldChar w:fldCharType="separate"/>
      </w:r>
      <w:r w:rsidR="00313452">
        <w:rPr>
          <w:noProof/>
        </w:rPr>
        <w:t>14</w:t>
      </w:r>
      <w:r>
        <w:rPr>
          <w:noProof/>
        </w:rPr>
        <w:fldChar w:fldCharType="end"/>
      </w:r>
    </w:p>
    <w:p w14:paraId="104D2294" w14:textId="77777777" w:rsidR="009653FF" w:rsidRDefault="009653FF">
      <w:pPr>
        <w:pStyle w:val="TOC3"/>
        <w:rPr>
          <w:rFonts w:asciiTheme="minorHAnsi" w:eastAsiaTheme="minorEastAsia" w:hAnsiTheme="minorHAnsi" w:cstheme="minorBidi"/>
          <w:noProof/>
          <w:sz w:val="24"/>
          <w:szCs w:val="24"/>
        </w:rPr>
      </w:pPr>
      <w:r>
        <w:rPr>
          <w:noProof/>
        </w:rPr>
        <w:t>4.2.6</w:t>
      </w:r>
      <w:r>
        <w:rPr>
          <w:rFonts w:asciiTheme="minorHAnsi" w:eastAsiaTheme="minorEastAsia" w:hAnsiTheme="minorHAnsi" w:cstheme="minorBidi"/>
          <w:noProof/>
          <w:sz w:val="24"/>
          <w:szCs w:val="24"/>
        </w:rPr>
        <w:tab/>
      </w:r>
      <w:r>
        <w:rPr>
          <w:noProof/>
        </w:rPr>
        <w:t>Errors</w:t>
      </w:r>
      <w:r>
        <w:rPr>
          <w:noProof/>
        </w:rPr>
        <w:tab/>
      </w:r>
      <w:r>
        <w:rPr>
          <w:noProof/>
        </w:rPr>
        <w:fldChar w:fldCharType="begin"/>
      </w:r>
      <w:r>
        <w:rPr>
          <w:noProof/>
        </w:rPr>
        <w:instrText xml:space="preserve"> PAGEREF _Toc529517678 \h </w:instrText>
      </w:r>
      <w:r>
        <w:rPr>
          <w:noProof/>
        </w:rPr>
      </w:r>
      <w:r>
        <w:rPr>
          <w:noProof/>
        </w:rPr>
        <w:fldChar w:fldCharType="separate"/>
      </w:r>
      <w:r w:rsidR="00313452">
        <w:rPr>
          <w:noProof/>
        </w:rPr>
        <w:t>14</w:t>
      </w:r>
      <w:r>
        <w:rPr>
          <w:noProof/>
        </w:rPr>
        <w:fldChar w:fldCharType="end"/>
      </w:r>
    </w:p>
    <w:p w14:paraId="7A34353E" w14:textId="77777777" w:rsidR="009653FF" w:rsidRDefault="009653FF">
      <w:pPr>
        <w:pStyle w:val="TOC3"/>
        <w:rPr>
          <w:rFonts w:asciiTheme="minorHAnsi" w:eastAsiaTheme="minorEastAsia" w:hAnsiTheme="minorHAnsi" w:cstheme="minorBidi"/>
          <w:noProof/>
          <w:sz w:val="24"/>
          <w:szCs w:val="24"/>
        </w:rPr>
      </w:pPr>
      <w:r>
        <w:rPr>
          <w:noProof/>
        </w:rPr>
        <w:t>4.2.7</w:t>
      </w:r>
      <w:r>
        <w:rPr>
          <w:rFonts w:asciiTheme="minorHAnsi" w:eastAsiaTheme="minorEastAsia" w:hAnsiTheme="minorHAnsi" w:cstheme="minorBidi"/>
          <w:noProof/>
          <w:sz w:val="24"/>
          <w:szCs w:val="24"/>
        </w:rPr>
        <w:tab/>
      </w:r>
      <w:r>
        <w:rPr>
          <w:noProof/>
        </w:rPr>
        <w:t>Exec</w:t>
      </w:r>
      <w:r>
        <w:rPr>
          <w:noProof/>
        </w:rPr>
        <w:tab/>
      </w:r>
      <w:r>
        <w:rPr>
          <w:noProof/>
        </w:rPr>
        <w:fldChar w:fldCharType="begin"/>
      </w:r>
      <w:r>
        <w:rPr>
          <w:noProof/>
        </w:rPr>
        <w:instrText xml:space="preserve"> PAGEREF _Toc529517679 \h </w:instrText>
      </w:r>
      <w:r>
        <w:rPr>
          <w:noProof/>
        </w:rPr>
      </w:r>
      <w:r>
        <w:rPr>
          <w:noProof/>
        </w:rPr>
        <w:fldChar w:fldCharType="separate"/>
      </w:r>
      <w:r w:rsidR="00313452">
        <w:rPr>
          <w:noProof/>
        </w:rPr>
        <w:t>14</w:t>
      </w:r>
      <w:r>
        <w:rPr>
          <w:noProof/>
        </w:rPr>
        <w:fldChar w:fldCharType="end"/>
      </w:r>
    </w:p>
    <w:p w14:paraId="3FEB958B" w14:textId="77777777" w:rsidR="009653FF" w:rsidRDefault="009653FF">
      <w:pPr>
        <w:pStyle w:val="TOC3"/>
        <w:rPr>
          <w:rFonts w:asciiTheme="minorHAnsi" w:eastAsiaTheme="minorEastAsia" w:hAnsiTheme="minorHAnsi" w:cstheme="minorBidi"/>
          <w:noProof/>
          <w:sz w:val="24"/>
          <w:szCs w:val="24"/>
        </w:rPr>
      </w:pPr>
      <w:r>
        <w:rPr>
          <w:noProof/>
        </w:rPr>
        <w:t>4.2.8</w:t>
      </w:r>
      <w:r>
        <w:rPr>
          <w:rFonts w:asciiTheme="minorHAnsi" w:eastAsiaTheme="minorEastAsia" w:hAnsiTheme="minorHAnsi" w:cstheme="minorBidi"/>
          <w:noProof/>
          <w:sz w:val="24"/>
          <w:szCs w:val="24"/>
        </w:rPr>
        <w:tab/>
      </w:r>
      <w:r>
        <w:rPr>
          <w:noProof/>
        </w:rPr>
        <w:t>Exit</w:t>
      </w:r>
      <w:r>
        <w:rPr>
          <w:noProof/>
        </w:rPr>
        <w:tab/>
      </w:r>
      <w:r>
        <w:rPr>
          <w:noProof/>
        </w:rPr>
        <w:fldChar w:fldCharType="begin"/>
      </w:r>
      <w:r>
        <w:rPr>
          <w:noProof/>
        </w:rPr>
        <w:instrText xml:space="preserve"> PAGEREF _Toc529517680 \h </w:instrText>
      </w:r>
      <w:r>
        <w:rPr>
          <w:noProof/>
        </w:rPr>
      </w:r>
      <w:r>
        <w:rPr>
          <w:noProof/>
        </w:rPr>
        <w:fldChar w:fldCharType="separate"/>
      </w:r>
      <w:r w:rsidR="00313452">
        <w:rPr>
          <w:noProof/>
        </w:rPr>
        <w:t>14</w:t>
      </w:r>
      <w:r>
        <w:rPr>
          <w:noProof/>
        </w:rPr>
        <w:fldChar w:fldCharType="end"/>
      </w:r>
    </w:p>
    <w:p w14:paraId="4BD4BF73" w14:textId="77777777" w:rsidR="009653FF" w:rsidRDefault="009653FF">
      <w:pPr>
        <w:pStyle w:val="TOC3"/>
        <w:rPr>
          <w:rFonts w:asciiTheme="minorHAnsi" w:eastAsiaTheme="minorEastAsia" w:hAnsiTheme="minorHAnsi" w:cstheme="minorBidi"/>
          <w:noProof/>
          <w:sz w:val="24"/>
          <w:szCs w:val="24"/>
        </w:rPr>
      </w:pPr>
      <w:r>
        <w:rPr>
          <w:noProof/>
        </w:rPr>
        <w:t>4.2.9</w:t>
      </w:r>
      <w:r>
        <w:rPr>
          <w:rFonts w:asciiTheme="minorHAnsi" w:eastAsiaTheme="minorEastAsia" w:hAnsiTheme="minorHAnsi" w:cstheme="minorBidi"/>
          <w:noProof/>
          <w:sz w:val="24"/>
          <w:szCs w:val="24"/>
        </w:rPr>
        <w:tab/>
      </w:r>
      <w:r>
        <w:rPr>
          <w:noProof/>
        </w:rPr>
        <w:t>Fork</w:t>
      </w:r>
      <w:r>
        <w:rPr>
          <w:noProof/>
        </w:rPr>
        <w:tab/>
      </w:r>
      <w:r>
        <w:rPr>
          <w:noProof/>
        </w:rPr>
        <w:fldChar w:fldCharType="begin"/>
      </w:r>
      <w:r>
        <w:rPr>
          <w:noProof/>
        </w:rPr>
        <w:instrText xml:space="preserve"> PAGEREF _Toc529517681 \h </w:instrText>
      </w:r>
      <w:r>
        <w:rPr>
          <w:noProof/>
        </w:rPr>
      </w:r>
      <w:r>
        <w:rPr>
          <w:noProof/>
        </w:rPr>
        <w:fldChar w:fldCharType="separate"/>
      </w:r>
      <w:r w:rsidR="00313452">
        <w:rPr>
          <w:noProof/>
        </w:rPr>
        <w:t>15</w:t>
      </w:r>
      <w:r>
        <w:rPr>
          <w:noProof/>
        </w:rPr>
        <w:fldChar w:fldCharType="end"/>
      </w:r>
    </w:p>
    <w:p w14:paraId="3BC18355" w14:textId="77777777" w:rsidR="009653FF" w:rsidRDefault="009653FF">
      <w:pPr>
        <w:pStyle w:val="TOC3"/>
        <w:rPr>
          <w:rFonts w:asciiTheme="minorHAnsi" w:eastAsiaTheme="minorEastAsia" w:hAnsiTheme="minorHAnsi" w:cstheme="minorBidi"/>
          <w:noProof/>
          <w:sz w:val="24"/>
          <w:szCs w:val="24"/>
        </w:rPr>
      </w:pPr>
      <w:r>
        <w:rPr>
          <w:noProof/>
        </w:rPr>
        <w:t>4.2.10</w:t>
      </w:r>
      <w:r>
        <w:rPr>
          <w:rFonts w:asciiTheme="minorHAnsi" w:eastAsiaTheme="minorEastAsia" w:hAnsiTheme="minorHAnsi" w:cstheme="minorBidi"/>
          <w:noProof/>
          <w:sz w:val="24"/>
          <w:szCs w:val="24"/>
        </w:rPr>
        <w:tab/>
      </w:r>
      <w:r>
        <w:rPr>
          <w:noProof/>
        </w:rPr>
        <w:t>One Time Code</w:t>
      </w:r>
      <w:r>
        <w:rPr>
          <w:noProof/>
        </w:rPr>
        <w:tab/>
      </w:r>
      <w:r>
        <w:rPr>
          <w:noProof/>
        </w:rPr>
        <w:fldChar w:fldCharType="begin"/>
      </w:r>
      <w:r>
        <w:rPr>
          <w:noProof/>
        </w:rPr>
        <w:instrText xml:space="preserve"> PAGEREF _Toc529517682 \h </w:instrText>
      </w:r>
      <w:r>
        <w:rPr>
          <w:noProof/>
        </w:rPr>
      </w:r>
      <w:r>
        <w:rPr>
          <w:noProof/>
        </w:rPr>
        <w:fldChar w:fldCharType="separate"/>
      </w:r>
      <w:r w:rsidR="00313452">
        <w:rPr>
          <w:noProof/>
        </w:rPr>
        <w:t>15</w:t>
      </w:r>
      <w:r>
        <w:rPr>
          <w:noProof/>
        </w:rPr>
        <w:fldChar w:fldCharType="end"/>
      </w:r>
    </w:p>
    <w:p w14:paraId="09D82495" w14:textId="77777777" w:rsidR="009653FF" w:rsidRDefault="009653FF">
      <w:pPr>
        <w:pStyle w:val="TOC3"/>
        <w:rPr>
          <w:rFonts w:asciiTheme="minorHAnsi" w:eastAsiaTheme="minorEastAsia" w:hAnsiTheme="minorHAnsi" w:cstheme="minorBidi"/>
          <w:noProof/>
          <w:sz w:val="24"/>
          <w:szCs w:val="24"/>
        </w:rPr>
      </w:pPr>
      <w:r>
        <w:rPr>
          <w:noProof/>
        </w:rPr>
        <w:t>4.2.11</w:t>
      </w:r>
      <w:r>
        <w:rPr>
          <w:rFonts w:asciiTheme="minorHAnsi" w:eastAsiaTheme="minorEastAsia" w:hAnsiTheme="minorHAnsi" w:cstheme="minorBidi"/>
          <w:noProof/>
          <w:sz w:val="24"/>
          <w:szCs w:val="24"/>
        </w:rPr>
        <w:tab/>
      </w:r>
      <w:r>
        <w:rPr>
          <w:noProof/>
        </w:rPr>
        <w:t>Signal Handler</w:t>
      </w:r>
      <w:r>
        <w:rPr>
          <w:noProof/>
        </w:rPr>
        <w:tab/>
      </w:r>
      <w:r>
        <w:rPr>
          <w:noProof/>
        </w:rPr>
        <w:fldChar w:fldCharType="begin"/>
      </w:r>
      <w:r>
        <w:rPr>
          <w:noProof/>
        </w:rPr>
        <w:instrText xml:space="preserve"> PAGEREF _Toc529517683 \h </w:instrText>
      </w:r>
      <w:r>
        <w:rPr>
          <w:noProof/>
        </w:rPr>
      </w:r>
      <w:r>
        <w:rPr>
          <w:noProof/>
        </w:rPr>
        <w:fldChar w:fldCharType="separate"/>
      </w:r>
      <w:r w:rsidR="00313452">
        <w:rPr>
          <w:noProof/>
        </w:rPr>
        <w:t>15</w:t>
      </w:r>
      <w:r>
        <w:rPr>
          <w:noProof/>
        </w:rPr>
        <w:fldChar w:fldCharType="end"/>
      </w:r>
    </w:p>
    <w:p w14:paraId="44000D4B" w14:textId="77777777" w:rsidR="009653FF" w:rsidRDefault="009653FF">
      <w:pPr>
        <w:pStyle w:val="TOC3"/>
        <w:rPr>
          <w:rFonts w:asciiTheme="minorHAnsi" w:eastAsiaTheme="minorEastAsia" w:hAnsiTheme="minorHAnsi" w:cstheme="minorBidi"/>
          <w:noProof/>
          <w:sz w:val="24"/>
          <w:szCs w:val="24"/>
        </w:rPr>
      </w:pPr>
      <w:r>
        <w:rPr>
          <w:noProof/>
        </w:rPr>
        <w:t>4.2.12</w:t>
      </w:r>
      <w:r>
        <w:rPr>
          <w:rFonts w:asciiTheme="minorHAnsi" w:eastAsiaTheme="minorEastAsia" w:hAnsiTheme="minorHAnsi" w:cstheme="minorBidi"/>
          <w:noProof/>
          <w:sz w:val="24"/>
          <w:szCs w:val="24"/>
        </w:rPr>
        <w:tab/>
      </w:r>
      <w:r>
        <w:rPr>
          <w:noProof/>
        </w:rPr>
        <w:t>Stopped Threads</w:t>
      </w:r>
      <w:r>
        <w:rPr>
          <w:noProof/>
        </w:rPr>
        <w:tab/>
      </w:r>
      <w:r>
        <w:rPr>
          <w:noProof/>
        </w:rPr>
        <w:fldChar w:fldCharType="begin"/>
      </w:r>
      <w:r>
        <w:rPr>
          <w:noProof/>
        </w:rPr>
        <w:instrText xml:space="preserve"> PAGEREF _Toc529517684 \h </w:instrText>
      </w:r>
      <w:r>
        <w:rPr>
          <w:noProof/>
        </w:rPr>
      </w:r>
      <w:r>
        <w:rPr>
          <w:noProof/>
        </w:rPr>
        <w:fldChar w:fldCharType="separate"/>
      </w:r>
      <w:r w:rsidR="00313452">
        <w:rPr>
          <w:noProof/>
        </w:rPr>
        <w:t>16</w:t>
      </w:r>
      <w:r>
        <w:rPr>
          <w:noProof/>
        </w:rPr>
        <w:fldChar w:fldCharType="end"/>
      </w:r>
    </w:p>
    <w:p w14:paraId="510AD3AE" w14:textId="77777777" w:rsidR="009653FF" w:rsidRDefault="009653FF">
      <w:pPr>
        <w:pStyle w:val="TOC3"/>
        <w:rPr>
          <w:rFonts w:asciiTheme="minorHAnsi" w:eastAsiaTheme="minorEastAsia" w:hAnsiTheme="minorHAnsi" w:cstheme="minorBidi"/>
          <w:noProof/>
          <w:sz w:val="24"/>
          <w:szCs w:val="24"/>
        </w:rPr>
      </w:pPr>
      <w:r>
        <w:rPr>
          <w:noProof/>
        </w:rPr>
        <w:t>4.2.13</w:t>
      </w:r>
      <w:r>
        <w:rPr>
          <w:rFonts w:asciiTheme="minorHAnsi" w:eastAsiaTheme="minorEastAsia" w:hAnsiTheme="minorHAnsi" w:cstheme="minorBidi"/>
          <w:noProof/>
          <w:sz w:val="24"/>
          <w:szCs w:val="24"/>
        </w:rPr>
        <w:tab/>
      </w:r>
      <w:r>
        <w:rPr>
          <w:noProof/>
        </w:rPr>
        <w:t>User-triggered callbacks</w:t>
      </w:r>
      <w:r>
        <w:rPr>
          <w:noProof/>
        </w:rPr>
        <w:tab/>
      </w:r>
      <w:r>
        <w:rPr>
          <w:noProof/>
        </w:rPr>
        <w:fldChar w:fldCharType="begin"/>
      </w:r>
      <w:r>
        <w:rPr>
          <w:noProof/>
        </w:rPr>
        <w:instrText xml:space="preserve"> PAGEREF _Toc529517685 \h </w:instrText>
      </w:r>
      <w:r>
        <w:rPr>
          <w:noProof/>
        </w:rPr>
      </w:r>
      <w:r>
        <w:rPr>
          <w:noProof/>
        </w:rPr>
        <w:fldChar w:fldCharType="separate"/>
      </w:r>
      <w:r w:rsidR="00313452">
        <w:rPr>
          <w:noProof/>
        </w:rPr>
        <w:t>16</w:t>
      </w:r>
      <w:r>
        <w:rPr>
          <w:noProof/>
        </w:rPr>
        <w:fldChar w:fldCharType="end"/>
      </w:r>
    </w:p>
    <w:p w14:paraId="2767A77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Class BPatch_addressSpace</w:t>
      </w:r>
      <w:r>
        <w:rPr>
          <w:noProof/>
        </w:rPr>
        <w:tab/>
      </w:r>
      <w:r>
        <w:rPr>
          <w:noProof/>
        </w:rPr>
        <w:fldChar w:fldCharType="begin"/>
      </w:r>
      <w:r>
        <w:rPr>
          <w:noProof/>
        </w:rPr>
        <w:instrText xml:space="preserve"> PAGEREF _Toc529517686 \h </w:instrText>
      </w:r>
      <w:r>
        <w:rPr>
          <w:noProof/>
        </w:rPr>
      </w:r>
      <w:r>
        <w:rPr>
          <w:noProof/>
        </w:rPr>
        <w:fldChar w:fldCharType="separate"/>
      </w:r>
      <w:r w:rsidR="00313452">
        <w:rPr>
          <w:noProof/>
        </w:rPr>
        <w:t>16</w:t>
      </w:r>
      <w:r>
        <w:rPr>
          <w:noProof/>
        </w:rPr>
        <w:fldChar w:fldCharType="end"/>
      </w:r>
    </w:p>
    <w:p w14:paraId="4E9006E6"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4.4</w:t>
      </w:r>
      <w:r>
        <w:rPr>
          <w:rFonts w:asciiTheme="minorHAnsi" w:eastAsiaTheme="minorEastAsia" w:hAnsiTheme="minorHAnsi" w:cstheme="minorBidi"/>
          <w:smallCaps w:val="0"/>
          <w:noProof/>
          <w:sz w:val="24"/>
          <w:szCs w:val="24"/>
        </w:rPr>
        <w:tab/>
      </w:r>
      <w:r>
        <w:rPr>
          <w:noProof/>
        </w:rPr>
        <w:t>Class BPatch_process</w:t>
      </w:r>
      <w:r>
        <w:rPr>
          <w:noProof/>
        </w:rPr>
        <w:tab/>
      </w:r>
      <w:r>
        <w:rPr>
          <w:noProof/>
        </w:rPr>
        <w:fldChar w:fldCharType="begin"/>
      </w:r>
      <w:r>
        <w:rPr>
          <w:noProof/>
        </w:rPr>
        <w:instrText xml:space="preserve"> PAGEREF _Toc529517687 \h </w:instrText>
      </w:r>
      <w:r>
        <w:rPr>
          <w:noProof/>
        </w:rPr>
      </w:r>
      <w:r>
        <w:rPr>
          <w:noProof/>
        </w:rPr>
        <w:fldChar w:fldCharType="separate"/>
      </w:r>
      <w:r w:rsidR="00313452">
        <w:rPr>
          <w:noProof/>
        </w:rPr>
        <w:t>21</w:t>
      </w:r>
      <w:r>
        <w:rPr>
          <w:noProof/>
        </w:rPr>
        <w:fldChar w:fldCharType="end"/>
      </w:r>
    </w:p>
    <w:p w14:paraId="066585C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4.5</w:t>
      </w:r>
      <w:r>
        <w:rPr>
          <w:rFonts w:asciiTheme="minorHAnsi" w:eastAsiaTheme="minorEastAsia" w:hAnsiTheme="minorHAnsi" w:cstheme="minorBidi"/>
          <w:smallCaps w:val="0"/>
          <w:noProof/>
          <w:sz w:val="24"/>
          <w:szCs w:val="24"/>
        </w:rPr>
        <w:tab/>
      </w:r>
      <w:r>
        <w:rPr>
          <w:noProof/>
        </w:rPr>
        <w:t>Class BPatch_thread</w:t>
      </w:r>
      <w:r>
        <w:rPr>
          <w:noProof/>
        </w:rPr>
        <w:tab/>
      </w:r>
      <w:r>
        <w:rPr>
          <w:noProof/>
        </w:rPr>
        <w:fldChar w:fldCharType="begin"/>
      </w:r>
      <w:r>
        <w:rPr>
          <w:noProof/>
        </w:rPr>
        <w:instrText xml:space="preserve"> PAGEREF _Toc529517688 \h </w:instrText>
      </w:r>
      <w:r>
        <w:rPr>
          <w:noProof/>
        </w:rPr>
      </w:r>
      <w:r>
        <w:rPr>
          <w:noProof/>
        </w:rPr>
        <w:fldChar w:fldCharType="separate"/>
      </w:r>
      <w:r w:rsidR="00313452">
        <w:rPr>
          <w:noProof/>
        </w:rPr>
        <w:t>23</w:t>
      </w:r>
      <w:r>
        <w:rPr>
          <w:noProof/>
        </w:rPr>
        <w:fldChar w:fldCharType="end"/>
      </w:r>
    </w:p>
    <w:p w14:paraId="7FC96C5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4.6</w:t>
      </w:r>
      <w:r>
        <w:rPr>
          <w:rFonts w:asciiTheme="minorHAnsi" w:eastAsiaTheme="minorEastAsia" w:hAnsiTheme="minorHAnsi" w:cstheme="minorBidi"/>
          <w:smallCaps w:val="0"/>
          <w:noProof/>
          <w:sz w:val="24"/>
          <w:szCs w:val="24"/>
        </w:rPr>
        <w:tab/>
      </w:r>
      <w:r>
        <w:rPr>
          <w:noProof/>
        </w:rPr>
        <w:t>Class BPatch_binaryEdit</w:t>
      </w:r>
      <w:r>
        <w:rPr>
          <w:noProof/>
        </w:rPr>
        <w:tab/>
      </w:r>
      <w:r>
        <w:rPr>
          <w:noProof/>
        </w:rPr>
        <w:fldChar w:fldCharType="begin"/>
      </w:r>
      <w:r>
        <w:rPr>
          <w:noProof/>
        </w:rPr>
        <w:instrText xml:space="preserve"> PAGEREF _Toc529517689 \h </w:instrText>
      </w:r>
      <w:r>
        <w:rPr>
          <w:noProof/>
        </w:rPr>
      </w:r>
      <w:r>
        <w:rPr>
          <w:noProof/>
        </w:rPr>
        <w:fldChar w:fldCharType="separate"/>
      </w:r>
      <w:r w:rsidR="00313452">
        <w:rPr>
          <w:noProof/>
        </w:rPr>
        <w:t>25</w:t>
      </w:r>
      <w:r>
        <w:rPr>
          <w:noProof/>
        </w:rPr>
        <w:fldChar w:fldCharType="end"/>
      </w:r>
    </w:p>
    <w:p w14:paraId="6D4F4CE1"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4.7</w:t>
      </w:r>
      <w:r>
        <w:rPr>
          <w:rFonts w:asciiTheme="minorHAnsi" w:eastAsiaTheme="minorEastAsia" w:hAnsiTheme="minorHAnsi" w:cstheme="minorBidi"/>
          <w:smallCaps w:val="0"/>
          <w:noProof/>
          <w:sz w:val="24"/>
          <w:szCs w:val="24"/>
        </w:rPr>
        <w:tab/>
      </w:r>
      <w:r>
        <w:rPr>
          <w:noProof/>
        </w:rPr>
        <w:t>Class BPatch_sourceObj</w:t>
      </w:r>
      <w:r>
        <w:rPr>
          <w:noProof/>
        </w:rPr>
        <w:tab/>
      </w:r>
      <w:r>
        <w:rPr>
          <w:noProof/>
        </w:rPr>
        <w:fldChar w:fldCharType="begin"/>
      </w:r>
      <w:r>
        <w:rPr>
          <w:noProof/>
        </w:rPr>
        <w:instrText xml:space="preserve"> PAGEREF _Toc529517690 \h </w:instrText>
      </w:r>
      <w:r>
        <w:rPr>
          <w:noProof/>
        </w:rPr>
      </w:r>
      <w:r>
        <w:rPr>
          <w:noProof/>
        </w:rPr>
        <w:fldChar w:fldCharType="separate"/>
      </w:r>
      <w:r w:rsidR="00313452">
        <w:rPr>
          <w:noProof/>
        </w:rPr>
        <w:t>26</w:t>
      </w:r>
      <w:r>
        <w:rPr>
          <w:noProof/>
        </w:rPr>
        <w:fldChar w:fldCharType="end"/>
      </w:r>
    </w:p>
    <w:p w14:paraId="164541F6"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4.8</w:t>
      </w:r>
      <w:r>
        <w:rPr>
          <w:rFonts w:asciiTheme="minorHAnsi" w:eastAsiaTheme="minorEastAsia" w:hAnsiTheme="minorHAnsi" w:cstheme="minorBidi"/>
          <w:smallCaps w:val="0"/>
          <w:noProof/>
          <w:sz w:val="24"/>
          <w:szCs w:val="24"/>
        </w:rPr>
        <w:tab/>
      </w:r>
      <w:r>
        <w:rPr>
          <w:noProof/>
        </w:rPr>
        <w:t>Class BPatch_function</w:t>
      </w:r>
      <w:r>
        <w:rPr>
          <w:noProof/>
        </w:rPr>
        <w:tab/>
      </w:r>
      <w:r>
        <w:rPr>
          <w:noProof/>
        </w:rPr>
        <w:fldChar w:fldCharType="begin"/>
      </w:r>
      <w:r>
        <w:rPr>
          <w:noProof/>
        </w:rPr>
        <w:instrText xml:space="preserve"> PAGEREF _Toc529517691 \h </w:instrText>
      </w:r>
      <w:r>
        <w:rPr>
          <w:noProof/>
        </w:rPr>
      </w:r>
      <w:r>
        <w:rPr>
          <w:noProof/>
        </w:rPr>
        <w:fldChar w:fldCharType="separate"/>
      </w:r>
      <w:r w:rsidR="00313452">
        <w:rPr>
          <w:noProof/>
        </w:rPr>
        <w:t>27</w:t>
      </w:r>
      <w:r>
        <w:rPr>
          <w:noProof/>
        </w:rPr>
        <w:fldChar w:fldCharType="end"/>
      </w:r>
    </w:p>
    <w:p w14:paraId="7A00355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4.9</w:t>
      </w:r>
      <w:r>
        <w:rPr>
          <w:rFonts w:asciiTheme="minorHAnsi" w:eastAsiaTheme="minorEastAsia" w:hAnsiTheme="minorHAnsi" w:cstheme="minorBidi"/>
          <w:smallCaps w:val="0"/>
          <w:noProof/>
          <w:sz w:val="24"/>
          <w:szCs w:val="24"/>
        </w:rPr>
        <w:tab/>
      </w:r>
      <w:r>
        <w:rPr>
          <w:noProof/>
        </w:rPr>
        <w:t>Class BPatch_point</w:t>
      </w:r>
      <w:r>
        <w:rPr>
          <w:noProof/>
        </w:rPr>
        <w:tab/>
      </w:r>
      <w:r>
        <w:rPr>
          <w:noProof/>
        </w:rPr>
        <w:fldChar w:fldCharType="begin"/>
      </w:r>
      <w:r>
        <w:rPr>
          <w:noProof/>
        </w:rPr>
        <w:instrText xml:space="preserve"> PAGEREF _Toc529517692 \h </w:instrText>
      </w:r>
      <w:r>
        <w:rPr>
          <w:noProof/>
        </w:rPr>
      </w:r>
      <w:r>
        <w:rPr>
          <w:noProof/>
        </w:rPr>
        <w:fldChar w:fldCharType="separate"/>
      </w:r>
      <w:r w:rsidR="00313452">
        <w:rPr>
          <w:noProof/>
        </w:rPr>
        <w:t>30</w:t>
      </w:r>
      <w:r>
        <w:rPr>
          <w:noProof/>
        </w:rPr>
        <w:fldChar w:fldCharType="end"/>
      </w:r>
    </w:p>
    <w:p w14:paraId="750AFC3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4.10</w:t>
      </w:r>
      <w:r>
        <w:rPr>
          <w:rFonts w:asciiTheme="minorHAnsi" w:eastAsiaTheme="minorEastAsia" w:hAnsiTheme="minorHAnsi" w:cstheme="minorBidi"/>
          <w:smallCaps w:val="0"/>
          <w:noProof/>
          <w:sz w:val="24"/>
          <w:szCs w:val="24"/>
        </w:rPr>
        <w:tab/>
      </w:r>
      <w:r>
        <w:rPr>
          <w:noProof/>
        </w:rPr>
        <w:t>Class BPatch_image</w:t>
      </w:r>
      <w:r>
        <w:rPr>
          <w:noProof/>
        </w:rPr>
        <w:tab/>
      </w:r>
      <w:r>
        <w:rPr>
          <w:noProof/>
        </w:rPr>
        <w:fldChar w:fldCharType="begin"/>
      </w:r>
      <w:r>
        <w:rPr>
          <w:noProof/>
        </w:rPr>
        <w:instrText xml:space="preserve"> PAGEREF _Toc529517693 \h </w:instrText>
      </w:r>
      <w:r>
        <w:rPr>
          <w:noProof/>
        </w:rPr>
      </w:r>
      <w:r>
        <w:rPr>
          <w:noProof/>
        </w:rPr>
        <w:fldChar w:fldCharType="separate"/>
      </w:r>
      <w:r w:rsidR="00313452">
        <w:rPr>
          <w:noProof/>
        </w:rPr>
        <w:t>32</w:t>
      </w:r>
      <w:r>
        <w:rPr>
          <w:noProof/>
        </w:rPr>
        <w:fldChar w:fldCharType="end"/>
      </w:r>
    </w:p>
    <w:p w14:paraId="417A60A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4.11</w:t>
      </w:r>
      <w:r>
        <w:rPr>
          <w:rFonts w:asciiTheme="minorHAnsi" w:eastAsiaTheme="minorEastAsia" w:hAnsiTheme="minorHAnsi" w:cstheme="minorBidi"/>
          <w:smallCaps w:val="0"/>
          <w:noProof/>
          <w:sz w:val="24"/>
          <w:szCs w:val="24"/>
        </w:rPr>
        <w:tab/>
      </w:r>
      <w:r>
        <w:rPr>
          <w:noProof/>
        </w:rPr>
        <w:t>Class BPatch_object</w:t>
      </w:r>
      <w:r>
        <w:rPr>
          <w:noProof/>
        </w:rPr>
        <w:tab/>
      </w:r>
      <w:r>
        <w:rPr>
          <w:noProof/>
        </w:rPr>
        <w:fldChar w:fldCharType="begin"/>
      </w:r>
      <w:r>
        <w:rPr>
          <w:noProof/>
        </w:rPr>
        <w:instrText xml:space="preserve"> PAGEREF _Toc529517694 \h </w:instrText>
      </w:r>
      <w:r>
        <w:rPr>
          <w:noProof/>
        </w:rPr>
      </w:r>
      <w:r>
        <w:rPr>
          <w:noProof/>
        </w:rPr>
        <w:fldChar w:fldCharType="separate"/>
      </w:r>
      <w:r w:rsidR="00313452">
        <w:rPr>
          <w:noProof/>
        </w:rPr>
        <w:t>35</w:t>
      </w:r>
      <w:r>
        <w:rPr>
          <w:noProof/>
        </w:rPr>
        <w:fldChar w:fldCharType="end"/>
      </w:r>
    </w:p>
    <w:p w14:paraId="0EDBF4E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4.12</w:t>
      </w:r>
      <w:r>
        <w:rPr>
          <w:rFonts w:asciiTheme="minorHAnsi" w:eastAsiaTheme="minorEastAsia" w:hAnsiTheme="minorHAnsi" w:cstheme="minorBidi"/>
          <w:smallCaps w:val="0"/>
          <w:noProof/>
          <w:sz w:val="24"/>
          <w:szCs w:val="24"/>
        </w:rPr>
        <w:tab/>
      </w:r>
      <w:r>
        <w:rPr>
          <w:noProof/>
        </w:rPr>
        <w:t>Class BPatch_module</w:t>
      </w:r>
      <w:r>
        <w:rPr>
          <w:noProof/>
        </w:rPr>
        <w:tab/>
      </w:r>
      <w:r>
        <w:rPr>
          <w:noProof/>
        </w:rPr>
        <w:fldChar w:fldCharType="begin"/>
      </w:r>
      <w:r>
        <w:rPr>
          <w:noProof/>
        </w:rPr>
        <w:instrText xml:space="preserve"> PAGEREF _Toc529517695 \h </w:instrText>
      </w:r>
      <w:r>
        <w:rPr>
          <w:noProof/>
        </w:rPr>
      </w:r>
      <w:r>
        <w:rPr>
          <w:noProof/>
        </w:rPr>
        <w:fldChar w:fldCharType="separate"/>
      </w:r>
      <w:r w:rsidR="00313452">
        <w:rPr>
          <w:noProof/>
        </w:rPr>
        <w:t>36</w:t>
      </w:r>
      <w:r>
        <w:rPr>
          <w:noProof/>
        </w:rPr>
        <w:fldChar w:fldCharType="end"/>
      </w:r>
    </w:p>
    <w:p w14:paraId="274F7898"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4.13</w:t>
      </w:r>
      <w:r>
        <w:rPr>
          <w:rFonts w:asciiTheme="minorHAnsi" w:eastAsiaTheme="minorEastAsia" w:hAnsiTheme="minorHAnsi" w:cstheme="minorBidi"/>
          <w:smallCaps w:val="0"/>
          <w:noProof/>
          <w:sz w:val="24"/>
          <w:szCs w:val="24"/>
        </w:rPr>
        <w:tab/>
      </w:r>
      <w:r>
        <w:rPr>
          <w:noProof/>
        </w:rPr>
        <w:t>Class BPatch_snippet</w:t>
      </w:r>
      <w:r>
        <w:rPr>
          <w:noProof/>
        </w:rPr>
        <w:tab/>
      </w:r>
      <w:r>
        <w:rPr>
          <w:noProof/>
        </w:rPr>
        <w:fldChar w:fldCharType="begin"/>
      </w:r>
      <w:r>
        <w:rPr>
          <w:noProof/>
        </w:rPr>
        <w:instrText xml:space="preserve"> PAGEREF _Toc529517696 \h </w:instrText>
      </w:r>
      <w:r>
        <w:rPr>
          <w:noProof/>
        </w:rPr>
      </w:r>
      <w:r>
        <w:rPr>
          <w:noProof/>
        </w:rPr>
        <w:fldChar w:fldCharType="separate"/>
      </w:r>
      <w:r w:rsidR="00313452">
        <w:rPr>
          <w:noProof/>
        </w:rPr>
        <w:t>39</w:t>
      </w:r>
      <w:r>
        <w:rPr>
          <w:noProof/>
        </w:rPr>
        <w:fldChar w:fldCharType="end"/>
      </w:r>
    </w:p>
    <w:p w14:paraId="2ED232E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4.14</w:t>
      </w:r>
      <w:r>
        <w:rPr>
          <w:rFonts w:asciiTheme="minorHAnsi" w:eastAsiaTheme="minorEastAsia" w:hAnsiTheme="minorHAnsi" w:cstheme="minorBidi"/>
          <w:smallCaps w:val="0"/>
          <w:noProof/>
          <w:sz w:val="24"/>
          <w:szCs w:val="24"/>
        </w:rPr>
        <w:tab/>
      </w:r>
      <w:r>
        <w:rPr>
          <w:noProof/>
        </w:rPr>
        <w:t>Class BPatch_type</w:t>
      </w:r>
      <w:r>
        <w:rPr>
          <w:noProof/>
        </w:rPr>
        <w:tab/>
      </w:r>
      <w:r>
        <w:rPr>
          <w:noProof/>
        </w:rPr>
        <w:fldChar w:fldCharType="begin"/>
      </w:r>
      <w:r>
        <w:rPr>
          <w:noProof/>
        </w:rPr>
        <w:instrText xml:space="preserve"> PAGEREF _Toc529517697 \h </w:instrText>
      </w:r>
      <w:r>
        <w:rPr>
          <w:noProof/>
        </w:rPr>
      </w:r>
      <w:r>
        <w:rPr>
          <w:noProof/>
        </w:rPr>
        <w:fldChar w:fldCharType="separate"/>
      </w:r>
      <w:r w:rsidR="00313452">
        <w:rPr>
          <w:noProof/>
        </w:rPr>
        <w:t>45</w:t>
      </w:r>
      <w:r>
        <w:rPr>
          <w:noProof/>
        </w:rPr>
        <w:fldChar w:fldCharType="end"/>
      </w:r>
    </w:p>
    <w:p w14:paraId="50F810B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4.15</w:t>
      </w:r>
      <w:r>
        <w:rPr>
          <w:rFonts w:asciiTheme="minorHAnsi" w:eastAsiaTheme="minorEastAsia" w:hAnsiTheme="minorHAnsi" w:cstheme="minorBidi"/>
          <w:smallCaps w:val="0"/>
          <w:noProof/>
          <w:sz w:val="24"/>
          <w:szCs w:val="24"/>
        </w:rPr>
        <w:tab/>
      </w:r>
      <w:r>
        <w:rPr>
          <w:noProof/>
        </w:rPr>
        <w:t>Class BPatch_variableExpr</w:t>
      </w:r>
      <w:r>
        <w:rPr>
          <w:noProof/>
        </w:rPr>
        <w:tab/>
      </w:r>
      <w:r>
        <w:rPr>
          <w:noProof/>
        </w:rPr>
        <w:fldChar w:fldCharType="begin"/>
      </w:r>
      <w:r>
        <w:rPr>
          <w:noProof/>
        </w:rPr>
        <w:instrText xml:space="preserve"> PAGEREF _Toc529517698 \h </w:instrText>
      </w:r>
      <w:r>
        <w:rPr>
          <w:noProof/>
        </w:rPr>
      </w:r>
      <w:r>
        <w:rPr>
          <w:noProof/>
        </w:rPr>
        <w:fldChar w:fldCharType="separate"/>
      </w:r>
      <w:r w:rsidR="00313452">
        <w:rPr>
          <w:noProof/>
        </w:rPr>
        <w:t>46</w:t>
      </w:r>
      <w:r>
        <w:rPr>
          <w:noProof/>
        </w:rPr>
        <w:fldChar w:fldCharType="end"/>
      </w:r>
    </w:p>
    <w:p w14:paraId="57A6819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4.16</w:t>
      </w:r>
      <w:r>
        <w:rPr>
          <w:rFonts w:asciiTheme="minorHAnsi" w:eastAsiaTheme="minorEastAsia" w:hAnsiTheme="minorHAnsi" w:cstheme="minorBidi"/>
          <w:smallCaps w:val="0"/>
          <w:noProof/>
          <w:sz w:val="24"/>
          <w:szCs w:val="24"/>
        </w:rPr>
        <w:tab/>
      </w:r>
      <w:r>
        <w:rPr>
          <w:noProof/>
        </w:rPr>
        <w:t>Class BPatch_flowGraph</w:t>
      </w:r>
      <w:r>
        <w:rPr>
          <w:noProof/>
        </w:rPr>
        <w:tab/>
      </w:r>
      <w:r>
        <w:rPr>
          <w:noProof/>
        </w:rPr>
        <w:fldChar w:fldCharType="begin"/>
      </w:r>
      <w:r>
        <w:rPr>
          <w:noProof/>
        </w:rPr>
        <w:instrText xml:space="preserve"> PAGEREF _Toc529517699 \h </w:instrText>
      </w:r>
      <w:r>
        <w:rPr>
          <w:noProof/>
        </w:rPr>
      </w:r>
      <w:r>
        <w:rPr>
          <w:noProof/>
        </w:rPr>
        <w:fldChar w:fldCharType="separate"/>
      </w:r>
      <w:r w:rsidR="00313452">
        <w:rPr>
          <w:noProof/>
        </w:rPr>
        <w:t>47</w:t>
      </w:r>
      <w:r>
        <w:rPr>
          <w:noProof/>
        </w:rPr>
        <w:fldChar w:fldCharType="end"/>
      </w:r>
    </w:p>
    <w:p w14:paraId="29C7604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4.17</w:t>
      </w:r>
      <w:r>
        <w:rPr>
          <w:rFonts w:asciiTheme="minorHAnsi" w:eastAsiaTheme="minorEastAsia" w:hAnsiTheme="minorHAnsi" w:cstheme="minorBidi"/>
          <w:smallCaps w:val="0"/>
          <w:noProof/>
          <w:sz w:val="24"/>
          <w:szCs w:val="24"/>
        </w:rPr>
        <w:tab/>
      </w:r>
      <w:r>
        <w:rPr>
          <w:noProof/>
        </w:rPr>
        <w:t>Class BPatch_basicBlock</w:t>
      </w:r>
      <w:r>
        <w:rPr>
          <w:noProof/>
        </w:rPr>
        <w:tab/>
      </w:r>
      <w:r>
        <w:rPr>
          <w:noProof/>
        </w:rPr>
        <w:fldChar w:fldCharType="begin"/>
      </w:r>
      <w:r>
        <w:rPr>
          <w:noProof/>
        </w:rPr>
        <w:instrText xml:space="preserve"> PAGEREF _Toc529517700 \h </w:instrText>
      </w:r>
      <w:r>
        <w:rPr>
          <w:noProof/>
        </w:rPr>
      </w:r>
      <w:r>
        <w:rPr>
          <w:noProof/>
        </w:rPr>
        <w:fldChar w:fldCharType="separate"/>
      </w:r>
      <w:r w:rsidR="00313452">
        <w:rPr>
          <w:noProof/>
        </w:rPr>
        <w:t>49</w:t>
      </w:r>
      <w:r>
        <w:rPr>
          <w:noProof/>
        </w:rPr>
        <w:fldChar w:fldCharType="end"/>
      </w:r>
    </w:p>
    <w:p w14:paraId="60C4F0A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4.18</w:t>
      </w:r>
      <w:r>
        <w:rPr>
          <w:rFonts w:asciiTheme="minorHAnsi" w:eastAsiaTheme="minorEastAsia" w:hAnsiTheme="minorHAnsi" w:cstheme="minorBidi"/>
          <w:smallCaps w:val="0"/>
          <w:noProof/>
          <w:sz w:val="24"/>
          <w:szCs w:val="24"/>
        </w:rPr>
        <w:tab/>
      </w:r>
      <w:r>
        <w:rPr>
          <w:noProof/>
        </w:rPr>
        <w:t>Class BPatch_edge</w:t>
      </w:r>
      <w:r>
        <w:rPr>
          <w:noProof/>
        </w:rPr>
        <w:tab/>
      </w:r>
      <w:r>
        <w:rPr>
          <w:noProof/>
        </w:rPr>
        <w:fldChar w:fldCharType="begin"/>
      </w:r>
      <w:r>
        <w:rPr>
          <w:noProof/>
        </w:rPr>
        <w:instrText xml:space="preserve"> PAGEREF _Toc529517701 \h </w:instrText>
      </w:r>
      <w:r>
        <w:rPr>
          <w:noProof/>
        </w:rPr>
      </w:r>
      <w:r>
        <w:rPr>
          <w:noProof/>
        </w:rPr>
        <w:fldChar w:fldCharType="separate"/>
      </w:r>
      <w:r w:rsidR="00313452">
        <w:rPr>
          <w:noProof/>
        </w:rPr>
        <w:t>51</w:t>
      </w:r>
      <w:r>
        <w:rPr>
          <w:noProof/>
        </w:rPr>
        <w:fldChar w:fldCharType="end"/>
      </w:r>
    </w:p>
    <w:p w14:paraId="7E525D8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4.19</w:t>
      </w:r>
      <w:r>
        <w:rPr>
          <w:rFonts w:asciiTheme="minorHAnsi" w:eastAsiaTheme="minorEastAsia" w:hAnsiTheme="minorHAnsi" w:cstheme="minorBidi"/>
          <w:smallCaps w:val="0"/>
          <w:noProof/>
          <w:sz w:val="24"/>
          <w:szCs w:val="24"/>
        </w:rPr>
        <w:tab/>
      </w:r>
      <w:r>
        <w:rPr>
          <w:noProof/>
        </w:rPr>
        <w:t>Class BPatch_basicBlockLoop</w:t>
      </w:r>
      <w:r>
        <w:rPr>
          <w:noProof/>
        </w:rPr>
        <w:tab/>
      </w:r>
      <w:r>
        <w:rPr>
          <w:noProof/>
        </w:rPr>
        <w:fldChar w:fldCharType="begin"/>
      </w:r>
      <w:r>
        <w:rPr>
          <w:noProof/>
        </w:rPr>
        <w:instrText xml:space="preserve"> PAGEREF _Toc529517702 \h </w:instrText>
      </w:r>
      <w:r>
        <w:rPr>
          <w:noProof/>
        </w:rPr>
      </w:r>
      <w:r>
        <w:rPr>
          <w:noProof/>
        </w:rPr>
        <w:fldChar w:fldCharType="separate"/>
      </w:r>
      <w:r w:rsidR="00313452">
        <w:rPr>
          <w:noProof/>
        </w:rPr>
        <w:t>51</w:t>
      </w:r>
      <w:r>
        <w:rPr>
          <w:noProof/>
        </w:rPr>
        <w:fldChar w:fldCharType="end"/>
      </w:r>
    </w:p>
    <w:p w14:paraId="38DC3E0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4.20</w:t>
      </w:r>
      <w:r>
        <w:rPr>
          <w:rFonts w:asciiTheme="minorHAnsi" w:eastAsiaTheme="minorEastAsia" w:hAnsiTheme="minorHAnsi" w:cstheme="minorBidi"/>
          <w:smallCaps w:val="0"/>
          <w:noProof/>
          <w:sz w:val="24"/>
          <w:szCs w:val="24"/>
        </w:rPr>
        <w:tab/>
      </w:r>
      <w:r>
        <w:rPr>
          <w:noProof/>
        </w:rPr>
        <w:t>Class BPatch_loopTreeNode</w:t>
      </w:r>
      <w:r>
        <w:rPr>
          <w:noProof/>
        </w:rPr>
        <w:tab/>
      </w:r>
      <w:r>
        <w:rPr>
          <w:noProof/>
        </w:rPr>
        <w:fldChar w:fldCharType="begin"/>
      </w:r>
      <w:r>
        <w:rPr>
          <w:noProof/>
        </w:rPr>
        <w:instrText xml:space="preserve"> PAGEREF _Toc529517703 \h </w:instrText>
      </w:r>
      <w:r>
        <w:rPr>
          <w:noProof/>
        </w:rPr>
      </w:r>
      <w:r>
        <w:rPr>
          <w:noProof/>
        </w:rPr>
        <w:fldChar w:fldCharType="separate"/>
      </w:r>
      <w:r w:rsidR="00313452">
        <w:rPr>
          <w:noProof/>
        </w:rPr>
        <w:t>53</w:t>
      </w:r>
      <w:r>
        <w:rPr>
          <w:noProof/>
        </w:rPr>
        <w:fldChar w:fldCharType="end"/>
      </w:r>
    </w:p>
    <w:p w14:paraId="7445190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4.21</w:t>
      </w:r>
      <w:r>
        <w:rPr>
          <w:rFonts w:asciiTheme="minorHAnsi" w:eastAsiaTheme="minorEastAsia" w:hAnsiTheme="minorHAnsi" w:cstheme="minorBidi"/>
          <w:smallCaps w:val="0"/>
          <w:noProof/>
          <w:sz w:val="24"/>
          <w:szCs w:val="24"/>
        </w:rPr>
        <w:tab/>
      </w:r>
      <w:r>
        <w:rPr>
          <w:noProof/>
        </w:rPr>
        <w:t>Class BPatch_register</w:t>
      </w:r>
      <w:r>
        <w:rPr>
          <w:noProof/>
        </w:rPr>
        <w:tab/>
      </w:r>
      <w:r>
        <w:rPr>
          <w:noProof/>
        </w:rPr>
        <w:fldChar w:fldCharType="begin"/>
      </w:r>
      <w:r>
        <w:rPr>
          <w:noProof/>
        </w:rPr>
        <w:instrText xml:space="preserve"> PAGEREF _Toc529517704 \h </w:instrText>
      </w:r>
      <w:r>
        <w:rPr>
          <w:noProof/>
        </w:rPr>
      </w:r>
      <w:r>
        <w:rPr>
          <w:noProof/>
        </w:rPr>
        <w:fldChar w:fldCharType="separate"/>
      </w:r>
      <w:r w:rsidR="00313452">
        <w:rPr>
          <w:noProof/>
        </w:rPr>
        <w:t>54</w:t>
      </w:r>
      <w:r>
        <w:rPr>
          <w:noProof/>
        </w:rPr>
        <w:fldChar w:fldCharType="end"/>
      </w:r>
    </w:p>
    <w:p w14:paraId="19DD934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4.22</w:t>
      </w:r>
      <w:r>
        <w:rPr>
          <w:rFonts w:asciiTheme="minorHAnsi" w:eastAsiaTheme="minorEastAsia" w:hAnsiTheme="minorHAnsi" w:cstheme="minorBidi"/>
          <w:smallCaps w:val="0"/>
          <w:noProof/>
          <w:sz w:val="24"/>
          <w:szCs w:val="24"/>
        </w:rPr>
        <w:tab/>
      </w:r>
      <w:r>
        <w:rPr>
          <w:noProof/>
        </w:rPr>
        <w:t>Class BPatch_sourceBlock</w:t>
      </w:r>
      <w:r>
        <w:rPr>
          <w:noProof/>
        </w:rPr>
        <w:tab/>
      </w:r>
      <w:r>
        <w:rPr>
          <w:noProof/>
        </w:rPr>
        <w:fldChar w:fldCharType="begin"/>
      </w:r>
      <w:r>
        <w:rPr>
          <w:noProof/>
        </w:rPr>
        <w:instrText xml:space="preserve"> PAGEREF _Toc529517705 \h </w:instrText>
      </w:r>
      <w:r>
        <w:rPr>
          <w:noProof/>
        </w:rPr>
      </w:r>
      <w:r>
        <w:rPr>
          <w:noProof/>
        </w:rPr>
        <w:fldChar w:fldCharType="separate"/>
      </w:r>
      <w:r w:rsidR="00313452">
        <w:rPr>
          <w:noProof/>
        </w:rPr>
        <w:t>54</w:t>
      </w:r>
      <w:r>
        <w:rPr>
          <w:noProof/>
        </w:rPr>
        <w:fldChar w:fldCharType="end"/>
      </w:r>
    </w:p>
    <w:p w14:paraId="6469040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4.23</w:t>
      </w:r>
      <w:r>
        <w:rPr>
          <w:rFonts w:asciiTheme="minorHAnsi" w:eastAsiaTheme="minorEastAsia" w:hAnsiTheme="minorHAnsi" w:cstheme="minorBidi"/>
          <w:smallCaps w:val="0"/>
          <w:noProof/>
          <w:sz w:val="24"/>
          <w:szCs w:val="24"/>
        </w:rPr>
        <w:tab/>
      </w:r>
      <w:r>
        <w:rPr>
          <w:noProof/>
        </w:rPr>
        <w:t>Class BPatch_cblock</w:t>
      </w:r>
      <w:r>
        <w:rPr>
          <w:noProof/>
        </w:rPr>
        <w:tab/>
      </w:r>
      <w:r>
        <w:rPr>
          <w:noProof/>
        </w:rPr>
        <w:fldChar w:fldCharType="begin"/>
      </w:r>
      <w:r>
        <w:rPr>
          <w:noProof/>
        </w:rPr>
        <w:instrText xml:space="preserve"> PAGEREF _Toc529517706 \h </w:instrText>
      </w:r>
      <w:r>
        <w:rPr>
          <w:noProof/>
        </w:rPr>
      </w:r>
      <w:r>
        <w:rPr>
          <w:noProof/>
        </w:rPr>
        <w:fldChar w:fldCharType="separate"/>
      </w:r>
      <w:r w:rsidR="00313452">
        <w:rPr>
          <w:noProof/>
        </w:rPr>
        <w:t>55</w:t>
      </w:r>
      <w:r>
        <w:rPr>
          <w:noProof/>
        </w:rPr>
        <w:fldChar w:fldCharType="end"/>
      </w:r>
    </w:p>
    <w:p w14:paraId="2BCD7C6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4.24</w:t>
      </w:r>
      <w:r>
        <w:rPr>
          <w:rFonts w:asciiTheme="minorHAnsi" w:eastAsiaTheme="minorEastAsia" w:hAnsiTheme="minorHAnsi" w:cstheme="minorBidi"/>
          <w:smallCaps w:val="0"/>
          <w:noProof/>
          <w:sz w:val="24"/>
          <w:szCs w:val="24"/>
        </w:rPr>
        <w:tab/>
      </w:r>
      <w:r>
        <w:rPr>
          <w:noProof/>
        </w:rPr>
        <w:t>Class BPatch_frame</w:t>
      </w:r>
      <w:r>
        <w:rPr>
          <w:noProof/>
        </w:rPr>
        <w:tab/>
      </w:r>
      <w:r>
        <w:rPr>
          <w:noProof/>
        </w:rPr>
        <w:fldChar w:fldCharType="begin"/>
      </w:r>
      <w:r>
        <w:rPr>
          <w:noProof/>
        </w:rPr>
        <w:instrText xml:space="preserve"> PAGEREF _Toc529517707 \h </w:instrText>
      </w:r>
      <w:r>
        <w:rPr>
          <w:noProof/>
        </w:rPr>
      </w:r>
      <w:r>
        <w:rPr>
          <w:noProof/>
        </w:rPr>
        <w:fldChar w:fldCharType="separate"/>
      </w:r>
      <w:r w:rsidR="00313452">
        <w:rPr>
          <w:noProof/>
        </w:rPr>
        <w:t>55</w:t>
      </w:r>
      <w:r>
        <w:rPr>
          <w:noProof/>
        </w:rPr>
        <w:fldChar w:fldCharType="end"/>
      </w:r>
    </w:p>
    <w:p w14:paraId="052B5EA8"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4.25</w:t>
      </w:r>
      <w:r>
        <w:rPr>
          <w:rFonts w:asciiTheme="minorHAnsi" w:eastAsiaTheme="minorEastAsia" w:hAnsiTheme="minorHAnsi" w:cstheme="minorBidi"/>
          <w:smallCaps w:val="0"/>
          <w:noProof/>
          <w:sz w:val="24"/>
          <w:szCs w:val="24"/>
        </w:rPr>
        <w:tab/>
      </w:r>
      <w:r>
        <w:rPr>
          <w:noProof/>
        </w:rPr>
        <w:t>Class StackMod</w:t>
      </w:r>
      <w:r>
        <w:rPr>
          <w:noProof/>
        </w:rPr>
        <w:tab/>
      </w:r>
      <w:r>
        <w:rPr>
          <w:noProof/>
        </w:rPr>
        <w:fldChar w:fldCharType="begin"/>
      </w:r>
      <w:r>
        <w:rPr>
          <w:noProof/>
        </w:rPr>
        <w:instrText xml:space="preserve"> PAGEREF _Toc529517708 \h </w:instrText>
      </w:r>
      <w:r>
        <w:rPr>
          <w:noProof/>
        </w:rPr>
      </w:r>
      <w:r>
        <w:rPr>
          <w:noProof/>
        </w:rPr>
        <w:fldChar w:fldCharType="separate"/>
      </w:r>
      <w:r w:rsidR="00313452">
        <w:rPr>
          <w:noProof/>
        </w:rPr>
        <w:t>56</w:t>
      </w:r>
      <w:r>
        <w:rPr>
          <w:noProof/>
        </w:rPr>
        <w:fldChar w:fldCharType="end"/>
      </w:r>
    </w:p>
    <w:p w14:paraId="6BDB0C9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4.26</w:t>
      </w:r>
      <w:r>
        <w:rPr>
          <w:rFonts w:asciiTheme="minorHAnsi" w:eastAsiaTheme="minorEastAsia" w:hAnsiTheme="minorHAnsi" w:cstheme="minorBidi"/>
          <w:smallCaps w:val="0"/>
          <w:noProof/>
          <w:sz w:val="24"/>
          <w:szCs w:val="24"/>
        </w:rPr>
        <w:tab/>
      </w:r>
      <w:r>
        <w:rPr>
          <w:noProof/>
        </w:rPr>
        <w:t>Container Classes</w:t>
      </w:r>
      <w:r>
        <w:rPr>
          <w:noProof/>
        </w:rPr>
        <w:tab/>
      </w:r>
      <w:r>
        <w:rPr>
          <w:noProof/>
        </w:rPr>
        <w:fldChar w:fldCharType="begin"/>
      </w:r>
      <w:r>
        <w:rPr>
          <w:noProof/>
        </w:rPr>
        <w:instrText xml:space="preserve"> PAGEREF _Toc529517709 \h </w:instrText>
      </w:r>
      <w:r>
        <w:rPr>
          <w:noProof/>
        </w:rPr>
      </w:r>
      <w:r>
        <w:rPr>
          <w:noProof/>
        </w:rPr>
        <w:fldChar w:fldCharType="separate"/>
      </w:r>
      <w:r w:rsidR="00313452">
        <w:rPr>
          <w:noProof/>
        </w:rPr>
        <w:t>57</w:t>
      </w:r>
      <w:r>
        <w:rPr>
          <w:noProof/>
        </w:rPr>
        <w:fldChar w:fldCharType="end"/>
      </w:r>
    </w:p>
    <w:p w14:paraId="4D7E506C" w14:textId="77777777" w:rsidR="009653FF" w:rsidRDefault="009653FF">
      <w:pPr>
        <w:pStyle w:val="TOC3"/>
        <w:rPr>
          <w:rFonts w:asciiTheme="minorHAnsi" w:eastAsiaTheme="minorEastAsia" w:hAnsiTheme="minorHAnsi" w:cstheme="minorBidi"/>
          <w:noProof/>
          <w:sz w:val="24"/>
          <w:szCs w:val="24"/>
        </w:rPr>
      </w:pPr>
      <w:r>
        <w:rPr>
          <w:noProof/>
        </w:rPr>
        <w:t>4.26.1</w:t>
      </w:r>
      <w:r>
        <w:rPr>
          <w:rFonts w:asciiTheme="minorHAnsi" w:eastAsiaTheme="minorEastAsia" w:hAnsiTheme="minorHAnsi" w:cstheme="minorBidi"/>
          <w:noProof/>
          <w:sz w:val="24"/>
          <w:szCs w:val="24"/>
        </w:rPr>
        <w:tab/>
      </w:r>
      <w:r>
        <w:rPr>
          <w:noProof/>
        </w:rPr>
        <w:t>Class std::vector</w:t>
      </w:r>
      <w:r>
        <w:rPr>
          <w:noProof/>
        </w:rPr>
        <w:tab/>
      </w:r>
      <w:r>
        <w:rPr>
          <w:noProof/>
        </w:rPr>
        <w:fldChar w:fldCharType="begin"/>
      </w:r>
      <w:r>
        <w:rPr>
          <w:noProof/>
        </w:rPr>
        <w:instrText xml:space="preserve"> PAGEREF _Toc529517710 \h </w:instrText>
      </w:r>
      <w:r>
        <w:rPr>
          <w:noProof/>
        </w:rPr>
      </w:r>
      <w:r>
        <w:rPr>
          <w:noProof/>
        </w:rPr>
        <w:fldChar w:fldCharType="separate"/>
      </w:r>
      <w:r w:rsidR="00313452">
        <w:rPr>
          <w:noProof/>
        </w:rPr>
        <w:t>57</w:t>
      </w:r>
      <w:r>
        <w:rPr>
          <w:noProof/>
        </w:rPr>
        <w:fldChar w:fldCharType="end"/>
      </w:r>
    </w:p>
    <w:p w14:paraId="01E0242B" w14:textId="77777777" w:rsidR="009653FF" w:rsidRDefault="009653FF">
      <w:pPr>
        <w:pStyle w:val="TOC3"/>
        <w:rPr>
          <w:rFonts w:asciiTheme="minorHAnsi" w:eastAsiaTheme="minorEastAsia" w:hAnsiTheme="minorHAnsi" w:cstheme="minorBidi"/>
          <w:noProof/>
          <w:sz w:val="24"/>
          <w:szCs w:val="24"/>
        </w:rPr>
      </w:pPr>
      <w:r w:rsidRPr="008306AA">
        <w:rPr>
          <w:b/>
          <w:noProof/>
        </w:rPr>
        <w:t>4.26.2</w:t>
      </w:r>
      <w:r>
        <w:rPr>
          <w:rFonts w:asciiTheme="minorHAnsi" w:eastAsiaTheme="minorEastAsia" w:hAnsiTheme="minorHAnsi" w:cstheme="minorBidi"/>
          <w:noProof/>
          <w:sz w:val="24"/>
          <w:szCs w:val="24"/>
        </w:rPr>
        <w:tab/>
      </w:r>
      <w:r>
        <w:rPr>
          <w:noProof/>
        </w:rPr>
        <w:t>Class BPatch_Set</w:t>
      </w:r>
      <w:r>
        <w:rPr>
          <w:noProof/>
        </w:rPr>
        <w:tab/>
      </w:r>
      <w:r>
        <w:rPr>
          <w:noProof/>
        </w:rPr>
        <w:fldChar w:fldCharType="begin"/>
      </w:r>
      <w:r>
        <w:rPr>
          <w:noProof/>
        </w:rPr>
        <w:instrText xml:space="preserve"> PAGEREF _Toc529517711 \h </w:instrText>
      </w:r>
      <w:r>
        <w:rPr>
          <w:noProof/>
        </w:rPr>
      </w:r>
      <w:r>
        <w:rPr>
          <w:noProof/>
        </w:rPr>
        <w:fldChar w:fldCharType="separate"/>
      </w:r>
      <w:r w:rsidR="00313452">
        <w:rPr>
          <w:noProof/>
        </w:rPr>
        <w:t>57</w:t>
      </w:r>
      <w:r>
        <w:rPr>
          <w:noProof/>
        </w:rPr>
        <w:fldChar w:fldCharType="end"/>
      </w:r>
    </w:p>
    <w:p w14:paraId="0ED82C70"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4.27</w:t>
      </w:r>
      <w:r>
        <w:rPr>
          <w:rFonts w:asciiTheme="minorHAnsi" w:eastAsiaTheme="minorEastAsia" w:hAnsiTheme="minorHAnsi" w:cstheme="minorBidi"/>
          <w:smallCaps w:val="0"/>
          <w:noProof/>
          <w:sz w:val="24"/>
          <w:szCs w:val="24"/>
        </w:rPr>
        <w:tab/>
      </w:r>
      <w:r>
        <w:rPr>
          <w:noProof/>
        </w:rPr>
        <w:t>Memory Access Classes</w:t>
      </w:r>
      <w:r>
        <w:rPr>
          <w:noProof/>
        </w:rPr>
        <w:tab/>
      </w:r>
      <w:r>
        <w:rPr>
          <w:noProof/>
        </w:rPr>
        <w:fldChar w:fldCharType="begin"/>
      </w:r>
      <w:r>
        <w:rPr>
          <w:noProof/>
        </w:rPr>
        <w:instrText xml:space="preserve"> PAGEREF _Toc529517712 \h </w:instrText>
      </w:r>
      <w:r>
        <w:rPr>
          <w:noProof/>
        </w:rPr>
      </w:r>
      <w:r>
        <w:rPr>
          <w:noProof/>
        </w:rPr>
        <w:fldChar w:fldCharType="separate"/>
      </w:r>
      <w:r w:rsidR="00313452">
        <w:rPr>
          <w:noProof/>
        </w:rPr>
        <w:t>59</w:t>
      </w:r>
      <w:r>
        <w:rPr>
          <w:noProof/>
        </w:rPr>
        <w:fldChar w:fldCharType="end"/>
      </w:r>
    </w:p>
    <w:p w14:paraId="162D7B9D" w14:textId="77777777" w:rsidR="009653FF" w:rsidRDefault="009653FF">
      <w:pPr>
        <w:pStyle w:val="TOC3"/>
        <w:rPr>
          <w:rFonts w:asciiTheme="minorHAnsi" w:eastAsiaTheme="minorEastAsia" w:hAnsiTheme="minorHAnsi" w:cstheme="minorBidi"/>
          <w:noProof/>
          <w:sz w:val="24"/>
          <w:szCs w:val="24"/>
        </w:rPr>
      </w:pPr>
      <w:r>
        <w:rPr>
          <w:noProof/>
        </w:rPr>
        <w:t>4.27.1</w:t>
      </w:r>
      <w:r>
        <w:rPr>
          <w:rFonts w:asciiTheme="minorHAnsi" w:eastAsiaTheme="minorEastAsia" w:hAnsiTheme="minorHAnsi" w:cstheme="minorBidi"/>
          <w:noProof/>
          <w:sz w:val="24"/>
          <w:szCs w:val="24"/>
        </w:rPr>
        <w:tab/>
      </w:r>
      <w:r>
        <w:rPr>
          <w:noProof/>
        </w:rPr>
        <w:t>Class BPatch_memoryAccess</w:t>
      </w:r>
      <w:r>
        <w:rPr>
          <w:noProof/>
        </w:rPr>
        <w:tab/>
      </w:r>
      <w:r>
        <w:rPr>
          <w:noProof/>
        </w:rPr>
        <w:fldChar w:fldCharType="begin"/>
      </w:r>
      <w:r>
        <w:rPr>
          <w:noProof/>
        </w:rPr>
        <w:instrText xml:space="preserve"> PAGEREF _Toc529517713 \h </w:instrText>
      </w:r>
      <w:r>
        <w:rPr>
          <w:noProof/>
        </w:rPr>
      </w:r>
      <w:r>
        <w:rPr>
          <w:noProof/>
        </w:rPr>
        <w:fldChar w:fldCharType="separate"/>
      </w:r>
      <w:r w:rsidR="00313452">
        <w:rPr>
          <w:noProof/>
        </w:rPr>
        <w:t>59</w:t>
      </w:r>
      <w:r>
        <w:rPr>
          <w:noProof/>
        </w:rPr>
        <w:fldChar w:fldCharType="end"/>
      </w:r>
    </w:p>
    <w:p w14:paraId="69EC05FB" w14:textId="77777777" w:rsidR="009653FF" w:rsidRDefault="009653FF">
      <w:pPr>
        <w:pStyle w:val="TOC3"/>
        <w:rPr>
          <w:rFonts w:asciiTheme="minorHAnsi" w:eastAsiaTheme="minorEastAsia" w:hAnsiTheme="minorHAnsi" w:cstheme="minorBidi"/>
          <w:noProof/>
          <w:sz w:val="24"/>
          <w:szCs w:val="24"/>
        </w:rPr>
      </w:pPr>
      <w:r>
        <w:rPr>
          <w:noProof/>
        </w:rPr>
        <w:t>4.27.2</w:t>
      </w:r>
      <w:r>
        <w:rPr>
          <w:rFonts w:asciiTheme="minorHAnsi" w:eastAsiaTheme="minorEastAsia" w:hAnsiTheme="minorHAnsi" w:cstheme="minorBidi"/>
          <w:noProof/>
          <w:sz w:val="24"/>
          <w:szCs w:val="24"/>
        </w:rPr>
        <w:tab/>
      </w:r>
      <w:r>
        <w:rPr>
          <w:noProof/>
        </w:rPr>
        <w:t>Class BPatch_addrSpec_NP</w:t>
      </w:r>
      <w:r>
        <w:rPr>
          <w:noProof/>
        </w:rPr>
        <w:tab/>
      </w:r>
      <w:r>
        <w:rPr>
          <w:noProof/>
        </w:rPr>
        <w:fldChar w:fldCharType="begin"/>
      </w:r>
      <w:r>
        <w:rPr>
          <w:noProof/>
        </w:rPr>
        <w:instrText xml:space="preserve"> PAGEREF _Toc529517714 \h </w:instrText>
      </w:r>
      <w:r>
        <w:rPr>
          <w:noProof/>
        </w:rPr>
      </w:r>
      <w:r>
        <w:rPr>
          <w:noProof/>
        </w:rPr>
        <w:fldChar w:fldCharType="separate"/>
      </w:r>
      <w:r w:rsidR="00313452">
        <w:rPr>
          <w:noProof/>
        </w:rPr>
        <w:t>59</w:t>
      </w:r>
      <w:r>
        <w:rPr>
          <w:noProof/>
        </w:rPr>
        <w:fldChar w:fldCharType="end"/>
      </w:r>
    </w:p>
    <w:p w14:paraId="1EAE671F" w14:textId="77777777" w:rsidR="009653FF" w:rsidRDefault="009653FF">
      <w:pPr>
        <w:pStyle w:val="TOC3"/>
        <w:rPr>
          <w:rFonts w:asciiTheme="minorHAnsi" w:eastAsiaTheme="minorEastAsia" w:hAnsiTheme="minorHAnsi" w:cstheme="minorBidi"/>
          <w:noProof/>
          <w:sz w:val="24"/>
          <w:szCs w:val="24"/>
        </w:rPr>
      </w:pPr>
      <w:r>
        <w:rPr>
          <w:noProof/>
        </w:rPr>
        <w:t>4.27.3</w:t>
      </w:r>
      <w:r>
        <w:rPr>
          <w:rFonts w:asciiTheme="minorHAnsi" w:eastAsiaTheme="minorEastAsia" w:hAnsiTheme="minorHAnsi" w:cstheme="minorBidi"/>
          <w:noProof/>
          <w:sz w:val="24"/>
          <w:szCs w:val="24"/>
        </w:rPr>
        <w:tab/>
      </w:r>
      <w:r>
        <w:rPr>
          <w:noProof/>
        </w:rPr>
        <w:t>Class BPatch_countSpec_NP</w:t>
      </w:r>
      <w:r>
        <w:rPr>
          <w:noProof/>
        </w:rPr>
        <w:tab/>
      </w:r>
      <w:r>
        <w:rPr>
          <w:noProof/>
        </w:rPr>
        <w:fldChar w:fldCharType="begin"/>
      </w:r>
      <w:r>
        <w:rPr>
          <w:noProof/>
        </w:rPr>
        <w:instrText xml:space="preserve"> PAGEREF _Toc529517715 \h </w:instrText>
      </w:r>
      <w:r>
        <w:rPr>
          <w:noProof/>
        </w:rPr>
      </w:r>
      <w:r>
        <w:rPr>
          <w:noProof/>
        </w:rPr>
        <w:fldChar w:fldCharType="separate"/>
      </w:r>
      <w:r w:rsidR="00313452">
        <w:rPr>
          <w:noProof/>
        </w:rPr>
        <w:t>60</w:t>
      </w:r>
      <w:r>
        <w:rPr>
          <w:noProof/>
        </w:rPr>
        <w:fldChar w:fldCharType="end"/>
      </w:r>
    </w:p>
    <w:p w14:paraId="23B6CA2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4.28</w:t>
      </w:r>
      <w:r>
        <w:rPr>
          <w:rFonts w:asciiTheme="minorHAnsi" w:eastAsiaTheme="minorEastAsia" w:hAnsiTheme="minorHAnsi" w:cstheme="minorBidi"/>
          <w:smallCaps w:val="0"/>
          <w:noProof/>
          <w:sz w:val="24"/>
          <w:szCs w:val="24"/>
        </w:rPr>
        <w:tab/>
      </w:r>
      <w:r>
        <w:rPr>
          <w:noProof/>
        </w:rPr>
        <w:t>Type System</w:t>
      </w:r>
      <w:r>
        <w:rPr>
          <w:noProof/>
        </w:rPr>
        <w:tab/>
      </w:r>
      <w:r>
        <w:rPr>
          <w:noProof/>
        </w:rPr>
        <w:fldChar w:fldCharType="begin"/>
      </w:r>
      <w:r>
        <w:rPr>
          <w:noProof/>
        </w:rPr>
        <w:instrText xml:space="preserve"> PAGEREF _Toc529517716 \h </w:instrText>
      </w:r>
      <w:r>
        <w:rPr>
          <w:noProof/>
        </w:rPr>
      </w:r>
      <w:r>
        <w:rPr>
          <w:noProof/>
        </w:rPr>
        <w:fldChar w:fldCharType="separate"/>
      </w:r>
      <w:r w:rsidR="00313452">
        <w:rPr>
          <w:noProof/>
        </w:rPr>
        <w:t>60</w:t>
      </w:r>
      <w:r>
        <w:rPr>
          <w:noProof/>
        </w:rPr>
        <w:fldChar w:fldCharType="end"/>
      </w:r>
    </w:p>
    <w:p w14:paraId="36773036"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Using DyninstAPI with the component libraries</w:t>
      </w:r>
      <w:r>
        <w:rPr>
          <w:noProof/>
        </w:rPr>
        <w:tab/>
      </w:r>
      <w:r>
        <w:rPr>
          <w:noProof/>
        </w:rPr>
        <w:fldChar w:fldCharType="begin"/>
      </w:r>
      <w:r>
        <w:rPr>
          <w:noProof/>
        </w:rPr>
        <w:instrText xml:space="preserve"> PAGEREF _Toc529517717 \h </w:instrText>
      </w:r>
      <w:r>
        <w:rPr>
          <w:noProof/>
        </w:rPr>
      </w:r>
      <w:r>
        <w:rPr>
          <w:noProof/>
        </w:rPr>
        <w:fldChar w:fldCharType="separate"/>
      </w:r>
      <w:r w:rsidR="00313452">
        <w:rPr>
          <w:noProof/>
        </w:rPr>
        <w:t>62</w:t>
      </w:r>
      <w:r>
        <w:rPr>
          <w:noProof/>
        </w:rPr>
        <w:fldChar w:fldCharType="end"/>
      </w:r>
    </w:p>
    <w:p w14:paraId="158157DE"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lastRenderedPageBreak/>
        <w:t>6.</w:t>
      </w:r>
      <w:r>
        <w:rPr>
          <w:rFonts w:asciiTheme="minorHAnsi" w:eastAsiaTheme="minorEastAsia" w:hAnsiTheme="minorHAnsi" w:cstheme="minorBidi"/>
          <w:noProof/>
          <w:sz w:val="24"/>
          <w:szCs w:val="24"/>
        </w:rPr>
        <w:tab/>
      </w:r>
      <w:r>
        <w:rPr>
          <w:noProof/>
        </w:rPr>
        <w:t>Using the API</w:t>
      </w:r>
      <w:r>
        <w:rPr>
          <w:noProof/>
        </w:rPr>
        <w:tab/>
      </w:r>
      <w:r>
        <w:rPr>
          <w:noProof/>
        </w:rPr>
        <w:fldChar w:fldCharType="begin"/>
      </w:r>
      <w:r>
        <w:rPr>
          <w:noProof/>
        </w:rPr>
        <w:instrText xml:space="preserve"> PAGEREF _Toc529517718 \h </w:instrText>
      </w:r>
      <w:r>
        <w:rPr>
          <w:noProof/>
        </w:rPr>
      </w:r>
      <w:r>
        <w:rPr>
          <w:noProof/>
        </w:rPr>
        <w:fldChar w:fldCharType="separate"/>
      </w:r>
      <w:r w:rsidR="00313452">
        <w:rPr>
          <w:noProof/>
        </w:rPr>
        <w:t>63</w:t>
      </w:r>
      <w:r>
        <w:rPr>
          <w:noProof/>
        </w:rPr>
        <w:fldChar w:fldCharType="end"/>
      </w:r>
    </w:p>
    <w:p w14:paraId="1E14A7BB"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Overview of Major Steps</w:t>
      </w:r>
      <w:r>
        <w:rPr>
          <w:noProof/>
        </w:rPr>
        <w:tab/>
      </w:r>
      <w:r>
        <w:rPr>
          <w:noProof/>
        </w:rPr>
        <w:fldChar w:fldCharType="begin"/>
      </w:r>
      <w:r>
        <w:rPr>
          <w:noProof/>
        </w:rPr>
        <w:instrText xml:space="preserve"> PAGEREF _Toc529517719 \h </w:instrText>
      </w:r>
      <w:r>
        <w:rPr>
          <w:noProof/>
        </w:rPr>
      </w:r>
      <w:r>
        <w:rPr>
          <w:noProof/>
        </w:rPr>
        <w:fldChar w:fldCharType="separate"/>
      </w:r>
      <w:r w:rsidR="00313452">
        <w:rPr>
          <w:noProof/>
        </w:rPr>
        <w:t>63</w:t>
      </w:r>
      <w:r>
        <w:rPr>
          <w:noProof/>
        </w:rPr>
        <w:fldChar w:fldCharType="end"/>
      </w:r>
    </w:p>
    <w:p w14:paraId="197380B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Creating a Mutator Program</w:t>
      </w:r>
      <w:r>
        <w:rPr>
          <w:noProof/>
        </w:rPr>
        <w:tab/>
      </w:r>
      <w:r>
        <w:rPr>
          <w:noProof/>
        </w:rPr>
        <w:fldChar w:fldCharType="begin"/>
      </w:r>
      <w:r>
        <w:rPr>
          <w:noProof/>
        </w:rPr>
        <w:instrText xml:space="preserve"> PAGEREF _Toc529517720 \h </w:instrText>
      </w:r>
      <w:r>
        <w:rPr>
          <w:noProof/>
        </w:rPr>
      </w:r>
      <w:r>
        <w:rPr>
          <w:noProof/>
        </w:rPr>
        <w:fldChar w:fldCharType="separate"/>
      </w:r>
      <w:r w:rsidR="00313452">
        <w:rPr>
          <w:noProof/>
        </w:rPr>
        <w:t>63</w:t>
      </w:r>
      <w:r>
        <w:rPr>
          <w:noProof/>
        </w:rPr>
        <w:fldChar w:fldCharType="end"/>
      </w:r>
    </w:p>
    <w:p w14:paraId="7F1E70ED"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Setting Up the Application Program (mutatee)</w:t>
      </w:r>
      <w:r>
        <w:rPr>
          <w:noProof/>
        </w:rPr>
        <w:tab/>
      </w:r>
      <w:r>
        <w:rPr>
          <w:noProof/>
        </w:rPr>
        <w:fldChar w:fldCharType="begin"/>
      </w:r>
      <w:r>
        <w:rPr>
          <w:noProof/>
        </w:rPr>
        <w:instrText xml:space="preserve"> PAGEREF _Toc529517721 \h </w:instrText>
      </w:r>
      <w:r>
        <w:rPr>
          <w:noProof/>
        </w:rPr>
      </w:r>
      <w:r>
        <w:rPr>
          <w:noProof/>
        </w:rPr>
        <w:fldChar w:fldCharType="separate"/>
      </w:r>
      <w:r w:rsidR="00313452">
        <w:rPr>
          <w:noProof/>
        </w:rPr>
        <w:t>64</w:t>
      </w:r>
      <w:r>
        <w:rPr>
          <w:noProof/>
        </w:rPr>
        <w:fldChar w:fldCharType="end"/>
      </w:r>
    </w:p>
    <w:p w14:paraId="4DDF42F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Running the Mutator</w:t>
      </w:r>
      <w:r>
        <w:rPr>
          <w:noProof/>
        </w:rPr>
        <w:tab/>
      </w:r>
      <w:r>
        <w:rPr>
          <w:noProof/>
        </w:rPr>
        <w:fldChar w:fldCharType="begin"/>
      </w:r>
      <w:r>
        <w:rPr>
          <w:noProof/>
        </w:rPr>
        <w:instrText xml:space="preserve"> PAGEREF _Toc529517722 \h </w:instrText>
      </w:r>
      <w:r>
        <w:rPr>
          <w:noProof/>
        </w:rPr>
      </w:r>
      <w:r>
        <w:rPr>
          <w:noProof/>
        </w:rPr>
        <w:fldChar w:fldCharType="separate"/>
      </w:r>
      <w:r w:rsidR="00313452">
        <w:rPr>
          <w:noProof/>
        </w:rPr>
        <w:t>64</w:t>
      </w:r>
      <w:r>
        <w:rPr>
          <w:noProof/>
        </w:rPr>
        <w:fldChar w:fldCharType="end"/>
      </w:r>
    </w:p>
    <w:p w14:paraId="0919A660"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6.5</w:t>
      </w:r>
      <w:r>
        <w:rPr>
          <w:rFonts w:asciiTheme="minorHAnsi" w:eastAsiaTheme="minorEastAsia" w:hAnsiTheme="minorHAnsi" w:cstheme="minorBidi"/>
          <w:smallCaps w:val="0"/>
          <w:noProof/>
          <w:sz w:val="24"/>
          <w:szCs w:val="24"/>
        </w:rPr>
        <w:tab/>
      </w:r>
      <w:r>
        <w:rPr>
          <w:noProof/>
        </w:rPr>
        <w:t>Optimizing Dyninst Performance</w:t>
      </w:r>
      <w:r>
        <w:rPr>
          <w:noProof/>
        </w:rPr>
        <w:tab/>
      </w:r>
      <w:r>
        <w:rPr>
          <w:noProof/>
        </w:rPr>
        <w:fldChar w:fldCharType="begin"/>
      </w:r>
      <w:r>
        <w:rPr>
          <w:noProof/>
        </w:rPr>
        <w:instrText xml:space="preserve"> PAGEREF _Toc529517723 \h </w:instrText>
      </w:r>
      <w:r>
        <w:rPr>
          <w:noProof/>
        </w:rPr>
      </w:r>
      <w:r>
        <w:rPr>
          <w:noProof/>
        </w:rPr>
        <w:fldChar w:fldCharType="separate"/>
      </w:r>
      <w:r w:rsidR="00313452">
        <w:rPr>
          <w:noProof/>
        </w:rPr>
        <w:t>64</w:t>
      </w:r>
      <w:r>
        <w:rPr>
          <w:noProof/>
        </w:rPr>
        <w:fldChar w:fldCharType="end"/>
      </w:r>
    </w:p>
    <w:p w14:paraId="381068C6" w14:textId="77777777" w:rsidR="009653FF" w:rsidRDefault="009653FF">
      <w:pPr>
        <w:pStyle w:val="TOC3"/>
        <w:rPr>
          <w:rFonts w:asciiTheme="minorHAnsi" w:eastAsiaTheme="minorEastAsia" w:hAnsiTheme="minorHAnsi" w:cstheme="minorBidi"/>
          <w:noProof/>
          <w:sz w:val="24"/>
          <w:szCs w:val="24"/>
        </w:rPr>
      </w:pPr>
      <w:r w:rsidRPr="008306AA">
        <w:rPr>
          <w:b/>
          <w:bCs/>
          <w:noProof/>
        </w:rPr>
        <w:t>6.5.1</w:t>
      </w:r>
      <w:r>
        <w:rPr>
          <w:rFonts w:asciiTheme="minorHAnsi" w:eastAsiaTheme="minorEastAsia" w:hAnsiTheme="minorHAnsi" w:cstheme="minorBidi"/>
          <w:noProof/>
          <w:sz w:val="24"/>
          <w:szCs w:val="24"/>
        </w:rPr>
        <w:tab/>
      </w:r>
      <w:r>
        <w:rPr>
          <w:noProof/>
        </w:rPr>
        <w:t>Optimizing Mutator Performance</w:t>
      </w:r>
      <w:r>
        <w:rPr>
          <w:noProof/>
        </w:rPr>
        <w:tab/>
      </w:r>
      <w:r>
        <w:rPr>
          <w:noProof/>
        </w:rPr>
        <w:fldChar w:fldCharType="begin"/>
      </w:r>
      <w:r>
        <w:rPr>
          <w:noProof/>
        </w:rPr>
        <w:instrText xml:space="preserve"> PAGEREF _Toc529517724 \h </w:instrText>
      </w:r>
      <w:r>
        <w:rPr>
          <w:noProof/>
        </w:rPr>
      </w:r>
      <w:r>
        <w:rPr>
          <w:noProof/>
        </w:rPr>
        <w:fldChar w:fldCharType="separate"/>
      </w:r>
      <w:r w:rsidR="00313452">
        <w:rPr>
          <w:noProof/>
        </w:rPr>
        <w:t>65</w:t>
      </w:r>
      <w:r>
        <w:rPr>
          <w:noProof/>
        </w:rPr>
        <w:fldChar w:fldCharType="end"/>
      </w:r>
    </w:p>
    <w:p w14:paraId="68903ABC" w14:textId="77777777" w:rsidR="009653FF" w:rsidRDefault="009653FF">
      <w:pPr>
        <w:pStyle w:val="TOC3"/>
        <w:rPr>
          <w:rFonts w:asciiTheme="minorHAnsi" w:eastAsiaTheme="minorEastAsia" w:hAnsiTheme="minorHAnsi" w:cstheme="minorBidi"/>
          <w:noProof/>
          <w:sz w:val="24"/>
          <w:szCs w:val="24"/>
        </w:rPr>
      </w:pPr>
      <w:r>
        <w:rPr>
          <w:noProof/>
        </w:rPr>
        <w:t>6.5.2</w:t>
      </w:r>
      <w:r>
        <w:rPr>
          <w:rFonts w:asciiTheme="minorHAnsi" w:eastAsiaTheme="minorEastAsia" w:hAnsiTheme="minorHAnsi" w:cstheme="minorBidi"/>
          <w:noProof/>
          <w:sz w:val="24"/>
          <w:szCs w:val="24"/>
        </w:rPr>
        <w:tab/>
      </w:r>
      <w:r>
        <w:rPr>
          <w:noProof/>
        </w:rPr>
        <w:t>Optimizing Mutatee Performance</w:t>
      </w:r>
      <w:r>
        <w:rPr>
          <w:noProof/>
        </w:rPr>
        <w:tab/>
      </w:r>
      <w:r>
        <w:rPr>
          <w:noProof/>
        </w:rPr>
        <w:fldChar w:fldCharType="begin"/>
      </w:r>
      <w:r>
        <w:rPr>
          <w:noProof/>
        </w:rPr>
        <w:instrText xml:space="preserve"> PAGEREF _Toc529517725 \h </w:instrText>
      </w:r>
      <w:r>
        <w:rPr>
          <w:noProof/>
        </w:rPr>
      </w:r>
      <w:r>
        <w:rPr>
          <w:noProof/>
        </w:rPr>
        <w:fldChar w:fldCharType="separate"/>
      </w:r>
      <w:r w:rsidR="00313452">
        <w:rPr>
          <w:noProof/>
        </w:rPr>
        <w:t>66</w:t>
      </w:r>
      <w:r>
        <w:rPr>
          <w:noProof/>
        </w:rPr>
        <w:fldChar w:fldCharType="end"/>
      </w:r>
    </w:p>
    <w:p w14:paraId="002A3117" w14:textId="77777777" w:rsidR="009653FF" w:rsidRDefault="009653FF">
      <w:pPr>
        <w:pStyle w:val="TOC1"/>
        <w:rPr>
          <w:rFonts w:asciiTheme="minorHAnsi" w:eastAsiaTheme="minorEastAsia" w:hAnsiTheme="minorHAnsi" w:cstheme="minorBidi"/>
          <w:noProof/>
          <w:sz w:val="24"/>
          <w:szCs w:val="24"/>
        </w:rPr>
      </w:pPr>
      <w:r>
        <w:rPr>
          <w:noProof/>
        </w:rPr>
        <w:t>Appendix A - Complete Examples</w:t>
      </w:r>
      <w:r>
        <w:rPr>
          <w:noProof/>
        </w:rPr>
        <w:tab/>
      </w:r>
      <w:r>
        <w:rPr>
          <w:noProof/>
        </w:rPr>
        <w:fldChar w:fldCharType="begin"/>
      </w:r>
      <w:r>
        <w:rPr>
          <w:noProof/>
        </w:rPr>
        <w:instrText xml:space="preserve"> PAGEREF _Toc529517726 \h </w:instrText>
      </w:r>
      <w:r>
        <w:rPr>
          <w:noProof/>
        </w:rPr>
      </w:r>
      <w:r>
        <w:rPr>
          <w:noProof/>
        </w:rPr>
        <w:fldChar w:fldCharType="separate"/>
      </w:r>
      <w:r w:rsidR="00313452">
        <w:rPr>
          <w:noProof/>
        </w:rPr>
        <w:t>68</w:t>
      </w:r>
      <w:r>
        <w:rPr>
          <w:noProof/>
        </w:rPr>
        <w:fldChar w:fldCharType="end"/>
      </w:r>
    </w:p>
    <w:p w14:paraId="6DA9FD5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Instrumenting a function</w:t>
      </w:r>
      <w:r>
        <w:rPr>
          <w:noProof/>
        </w:rPr>
        <w:tab/>
      </w:r>
      <w:r>
        <w:rPr>
          <w:noProof/>
        </w:rPr>
        <w:fldChar w:fldCharType="begin"/>
      </w:r>
      <w:r>
        <w:rPr>
          <w:noProof/>
        </w:rPr>
        <w:instrText xml:space="preserve"> PAGEREF _Toc529517727 \h </w:instrText>
      </w:r>
      <w:r>
        <w:rPr>
          <w:noProof/>
        </w:rPr>
      </w:r>
      <w:r>
        <w:rPr>
          <w:noProof/>
        </w:rPr>
        <w:fldChar w:fldCharType="separate"/>
      </w:r>
      <w:r w:rsidR="00313452">
        <w:rPr>
          <w:noProof/>
        </w:rPr>
        <w:t>68</w:t>
      </w:r>
      <w:r>
        <w:rPr>
          <w:noProof/>
        </w:rPr>
        <w:fldChar w:fldCharType="end"/>
      </w:r>
    </w:p>
    <w:p w14:paraId="2D6814F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Binary Analysis</w:t>
      </w:r>
      <w:r>
        <w:rPr>
          <w:noProof/>
        </w:rPr>
        <w:tab/>
      </w:r>
      <w:r>
        <w:rPr>
          <w:noProof/>
        </w:rPr>
        <w:fldChar w:fldCharType="begin"/>
      </w:r>
      <w:r>
        <w:rPr>
          <w:noProof/>
        </w:rPr>
        <w:instrText xml:space="preserve"> PAGEREF _Toc529517728 \h </w:instrText>
      </w:r>
      <w:r>
        <w:rPr>
          <w:noProof/>
        </w:rPr>
      </w:r>
      <w:r>
        <w:rPr>
          <w:noProof/>
        </w:rPr>
        <w:fldChar w:fldCharType="separate"/>
      </w:r>
      <w:r w:rsidR="00313452">
        <w:rPr>
          <w:noProof/>
        </w:rPr>
        <w:t>71</w:t>
      </w:r>
      <w:r>
        <w:rPr>
          <w:noProof/>
        </w:rPr>
        <w:fldChar w:fldCharType="end"/>
      </w:r>
    </w:p>
    <w:p w14:paraId="0CF86E3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noProof/>
        </w:rPr>
        <w:t>Instrumenting Memory Accesses</w:t>
      </w:r>
      <w:r>
        <w:rPr>
          <w:noProof/>
        </w:rPr>
        <w:tab/>
      </w:r>
      <w:r>
        <w:rPr>
          <w:noProof/>
        </w:rPr>
        <w:fldChar w:fldCharType="begin"/>
      </w:r>
      <w:r>
        <w:rPr>
          <w:noProof/>
        </w:rPr>
        <w:instrText xml:space="preserve"> PAGEREF _Toc529517729 \h </w:instrText>
      </w:r>
      <w:r>
        <w:rPr>
          <w:noProof/>
        </w:rPr>
      </w:r>
      <w:r>
        <w:rPr>
          <w:noProof/>
        </w:rPr>
        <w:fldChar w:fldCharType="separate"/>
      </w:r>
      <w:r w:rsidR="00313452">
        <w:rPr>
          <w:noProof/>
        </w:rPr>
        <w:t>73</w:t>
      </w:r>
      <w:r>
        <w:rPr>
          <w:noProof/>
        </w:rPr>
        <w:fldChar w:fldCharType="end"/>
      </w:r>
    </w:p>
    <w:p w14:paraId="31A82551"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noProof/>
        </w:rPr>
        <w:t>retee</w:t>
      </w:r>
      <w:r>
        <w:rPr>
          <w:noProof/>
        </w:rPr>
        <w:tab/>
      </w:r>
      <w:r>
        <w:rPr>
          <w:noProof/>
        </w:rPr>
        <w:fldChar w:fldCharType="begin"/>
      </w:r>
      <w:r>
        <w:rPr>
          <w:noProof/>
        </w:rPr>
        <w:instrText xml:space="preserve"> PAGEREF _Toc529517730 \h </w:instrText>
      </w:r>
      <w:r>
        <w:rPr>
          <w:noProof/>
        </w:rPr>
      </w:r>
      <w:r>
        <w:rPr>
          <w:noProof/>
        </w:rPr>
        <w:fldChar w:fldCharType="separate"/>
      </w:r>
      <w:r w:rsidR="00313452">
        <w:rPr>
          <w:noProof/>
        </w:rPr>
        <w:t>76</w:t>
      </w:r>
      <w:r>
        <w:rPr>
          <w:noProof/>
        </w:rPr>
        <w:fldChar w:fldCharType="end"/>
      </w:r>
    </w:p>
    <w:p w14:paraId="1AAC7443" w14:textId="77777777" w:rsidR="009653FF" w:rsidRDefault="009653FF">
      <w:pPr>
        <w:pStyle w:val="TOC1"/>
        <w:rPr>
          <w:rFonts w:asciiTheme="minorHAnsi" w:eastAsiaTheme="minorEastAsia" w:hAnsiTheme="minorHAnsi" w:cstheme="minorBidi"/>
          <w:noProof/>
          <w:sz w:val="24"/>
          <w:szCs w:val="24"/>
        </w:rPr>
      </w:pPr>
      <w:r>
        <w:rPr>
          <w:noProof/>
        </w:rPr>
        <w:t>Appendix B - Running the Test Cases</w:t>
      </w:r>
      <w:r>
        <w:rPr>
          <w:noProof/>
        </w:rPr>
        <w:tab/>
      </w:r>
      <w:r>
        <w:rPr>
          <w:noProof/>
        </w:rPr>
        <w:fldChar w:fldCharType="begin"/>
      </w:r>
      <w:r>
        <w:rPr>
          <w:noProof/>
        </w:rPr>
        <w:instrText xml:space="preserve"> PAGEREF _Toc529517731 \h </w:instrText>
      </w:r>
      <w:r>
        <w:rPr>
          <w:noProof/>
        </w:rPr>
      </w:r>
      <w:r>
        <w:rPr>
          <w:noProof/>
        </w:rPr>
        <w:fldChar w:fldCharType="separate"/>
      </w:r>
      <w:r w:rsidR="00313452">
        <w:rPr>
          <w:noProof/>
        </w:rPr>
        <w:t>82</w:t>
      </w:r>
      <w:r>
        <w:rPr>
          <w:noProof/>
        </w:rPr>
        <w:fldChar w:fldCharType="end"/>
      </w:r>
    </w:p>
    <w:p w14:paraId="64F4EE07" w14:textId="77777777" w:rsidR="009653FF" w:rsidRDefault="009653FF">
      <w:pPr>
        <w:pStyle w:val="TOC1"/>
        <w:rPr>
          <w:rFonts w:asciiTheme="minorHAnsi" w:eastAsiaTheme="minorEastAsia" w:hAnsiTheme="minorHAnsi" w:cstheme="minorBidi"/>
          <w:noProof/>
          <w:sz w:val="24"/>
          <w:szCs w:val="24"/>
        </w:rPr>
      </w:pPr>
      <w:r>
        <w:rPr>
          <w:noProof/>
        </w:rPr>
        <w:t>Appendix C - Common pitfalls</w:t>
      </w:r>
      <w:r>
        <w:rPr>
          <w:noProof/>
        </w:rPr>
        <w:tab/>
      </w:r>
      <w:r>
        <w:rPr>
          <w:noProof/>
        </w:rPr>
        <w:fldChar w:fldCharType="begin"/>
      </w:r>
      <w:r>
        <w:rPr>
          <w:noProof/>
        </w:rPr>
        <w:instrText xml:space="preserve"> PAGEREF _Toc529517732 \h </w:instrText>
      </w:r>
      <w:r>
        <w:rPr>
          <w:noProof/>
        </w:rPr>
      </w:r>
      <w:r>
        <w:rPr>
          <w:noProof/>
        </w:rPr>
        <w:fldChar w:fldCharType="separate"/>
      </w:r>
      <w:r w:rsidR="00313452">
        <w:rPr>
          <w:noProof/>
        </w:rPr>
        <w:t>85</w:t>
      </w:r>
      <w:r>
        <w:rPr>
          <w:noProof/>
        </w:rPr>
        <w:fldChar w:fldCharType="end"/>
      </w:r>
    </w:p>
    <w:p w14:paraId="235C6B85" w14:textId="77777777" w:rsidR="009653FF" w:rsidRDefault="009653FF">
      <w:pPr>
        <w:pStyle w:val="TOC1"/>
        <w:rPr>
          <w:rFonts w:asciiTheme="minorHAnsi" w:eastAsiaTheme="minorEastAsia" w:hAnsiTheme="minorHAnsi" w:cstheme="minorBidi"/>
          <w:noProof/>
          <w:sz w:val="24"/>
          <w:szCs w:val="24"/>
        </w:rPr>
      </w:pPr>
      <w:r>
        <w:rPr>
          <w:noProof/>
        </w:rPr>
        <w:t>References</w:t>
      </w:r>
      <w:r>
        <w:rPr>
          <w:noProof/>
        </w:rPr>
        <w:tab/>
      </w:r>
      <w:r>
        <w:rPr>
          <w:noProof/>
        </w:rPr>
        <w:fldChar w:fldCharType="begin"/>
      </w:r>
      <w:r>
        <w:rPr>
          <w:noProof/>
        </w:rPr>
        <w:instrText xml:space="preserve"> PAGEREF _Toc529517733 \h </w:instrText>
      </w:r>
      <w:r>
        <w:rPr>
          <w:noProof/>
        </w:rPr>
      </w:r>
      <w:r>
        <w:rPr>
          <w:noProof/>
        </w:rPr>
        <w:fldChar w:fldCharType="separate"/>
      </w:r>
      <w:r w:rsidR="00313452">
        <w:rPr>
          <w:noProof/>
        </w:rPr>
        <w:t>88</w:t>
      </w:r>
      <w:r>
        <w:rPr>
          <w:noProof/>
        </w:rPr>
        <w:fldChar w:fldCharType="end"/>
      </w:r>
    </w:p>
    <w:p w14:paraId="1D3C76FE" w14:textId="77777777" w:rsidR="00EC3006" w:rsidRDefault="00EC3006">
      <w:pPr>
        <w:pStyle w:val="TOC1"/>
        <w:rPr>
          <w:rFonts w:ascii="Calibri" w:hAnsi="Calibri" w:cs="Calibri"/>
          <w:sz w:val="22"/>
          <w:szCs w:val="22"/>
        </w:rPr>
        <w:sectPr w:rsidR="00EC3006">
          <w:headerReference w:type="even" r:id="rId15"/>
          <w:headerReference w:type="default" r:id="rId16"/>
          <w:footerReference w:type="even" r:id="rId17"/>
          <w:footerReference w:type="default" r:id="rId18"/>
          <w:headerReference w:type="first" r:id="rId19"/>
          <w:footerReference w:type="first" r:id="rId20"/>
          <w:pgSz w:w="12240" w:h="15840"/>
          <w:pgMar w:top="1008" w:right="1440" w:bottom="1440" w:left="1008" w:header="720" w:footer="720" w:gutter="0"/>
          <w:cols w:space="720"/>
          <w:titlePg/>
          <w:docGrid w:linePitch="360"/>
        </w:sectPr>
      </w:pPr>
      <w:r>
        <w:fldChar w:fldCharType="end"/>
      </w:r>
    </w:p>
    <w:p w14:paraId="33ADA546" w14:textId="77777777" w:rsidR="00EC3006" w:rsidRDefault="00EC3006">
      <w:pPr>
        <w:pStyle w:val="Heading1"/>
        <w:numPr>
          <w:ilvl w:val="0"/>
          <w:numId w:val="0"/>
        </w:numPr>
      </w:pPr>
      <w:bookmarkStart w:id="2" w:name="_Ref196027467"/>
    </w:p>
    <w:p w14:paraId="27AA2E58" w14:textId="77777777" w:rsidR="00EC3006" w:rsidRDefault="00EC3006">
      <w:pPr>
        <w:pStyle w:val="Heading1"/>
        <w:pageBreakBefore/>
        <w:numPr>
          <w:ilvl w:val="0"/>
          <w:numId w:val="1"/>
        </w:numPr>
      </w:pPr>
      <w:bookmarkStart w:id="3" w:name="_Toc529517664"/>
      <w:r>
        <w:lastRenderedPageBreak/>
        <w:t>Introduction</w:t>
      </w:r>
      <w:bookmarkEnd w:id="2"/>
      <w:bookmarkEnd w:id="3"/>
    </w:p>
    <w:p w14:paraId="46C0BD7C" w14:textId="77777777" w:rsidR="00EC3006" w:rsidRDefault="00EC3006">
      <w:pPr>
        <w:pStyle w:val="BodyText"/>
      </w:pPr>
      <w: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14:paraId="6B321DE1" w14:textId="77777777" w:rsidR="00EC3006" w:rsidRDefault="00EC3006">
      <w:pPr>
        <w:pStyle w:val="BodyText"/>
      </w:pPr>
      <w: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rsidR="004817B1">
        <w:fldChar w:fldCharType="begin"/>
      </w:r>
      <w:r w:rsidR="004817B1">
        <w:instrText xml:space="preserve"> ADDIN ENRfu </w:instrText>
      </w:r>
      <w:r w:rsidR="004817B1">
        <w:fldChar w:fldCharType="separate"/>
      </w:r>
      <w:r>
        <w:t>[1]</w:t>
      </w:r>
      <w:r w:rsidR="004817B1">
        <w:fldChar w:fldCharType="end"/>
      </w:r>
      <w:r>
        <w:t xml:space="preserve">.  This API is based on the idea of dynamic instrumentation described in </w:t>
      </w:r>
      <w:r w:rsidR="004817B1">
        <w:fldChar w:fldCharType="begin"/>
      </w:r>
      <w:r w:rsidR="004817B1">
        <w:instrText xml:space="preserve"> ADDIN ENRfu </w:instrText>
      </w:r>
      <w:r w:rsidR="004817B1">
        <w:fldChar w:fldCharType="separate"/>
      </w:r>
      <w:r>
        <w:t>[3]</w:t>
      </w:r>
      <w:r w:rsidR="004817B1">
        <w:fldChar w:fldCharType="end"/>
      </w:r>
      <w:r>
        <w:t>.</w:t>
      </w:r>
    </w:p>
    <w:p w14:paraId="7CB126CA" w14:textId="77777777" w:rsidR="00EC3006" w:rsidRDefault="00EC3006">
      <w:pPr>
        <w:pStyle w:val="BodyText"/>
      </w:pPr>
      <w:r>
        <w:t>The key features of this interface are the abilities to:</w:t>
      </w:r>
    </w:p>
    <w:p w14:paraId="3329FC82" w14:textId="77777777" w:rsidR="00EC3006" w:rsidRDefault="00EC3006">
      <w:pPr>
        <w:pStyle w:val="BodyText"/>
        <w:numPr>
          <w:ilvl w:val="0"/>
          <w:numId w:val="4"/>
        </w:numPr>
        <w:spacing w:before="0" w:after="0"/>
      </w:pPr>
      <w:r>
        <w:t>Insert and change instrumentation in a running program.</w:t>
      </w:r>
    </w:p>
    <w:p w14:paraId="6CC8DB12" w14:textId="77777777" w:rsidR="00EC3006" w:rsidRDefault="00EC3006">
      <w:pPr>
        <w:pStyle w:val="BodyText"/>
        <w:numPr>
          <w:ilvl w:val="0"/>
          <w:numId w:val="4"/>
        </w:numPr>
        <w:spacing w:before="0" w:after="0"/>
      </w:pPr>
      <w:r>
        <w:t>Insert instrumentation into a binary on disk and write a new copy of that binary back to disk.</w:t>
      </w:r>
    </w:p>
    <w:p w14:paraId="70892531" w14:textId="77777777" w:rsidR="00EC3006" w:rsidRDefault="00EC3006">
      <w:pPr>
        <w:pStyle w:val="BodyText"/>
        <w:numPr>
          <w:ilvl w:val="0"/>
          <w:numId w:val="4"/>
        </w:numPr>
        <w:spacing w:before="0" w:after="0"/>
      </w:pPr>
      <w:r>
        <w:t>Perform static and dynamic analysis on binaries and processes.</w:t>
      </w:r>
    </w:p>
    <w:p w14:paraId="5864B91E" w14:textId="77777777" w:rsidR="00EC3006" w:rsidRDefault="00EC3006">
      <w:pPr>
        <w:pStyle w:val="BodyText"/>
      </w:pPr>
      <w: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Characters"/>
        </w:rPr>
        <w:footnoteReference w:id="1"/>
      </w:r>
      <w:r>
        <w:t xml:space="preserve">. </w:t>
      </w:r>
    </w:p>
    <w:p w14:paraId="2B1E9887" w14:textId="77777777" w:rsidR="00EC3006" w:rsidRDefault="00EC3006">
      <w:pPr>
        <w:pStyle w:val="Heading1"/>
        <w:pageBreakBefore/>
        <w:numPr>
          <w:ilvl w:val="0"/>
          <w:numId w:val="1"/>
        </w:numPr>
      </w:pPr>
      <w:r>
        <w:lastRenderedPageBreak/>
        <w:t xml:space="preserve"> </w:t>
      </w:r>
      <w:bookmarkStart w:id="4" w:name="_Ref270681825"/>
      <w:bookmarkStart w:id="5" w:name="_Ref270681740"/>
      <w:bookmarkStart w:id="6" w:name="_Toc529517665"/>
      <w:r>
        <w:t>Abstractions</w:t>
      </w:r>
      <w:bookmarkEnd w:id="4"/>
      <w:bookmarkEnd w:id="5"/>
      <w:bookmarkEnd w:id="6"/>
    </w:p>
    <w:p w14:paraId="4FCE4AB5" w14:textId="77777777" w:rsidR="00EC3006" w:rsidRDefault="00EC3006">
      <w:pPr>
        <w:pStyle w:val="BodyText"/>
      </w:pPr>
      <w:r>
        <w:t xml:space="preserve">The DyninstAPI library provides an interface for instrumenting and working with binaries and processes.  The user writes a </w:t>
      </w:r>
      <w:r>
        <w:rPr>
          <w:i/>
          <w:iCs/>
        </w:rPr>
        <w:t>mutator</w:t>
      </w:r>
      <w:r>
        <w:t xml:space="preserve">, which uses the DyninstAPI library to operate on the application.  The process that contains the </w:t>
      </w:r>
      <w:r>
        <w:rPr>
          <w:i/>
          <w:iCs/>
        </w:rPr>
        <w:t xml:space="preserve">mutator </w:t>
      </w:r>
      <w:r>
        <w:t xml:space="preserve">and DyninstAPI library is known as the </w:t>
      </w:r>
      <w:r>
        <w:rPr>
          <w:i/>
          <w:iCs/>
        </w:rPr>
        <w:t>mutator process</w:t>
      </w:r>
      <w:r>
        <w:t xml:space="preserve">.  The </w:t>
      </w:r>
      <w:r>
        <w:rPr>
          <w:i/>
          <w:iCs/>
        </w:rPr>
        <w:t>mutator process</w:t>
      </w:r>
      <w:r>
        <w:t xml:space="preserve"> operates on other processes or on-disk binaries, which are known as </w:t>
      </w:r>
      <w:r>
        <w:rPr>
          <w:i/>
          <w:iCs/>
        </w:rPr>
        <w:t xml:space="preserve">mutatees. </w:t>
      </w:r>
      <w:r>
        <w:t xml:space="preserve"> </w:t>
      </w:r>
      <w:r>
        <w:rPr>
          <w:i/>
          <w:iCs/>
        </w:rPr>
        <w:t xml:space="preserve"> </w:t>
      </w:r>
    </w:p>
    <w:p w14:paraId="3814EF86" w14:textId="77777777" w:rsidR="00EC3006" w:rsidRDefault="00EC3006">
      <w:pPr>
        <w:pStyle w:val="BodyText"/>
        <w:rPr>
          <w:i/>
          <w:iCs/>
        </w:rPr>
      </w:pPr>
      <w:r>
        <w:t xml:space="preserve">The API is based on abstractions of a program.  For dynamic instrumentation, it can be based on the state while in execution.  The two primary abstractions in the API are </w:t>
      </w:r>
      <w:r>
        <w:rPr>
          <w:i/>
          <w:iCs/>
        </w:rPr>
        <w:t>points</w:t>
      </w:r>
      <w:r>
        <w:t xml:space="preserve"> and </w:t>
      </w:r>
      <w:r>
        <w:rPr>
          <w:i/>
          <w:iCs/>
        </w:rPr>
        <w:t>snippets</w:t>
      </w:r>
      <w:r>
        <w:t xml:space="preserve">.  A </w:t>
      </w:r>
      <w:r>
        <w:rPr>
          <w:i/>
          <w:iCs/>
        </w:rPr>
        <w:t>point</w:t>
      </w:r>
      <w:r>
        <w:t xml:space="preserve"> is a location in a program where instrumentation can be inserted.  A </w:t>
      </w:r>
      <w:r>
        <w:rPr>
          <w:i/>
          <w:iCs/>
        </w:rPr>
        <w:t>snippet</w:t>
      </w:r>
      <w:r>
        <w:t xml:space="preserve"> is a representation of some executable code to be inserted into a program at a point.  For example, if we wished to record the number of times a procedure was invoked, the </w:t>
      </w:r>
      <w:r>
        <w:rPr>
          <w:i/>
          <w:iCs/>
        </w:rPr>
        <w:t>point</w:t>
      </w:r>
      <w:r>
        <w:t xml:space="preserve"> would be entry point of the procedure, and the </w:t>
      </w:r>
      <w:r>
        <w:rPr>
          <w:i/>
          <w:iCs/>
        </w:rPr>
        <w:t>snippets</w:t>
      </w:r>
      <w:r>
        <w:t xml:space="preserve"> would be a statement to increment a counter.  </w:t>
      </w:r>
      <w:r>
        <w:rPr>
          <w:i/>
          <w:iCs/>
        </w:rPr>
        <w:t>Snippets</w:t>
      </w:r>
      <w:r>
        <w:t xml:space="preserve"> can include conditionals and function calls.</w:t>
      </w:r>
    </w:p>
    <w:p w14:paraId="1635C57E" w14:textId="77777777" w:rsidR="00EC3006" w:rsidRDefault="00EC3006">
      <w:pPr>
        <w:pStyle w:val="BodyText"/>
      </w:pPr>
      <w:r>
        <w:rPr>
          <w:i/>
          <w:iCs/>
        </w:rPr>
        <w:t>Mutatees</w:t>
      </w:r>
      <w:r>
        <w:t xml:space="preserve"> are represented using an </w:t>
      </w:r>
      <w:r>
        <w:rPr>
          <w:i/>
          <w:iCs/>
        </w:rPr>
        <w:t>address space</w:t>
      </w:r>
      <w:r>
        <w:t xml:space="preserve"> abstraction.  For dynamic instrumentation, the </w:t>
      </w:r>
      <w:r>
        <w:rPr>
          <w:i/>
        </w:rPr>
        <w:t>address space</w:t>
      </w:r>
      <w:r>
        <w:t xml:space="preserve"> represents a process and includes any dynamic libraries loaded with the process. For static instrumentation, the </w:t>
      </w:r>
      <w:r>
        <w:rPr>
          <w:i/>
        </w:rPr>
        <w:t>address space</w:t>
      </w:r>
      <w:r>
        <w:t xml:space="preserve"> includes a disk executable and includes any dynamic library files on which the executable depends.  The </w:t>
      </w:r>
      <w:r>
        <w:rPr>
          <w:i/>
          <w:iCs/>
        </w:rPr>
        <w:t>address space</w:t>
      </w:r>
      <w:r>
        <w:t xml:space="preserve"> abstraction is extended by </w:t>
      </w:r>
      <w:r>
        <w:rPr>
          <w:i/>
          <w:iCs/>
        </w:rPr>
        <w:t>process</w:t>
      </w:r>
      <w:r>
        <w:t xml:space="preserve"> and </w:t>
      </w:r>
      <w:r>
        <w:rPr>
          <w:i/>
          <w:iCs/>
        </w:rPr>
        <w:t>binary</w:t>
      </w:r>
      <w:r>
        <w:t xml:space="preserve"> abstractions for dynamic and static instrumentation.  The </w:t>
      </w:r>
      <w:r>
        <w:rPr>
          <w:i/>
          <w:iCs/>
        </w:rPr>
        <w:t>process</w:t>
      </w:r>
      <w:r>
        <w:t xml:space="preserve"> abstraction represents information about a running process such as threads or stack state.  The </w:t>
      </w:r>
      <w:r>
        <w:rPr>
          <w:i/>
          <w:iCs/>
        </w:rPr>
        <w:t>binary</w:t>
      </w:r>
      <w:r>
        <w:t xml:space="preserve"> abstraction represents information about a binary found on disk.</w:t>
      </w:r>
    </w:p>
    <w:p w14:paraId="27E63623" w14:textId="77777777" w:rsidR="00EC3006" w:rsidRDefault="00EC3006">
      <w:pPr>
        <w:pStyle w:val="BodyText"/>
      </w:pPr>
      <w:r>
        <w:t xml:space="preserve">The code and data represented by an </w:t>
      </w:r>
      <w:r>
        <w:rPr>
          <w:i/>
          <w:iCs/>
        </w:rPr>
        <w:t>address space</w:t>
      </w:r>
      <w:r>
        <w:t xml:space="preserve"> is broken up into </w:t>
      </w:r>
      <w:r>
        <w:rPr>
          <w:i/>
          <w:iCs/>
        </w:rPr>
        <w:t>function</w:t>
      </w:r>
      <w:r>
        <w:t xml:space="preserve"> and </w:t>
      </w:r>
      <w:r>
        <w:rPr>
          <w:i/>
          <w:iCs/>
        </w:rPr>
        <w:t>variable</w:t>
      </w:r>
      <w:r>
        <w:t xml:space="preserve"> abstractions.  </w:t>
      </w:r>
      <w:r>
        <w:rPr>
          <w:i/>
          <w:iCs/>
        </w:rPr>
        <w:t>Function</w:t>
      </w:r>
      <w:r>
        <w:t xml:space="preserve">s contain </w:t>
      </w:r>
      <w:r>
        <w:rPr>
          <w:i/>
          <w:iCs/>
        </w:rPr>
        <w:t>points</w:t>
      </w:r>
      <w:r>
        <w:t xml:space="preserve">, which specify locations to insert instrumentation.  </w:t>
      </w:r>
      <w:r>
        <w:rPr>
          <w:i/>
          <w:iCs/>
        </w:rPr>
        <w:t xml:space="preserve">Functions </w:t>
      </w:r>
      <w:r>
        <w:t xml:space="preserve">also contain a </w:t>
      </w:r>
      <w:r>
        <w:rPr>
          <w:i/>
          <w:iCs/>
        </w:rPr>
        <w:t xml:space="preserve">control flow graph </w:t>
      </w:r>
      <w:r>
        <w:t xml:space="preserve">abstraction, which contains information about </w:t>
      </w:r>
      <w:r>
        <w:rPr>
          <w:i/>
          <w:iCs/>
        </w:rPr>
        <w:t>basic blocks</w:t>
      </w:r>
      <w:r>
        <w:t xml:space="preserve">, </w:t>
      </w:r>
      <w:r>
        <w:rPr>
          <w:i/>
          <w:iCs/>
        </w:rPr>
        <w:t>edges</w:t>
      </w:r>
      <w:r>
        <w:t xml:space="preserve">, </w:t>
      </w:r>
      <w:r>
        <w:rPr>
          <w:i/>
          <w:iCs/>
        </w:rPr>
        <w:t>loops</w:t>
      </w:r>
      <w:r>
        <w:t xml:space="preserve">, and </w:t>
      </w:r>
      <w:r>
        <w:rPr>
          <w:i/>
          <w:iCs/>
        </w:rPr>
        <w:t>instructions</w:t>
      </w:r>
      <w:r>
        <w:t xml:space="preserve">.  If the </w:t>
      </w:r>
      <w:r>
        <w:rPr>
          <w:i/>
          <w:iCs/>
        </w:rPr>
        <w:t>mutatee</w:t>
      </w:r>
      <w:r>
        <w:t xml:space="preserve"> contains debug information, DyninstAPI will also provide abstractions about variable and function </w:t>
      </w:r>
      <w:r>
        <w:rPr>
          <w:i/>
          <w:iCs/>
        </w:rPr>
        <w:t>types</w:t>
      </w:r>
      <w:r>
        <w:t xml:space="preserve">, </w:t>
      </w:r>
      <w:r>
        <w:rPr>
          <w:i/>
          <w:iCs/>
        </w:rPr>
        <w:t>local variables,</w:t>
      </w:r>
      <w:r>
        <w:t xml:space="preserve"> </w:t>
      </w:r>
      <w:r>
        <w:rPr>
          <w:i/>
          <w:iCs/>
        </w:rPr>
        <w:t>function parameters</w:t>
      </w:r>
      <w:r>
        <w:t xml:space="preserve">, and </w:t>
      </w:r>
      <w:r>
        <w:rPr>
          <w:i/>
          <w:iCs/>
        </w:rPr>
        <w:t>source code line information</w:t>
      </w:r>
      <w:r>
        <w:t xml:space="preserve">.  The collection of </w:t>
      </w:r>
      <w:r>
        <w:rPr>
          <w:i/>
          <w:iCs/>
        </w:rPr>
        <w:t>functions</w:t>
      </w:r>
      <w:r>
        <w:t xml:space="preserve"> and </w:t>
      </w:r>
      <w:r>
        <w:rPr>
          <w:i/>
          <w:iCs/>
        </w:rPr>
        <w:t>variables</w:t>
      </w:r>
      <w:r>
        <w:t xml:space="preserve"> in a mutatee is represented as an </w:t>
      </w:r>
      <w:r>
        <w:rPr>
          <w:i/>
          <w:iCs/>
        </w:rPr>
        <w:t>image</w:t>
      </w:r>
      <w:r>
        <w:t>.</w:t>
      </w:r>
    </w:p>
    <w:p w14:paraId="45B79B81" w14:textId="77777777" w:rsidR="00EC3006" w:rsidRDefault="00EC3006">
      <w:pPr>
        <w:pStyle w:val="BodyText"/>
      </w:pPr>
      <w: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fldChar w:fldCharType="begin"/>
      </w:r>
      <w:r>
        <w:instrText xml:space="preserve"> REF _Ref353113882 \n \h </w:instrText>
      </w:r>
      <w:r>
        <w:fldChar w:fldCharType="separate"/>
      </w:r>
      <w:r w:rsidR="00313452">
        <w:t>4.28</w:t>
      </w:r>
      <w:r>
        <w:fldChar w:fldCharType="end"/>
      </w:r>
      <w:r>
        <w:t xml:space="preserve"> for a complete description of the type system.</w:t>
      </w:r>
    </w:p>
    <w:p w14:paraId="2FD585F2" w14:textId="77777777" w:rsidR="00EC3006" w:rsidRDefault="00EC3006">
      <w:pPr>
        <w:pStyle w:val="BodyText"/>
      </w:pPr>
      <w:r>
        <w:t xml:space="preserve">Due to language constructs or compiler optimizations, it may be possible for multiple functions to </w:t>
      </w:r>
      <w:r>
        <w:rPr>
          <w:i/>
          <w:iCs/>
        </w:rPr>
        <w:t>overlap</w:t>
      </w:r>
      <w:r>
        <w:t xml:space="preserve"> (that is, share part of the same function body) or for a single function to have multiple </w:t>
      </w:r>
      <w:r>
        <w:rPr>
          <w:i/>
          <w:iCs/>
        </w:rPr>
        <w:t>entry points</w:t>
      </w:r>
      <w: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14:paraId="2D8065D7" w14:textId="77777777" w:rsidR="00EC3006" w:rsidRDefault="00EC3006">
      <w:pPr>
        <w:pStyle w:val="BodyText"/>
      </w:pPr>
    </w:p>
    <w:p w14:paraId="31CFA32D" w14:textId="77777777" w:rsidR="00EC3006" w:rsidRDefault="00EC3006">
      <w:pPr>
        <w:pStyle w:val="Heading1"/>
        <w:pageBreakBefore/>
        <w:numPr>
          <w:ilvl w:val="0"/>
          <w:numId w:val="1"/>
        </w:numPr>
      </w:pPr>
      <w:bookmarkStart w:id="7" w:name="_Toc529517666"/>
      <w:r>
        <w:lastRenderedPageBreak/>
        <w:t>Examples</w:t>
      </w:r>
      <w:bookmarkEnd w:id="7"/>
    </w:p>
    <w:p w14:paraId="05B3C66D" w14:textId="77777777" w:rsidR="00EC3006" w:rsidRDefault="00EC3006">
      <w:pPr>
        <w:pStyle w:val="BodyText"/>
        <w:spacing w:before="0" w:after="0"/>
      </w:pPr>
      <w: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14:paraId="5CCFE53D" w14:textId="77777777" w:rsidR="00EC3006" w:rsidRDefault="00EC3006">
      <w:pPr>
        <w:pStyle w:val="BodyText"/>
        <w:spacing w:before="0" w:after="0"/>
      </w:pPr>
    </w:p>
    <w:p w14:paraId="2E9A445B" w14:textId="77777777" w:rsidR="00EC3006" w:rsidRDefault="00EC3006">
      <w:pPr>
        <w:pStyle w:val="BodyText"/>
        <w:spacing w:before="0" w:after="0"/>
      </w:pPr>
      <w:r>
        <w:t xml:space="preserve">The examples in this section are simple code snippets, not complete programs.  </w:t>
      </w:r>
      <w:r>
        <w:fldChar w:fldCharType="begin"/>
      </w:r>
      <w:r>
        <w:instrText xml:space="preserve"> REF _Ref353123421 \h </w:instrText>
      </w:r>
      <w:r>
        <w:fldChar w:fldCharType="separate"/>
      </w:r>
      <w:r w:rsidR="00313452">
        <w:t>Appendix A - Complete Examples</w:t>
      </w:r>
      <w:r>
        <w:fldChar w:fldCharType="end"/>
      </w:r>
      <w:r>
        <w:t xml:space="preserve"> provides several examples of complete Dyninst programs.</w:t>
      </w:r>
    </w:p>
    <w:p w14:paraId="6F3D1FD0" w14:textId="77777777" w:rsidR="00EC3006" w:rsidRDefault="00EC3006">
      <w:pPr>
        <w:pStyle w:val="Heading2"/>
        <w:numPr>
          <w:ilvl w:val="1"/>
          <w:numId w:val="1"/>
        </w:numPr>
      </w:pPr>
      <w:bookmarkStart w:id="8" w:name="_Toc529517667"/>
      <w:r>
        <w:t>Instrumenting a function</w:t>
      </w:r>
      <w:bookmarkEnd w:id="8"/>
    </w:p>
    <w:p w14:paraId="16FA56B7" w14:textId="77777777" w:rsidR="00EC3006" w:rsidRDefault="00EC3006">
      <w:pPr>
        <w:pStyle w:val="BodyText"/>
      </w:pPr>
      <w:r>
        <w:t xml:space="preserve">A mutator program must create a single instance of the class </w:t>
      </w:r>
      <w:r>
        <w:rPr>
          <w:rFonts w:ascii="Courier New" w:hAnsi="Courier New" w:cs="Courier New"/>
          <w:sz w:val="20"/>
        </w:rPr>
        <w:t>BPatch</w:t>
      </w:r>
      <w: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ascii="Courier New" w:hAnsi="Courier New" w:cs="Courier New"/>
          <w:sz w:val="20"/>
        </w:rPr>
        <w:t>bpatch</w:t>
      </w:r>
      <w:r>
        <w:t xml:space="preserve"> of class </w:t>
      </w:r>
      <w:r>
        <w:rPr>
          <w:rFonts w:ascii="Courier New" w:hAnsi="Courier New" w:cs="Courier New"/>
          <w:sz w:val="20"/>
        </w:rPr>
        <w:t>BPatch</w:t>
      </w:r>
      <w:r>
        <w:t>.</w:t>
      </w:r>
    </w:p>
    <w:p w14:paraId="1CDD708A" w14:textId="77777777" w:rsidR="00EC3006" w:rsidRDefault="00EC3006">
      <w:pPr>
        <w:pStyle w:val="BodyText"/>
      </w:pPr>
      <w:r>
        <w:t xml:space="preserve">All instrumentation is done with a </w:t>
      </w:r>
      <w:r>
        <w:rPr>
          <w:rFonts w:ascii="Courier New" w:hAnsi="Courier New" w:cs="Courier New"/>
          <w:sz w:val="20"/>
        </w:rPr>
        <w:t>BPatch_addressSpace</w:t>
      </w:r>
      <w:r>
        <w:t xml:space="preserve"> object, which allows us to write codes that work for both dynamic and static instrumentation.  During initialization we use either </w:t>
      </w:r>
      <w:r>
        <w:rPr>
          <w:rFonts w:ascii="Courier New" w:hAnsi="Courier New" w:cs="Courier New"/>
          <w:sz w:val="20"/>
        </w:rPr>
        <w:t>BPatch_process</w:t>
      </w:r>
      <w:r>
        <w:t xml:space="preserve"> to attach to or create a process, or</w:t>
      </w:r>
      <w:r>
        <w:rPr>
          <w:rFonts w:ascii="Courier New" w:hAnsi="Courier New" w:cs="Courier New"/>
          <w:sz w:val="20"/>
        </w:rPr>
        <w:t xml:space="preserve"> BPatch_binaryEdit</w:t>
      </w:r>
      <w:r>
        <w:t xml:space="preserve"> to open a file on disk.  When instrumentation is completed, we will either run the </w:t>
      </w:r>
      <w:r>
        <w:rPr>
          <w:rFonts w:ascii="Courier New" w:hAnsi="Courier New" w:cs="Courier New"/>
          <w:sz w:val="20"/>
        </w:rPr>
        <w:t>BPatch_process</w:t>
      </w:r>
      <w:r>
        <w:t xml:space="preserve">, or write the </w:t>
      </w:r>
      <w:r>
        <w:rPr>
          <w:rFonts w:ascii="Courier New" w:hAnsi="Courier New" w:cs="Courier New"/>
          <w:sz w:val="20"/>
        </w:rPr>
        <w:t>BPatch_binaryEdit</w:t>
      </w:r>
      <w:r>
        <w:t xml:space="preserve"> back onto the disk.</w:t>
      </w:r>
    </w:p>
    <w:p w14:paraId="7633319A" w14:textId="77777777" w:rsidR="00EC3006" w:rsidRDefault="00EC3006">
      <w:pPr>
        <w:pStyle w:val="BodyText"/>
      </w:pPr>
      <w: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14:paraId="2502C820" w14:textId="77777777" w:rsidR="00EC3006" w:rsidRDefault="00EC3006">
      <w:pPr>
        <w:pStyle w:val="Preformatted"/>
      </w:pPr>
      <w:r>
        <w:t>BPatch_process *appProc = bpatch.processAttach(name, processId);</w:t>
      </w:r>
    </w:p>
    <w:p w14:paraId="76C42BBE" w14:textId="77777777" w:rsidR="00EC3006" w:rsidRDefault="00EC3006">
      <w:pPr>
        <w:pStyle w:val="BodyText"/>
      </w:pPr>
      <w:r>
        <w:t xml:space="preserve">This creates a new instance of the </w:t>
      </w:r>
      <w:r>
        <w:rPr>
          <w:rFonts w:ascii="Courier New" w:hAnsi="Courier New" w:cs="Courier New"/>
          <w:sz w:val="20"/>
        </w:rPr>
        <w:t>BPatch_process</w:t>
      </w:r>
      <w:r>
        <w:t xml:space="preserve"> class that refers to the existing process.  It had no effect on the state of the process (i.e., running or stopped).  If the process has not been started, the mutator specifies the pathname and argument list of a program it seeks to execute: </w:t>
      </w:r>
    </w:p>
    <w:p w14:paraId="5ECF1A19" w14:textId="77777777" w:rsidR="00EC3006" w:rsidRDefault="00EC3006">
      <w:pPr>
        <w:pStyle w:val="Preformatted"/>
      </w:pPr>
      <w:r>
        <w:t xml:space="preserve">BPatch_process *appProc = bpatch.processCreate(pathname, argv); </w:t>
      </w:r>
    </w:p>
    <w:p w14:paraId="4A291782" w14:textId="77777777" w:rsidR="00EC3006" w:rsidRDefault="00EC3006">
      <w:pPr>
        <w:pStyle w:val="BodyText"/>
      </w:pPr>
      <w:r>
        <w:t>If the mutator is opening a file for static binary rewriting, it executes:</w:t>
      </w:r>
    </w:p>
    <w:p w14:paraId="2577BBAE" w14:textId="77777777" w:rsidR="00EC3006" w:rsidRDefault="00EC3006">
      <w:pPr>
        <w:pStyle w:val="Preformatted"/>
      </w:pPr>
      <w:r>
        <w:t>BPatch_binaryEdit *appBin = bpatch.openBinary(pathname);</w:t>
      </w:r>
    </w:p>
    <w:p w14:paraId="7D67D9CC" w14:textId="77777777" w:rsidR="00EC3006" w:rsidRDefault="00EC3006">
      <w:pPr>
        <w:pStyle w:val="BodyText"/>
      </w:pPr>
      <w:r>
        <w:t xml:space="preserve">The above statements create either a </w:t>
      </w:r>
      <w:r>
        <w:rPr>
          <w:rFonts w:ascii="Courier New" w:hAnsi="Courier New" w:cs="Courier New"/>
          <w:sz w:val="20"/>
        </w:rPr>
        <w:t>BPatch_process</w:t>
      </w:r>
      <w:r>
        <w:t xml:space="preserve"> object or </w:t>
      </w:r>
      <w:r>
        <w:rPr>
          <w:rFonts w:ascii="Courier New" w:hAnsi="Courier New" w:cs="Courier New"/>
          <w:sz w:val="20"/>
        </w:rPr>
        <w:t>BPatch_binaryEdit</w:t>
      </w:r>
      <w:r>
        <w:t xml:space="preserve"> object, depending on whether Dyninst is doing dynamic or static instrumentation.  The instrumentation and analysis code can be made agnostic towards static or dynamic modes by using a </w:t>
      </w:r>
      <w:r>
        <w:rPr>
          <w:rFonts w:ascii="Courier New" w:hAnsi="Courier New" w:cs="Courier New"/>
          <w:sz w:val="20"/>
        </w:rPr>
        <w:t>BPatch_addressSpace</w:t>
      </w:r>
      <w:r>
        <w:t xml:space="preserve"> object.  Both </w:t>
      </w:r>
      <w:r>
        <w:rPr>
          <w:rFonts w:ascii="Courier New" w:hAnsi="Courier New" w:cs="Courier New"/>
          <w:sz w:val="20"/>
        </w:rPr>
        <w:t>BPatch_process</w:t>
      </w:r>
      <w:r>
        <w:t xml:space="preserve"> and </w:t>
      </w:r>
      <w:r>
        <w:rPr>
          <w:rFonts w:ascii="Courier New" w:hAnsi="Courier New" w:cs="Courier New"/>
          <w:sz w:val="20"/>
        </w:rPr>
        <w:t>BPatch_binaryEdit</w:t>
      </w:r>
      <w:r>
        <w:t xml:space="preserve"> inherit from </w:t>
      </w:r>
      <w:r>
        <w:rPr>
          <w:rFonts w:ascii="Courier New" w:hAnsi="Courier New" w:cs="Courier New"/>
          <w:sz w:val="20"/>
        </w:rPr>
        <w:t>BPatch_addressSpace</w:t>
      </w:r>
      <w:r>
        <w:t>, so we can use cast operations to move between the two:</w:t>
      </w:r>
    </w:p>
    <w:p w14:paraId="141B7447" w14:textId="77777777" w:rsidR="00EC3006" w:rsidRDefault="00EC3006">
      <w:pPr>
        <w:pStyle w:val="Code"/>
      </w:pPr>
      <w:r>
        <w:t>BPatch_process *appProc = static_cast&lt;BPatch_process *&gt;(appAddrSpace)</w:t>
      </w:r>
    </w:p>
    <w:p w14:paraId="7C48835C" w14:textId="77777777" w:rsidR="00EC3006" w:rsidRDefault="00EC3006">
      <w:pPr>
        <w:pStyle w:val="Code"/>
      </w:pPr>
      <w:r>
        <w:t>-or-</w:t>
      </w:r>
    </w:p>
    <w:p w14:paraId="04E449C6" w14:textId="77777777" w:rsidR="00EC3006" w:rsidRDefault="00EC3006">
      <w:pPr>
        <w:pStyle w:val="Code"/>
      </w:pPr>
      <w:r>
        <w:t>BPatch_binaryEdit *appBin = static_cast&lt;BPatch_binaryEdit *&gt;(appAddrSpace)</w:t>
      </w:r>
    </w:p>
    <w:p w14:paraId="44EEF364" w14:textId="77777777" w:rsidR="00EC3006" w:rsidRDefault="00EC3006">
      <w:pPr>
        <w:pStyle w:val="Preformatted"/>
      </w:pPr>
    </w:p>
    <w:p w14:paraId="1DFC2197" w14:textId="77777777" w:rsidR="00EC3006" w:rsidRDefault="00EC3006">
      <w:pPr>
        <w:pStyle w:val="BodyText"/>
      </w:pPr>
      <w:r>
        <w:lastRenderedPageBreak/>
        <w:t xml:space="preserve">Similarly, all instrumentation commands can be performed on a </w:t>
      </w:r>
      <w:r>
        <w:rPr>
          <w:rFonts w:ascii="Courier New" w:hAnsi="Courier New" w:cs="Courier New"/>
          <w:sz w:val="20"/>
        </w:rPr>
        <w:t>BPatch_addressSpace</w:t>
      </w:r>
      <w:r>
        <w:t xml:space="preserve"> object, allowing similar codes to be used between dynamic instrumentation and binary rewriting:</w:t>
      </w:r>
    </w:p>
    <w:p w14:paraId="6CA164A9" w14:textId="77777777" w:rsidR="00EC3006" w:rsidRDefault="00EC3006">
      <w:pPr>
        <w:pStyle w:val="Code"/>
      </w:pPr>
      <w:r>
        <w:t>BPatch_addressSpace *app = appProc;</w:t>
      </w:r>
    </w:p>
    <w:p w14:paraId="069F9A30" w14:textId="77777777" w:rsidR="00EC3006" w:rsidRDefault="00EC3006">
      <w:pPr>
        <w:pStyle w:val="Code"/>
      </w:pPr>
      <w:r>
        <w:t>-or-</w:t>
      </w:r>
    </w:p>
    <w:p w14:paraId="33EAE167" w14:textId="77777777" w:rsidR="00EC3006" w:rsidRDefault="00EC3006">
      <w:pPr>
        <w:pStyle w:val="Code"/>
      </w:pPr>
      <w:r>
        <w:t>BPatch_addressSpace *app = appBin;</w:t>
      </w:r>
    </w:p>
    <w:p w14:paraId="54D60E93" w14:textId="77777777" w:rsidR="00EC3006" w:rsidRDefault="00EC3006">
      <w:pPr>
        <w:pStyle w:val="BodyText"/>
      </w:pPr>
      <w:r>
        <w:t>Once the address space has been created, the mutator defines the snippet of code to be inserted and identifies where the points should be inserted.</w:t>
      </w:r>
    </w:p>
    <w:p w14:paraId="32F9F54B" w14:textId="77777777" w:rsidR="00EC3006" w:rsidRDefault="00EC3006">
      <w:pPr>
        <w:pStyle w:val="BodyText"/>
      </w:pPr>
      <w:r>
        <w:t xml:space="preserve">If the mutator wants to instrument the entry point of </w:t>
      </w:r>
      <w:r>
        <w:rPr>
          <w:rFonts w:ascii="Courier New" w:hAnsi="Courier New" w:cs="Courier New"/>
          <w:sz w:val="20"/>
        </w:rPr>
        <w:t>InterestingProcedure</w:t>
      </w:r>
      <w:r>
        <w:t xml:space="preserve">, it should get a </w:t>
      </w:r>
      <w:r>
        <w:rPr>
          <w:rFonts w:ascii="Courier New" w:hAnsi="Courier New" w:cs="Courier New"/>
          <w:sz w:val="20"/>
        </w:rPr>
        <w:t>BPatch_function</w:t>
      </w:r>
      <w:r>
        <w:t xml:space="preserve"> from the application’s </w:t>
      </w:r>
      <w:r>
        <w:rPr>
          <w:rFonts w:ascii="Courier New" w:hAnsi="Courier New" w:cs="Courier New"/>
          <w:sz w:val="20"/>
        </w:rPr>
        <w:t>BPatch_image</w:t>
      </w:r>
      <w:r>
        <w:t xml:space="preserve">, and get the entry </w:t>
      </w:r>
      <w:r>
        <w:rPr>
          <w:rFonts w:ascii="Courier New" w:hAnsi="Courier New" w:cs="Courier New"/>
          <w:sz w:val="20"/>
        </w:rPr>
        <w:t>BPatch_point</w:t>
      </w:r>
      <w:r>
        <w:t xml:space="preserve"> from that function:</w:t>
      </w:r>
    </w:p>
    <w:p w14:paraId="3A441A8F" w14:textId="77777777" w:rsidR="00EC3006" w:rsidRDefault="00EC3006">
      <w:pPr>
        <w:pStyle w:val="Preformatted"/>
      </w:pPr>
      <w:r>
        <w:t>std::vector&lt;BPatch_function *&gt; functions;</w:t>
      </w:r>
    </w:p>
    <w:p w14:paraId="61BBB165" w14:textId="77777777" w:rsidR="00EC3006" w:rsidRDefault="00EC3006">
      <w:pPr>
        <w:pStyle w:val="Preformatted"/>
      </w:pPr>
      <w:r>
        <w:t>std::vector&lt;BPatch_point *&gt; *points;</w:t>
      </w:r>
    </w:p>
    <w:p w14:paraId="78915A89" w14:textId="77777777" w:rsidR="00EC3006" w:rsidRDefault="00EC3006">
      <w:pPr>
        <w:pStyle w:val="Preformatted"/>
      </w:pPr>
    </w:p>
    <w:p w14:paraId="7B4B3AB8" w14:textId="77777777" w:rsidR="00EC3006" w:rsidRDefault="00EC3006">
      <w:pPr>
        <w:pStyle w:val="Preformatted"/>
      </w:pPr>
      <w:r>
        <w:t>BPatch_image *appImage = app-&gt;getImage();</w:t>
      </w:r>
    </w:p>
    <w:p w14:paraId="101895EA" w14:textId="77777777" w:rsidR="00EC3006" w:rsidRDefault="00EC3006">
      <w:pPr>
        <w:pStyle w:val="Preformatted"/>
      </w:pPr>
      <w:r>
        <w:t>appImage-&gt;findFunction(“InterestingProcedure”, functions);</w:t>
      </w:r>
    </w:p>
    <w:p w14:paraId="1A3BE93C" w14:textId="77777777" w:rsidR="00EC3006" w:rsidRDefault="00EC3006">
      <w:pPr>
        <w:pStyle w:val="Preformatted"/>
      </w:pPr>
      <w:r>
        <w:t>points = functions[0]-&gt;findPoint(BPatch_locEntry);</w:t>
      </w:r>
    </w:p>
    <w:p w14:paraId="076F5142" w14:textId="77777777" w:rsidR="00EC3006" w:rsidRDefault="00EC3006">
      <w:pPr>
        <w:pStyle w:val="BodyText"/>
      </w:pPr>
      <w:r>
        <w:t xml:space="preserve">The mutator also needs to construct the instrumentation that it will insert at the </w:t>
      </w:r>
      <w:r>
        <w:rPr>
          <w:rFonts w:ascii="Courier New" w:hAnsi="Courier New" w:cs="Courier New"/>
          <w:sz w:val="20"/>
        </w:rPr>
        <w:t>BPatch_point</w:t>
      </w:r>
      <w:r>
        <w:t xml:space="preserve">.  It can do this by allocating an integer in the application to store instrumentation results, and then creating a </w:t>
      </w:r>
      <w:r>
        <w:rPr>
          <w:rFonts w:ascii="Courier New" w:hAnsi="Courier New" w:cs="Courier New"/>
          <w:sz w:val="20"/>
        </w:rPr>
        <w:t>BPatch_snippet</w:t>
      </w:r>
      <w:r>
        <w:t xml:space="preserve"> to increment that integer: </w:t>
      </w:r>
    </w:p>
    <w:p w14:paraId="548CF5C4" w14:textId="77777777" w:rsidR="00EC3006" w:rsidRDefault="00EC3006">
      <w:pPr>
        <w:pStyle w:val="Preformatted"/>
        <w:jc w:val="left"/>
      </w:pPr>
    </w:p>
    <w:p w14:paraId="3EBD4129" w14:textId="77777777" w:rsidR="00EC3006" w:rsidRDefault="00EC3006">
      <w:pPr>
        <w:pStyle w:val="Preformatted"/>
      </w:pPr>
      <w:r>
        <w:t xml:space="preserve">BPatch_variableExpr *intCounter = </w:t>
      </w:r>
    </w:p>
    <w:p w14:paraId="7D799D61" w14:textId="77777777" w:rsidR="00EC3006" w:rsidRDefault="00EC3006">
      <w:pPr>
        <w:pStyle w:val="Preformatted"/>
        <w:ind w:firstLine="432"/>
      </w:pPr>
      <w:r>
        <w:t>app-&gt;malloc(*(appImage-&gt;findType("int")));</w:t>
      </w:r>
    </w:p>
    <w:p w14:paraId="3D978A20" w14:textId="77777777" w:rsidR="00EC3006" w:rsidRDefault="00EC3006">
      <w:pPr>
        <w:pStyle w:val="Preformatted"/>
      </w:pPr>
    </w:p>
    <w:p w14:paraId="799AB913" w14:textId="77777777" w:rsidR="00EC3006" w:rsidRDefault="00EC3006">
      <w:pPr>
        <w:pStyle w:val="Preformatted"/>
      </w:pPr>
      <w:r>
        <w:t>BPatch_arithExpr addOne(BPatch_assign, *intCounter,</w:t>
      </w:r>
    </w:p>
    <w:p w14:paraId="3FBB0ABC" w14:textId="77777777" w:rsidR="00EC3006" w:rsidRDefault="00EC3006">
      <w:pPr>
        <w:pStyle w:val="Preformatted"/>
      </w:pPr>
      <w:r>
        <w:tab/>
        <w:t xml:space="preserve">    BPatch_arithExpr(BPatch_plus, *intCounter, BPatch_constExpr(1)));</w:t>
      </w:r>
    </w:p>
    <w:p w14:paraId="05979974" w14:textId="77777777" w:rsidR="00EC3006" w:rsidRDefault="00EC3006">
      <w:pPr>
        <w:pStyle w:val="Preformatted"/>
        <w:ind w:left="0"/>
      </w:pPr>
    </w:p>
    <w:p w14:paraId="23E6B1BD" w14:textId="77777777" w:rsidR="00EC3006" w:rsidRDefault="00EC3006">
      <w:pPr>
        <w:pStyle w:val="BodyText"/>
      </w:pPr>
      <w:r>
        <w:t xml:space="preserve">The mutator can set the </w:t>
      </w:r>
      <w:r>
        <w:rPr>
          <w:rFonts w:ascii="Courier New" w:hAnsi="Courier New" w:cs="Courier New"/>
          <w:sz w:val="20"/>
        </w:rPr>
        <w:t>BPatch_snippet</w:t>
      </w:r>
      <w:r>
        <w:t xml:space="preserve"> to be run at the </w:t>
      </w:r>
      <w:r>
        <w:rPr>
          <w:rFonts w:ascii="Courier New" w:hAnsi="Courier New" w:cs="Courier New"/>
          <w:sz w:val="20"/>
        </w:rPr>
        <w:t>BPatch_point</w:t>
      </w:r>
      <w:r>
        <w:t xml:space="preserve"> by executing an </w:t>
      </w:r>
      <w:r>
        <w:rPr>
          <w:rFonts w:ascii="Courier New" w:hAnsi="Courier New" w:cs="Courier New"/>
          <w:sz w:val="20"/>
        </w:rPr>
        <w:t>insert</w:t>
      </w:r>
      <w:r>
        <w:rPr>
          <w:rFonts w:ascii="Courier New" w:hAnsi="Courier New" w:cs="Courier New"/>
          <w:sz w:val="20"/>
        </w:rPr>
        <w:softHyphen/>
        <w:t>Snippet</w:t>
      </w:r>
      <w:r>
        <w:t xml:space="preserve"> call:</w:t>
      </w:r>
    </w:p>
    <w:p w14:paraId="643D54C8" w14:textId="77777777" w:rsidR="00EC3006" w:rsidRDefault="00EC3006">
      <w:pPr>
        <w:pStyle w:val="Preformatted"/>
      </w:pPr>
      <w:r>
        <w:t>app-&gt;insertSnippet(addOne, *points);</w:t>
      </w:r>
    </w:p>
    <w:p w14:paraId="1FEA748B" w14:textId="77777777" w:rsidR="00EC3006" w:rsidRDefault="00EC3006">
      <w:pPr>
        <w:pStyle w:val="BodyText"/>
      </w:pPr>
      <w:r>
        <w:t>Finally, the mutator should either continue the mutate process and wait for it to finish, or write the resulting binary onto the disk, depending on whether it is doing dynamic or static instrumentation:</w:t>
      </w:r>
    </w:p>
    <w:p w14:paraId="0085C3F4" w14:textId="77777777" w:rsidR="00EC3006" w:rsidRDefault="00EC3006">
      <w:pPr>
        <w:pStyle w:val="Preformatted"/>
      </w:pPr>
      <w:r>
        <w:t>appProc-&gt;continueExecution();</w:t>
      </w:r>
    </w:p>
    <w:p w14:paraId="26BB17BF" w14:textId="77777777" w:rsidR="00EC3006" w:rsidRDefault="00EC3006">
      <w:pPr>
        <w:pStyle w:val="Preformatted"/>
      </w:pPr>
      <w:r>
        <w:t>while (!appProc-&gt;isTerminated()) {</w:t>
      </w:r>
    </w:p>
    <w:p w14:paraId="728AC563" w14:textId="77777777" w:rsidR="00EC3006" w:rsidRDefault="00EC3006">
      <w:pPr>
        <w:pStyle w:val="Preformatted"/>
      </w:pPr>
      <w:r>
        <w:tab/>
        <w:t>bpatch.waitForStatusChange();</w:t>
      </w:r>
    </w:p>
    <w:p w14:paraId="50C36BD9" w14:textId="77777777" w:rsidR="00EC3006" w:rsidRDefault="00EC3006">
      <w:pPr>
        <w:pStyle w:val="Preformatted"/>
      </w:pPr>
      <w:r>
        <w:t>}</w:t>
      </w:r>
    </w:p>
    <w:p w14:paraId="740D563F" w14:textId="77777777" w:rsidR="00EC3006" w:rsidRDefault="00EC3006">
      <w:pPr>
        <w:pStyle w:val="Preformatted"/>
      </w:pPr>
      <w:r>
        <w:t>-or-</w:t>
      </w:r>
    </w:p>
    <w:p w14:paraId="3EB296BD" w14:textId="77777777" w:rsidR="00EC3006" w:rsidRDefault="00EC3006">
      <w:pPr>
        <w:pStyle w:val="Preformatted"/>
      </w:pPr>
      <w:r>
        <w:t>appBin-&gt;writeFile(newPath);</w:t>
      </w:r>
    </w:p>
    <w:p w14:paraId="644DA135" w14:textId="77777777" w:rsidR="00EC3006" w:rsidRDefault="00EC3006">
      <w:pPr>
        <w:pStyle w:val="Preformatted"/>
      </w:pPr>
    </w:p>
    <w:p w14:paraId="112E5236" w14:textId="77777777" w:rsidR="00EC3006" w:rsidRDefault="00EC3006">
      <w:pPr>
        <w:pStyle w:val="BodyText"/>
      </w:pPr>
      <w:r>
        <w:t xml:space="preserve">A complete example can be found in </w:t>
      </w:r>
      <w:r>
        <w:fldChar w:fldCharType="begin"/>
      </w:r>
      <w:r>
        <w:instrText xml:space="preserve"> REF _Ref353113656 \h </w:instrText>
      </w:r>
      <w:r>
        <w:fldChar w:fldCharType="separate"/>
      </w:r>
      <w:r w:rsidR="00313452">
        <w:t>Appendix A - Complete Examples</w:t>
      </w:r>
      <w:r>
        <w:fldChar w:fldCharType="end"/>
      </w:r>
      <w:r>
        <w:t>.</w:t>
      </w:r>
    </w:p>
    <w:p w14:paraId="3914A0EF" w14:textId="77777777" w:rsidR="00EC3006" w:rsidRDefault="00EC3006">
      <w:pPr>
        <w:pStyle w:val="Heading2"/>
        <w:numPr>
          <w:ilvl w:val="1"/>
          <w:numId w:val="1"/>
        </w:numPr>
      </w:pPr>
      <w:r>
        <w:t xml:space="preserve"> </w:t>
      </w:r>
      <w:bookmarkStart w:id="9" w:name="_Toc529517668"/>
      <w:r>
        <w:t>Binary Analysis</w:t>
      </w:r>
      <w:bookmarkEnd w:id="9"/>
    </w:p>
    <w:p w14:paraId="676EB6F4" w14:textId="77777777" w:rsidR="00EC3006" w:rsidRDefault="00EC3006">
      <w:pPr>
        <w:pStyle w:val="BodyText"/>
      </w:pPr>
      <w:r>
        <w:t xml:space="preserve">This example will illustrate how to use Dyninst to iterate over a function’s control flow graph and inspect instructions.  These are steps that would usually be part of a larger data flow or control </w:t>
      </w:r>
      <w:r>
        <w:lastRenderedPageBreak/>
        <w:t>flow analysis.  Specifically, this example will collect every basic block in a function, iterate over them, and count the number of instructions that access memory.</w:t>
      </w:r>
    </w:p>
    <w:p w14:paraId="1D6DAF72" w14:textId="77777777" w:rsidR="00EC3006" w:rsidRDefault="00EC3006">
      <w:pPr>
        <w:pStyle w:val="BodyText"/>
      </w:pPr>
      <w: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t>.</w:t>
      </w:r>
    </w:p>
    <w:p w14:paraId="13F0651C" w14:textId="77777777" w:rsidR="00EC3006" w:rsidRDefault="00EC3006">
      <w:pPr>
        <w:pStyle w:val="BodyText"/>
      </w:pPr>
      <w:r>
        <w:t>Similar to the above example, the mutator will start by creating a BPatch object and opening a file to operate on:</w:t>
      </w:r>
    </w:p>
    <w:p w14:paraId="08639B99" w14:textId="77777777" w:rsidR="00EC3006" w:rsidRDefault="00EC3006">
      <w:pPr>
        <w:pStyle w:val="Preformatted"/>
      </w:pPr>
      <w:r>
        <w:t>BPatch bpatch;</w:t>
      </w:r>
    </w:p>
    <w:p w14:paraId="7054E770" w14:textId="77777777" w:rsidR="00EC3006" w:rsidRDefault="00EC3006">
      <w:pPr>
        <w:pStyle w:val="Preformatted"/>
      </w:pPr>
      <w:r>
        <w:t>BPatch_binaryEdit *binedit = bpatch.openFile(pathname);</w:t>
      </w:r>
    </w:p>
    <w:p w14:paraId="043FAFFF" w14:textId="77777777" w:rsidR="00EC3006" w:rsidRDefault="00EC3006">
      <w:pPr>
        <w:pStyle w:val="BodyText"/>
      </w:pPr>
      <w:r>
        <w:t xml:space="preserve">The mutator needs to get a handle to a function to do analysis on.  This example will look up a function by name; alternatively, it could have iterated over every function in </w:t>
      </w:r>
      <w:r>
        <w:rPr>
          <w:rFonts w:ascii="Courier New" w:hAnsi="Courier New" w:cs="Courier New"/>
          <w:sz w:val="20"/>
        </w:rPr>
        <w:t>BPatch_image</w:t>
      </w:r>
      <w:r>
        <w:t xml:space="preserve"> or </w:t>
      </w:r>
      <w:r>
        <w:rPr>
          <w:rFonts w:ascii="Courier New" w:hAnsi="Courier New" w:cs="Courier New"/>
          <w:sz w:val="20"/>
        </w:rPr>
        <w:t>BPatch_module</w:t>
      </w:r>
      <w:r>
        <w:t>:</w:t>
      </w:r>
    </w:p>
    <w:p w14:paraId="1A4F8A4D" w14:textId="77777777" w:rsidR="00EC3006" w:rsidRDefault="00EC3006">
      <w:pPr>
        <w:pStyle w:val="Preformatted"/>
      </w:pPr>
      <w:r>
        <w:t>BPatch_image *appImage = binedit-&gt;getImage();</w:t>
      </w:r>
    </w:p>
    <w:p w14:paraId="78797C71" w14:textId="77777777" w:rsidR="00EC3006" w:rsidRDefault="00EC3006">
      <w:pPr>
        <w:pStyle w:val="Preformatted"/>
      </w:pPr>
    </w:p>
    <w:p w14:paraId="67A7FE66" w14:textId="77777777" w:rsidR="00EC3006" w:rsidRDefault="00EC3006">
      <w:pPr>
        <w:pStyle w:val="Preformatted"/>
      </w:pPr>
      <w:r>
        <w:t>std::vector&lt;BPatch_function *&gt; funcs;</w:t>
      </w:r>
    </w:p>
    <w:p w14:paraId="32D778EE" w14:textId="77777777" w:rsidR="00EC3006" w:rsidRDefault="00EC3006">
      <w:pPr>
        <w:pStyle w:val="Preformatted"/>
      </w:pPr>
      <w:r>
        <w:t>image-&gt;findFunction(“InterestingProcedure”, funcs);</w:t>
      </w:r>
    </w:p>
    <w:p w14:paraId="0F470F31" w14:textId="77777777" w:rsidR="00EC3006" w:rsidRDefault="00EC3006">
      <w:pPr>
        <w:pStyle w:val="BodyText"/>
      </w:pPr>
      <w:r>
        <w:t xml:space="preserve">A function’s control flow graph is represented by the </w:t>
      </w:r>
      <w:r>
        <w:rPr>
          <w:rFonts w:ascii="Courier New" w:hAnsi="Courier New" w:cs="Courier New"/>
          <w:sz w:val="20"/>
        </w:rPr>
        <w:t>BPatch_flowGraph</w:t>
      </w:r>
      <w:r>
        <w:t xml:space="preserve"> class.  The </w:t>
      </w:r>
      <w:r>
        <w:rPr>
          <w:rFonts w:ascii="Courier New" w:hAnsi="Courier New" w:cs="Courier New"/>
          <w:sz w:val="20"/>
        </w:rPr>
        <w:t>BPatch_flowGraph</w:t>
      </w:r>
      <w:r>
        <w:t xml:space="preserve"> contains, among other things, a set of </w:t>
      </w:r>
      <w:r>
        <w:rPr>
          <w:rFonts w:ascii="Courier New" w:hAnsi="Courier New" w:cs="Courier New"/>
          <w:sz w:val="20"/>
        </w:rPr>
        <w:t>BPatch_basicBlock</w:t>
      </w:r>
      <w:r>
        <w:t xml:space="preserve"> objects connected by </w:t>
      </w:r>
      <w:r>
        <w:rPr>
          <w:rFonts w:ascii="Courier New" w:hAnsi="Courier New" w:cs="Courier New"/>
          <w:sz w:val="20"/>
        </w:rPr>
        <w:t>BPatch_edge</w:t>
      </w:r>
      <w:r>
        <w:t xml:space="preserve"> objects.  This example will simply collect a list of the basic blocks in </w:t>
      </w:r>
      <w:r>
        <w:rPr>
          <w:rFonts w:ascii="Courier New" w:hAnsi="Courier New" w:cs="Courier New"/>
          <w:sz w:val="20"/>
        </w:rPr>
        <w:t xml:space="preserve">BPatch_flowGraph </w:t>
      </w:r>
      <w:r>
        <w:t>and iterate over each one:</w:t>
      </w:r>
    </w:p>
    <w:p w14:paraId="341E7E47" w14:textId="77777777" w:rsidR="00EC3006" w:rsidRDefault="00EC3006">
      <w:pPr>
        <w:pStyle w:val="Preformatted"/>
      </w:pPr>
      <w:r>
        <w:t>BPatch_flowGraph *fg = funcs[0]-&gt;getCFG();</w:t>
      </w:r>
    </w:p>
    <w:p w14:paraId="10DF3B78" w14:textId="77777777" w:rsidR="00EC3006" w:rsidRDefault="00EC3006">
      <w:pPr>
        <w:pStyle w:val="Preformatted"/>
      </w:pPr>
    </w:p>
    <w:p w14:paraId="5EF91D9E" w14:textId="77777777" w:rsidR="00EC3006" w:rsidRDefault="00EC3006">
      <w:pPr>
        <w:pStyle w:val="Preformatted"/>
        <w:rPr>
          <w:lang w:val="sv-SE"/>
        </w:rPr>
      </w:pPr>
      <w:r>
        <w:t>std::set&lt;BPatch_basicBlock *&gt; blocks;</w:t>
      </w:r>
    </w:p>
    <w:p w14:paraId="15F22AFD" w14:textId="77777777" w:rsidR="00EC3006" w:rsidRDefault="00EC3006">
      <w:pPr>
        <w:pStyle w:val="Preformatted"/>
      </w:pPr>
      <w:r>
        <w:rPr>
          <w:lang w:val="sv-SE"/>
        </w:rPr>
        <w:t>fg-&gt;getAllBasicBlocks(blocks);</w:t>
      </w:r>
    </w:p>
    <w:p w14:paraId="0667F7AB" w14:textId="77777777" w:rsidR="00EC3006" w:rsidRDefault="00EC3006">
      <w:pPr>
        <w:pStyle w:val="BodyText"/>
      </w:pPr>
      <w:r>
        <w:t xml:space="preserve">Each basic block has a list of instructions.  Each instruction is represented by a </w:t>
      </w:r>
      <w:r>
        <w:br/>
      </w:r>
      <w:r>
        <w:rPr>
          <w:rFonts w:ascii="Courier New" w:hAnsi="Courier New" w:cs="Courier New"/>
          <w:sz w:val="20"/>
        </w:rPr>
        <w:t>Dyninst::InstructionAPI::Instruction::Ptr</w:t>
      </w:r>
      <w:r>
        <w:t xml:space="preserve"> object.  </w:t>
      </w:r>
    </w:p>
    <w:p w14:paraId="5D9500BC" w14:textId="77777777" w:rsidR="00EC3006" w:rsidRDefault="00EC3006">
      <w:pPr>
        <w:pStyle w:val="Preformatted"/>
      </w:pPr>
      <w:r>
        <w:t>std::set&lt;BPatch_basicBlock *&gt;::iterator block_iter;</w:t>
      </w:r>
    </w:p>
    <w:p w14:paraId="384A0D2E" w14:textId="77777777" w:rsidR="00EC3006" w:rsidRDefault="00EC3006">
      <w:pPr>
        <w:pStyle w:val="Preformatted"/>
      </w:pPr>
      <w:r>
        <w:t>for (block_iter = blocks.begin(); block_iter != blocks.end(); ++block_iter) {</w:t>
      </w:r>
    </w:p>
    <w:p w14:paraId="0BE8723C" w14:textId="77777777" w:rsidR="00EC3006" w:rsidRDefault="00EC3006">
      <w:pPr>
        <w:pStyle w:val="Preformatted"/>
      </w:pPr>
      <w:r>
        <w:tab/>
        <w:t>BPatch_basicBlock *block = *block_iter;</w:t>
      </w:r>
    </w:p>
    <w:p w14:paraId="6F731713" w14:textId="77777777" w:rsidR="00EC3006" w:rsidRDefault="00EC3006">
      <w:pPr>
        <w:pStyle w:val="Preformatted"/>
      </w:pPr>
      <w:r>
        <w:tab/>
        <w:t>std::vector&lt;Dyninst::InstructionAPI::Instruction::Ptr&gt; insns;</w:t>
      </w:r>
    </w:p>
    <w:p w14:paraId="2D492558" w14:textId="77777777" w:rsidR="00EC3006" w:rsidRDefault="00EC3006">
      <w:pPr>
        <w:pStyle w:val="Preformatted"/>
      </w:pPr>
      <w:r>
        <w:tab/>
        <w:t>block-&gt;getInstructions(insns);</w:t>
      </w:r>
    </w:p>
    <w:p w14:paraId="6A2A7B1B" w14:textId="77777777" w:rsidR="00EC3006" w:rsidRDefault="00EC3006">
      <w:pPr>
        <w:pStyle w:val="Preformatted"/>
      </w:pPr>
      <w:r>
        <w:t>}</w:t>
      </w:r>
    </w:p>
    <w:p w14:paraId="7AC1A85A" w14:textId="77777777" w:rsidR="00EC3006" w:rsidRDefault="00EC3006">
      <w:pPr>
        <w:pStyle w:val="BodyText"/>
      </w:pPr>
      <w:r>
        <w:t xml:space="preserve">Given an </w:t>
      </w:r>
      <w:r>
        <w:rPr>
          <w:rFonts w:ascii="Courier New" w:hAnsi="Courier New" w:cs="Courier New"/>
          <w:sz w:val="20"/>
        </w:rPr>
        <w:t>Instruction</w:t>
      </w:r>
      <w:r>
        <w:t xml:space="preserve"> object, which is described in the </w:t>
      </w:r>
      <w:r>
        <w:rPr>
          <w:u w:val="single"/>
        </w:rPr>
        <w:t>InstructionAPI Reference Manual</w:t>
      </w:r>
      <w:r>
        <w:t>, we can query for properties of this instruction.  InstructionAPI has numerous methods for inspecting the memory accesses, registers, and other properties of an instruction.  This example simply checks whether this instruction accesses memory:</w:t>
      </w:r>
    </w:p>
    <w:p w14:paraId="726473F6" w14:textId="77777777" w:rsidR="00EC3006" w:rsidRDefault="00EC3006">
      <w:pPr>
        <w:pStyle w:val="Preformatted"/>
        <w:jc w:val="left"/>
      </w:pPr>
      <w:r>
        <w:t xml:space="preserve">std::vector&lt;Dyninst::InstructionAPI::Instruction::Ptr&gt;::iterator            </w:t>
      </w:r>
    </w:p>
    <w:p w14:paraId="12C19A88" w14:textId="77777777" w:rsidR="00EC3006" w:rsidRDefault="00EC3006">
      <w:pPr>
        <w:pStyle w:val="Preformatted"/>
        <w:ind w:left="720" w:firstLine="720"/>
        <w:jc w:val="left"/>
      </w:pPr>
      <w:r>
        <w:t>insn_iter;</w:t>
      </w:r>
    </w:p>
    <w:p w14:paraId="2852181E" w14:textId="77777777" w:rsidR="00EC3006" w:rsidRDefault="00EC3006">
      <w:pPr>
        <w:pStyle w:val="Preformatted"/>
        <w:jc w:val="left"/>
      </w:pPr>
      <w:r>
        <w:t>for (insn_iter = insns.begin(); insn_iter != insns.end(); ++insn_iter)</w:t>
      </w:r>
    </w:p>
    <w:p w14:paraId="70740007" w14:textId="77777777" w:rsidR="00EC3006" w:rsidRDefault="00EC3006">
      <w:pPr>
        <w:pStyle w:val="Preformatted"/>
        <w:jc w:val="left"/>
      </w:pPr>
      <w:r>
        <w:t>{</w:t>
      </w:r>
    </w:p>
    <w:p w14:paraId="2D31F12C" w14:textId="77777777" w:rsidR="00EC3006" w:rsidRDefault="00EC3006">
      <w:pPr>
        <w:pStyle w:val="Preformatted"/>
        <w:ind w:firstLine="432"/>
        <w:jc w:val="left"/>
      </w:pPr>
      <w:r>
        <w:t>Dyninst::InstructionAPI::Instruction::Ptr insn = *insn_iter;</w:t>
      </w:r>
    </w:p>
    <w:p w14:paraId="6FFDFCB9" w14:textId="77777777" w:rsidR="00EC3006" w:rsidRDefault="00EC3006">
      <w:pPr>
        <w:pStyle w:val="Preformatted"/>
        <w:ind w:firstLine="432"/>
        <w:jc w:val="left"/>
      </w:pPr>
      <w:r>
        <w:t>if (insn-&gt;readsMemory() || insn-&gt;writesMemory()) {</w:t>
      </w:r>
    </w:p>
    <w:p w14:paraId="7DD539F1" w14:textId="77777777" w:rsidR="00EC3006" w:rsidRDefault="00EC3006">
      <w:pPr>
        <w:pStyle w:val="Preformatted"/>
        <w:ind w:left="1152"/>
        <w:jc w:val="left"/>
      </w:pPr>
      <w:r>
        <w:lastRenderedPageBreak/>
        <w:t>insns_access_memory++;</w:t>
      </w:r>
    </w:p>
    <w:p w14:paraId="781CD2C0" w14:textId="77777777" w:rsidR="00EC3006" w:rsidRDefault="00EC3006">
      <w:pPr>
        <w:pStyle w:val="Preformatted"/>
        <w:ind w:left="720"/>
        <w:jc w:val="left"/>
      </w:pPr>
      <w:r>
        <w:t>}</w:t>
      </w:r>
    </w:p>
    <w:p w14:paraId="04CE07DD" w14:textId="77777777" w:rsidR="00EC3006" w:rsidRDefault="00EC3006">
      <w:pPr>
        <w:pStyle w:val="Preformatted"/>
        <w:jc w:val="left"/>
      </w:pPr>
      <w:r>
        <w:t>}</w:t>
      </w:r>
    </w:p>
    <w:p w14:paraId="6F10635A" w14:textId="77777777" w:rsidR="00EC3006" w:rsidRDefault="00EC3006">
      <w:pPr>
        <w:pStyle w:val="Heading2"/>
        <w:numPr>
          <w:ilvl w:val="1"/>
          <w:numId w:val="1"/>
        </w:numPr>
      </w:pPr>
      <w:bookmarkStart w:id="10" w:name="_Toc529517669"/>
      <w:r>
        <w:t>Instrumenting Memory Accesses</w:t>
      </w:r>
      <w:bookmarkEnd w:id="10"/>
      <w:r>
        <w:t xml:space="preserve"> </w:t>
      </w:r>
      <w:r>
        <w:fldChar w:fldCharType="begin"/>
      </w:r>
      <w:r>
        <w:instrText xml:space="preserve"> XE "BPatch_bytesAccessedExpr " </w:instrText>
      </w:r>
      <w:r>
        <w:fldChar w:fldCharType="end"/>
      </w:r>
    </w:p>
    <w:p w14:paraId="62C06B21" w14:textId="77777777" w:rsidR="00EC3006" w:rsidRDefault="00EC3006">
      <w:pPr>
        <w:pStyle w:val="BodyText"/>
      </w:pPr>
      <w:r>
        <w:t xml:space="preserve">There are two snippets useful for memory access instrumentation: </w:t>
      </w:r>
      <w:r>
        <w:rPr>
          <w:rFonts w:ascii="Courier New" w:hAnsi="Courier New" w:cs="Courier New"/>
          <w:sz w:val="20"/>
        </w:rPr>
        <w:t>BPatch_effectiveAddressExpr</w:t>
      </w:r>
      <w:r>
        <w:t xml:space="preserve"> and </w:t>
      </w:r>
      <w:r>
        <w:rPr>
          <w:rFonts w:ascii="Courier New" w:hAnsi="Courier New" w:cs="Courier New"/>
          <w:sz w:val="20"/>
        </w:rPr>
        <w:t>BPatch_bytesAccessedExpr</w:t>
      </w:r>
      <w:r>
        <w:t xml:space="preserve">.  Both have nullary constructors; the result of the snippet depends on the instrumentation point where the snippet is inserted.  </w:t>
      </w:r>
      <w:r>
        <w:rPr>
          <w:rFonts w:ascii="Courier New" w:hAnsi="Courier New" w:cs="Courier New"/>
          <w:sz w:val="20"/>
        </w:rPr>
        <w:t>BPatch_effectiveAddressExpr</w:t>
      </w:r>
      <w:r>
        <w:t xml:space="preserve"> has type void*, while </w:t>
      </w:r>
      <w:r>
        <w:rPr>
          <w:rFonts w:ascii="Courier New" w:hAnsi="Courier New" w:cs="Courier New"/>
          <w:sz w:val="20"/>
        </w:rPr>
        <w:t>BPatch_bytesAccessedExpr</w:t>
      </w:r>
      <w:r>
        <w:t xml:space="preserve"> has type int.</w:t>
      </w:r>
    </w:p>
    <w:p w14:paraId="0ADABF83" w14:textId="77777777" w:rsidR="00EC3006" w:rsidRDefault="00EC3006">
      <w:pPr>
        <w:pStyle w:val="BodyText"/>
      </w:pPr>
      <w: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ascii="Courier New" w:hAnsi="Courier New" w:cs="Courier New"/>
          <w:sz w:val="20"/>
        </w:rPr>
        <w:t>BPatch_function.findPoint(const std::set&lt;BPatch_opCode&gt;&amp;)</w:t>
      </w:r>
      <w:r>
        <w:t xml:space="preserve">.  For example, to instrument all the loads and stores in a function named </w:t>
      </w:r>
      <w:r>
        <w:rPr>
          <w:rFonts w:ascii="Courier New" w:hAnsi="Courier New" w:cs="Courier New"/>
          <w:sz w:val="20"/>
        </w:rPr>
        <w:t>InterestingProcedure</w:t>
      </w:r>
      <w:r>
        <w:t xml:space="preserve"> with a call to </w:t>
      </w:r>
      <w:r>
        <w:rPr>
          <w:rFonts w:ascii="Courier New" w:hAnsi="Courier New" w:cs="Courier New"/>
          <w:sz w:val="20"/>
        </w:rPr>
        <w:t>printf</w:t>
      </w:r>
      <w:r>
        <w:t>, one may write:</w:t>
      </w:r>
    </w:p>
    <w:p w14:paraId="04F1B4FF" w14:textId="77777777" w:rsidR="00EC3006" w:rsidRDefault="00EC3006">
      <w:pPr>
        <w:pStyle w:val="Preformatted"/>
      </w:pPr>
      <w:r>
        <w:t>BPatch_addressSpace *app = ...;</w:t>
      </w:r>
    </w:p>
    <w:p w14:paraId="47B95B26" w14:textId="77777777" w:rsidR="00EC3006" w:rsidRDefault="00EC3006">
      <w:pPr>
        <w:pStyle w:val="Preformatted"/>
      </w:pPr>
      <w:r>
        <w:t>BPatch_image *appImage = proc-&gt;getImage();</w:t>
      </w:r>
    </w:p>
    <w:p w14:paraId="2CEAA9B5" w14:textId="77777777" w:rsidR="00EC3006" w:rsidRDefault="00EC3006">
      <w:pPr>
        <w:pStyle w:val="Preformatted"/>
      </w:pPr>
    </w:p>
    <w:p w14:paraId="417D439E" w14:textId="77777777" w:rsidR="00EC3006" w:rsidRDefault="00EC3006">
      <w:pPr>
        <w:pStyle w:val="Preformatted"/>
      </w:pPr>
      <w:r>
        <w:t>// We’re interested in loads and stores</w:t>
      </w:r>
    </w:p>
    <w:p w14:paraId="7D97ED72" w14:textId="77777777" w:rsidR="00EC3006" w:rsidRDefault="00EC3006">
      <w:pPr>
        <w:pStyle w:val="Preformatted"/>
      </w:pPr>
      <w:r>
        <w:t>std::set&lt;BPatch_opCode&gt; axs;</w:t>
      </w:r>
    </w:p>
    <w:p w14:paraId="487D2194" w14:textId="77777777" w:rsidR="00EC3006" w:rsidRDefault="00EC3006">
      <w:pPr>
        <w:pStyle w:val="Preformatted"/>
      </w:pPr>
      <w:r>
        <w:t>axs.insert(BPatch_opLoad);</w:t>
      </w:r>
    </w:p>
    <w:p w14:paraId="037E0BA7" w14:textId="77777777" w:rsidR="00EC3006" w:rsidRDefault="00EC3006">
      <w:pPr>
        <w:pStyle w:val="Preformatted"/>
      </w:pPr>
      <w:r>
        <w:t>axs.insert(BPatch_opStore);</w:t>
      </w:r>
    </w:p>
    <w:p w14:paraId="1591B3D4" w14:textId="77777777" w:rsidR="00EC3006" w:rsidRDefault="00EC3006">
      <w:pPr>
        <w:pStyle w:val="Preformatted"/>
      </w:pPr>
    </w:p>
    <w:p w14:paraId="11AC7B4C" w14:textId="77777777" w:rsidR="00EC3006" w:rsidRDefault="00EC3006">
      <w:pPr>
        <w:pStyle w:val="Preformatted"/>
      </w:pPr>
      <w:r>
        <w:t>// Scan the function InterestingProcedure and create instrumentation points</w:t>
      </w:r>
    </w:p>
    <w:p w14:paraId="2102DDB1" w14:textId="77777777" w:rsidR="00EC3006" w:rsidRDefault="00EC3006">
      <w:pPr>
        <w:pStyle w:val="Preformatted"/>
      </w:pPr>
      <w:r>
        <w:t>std::vector&lt;BPatch_function*&gt; funcs;</w:t>
      </w:r>
    </w:p>
    <w:p w14:paraId="05FF82EE" w14:textId="77777777" w:rsidR="00EC3006" w:rsidRDefault="00EC3006">
      <w:pPr>
        <w:pStyle w:val="Preformatted"/>
      </w:pPr>
      <w:r>
        <w:t>appImage-&gt;findFunction(“InterestingProcedure”, funcs);</w:t>
      </w:r>
    </w:p>
    <w:p w14:paraId="364E9DB5" w14:textId="77777777" w:rsidR="00EC3006" w:rsidRDefault="00EC3006">
      <w:pPr>
        <w:pStyle w:val="Preformatted"/>
      </w:pPr>
      <w:r>
        <w:t>std::vector&lt;BPatch_point*&gt;* points = funcs[0]-&gt;findPoint(axs);</w:t>
      </w:r>
    </w:p>
    <w:p w14:paraId="0104F9E8" w14:textId="77777777" w:rsidR="00EC3006" w:rsidRDefault="00EC3006">
      <w:pPr>
        <w:pStyle w:val="Preformatted"/>
      </w:pPr>
    </w:p>
    <w:p w14:paraId="36F3E1E5" w14:textId="77777777" w:rsidR="00EC3006" w:rsidRDefault="00EC3006">
      <w:pPr>
        <w:pStyle w:val="Preformatted"/>
      </w:pPr>
      <w:r>
        <w:t>// Create the printf function call snippet</w:t>
      </w:r>
    </w:p>
    <w:p w14:paraId="452DD2E7" w14:textId="77777777" w:rsidR="00EC3006" w:rsidRDefault="00EC3006">
      <w:pPr>
        <w:pStyle w:val="Preformatted"/>
        <w:ind w:left="0" w:firstLine="288"/>
      </w:pPr>
      <w:r>
        <w:t>std::vector&lt;BPatch_snippet*&gt; printfArgs;</w:t>
      </w:r>
    </w:p>
    <w:p w14:paraId="0A00BC84" w14:textId="77777777" w:rsidR="00EC3006" w:rsidRDefault="00EC3006">
      <w:pPr>
        <w:pStyle w:val="Preformatted"/>
      </w:pPr>
      <w:r>
        <w:t>BPatch_snippet *fmt = new BPatch_constExpr("Access at: %p.\n");</w:t>
      </w:r>
    </w:p>
    <w:p w14:paraId="594CCA33" w14:textId="77777777" w:rsidR="00EC3006" w:rsidRDefault="00EC3006">
      <w:pPr>
        <w:pStyle w:val="Preformatted"/>
      </w:pPr>
      <w:r>
        <w:t>printfArgs.push_back(fmt);</w:t>
      </w:r>
    </w:p>
    <w:p w14:paraId="71F5F3D8" w14:textId="77777777" w:rsidR="00EC3006" w:rsidRDefault="00EC3006">
      <w:pPr>
        <w:pStyle w:val="Preformatted"/>
      </w:pPr>
      <w:r>
        <w:t>BPatch_snippet *eae = new BPatch_effectiveAddressExpr();</w:t>
      </w:r>
    </w:p>
    <w:p w14:paraId="0398A633" w14:textId="77777777" w:rsidR="00EC3006" w:rsidRDefault="00EC3006">
      <w:pPr>
        <w:pStyle w:val="Preformatted"/>
      </w:pPr>
      <w:r>
        <w:t>printfArgs.push_back(eae);</w:t>
      </w:r>
    </w:p>
    <w:p w14:paraId="122CA867" w14:textId="77777777" w:rsidR="00EC3006" w:rsidRDefault="00EC3006">
      <w:pPr>
        <w:pStyle w:val="Preformatted"/>
      </w:pPr>
    </w:p>
    <w:p w14:paraId="564541E5" w14:textId="77777777" w:rsidR="00EC3006" w:rsidRDefault="00EC3006">
      <w:pPr>
        <w:pStyle w:val="Preformatted"/>
      </w:pPr>
      <w:r>
        <w:t>// Find the printf function</w:t>
      </w:r>
    </w:p>
    <w:p w14:paraId="39FDDD29" w14:textId="77777777" w:rsidR="00EC3006" w:rsidRDefault="00EC3006">
      <w:pPr>
        <w:pStyle w:val="Preformatted"/>
      </w:pPr>
      <w:r>
        <w:t>std::vector&lt;BPatch_function *&gt; printfFuncs;</w:t>
      </w:r>
    </w:p>
    <w:p w14:paraId="5B1A481B" w14:textId="77777777" w:rsidR="00EC3006" w:rsidRDefault="00EC3006">
      <w:pPr>
        <w:pStyle w:val="Preformatted"/>
      </w:pPr>
      <w:r>
        <w:t>appImage-&gt;findFunction("printf", printfFuncs);</w:t>
      </w:r>
    </w:p>
    <w:p w14:paraId="1A4D2853" w14:textId="77777777" w:rsidR="00EC3006" w:rsidRDefault="00EC3006">
      <w:pPr>
        <w:pStyle w:val="Preformatted"/>
      </w:pPr>
    </w:p>
    <w:p w14:paraId="1D10BCF0" w14:textId="77777777" w:rsidR="00EC3006" w:rsidRDefault="00EC3006">
      <w:pPr>
        <w:pStyle w:val="Preformatted"/>
      </w:pPr>
      <w:r>
        <w:t>// Construct the function call snippet</w:t>
      </w:r>
    </w:p>
    <w:p w14:paraId="262D134A" w14:textId="77777777" w:rsidR="00EC3006" w:rsidRDefault="00EC3006">
      <w:pPr>
        <w:pStyle w:val="Preformatted"/>
      </w:pPr>
      <w:r>
        <w:t>BPatch_funcCallExpr printfCall(*(printfFuncs[0]), printfArgs);</w:t>
      </w:r>
    </w:p>
    <w:p w14:paraId="2A49B807" w14:textId="77777777" w:rsidR="00EC3006" w:rsidRDefault="00EC3006">
      <w:pPr>
        <w:pStyle w:val="Preformatted"/>
      </w:pPr>
    </w:p>
    <w:p w14:paraId="6925BC95" w14:textId="77777777" w:rsidR="00EC3006" w:rsidRDefault="00EC3006">
      <w:pPr>
        <w:pStyle w:val="Preformatted"/>
      </w:pPr>
      <w:r>
        <w:t>// Insert the snippet at the instrumentation points</w:t>
      </w:r>
    </w:p>
    <w:p w14:paraId="67C08A60" w14:textId="77777777" w:rsidR="00EC3006" w:rsidRDefault="00EC3006">
      <w:pPr>
        <w:pStyle w:val="Preformatted"/>
      </w:pPr>
      <w:r>
        <w:t>app-&gt;insertSnippet(printfCall, *points);</w:t>
      </w:r>
    </w:p>
    <w:p w14:paraId="60897471" w14:textId="77777777" w:rsidR="00EC3006" w:rsidRDefault="00EC3006">
      <w:pPr>
        <w:pStyle w:val="Heading1"/>
        <w:pageBreakBefore/>
        <w:numPr>
          <w:ilvl w:val="0"/>
          <w:numId w:val="1"/>
        </w:numPr>
      </w:pPr>
      <w:bookmarkStart w:id="11" w:name="_Toc529517670"/>
      <w:r>
        <w:lastRenderedPageBreak/>
        <w:t>Interface</w:t>
      </w:r>
      <w:bookmarkEnd w:id="11"/>
    </w:p>
    <w:p w14:paraId="1444FEA7" w14:textId="77777777" w:rsidR="00EC3006" w:rsidRDefault="00EC3006">
      <w:pPr>
        <w:pStyle w:val="BodyText"/>
      </w:pPr>
      <w:r>
        <w:t xml:space="preserve">This section describes functions in the API.  The API is organized as a collection of C++ classes. The primary classes are </w:t>
      </w:r>
      <w:r>
        <w:rPr>
          <w:rFonts w:ascii="Courier New" w:hAnsi="Courier New" w:cs="Courier New"/>
          <w:sz w:val="20"/>
        </w:rPr>
        <w:t>BPatch, Bpatch_process, BPatch_binaryEdit, BPatch_thread, BPatch_image, BPatch_point</w:t>
      </w:r>
      <w:r>
        <w:t xml:space="preserve">, and </w:t>
      </w:r>
      <w:r>
        <w:rPr>
          <w:rFonts w:ascii="Courier New" w:hAnsi="Courier New" w:cs="Courier New"/>
          <w:sz w:val="20"/>
        </w:rPr>
        <w:t>BPatch_snippet</w:t>
      </w:r>
      <w:r>
        <w:t xml:space="preserve">. The API also uses a template class called </w:t>
      </w:r>
      <w:r>
        <w:rPr>
          <w:rFonts w:ascii="Courier New" w:hAnsi="Courier New" w:cs="Courier New"/>
          <w:sz w:val="20"/>
        </w:rPr>
        <w:t>std::vector</w:t>
      </w:r>
      <w:r>
        <w:t xml:space="preserve">.  This class is based on the Standard Template Library (STL) vector class. </w:t>
      </w:r>
    </w:p>
    <w:p w14:paraId="35E9F9DA" w14:textId="77777777" w:rsidR="00EC3006" w:rsidRDefault="00EC3006">
      <w:pPr>
        <w:pStyle w:val="Heading2"/>
        <w:numPr>
          <w:ilvl w:val="1"/>
          <w:numId w:val="1"/>
        </w:numPr>
      </w:pPr>
      <w:bookmarkStart w:id="12" w:name="_Toc529517671"/>
      <w:r>
        <w:t>Class BPatch</w:t>
      </w:r>
      <w:bookmarkEnd w:id="12"/>
    </w:p>
    <w:p w14:paraId="6C22E7F9" w14:textId="77777777" w:rsidR="00EC3006" w:rsidRDefault="00EC3006">
      <w:pPr>
        <w:pStyle w:val="BodyText"/>
      </w:pPr>
      <w:r>
        <w:t xml:space="preserve">The </w:t>
      </w:r>
      <w:r>
        <w:rPr>
          <w:b/>
        </w:rPr>
        <w:t xml:space="preserve">BPatch </w:t>
      </w:r>
      <w:r>
        <w:t>class represents the entire Dyninst library.  There can only be one instance of this class at a time.  This class is used to perform functions and obtain information that is not specific to a particular thread or image.</w:t>
      </w:r>
    </w:p>
    <w:p w14:paraId="122A3C1D" w14:textId="77777777" w:rsidR="00EC3006" w:rsidRDefault="00EC3006">
      <w:pPr>
        <w:pStyle w:val="DefinitionCharCharCharCharCharCharCharCharCharChar"/>
      </w:pPr>
    </w:p>
    <w:p w14:paraId="7950D35D" w14:textId="77777777" w:rsidR="00EC3006" w:rsidRDefault="00EC3006">
      <w:pPr>
        <w:pStyle w:val="DefinitionCharCharCharCharCharCharCharCharCharChar"/>
      </w:pPr>
      <w:r>
        <w:t>std::vector&lt;BPatch_process*&gt; *getProcesses</w:t>
      </w:r>
      <w:r>
        <w:fldChar w:fldCharType="begin"/>
      </w:r>
      <w:r>
        <w:instrText xml:space="preserve"> XE "getThreads" </w:instrText>
      </w:r>
      <w:r>
        <w:fldChar w:fldCharType="end"/>
      </w:r>
      <w:r>
        <w:t>()</w:t>
      </w:r>
    </w:p>
    <w:p w14:paraId="2CC984C8" w14:textId="77777777" w:rsidR="00EC3006" w:rsidRDefault="00EC3006">
      <w:pPr>
        <w:pStyle w:val="DefinitionList"/>
      </w:pPr>
      <w:r>
        <w:t xml:space="preserve">Returns the list of processes that are currently defined.  This list includes processes that were directly created by calling processCreate/processAttach, and indirectly by the UNIX </w:t>
      </w:r>
      <w:r>
        <w:rPr>
          <w:rFonts w:ascii="Courier New" w:hAnsi="Courier New" w:cs="Courier New"/>
          <w:sz w:val="20"/>
        </w:rPr>
        <w:t>fork</w:t>
      </w:r>
      <w:r>
        <w:t xml:space="preserve"> or the Windows </w:t>
      </w:r>
      <w:r>
        <w:rPr>
          <w:rFonts w:ascii="Courier New" w:hAnsi="Courier New" w:cs="Courier New"/>
          <w:sz w:val="20"/>
        </w:rPr>
        <w:t>CreateProcess</w:t>
      </w:r>
      <w:r>
        <w:t xml:space="preserve"> system call.   It is up to the user to delete this vector when they are done with it.</w:t>
      </w:r>
    </w:p>
    <w:p w14:paraId="49F7B902" w14:textId="77777777" w:rsidR="00EC3006" w:rsidRDefault="00EC3006">
      <w:pPr>
        <w:pStyle w:val="DefinitionCharCharCharCharCharCharCharCharCharChar"/>
      </w:pPr>
    </w:p>
    <w:p w14:paraId="3F815F16" w14:textId="77777777" w:rsidR="00EC3006" w:rsidRDefault="00EC3006">
      <w:pPr>
        <w:pStyle w:val="DefinitionCharCharCharCharCharCharCharCharCharChar"/>
      </w:pPr>
      <w:r>
        <w:t>BPatch_process *processAttach</w:t>
      </w:r>
      <w:r>
        <w:fldChar w:fldCharType="begin"/>
      </w:r>
      <w:r>
        <w:instrText xml:space="preserve"> XE "attachProcess" </w:instrText>
      </w:r>
      <w:r>
        <w:fldChar w:fldCharType="end"/>
      </w:r>
      <w:r>
        <w:t>(const char *path, int pid, BPatch_hybridMode mode=BPatch_normalMode)</w:t>
      </w:r>
      <w:r>
        <w:rPr>
          <w:rStyle w:val="Notyetimplemented"/>
        </w:rPr>
        <w:t xml:space="preserve"> </w:t>
      </w:r>
    </w:p>
    <w:p w14:paraId="6129B545" w14:textId="77777777" w:rsidR="00EC3006" w:rsidRDefault="00EC3006">
      <w:pPr>
        <w:pStyle w:val="DefinitionCharCharCharCharCharCharCharCharCharChar"/>
      </w:pPr>
      <w:r>
        <w:t>BPatch_process *processCreate</w:t>
      </w:r>
      <w:r>
        <w:fldChar w:fldCharType="begin"/>
      </w:r>
      <w:r>
        <w:instrText xml:space="preserve"> XE "createProcess" </w:instrText>
      </w:r>
      <w:r>
        <w:fldChar w:fldCharType="end"/>
      </w:r>
      <w:r>
        <w:t xml:space="preserve">(const char *path, const char *argv[], const char **envp = NULL, int stdin_fd=0, int stdout_fd=1, int stderr_fd=2, BPatch_hybridMode mode=BPatch_normalMode) </w:t>
      </w:r>
    </w:p>
    <w:p w14:paraId="181BEF96" w14:textId="77777777" w:rsidR="00EC3006" w:rsidRDefault="00EC3006">
      <w:pPr>
        <w:pStyle w:val="DefinitionList"/>
      </w:pPr>
      <w:r>
        <w:t xml:space="preserve">Each of these functions returns a pointer to a new instance of the </w:t>
      </w:r>
      <w:r>
        <w:rPr>
          <w:rFonts w:ascii="Courier New" w:hAnsi="Courier New" w:cs="Courier New"/>
          <w:sz w:val="20"/>
        </w:rPr>
        <w:t>BPatch_process</w:t>
      </w:r>
      <w:r>
        <w:t xml:space="preserve"> class.  The </w:t>
      </w:r>
      <w:r>
        <w:rPr>
          <w:rFonts w:ascii="Courier New" w:hAnsi="Courier New" w:cs="Courier New"/>
          <w:sz w:val="20"/>
        </w:rPr>
        <w:t>path</w:t>
      </w:r>
      <w:r>
        <w:t xml:space="preserve"> parameter needed by these functions should be the pathname of the executable file containing the process image. The </w:t>
      </w:r>
      <w:r>
        <w:rPr>
          <w:rFonts w:ascii="Courier New" w:hAnsi="Courier New" w:cs="Courier New"/>
          <w:sz w:val="20"/>
        </w:rPr>
        <w:t>processAttach</w:t>
      </w:r>
      <w:r>
        <w:t xml:space="preserve"> function returns a </w:t>
      </w:r>
      <w:r>
        <w:rPr>
          <w:rFonts w:ascii="Courier New" w:hAnsi="Courier New" w:cs="Courier New"/>
          <w:sz w:val="20"/>
        </w:rPr>
        <w:t>BPatch_process</w:t>
      </w:r>
      <w:r>
        <w:t xml:space="preserve"> associated with an existing process.  On Linux platforms the path parameter can be </w:t>
      </w:r>
      <w:r>
        <w:rPr>
          <w:rFonts w:ascii="Courier New" w:hAnsi="Courier New" w:cs="Courier New"/>
          <w:sz w:val="20"/>
        </w:rPr>
        <w:t>NULL</w:t>
      </w:r>
      <w:r>
        <w:t xml:space="preserve"> since the executable image can be derived from the process pid.  Attaching to a process puts it into the stopped state.  The </w:t>
      </w:r>
      <w:r>
        <w:rPr>
          <w:rFonts w:ascii="Courier New" w:hAnsi="Courier New" w:cs="Courier New"/>
          <w:sz w:val="20"/>
        </w:rPr>
        <w:t>processCreate</w:t>
      </w:r>
      <w:r>
        <w:t xml:space="preserve"> function creates a new process and returns a new </w:t>
      </w:r>
      <w:r>
        <w:rPr>
          <w:rFonts w:ascii="Courier New" w:hAnsi="Courier New" w:cs="Courier New"/>
          <w:sz w:val="20"/>
        </w:rPr>
        <w:t>BPatch_process</w:t>
      </w:r>
      <w:r>
        <w:t xml:space="preserve"> associated with it.  The new process is put into a stopped state before executing any code.</w:t>
      </w:r>
    </w:p>
    <w:p w14:paraId="02C306F7" w14:textId="77777777" w:rsidR="00EC3006" w:rsidRDefault="00EC3006">
      <w:pPr>
        <w:pStyle w:val="DefinitionList"/>
        <w:rPr>
          <w:rFonts w:ascii="Times" w:hAnsi="Times" w:cs="Times"/>
        </w:rPr>
      </w:pPr>
      <w:r>
        <w:t xml:space="preserve">The </w:t>
      </w:r>
      <w:r>
        <w:rPr>
          <w:rFonts w:ascii="Courier New" w:hAnsi="Courier New" w:cs="Courier New"/>
          <w:sz w:val="20"/>
        </w:rPr>
        <w:t>stdin_fd, stdout_fd</w:t>
      </w:r>
      <w:r>
        <w:t xml:space="preserve">, and </w:t>
      </w:r>
      <w:r>
        <w:rPr>
          <w:rFonts w:ascii="Courier New" w:hAnsi="Courier New" w:cs="Courier New"/>
          <w:sz w:val="20"/>
        </w:rPr>
        <w:t>stderr_fd</w:t>
      </w:r>
      <w:r>
        <w:rPr>
          <w:rFonts w:ascii="Courier" w:hAnsi="Courier" w:cs="Courier"/>
        </w:rPr>
        <w:t xml:space="preserve"> </w:t>
      </w:r>
      <w:r>
        <w:rPr>
          <w:rFonts w:ascii="Times" w:hAnsi="Times" w:cs="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ascii="Courier New" w:hAnsi="Courier New" w:cs="Courier New"/>
          <w:sz w:val="20"/>
        </w:rPr>
        <w:t>open(1)</w:t>
      </w:r>
      <w:r>
        <w:rPr>
          <w:rFonts w:ascii="Times" w:hAnsi="Times" w:cs="Times"/>
        </w:rPr>
        <w:t>) can be passed.</w:t>
      </w:r>
    </w:p>
    <w:p w14:paraId="0EEEF16C" w14:textId="77777777" w:rsidR="00EC3006" w:rsidRDefault="00EC3006">
      <w:pPr>
        <w:pStyle w:val="DefinitionList"/>
        <w:rPr>
          <w:rFonts w:ascii="Times" w:hAnsi="Times" w:cs="Times"/>
        </w:rPr>
      </w:pPr>
      <w:r>
        <w:rPr>
          <w:rFonts w:ascii="Times" w:hAnsi="Times" w:cs="Times"/>
        </w:rPr>
        <w:t xml:space="preserve">The </w:t>
      </w:r>
      <w:r>
        <w:rPr>
          <w:rFonts w:ascii="Courier New" w:hAnsi="Courier New" w:cs="Courier New"/>
          <w:sz w:val="20"/>
        </w:rPr>
        <w:t>mode</w:t>
      </w:r>
      <w:r>
        <w:rPr>
          <w:rFonts w:ascii="Times" w:hAnsi="Times" w:cs="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ascii="Times" w:hAnsi="Times" w:cs="Times"/>
        </w:rPr>
        <w:t xml:space="preserve">,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w:t>
      </w:r>
      <w:r>
        <w:rPr>
          <w:rFonts w:ascii="Times" w:hAnsi="Times" w:cs="Times"/>
        </w:rPr>
        <w:lastRenderedPageBreak/>
        <w:t>of these modes are still experimental and should be used with caution. Defensive mode is only supported on Windows.</w:t>
      </w:r>
    </w:p>
    <w:p w14:paraId="7FB07ED8" w14:textId="77777777" w:rsidR="00EC3006" w:rsidRDefault="00EC3006">
      <w:pPr>
        <w:pStyle w:val="DefinitionList"/>
        <w:rPr>
          <w:rFonts w:ascii="Times" w:hAnsi="Times" w:cs="Times"/>
        </w:rPr>
      </w:pPr>
      <w:r>
        <w:rPr>
          <w:rFonts w:ascii="Times" w:hAnsi="Times" w:cs="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14:paraId="30FF27AB" w14:textId="77777777" w:rsidR="00EC3006" w:rsidRDefault="00EC3006">
      <w:pPr>
        <w:pStyle w:val="DefinitionCharCharCharCharCharCharCharCharCharChar"/>
        <w:rPr>
          <w:rFonts w:ascii="Times" w:hAnsi="Times" w:cs="Times"/>
        </w:rPr>
      </w:pPr>
    </w:p>
    <w:p w14:paraId="47A1A70F" w14:textId="77777777" w:rsidR="00EC3006" w:rsidRDefault="00EC3006">
      <w:pPr>
        <w:pStyle w:val="DefinitionCharCharCharCharCharCharCharCharCharChar"/>
      </w:pPr>
    </w:p>
    <w:p w14:paraId="1F92BF6C" w14:textId="77777777" w:rsidR="00EC3006" w:rsidRDefault="00EC3006">
      <w:pPr>
        <w:pStyle w:val="DefinitionCharCharCharCharCharCharCharCharCharChar"/>
      </w:pPr>
      <w:r>
        <w:t xml:space="preserve">BPatch_binaryEdit *openBinary(const char *path, </w:t>
      </w:r>
      <w:r>
        <w:br/>
        <w:t>bool openDependencies = false)</w:t>
      </w:r>
    </w:p>
    <w:p w14:paraId="5BC644F6" w14:textId="77777777" w:rsidR="00EC3006" w:rsidRDefault="00EC3006">
      <w:pPr>
        <w:pStyle w:val="DefinitionList"/>
      </w:pPr>
      <w:r>
        <w:t xml:space="preserve">This function opens the executable file or library file pointed to by </w:t>
      </w:r>
      <w:r>
        <w:rPr>
          <w:rFonts w:ascii="Courier New" w:hAnsi="Courier New" w:cs="Courier New"/>
          <w:sz w:val="20"/>
        </w:rPr>
        <w:t>path</w:t>
      </w:r>
      <w:r>
        <w:t xml:space="preserve"> for binary rewriting.  If </w:t>
      </w:r>
      <w:r>
        <w:rPr>
          <w:rFonts w:ascii="Courier New" w:hAnsi="Courier New" w:cs="Courier New"/>
          <w:sz w:val="20"/>
        </w:rPr>
        <w:t>openDependencies</w:t>
      </w:r>
      <w:r>
        <w:t xml:space="preserve"> is true then Dyninst will also open all shared libraries that </w:t>
      </w:r>
      <w:r>
        <w:rPr>
          <w:rFonts w:ascii="Courier New" w:hAnsi="Courier New" w:cs="Courier New"/>
          <w:sz w:val="20"/>
        </w:rPr>
        <w:t>path</w:t>
      </w:r>
      <w:r>
        <w:t xml:space="preserve"> depends on.  Upon success, this function returns a new instance of a </w:t>
      </w:r>
      <w:r>
        <w:rPr>
          <w:rFonts w:ascii="Courier New" w:hAnsi="Courier New" w:cs="Courier New"/>
          <w:sz w:val="20"/>
        </w:rPr>
        <w:t>BPatch_binaryEdit</w:t>
      </w:r>
      <w:r>
        <w:t xml:space="preserve"> class that represents the opened file and any dependent shared libraries.  This function returns </w:t>
      </w:r>
      <w:r>
        <w:rPr>
          <w:rFonts w:ascii="Courier New" w:hAnsi="Courier New" w:cs="Courier New"/>
          <w:sz w:val="20"/>
        </w:rPr>
        <w:t>NULL</w:t>
      </w:r>
      <w:r>
        <w:t xml:space="preserve"> in the event of an error.</w:t>
      </w:r>
    </w:p>
    <w:p w14:paraId="60506A15" w14:textId="77777777" w:rsidR="00EC3006" w:rsidRDefault="00EC3006">
      <w:pPr>
        <w:pStyle w:val="DefinitionCharCharCharCharCharCharCharCharCharChar"/>
      </w:pPr>
      <w:r>
        <w:t>bool pollForStatusChange</w:t>
      </w:r>
      <w:r>
        <w:fldChar w:fldCharType="begin"/>
      </w:r>
      <w:r>
        <w:instrText xml:space="preserve"> XE "pollForStatusChange" </w:instrText>
      </w:r>
      <w:r>
        <w:fldChar w:fldCharType="end"/>
      </w:r>
      <w:r>
        <w:t>()</w:t>
      </w:r>
    </w:p>
    <w:p w14:paraId="080283DF" w14:textId="77777777" w:rsidR="00EC3006" w:rsidRDefault="00EC3006">
      <w:pPr>
        <w:pStyle w:val="DefinitionList"/>
      </w:pPr>
      <w:r>
        <w:t xml:space="preserve">This is useful for a mutator that needs to periodically check on the status of its managed threads and does not want to check each process individually.  It returns </w:t>
      </w:r>
      <w:r>
        <w:rPr>
          <w:rFonts w:ascii="Courier New" w:hAnsi="Courier New" w:cs="Courier New"/>
          <w:sz w:val="20"/>
        </w:rPr>
        <w:t>true</w:t>
      </w:r>
      <w:r>
        <w:t xml:space="preserve"> if there has been a change in the status of one or more threads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w:t>
      </w:r>
    </w:p>
    <w:p w14:paraId="6389A620" w14:textId="77777777" w:rsidR="00EC3006" w:rsidRDefault="00EC3006">
      <w:pPr>
        <w:pStyle w:val="DefinitionCharCharCharCharCharCharCharCharCharChar"/>
      </w:pPr>
    </w:p>
    <w:p w14:paraId="32B70898" w14:textId="77777777" w:rsidR="00EC3006" w:rsidRDefault="00EC3006">
      <w:pPr>
        <w:pStyle w:val="DefinitionCharCharCharCharCharCharCharCharCharChar"/>
      </w:pPr>
      <w:r>
        <w:t>void setDebugParsing</w:t>
      </w:r>
      <w:r>
        <w:fldChar w:fldCharType="begin"/>
      </w:r>
      <w:r>
        <w:instrText xml:space="preserve"> XE "setDebugParsing" </w:instrText>
      </w:r>
      <w:r>
        <w:fldChar w:fldCharType="end"/>
      </w:r>
      <w:r>
        <w:t xml:space="preserve"> (bool state)</w:t>
      </w:r>
    </w:p>
    <w:p w14:paraId="32D1896F" w14:textId="77777777" w:rsidR="00EC3006" w:rsidRDefault="00EC3006">
      <w:pPr>
        <w:pStyle w:val="DefinitionList"/>
      </w:pPr>
      <w: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ascii="Courier New" w:hAnsi="Courier New" w:cs="Courier New"/>
          <w:sz w:val="20"/>
        </w:rPr>
        <w:t>false</w:t>
      </w:r>
      <w:r>
        <w:t xml:space="preserve"> prior to creating a process. </w:t>
      </w:r>
    </w:p>
    <w:p w14:paraId="2B92357A" w14:textId="77777777" w:rsidR="00EC3006" w:rsidRDefault="00EC3006">
      <w:pPr>
        <w:pStyle w:val="DefinitionCharCharCharCharCharCharCharCharCharChar"/>
      </w:pPr>
      <w:r>
        <w:t>bool parseDebugInfo()</w:t>
      </w:r>
    </w:p>
    <w:p w14:paraId="231A4E1B" w14:textId="77777777" w:rsidR="00EC3006" w:rsidRDefault="00EC3006">
      <w:pPr>
        <w:pStyle w:val="DefinitionList"/>
      </w:pPr>
      <w:r>
        <w:t xml:space="preserve">Return true if debugger information parsing is enabled, or </w:t>
      </w:r>
      <w:r>
        <w:rPr>
          <w:rFonts w:ascii="Courier New" w:hAnsi="Courier New" w:cs="Courier New"/>
          <w:sz w:val="20"/>
        </w:rPr>
        <w:t>false</w:t>
      </w:r>
      <w:r>
        <w:t xml:space="preserve"> otherwise.</w:t>
      </w:r>
    </w:p>
    <w:p w14:paraId="433331E8" w14:textId="77777777" w:rsidR="00EC3006" w:rsidRDefault="00EC3006">
      <w:pPr>
        <w:pStyle w:val="DefinitionCharCharCharCharCharCharCharCharCharChar"/>
      </w:pPr>
    </w:p>
    <w:p w14:paraId="1E0E71CB" w14:textId="77777777" w:rsidR="00EC3006" w:rsidRDefault="00EC3006">
      <w:pPr>
        <w:pStyle w:val="DefinitionCharCharCharCharCharCharCharCharCharChar"/>
      </w:pPr>
      <w:r>
        <w:t>void setTrampRecursive</w:t>
      </w:r>
      <w:r>
        <w:fldChar w:fldCharType="begin"/>
      </w:r>
      <w:r>
        <w:instrText xml:space="preserve"> XE "setTrampRecursive" </w:instrText>
      </w:r>
      <w:r>
        <w:fldChar w:fldCharType="end"/>
      </w:r>
      <w:r>
        <w:t xml:space="preserve"> (bool state)</w:t>
      </w:r>
    </w:p>
    <w:p w14:paraId="2B302A6D" w14:textId="77777777" w:rsidR="00EC3006" w:rsidRDefault="00EC3006">
      <w:pPr>
        <w:pStyle w:val="DefinitionList"/>
      </w:pPr>
      <w:r>
        <w:t xml:space="preserve">Turn on or off trampoline recursion.  By default, any snippets invoked while another snippet is active will not be executed.  This is the safest behavior, since recursively-calling </w:t>
      </w:r>
      <w:r>
        <w:lastRenderedPageBreak/>
        <w:t>snippets can cause a program to take up all available system resources and die.  For example, adding instrumentation code to the start of printf, and then calling printf from that snippet will result in infinite recursion.</w:t>
      </w:r>
    </w:p>
    <w:p w14:paraId="71D85B7B" w14:textId="77777777" w:rsidR="00EC3006" w:rsidRDefault="00EC3006">
      <w:pPr>
        <w:pStyle w:val="DefinitionList"/>
      </w:pPr>
      <w:r>
        <w:t xml:space="preserve">This protection operates at the granularity of an instrumentation point.  When snippets are first inserted at a point, this flag determines whether code will be created with recursion protection.  Changing the flag is </w:t>
      </w:r>
      <w:r>
        <w:rPr>
          <w:b/>
        </w:rPr>
        <w:t>not</w:t>
      </w:r>
      <w: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ascii="Courier New" w:hAnsi="Courier New" w:cs="Courier New"/>
          <w:sz w:val="20"/>
        </w:rPr>
        <w:t>true</w:t>
      </w:r>
      <w:r>
        <w:t xml:space="preserve"> will result in a performance gain.  The default value of this flag is </w:t>
      </w:r>
      <w:r>
        <w:rPr>
          <w:rFonts w:ascii="Courier New" w:hAnsi="Courier New" w:cs="Courier New"/>
          <w:sz w:val="20"/>
        </w:rPr>
        <w:t>false</w:t>
      </w:r>
      <w:r>
        <w:t>.</w:t>
      </w:r>
    </w:p>
    <w:p w14:paraId="143A6D41" w14:textId="77777777" w:rsidR="00EC3006" w:rsidRDefault="00EC3006">
      <w:pPr>
        <w:pStyle w:val="DefinitionCharCharCharCharCharCharCharCharCharChar"/>
      </w:pPr>
    </w:p>
    <w:p w14:paraId="207E1BED" w14:textId="77777777" w:rsidR="00EC3006" w:rsidRDefault="00EC3006">
      <w:pPr>
        <w:pStyle w:val="DefinitionCharCharCharCharCharCharCharCharCharChar"/>
      </w:pPr>
      <w:r>
        <w:t>bool isTrampRecursive ()</w:t>
      </w:r>
    </w:p>
    <w:p w14:paraId="21020740" w14:textId="77777777" w:rsidR="00EC3006" w:rsidRDefault="00EC3006">
      <w:pPr>
        <w:pStyle w:val="DefinitionList"/>
      </w:pPr>
      <w:r>
        <w:t xml:space="preserve">Return whether trampoline recursion is enabled or not.  </w:t>
      </w:r>
      <w:r>
        <w:rPr>
          <w:rFonts w:ascii="Courier New" w:hAnsi="Courier New" w:cs="Courier New"/>
          <w:sz w:val="20"/>
        </w:rPr>
        <w:t>True</w:t>
      </w:r>
      <w:r>
        <w:t xml:space="preserve"> means that it is enabled.</w:t>
      </w:r>
    </w:p>
    <w:p w14:paraId="65DCE5E9" w14:textId="77777777" w:rsidR="00EC3006" w:rsidRDefault="00EC3006">
      <w:pPr>
        <w:pStyle w:val="DefinitionCharCharCharCharCharCharCharCharCharChar"/>
      </w:pPr>
      <w:r>
        <w:t>void setTypeChecking</w:t>
      </w:r>
      <w:r>
        <w:fldChar w:fldCharType="begin"/>
      </w:r>
      <w:r>
        <w:instrText xml:space="preserve"> XE "setTypeChecking" </w:instrText>
      </w:r>
      <w:r>
        <w:fldChar w:fldCharType="end"/>
      </w:r>
      <w:r>
        <w:t>(bool state)</w:t>
      </w:r>
    </w:p>
    <w:p w14:paraId="666CF64E" w14:textId="77777777" w:rsidR="00EC3006" w:rsidRDefault="00EC3006">
      <w:pPr>
        <w:pStyle w:val="DefinitionList"/>
      </w:pPr>
      <w: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14:paraId="7D32064B" w14:textId="77777777" w:rsidR="00EC3006" w:rsidRDefault="00EC3006">
      <w:pPr>
        <w:pStyle w:val="DefinitionCharCharCharCharCharCharCharCharCharChar"/>
      </w:pPr>
      <w:r>
        <w:t>bool isTypeChecked()</w:t>
      </w:r>
    </w:p>
    <w:p w14:paraId="03286409" w14:textId="77777777" w:rsidR="00EC3006" w:rsidRDefault="00EC3006">
      <w:pPr>
        <w:pStyle w:val="DefinitionList"/>
      </w:pPr>
      <w:r>
        <w:t xml:space="preserve">Return </w:t>
      </w:r>
      <w:r>
        <w:rPr>
          <w:rFonts w:ascii="Courier New" w:hAnsi="Courier New" w:cs="Courier New"/>
          <w:sz w:val="20"/>
        </w:rPr>
        <w:t>true</w:t>
      </w:r>
      <w:r>
        <w:t xml:space="preserve"> if type-checking of snippets is enabled, or </w:t>
      </w:r>
      <w:r>
        <w:rPr>
          <w:rFonts w:ascii="Courier New" w:hAnsi="Courier New" w:cs="Courier New"/>
          <w:sz w:val="20"/>
        </w:rPr>
        <w:t>false</w:t>
      </w:r>
      <w:r>
        <w:t xml:space="preserve"> otherwise.</w:t>
      </w:r>
    </w:p>
    <w:p w14:paraId="3F925941" w14:textId="77777777" w:rsidR="00EC3006" w:rsidRDefault="00EC3006">
      <w:pPr>
        <w:pStyle w:val="DefinitionCharCharCharCharCharCharCharCharCharChar"/>
      </w:pPr>
    </w:p>
    <w:p w14:paraId="6C76DDFE" w14:textId="77777777" w:rsidR="00EC3006" w:rsidRDefault="00EC3006">
      <w:pPr>
        <w:pStyle w:val="DefinitionCharCharCharCharCharCharCharCharCharChar"/>
      </w:pPr>
      <w:r>
        <w:t>bool waitForStatusChange</w:t>
      </w:r>
      <w:r>
        <w:fldChar w:fldCharType="begin"/>
      </w:r>
      <w:r>
        <w:instrText xml:space="preserve"> XE "pollForStatusChange" </w:instrText>
      </w:r>
      <w:r>
        <w:fldChar w:fldCharType="end"/>
      </w:r>
      <w:r>
        <w:t>()</w:t>
      </w:r>
    </w:p>
    <w:p w14:paraId="272F3FC7" w14:textId="77777777" w:rsidR="00EC3006" w:rsidRDefault="00EC3006">
      <w:pPr>
        <w:pStyle w:val="DefinitionList"/>
      </w:pPr>
      <w:r>
        <w:t xml:space="preserve">This function waits until there is a status change to some thread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 and then returns true.  It is more efficient to call this function than to call</w:t>
      </w:r>
      <w:r>
        <w:rPr>
          <w:rFonts w:ascii="Courier" w:hAnsi="Courier" w:cs="Courier"/>
        </w:rPr>
        <w:t xml:space="preserve"> </w:t>
      </w:r>
      <w:r>
        <w:rPr>
          <w:rFonts w:ascii="Courier New" w:hAnsi="Courier New" w:cs="Courier New"/>
          <w:sz w:val="20"/>
        </w:rPr>
        <w:t>pollForStatusChange</w:t>
      </w:r>
      <w:r>
        <w:t xml:space="preserve"> in a loop, because </w:t>
      </w:r>
      <w:r>
        <w:rPr>
          <w:rFonts w:ascii="Courier New" w:hAnsi="Courier New" w:cs="Courier New"/>
          <w:sz w:val="20"/>
        </w:rPr>
        <w:t>waitForStatusChange</w:t>
      </w:r>
      <w:r>
        <w:t xml:space="preserve"> blocks the mutator process while waiting.</w:t>
      </w:r>
    </w:p>
    <w:p w14:paraId="5AAE7B5A" w14:textId="77777777" w:rsidR="00EC3006" w:rsidRDefault="00EC3006">
      <w:pPr>
        <w:pStyle w:val="DefinitionCharCharCharCharCharCharCharCharCharChar"/>
      </w:pPr>
    </w:p>
    <w:p w14:paraId="72BEFF2A" w14:textId="77777777" w:rsidR="00EC3006" w:rsidRDefault="00EC3006">
      <w:pPr>
        <w:pStyle w:val="DefinitionCharCharCharCharCharCharCharCharCharChar"/>
      </w:pPr>
      <w:r>
        <w:t>void setDelayedParsing (bool)</w:t>
      </w:r>
    </w:p>
    <w:p w14:paraId="244FD570" w14:textId="77777777" w:rsidR="00EC3006" w:rsidRDefault="00EC3006">
      <w:pPr>
        <w:pStyle w:val="DefinitionList"/>
      </w:pPr>
      <w: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14:paraId="25BBE1D0" w14:textId="77777777" w:rsidR="00EC3006" w:rsidRDefault="00EC3006">
      <w:pPr>
        <w:pStyle w:val="DefinitionList"/>
      </w:pPr>
      <w: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14:paraId="33D29DEA" w14:textId="77777777" w:rsidR="00EC3006" w:rsidRDefault="00EC3006">
      <w:pPr>
        <w:pStyle w:val="DefinitionCharCharCharCharCharCharCharCharCharChar"/>
      </w:pPr>
      <w:r>
        <w:lastRenderedPageBreak/>
        <w:t>bool delayedParsingOn()</w:t>
      </w:r>
    </w:p>
    <w:p w14:paraId="3200DA13" w14:textId="77777777" w:rsidR="00EC3006" w:rsidRDefault="00EC3006">
      <w:pPr>
        <w:pStyle w:val="DefinitionList"/>
      </w:pPr>
      <w:r>
        <w:t xml:space="preserve">Return </w:t>
      </w:r>
      <w:r>
        <w:rPr>
          <w:rFonts w:ascii="Courier New" w:hAnsi="Courier New" w:cs="Courier New"/>
          <w:sz w:val="20"/>
        </w:rPr>
        <w:t>true</w:t>
      </w:r>
      <w:r>
        <w:t xml:space="preserve"> if delayed parsing is enabled, or </w:t>
      </w:r>
      <w:r>
        <w:rPr>
          <w:rFonts w:ascii="Courier New" w:hAnsi="Courier New" w:cs="Courier New"/>
          <w:sz w:val="20"/>
        </w:rPr>
        <w:t>false</w:t>
      </w:r>
      <w:r>
        <w:t xml:space="preserve"> otherwise.</w:t>
      </w:r>
    </w:p>
    <w:p w14:paraId="65BAC9FD" w14:textId="77777777" w:rsidR="00EC3006" w:rsidRDefault="00EC3006">
      <w:pPr>
        <w:pStyle w:val="DefinitionCharCharCharChar"/>
      </w:pPr>
      <w:r>
        <w:t>void setInstrStackFrames(bool)</w:t>
      </w:r>
    </w:p>
    <w:p w14:paraId="49E3ECDD" w14:textId="77777777" w:rsidR="00EC3006" w:rsidRDefault="00EC3006">
      <w:pPr>
        <w:pStyle w:val="DefinitionList"/>
      </w:pPr>
      <w: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14:paraId="4802C116" w14:textId="77777777" w:rsidR="00EC3006" w:rsidRDefault="00EC3006">
      <w:pPr>
        <w:pStyle w:val="DefinitionCharCharCharChar"/>
      </w:pPr>
      <w:r>
        <w:t>bool getInstrStackFrames()</w:t>
      </w:r>
    </w:p>
    <w:p w14:paraId="2CB64AED" w14:textId="77777777" w:rsidR="00EC3006" w:rsidRDefault="00EC3006">
      <w:pPr>
        <w:pStyle w:val="DefinitionList"/>
      </w:pPr>
      <w:r>
        <w:t xml:space="preserve">Return true if instrumentation will create stack frames, or </w:t>
      </w:r>
      <w:r>
        <w:rPr>
          <w:rFonts w:ascii="Courier New" w:hAnsi="Courier New" w:cs="Courier New"/>
          <w:sz w:val="20"/>
        </w:rPr>
        <w:t>false</w:t>
      </w:r>
      <w:r>
        <w:t xml:space="preserve"> otherwise.  </w:t>
      </w:r>
    </w:p>
    <w:p w14:paraId="68652915" w14:textId="77777777" w:rsidR="00EC3006" w:rsidRDefault="00EC3006">
      <w:pPr>
        <w:pStyle w:val="DefinitionCharCharCharCharCharCharCharCharCharChar"/>
      </w:pPr>
    </w:p>
    <w:p w14:paraId="0BE5F34F" w14:textId="77777777" w:rsidR="00EC3006" w:rsidRDefault="00EC3006">
      <w:pPr>
        <w:pStyle w:val="DefinitionCharCharCharCharCharCharCharCharCharChar"/>
      </w:pPr>
      <w:r>
        <w:t>void setMergeTramp (bool)</w:t>
      </w:r>
    </w:p>
    <w:p w14:paraId="0FB3C7AA" w14:textId="77777777" w:rsidR="00EC3006" w:rsidRDefault="00EC3006">
      <w:pPr>
        <w:pStyle w:val="DefinitionList"/>
      </w:pPr>
      <w: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ascii="Courier New" w:hAnsi="Courier New" w:cs="Courier New"/>
          <w:sz w:val="20"/>
        </w:rPr>
        <w:t>true.</w:t>
      </w:r>
    </w:p>
    <w:p w14:paraId="7EFF6D71" w14:textId="77777777" w:rsidR="00EC3006" w:rsidRDefault="00EC3006">
      <w:pPr>
        <w:pStyle w:val="DefinitionCharCharCharCharCharCharCharCharCharChar"/>
      </w:pPr>
      <w:r>
        <w:t>bool isMergeTramp ()</w:t>
      </w:r>
    </w:p>
    <w:p w14:paraId="28167A18" w14:textId="77777777" w:rsidR="00EC3006" w:rsidRDefault="00EC3006">
      <w:pPr>
        <w:pStyle w:val="DefinitionList"/>
      </w:pPr>
      <w:r>
        <w:t xml:space="preserve">This returns the current status of inlined trampolines.  A value of </w:t>
      </w:r>
      <w:r>
        <w:rPr>
          <w:rFonts w:ascii="Courier New" w:hAnsi="Courier New" w:cs="Courier New"/>
          <w:sz w:val="20"/>
        </w:rPr>
        <w:t>true</w:t>
      </w:r>
      <w:r>
        <w:t xml:space="preserve"> indicates that trampolines are inlined.</w:t>
      </w:r>
    </w:p>
    <w:p w14:paraId="0156AFE2" w14:textId="77777777" w:rsidR="00EC3006" w:rsidRDefault="00EC3006">
      <w:pPr>
        <w:pStyle w:val="DefinitionCharCharCharCharCharCharCharCharCharChar"/>
      </w:pPr>
      <w:r>
        <w:t>void setSaveFPR (bool)</w:t>
      </w:r>
    </w:p>
    <w:p w14:paraId="75A61750" w14:textId="77777777" w:rsidR="00EC3006" w:rsidRDefault="00EC3006">
      <w:pPr>
        <w:pStyle w:val="DefinitionList"/>
      </w:pPr>
      <w:r>
        <w:t xml:space="preserve">Turn on or off floating point saves.  Setting this value to </w:t>
      </w:r>
      <w:r>
        <w:rPr>
          <w:rFonts w:ascii="Courier New" w:hAnsi="Courier New" w:cs="Courier New"/>
          <w:sz w:val="20"/>
        </w:rPr>
        <w:t>false</w:t>
      </w:r>
      <w:r>
        <w:t xml:space="preserve"> means that floating point registers will never be saved, which can lead to large performance improvements.  The default value is </w:t>
      </w:r>
      <w:r>
        <w:rPr>
          <w:rFonts w:ascii="Courier New" w:hAnsi="Courier New" w:cs="Courier New"/>
          <w:sz w:val="20"/>
        </w:rPr>
        <w:t>true</w:t>
      </w:r>
      <w:r>
        <w:t>.  Setting this flag may cause incorrect program behavior if the instrumentation does clobber floating point registers, so it should only be used when the user is positive this will never happen.</w:t>
      </w:r>
    </w:p>
    <w:p w14:paraId="7FD94A53" w14:textId="77777777" w:rsidR="00EC3006" w:rsidRDefault="00EC3006">
      <w:pPr>
        <w:pStyle w:val="DefinitionCharCharCharCharCharCharCharCharCharChar"/>
      </w:pPr>
      <w:r>
        <w:t>bool isSaveFPROn ()</w:t>
      </w:r>
    </w:p>
    <w:p w14:paraId="4E055E0B" w14:textId="77777777" w:rsidR="00EC3006" w:rsidRDefault="00EC3006">
      <w:pPr>
        <w:pStyle w:val="DefinitionList"/>
      </w:pPr>
      <w:r>
        <w:t xml:space="preserve">This returns the current status of the floating point saves. </w:t>
      </w:r>
      <w:r>
        <w:rPr>
          <w:rFonts w:ascii="Courier New" w:hAnsi="Courier New" w:cs="Courier New"/>
          <w:sz w:val="20"/>
        </w:rPr>
        <w:t>True</w:t>
      </w:r>
      <w:r>
        <w:t xml:space="preserve"> means we are saving floating points based on the analysis for the given platform.</w:t>
      </w:r>
    </w:p>
    <w:p w14:paraId="3EF5AAA2" w14:textId="77777777" w:rsidR="00EC3006" w:rsidRDefault="00EC3006">
      <w:pPr>
        <w:pStyle w:val="DefinitionCharCharCharCharCharCharCharCharCharChar"/>
      </w:pPr>
      <w:r>
        <w:t>void setBaseTrampDeletion(bool)</w:t>
      </w:r>
    </w:p>
    <w:p w14:paraId="719FCC22" w14:textId="77777777" w:rsidR="00EC3006" w:rsidRDefault="00EC3006">
      <w:pPr>
        <w:pStyle w:val="DefinitionList"/>
      </w:pPr>
      <w:r>
        <w:t xml:space="preserve">If true, we delete the base tramp when the last corresponding minitramp is deleted.  If false, we leave the base tramp in.  The default value is </w:t>
      </w:r>
      <w:r>
        <w:rPr>
          <w:rFonts w:ascii="Courier New" w:hAnsi="Courier New" w:cs="Courier New"/>
          <w:sz w:val="20"/>
        </w:rPr>
        <w:t>false</w:t>
      </w:r>
      <w:r>
        <w:t>.</w:t>
      </w:r>
    </w:p>
    <w:p w14:paraId="1A6738E7" w14:textId="77777777" w:rsidR="00EC3006" w:rsidRDefault="00EC3006">
      <w:pPr>
        <w:pStyle w:val="DefinitionCharCharCharCharCharCharCharCharCharChar"/>
      </w:pPr>
      <w:r>
        <w:t>bool baseTrampDeletion()</w:t>
      </w:r>
    </w:p>
    <w:p w14:paraId="04FEB5D6" w14:textId="77777777" w:rsidR="00EC3006" w:rsidRDefault="00EC3006">
      <w:pPr>
        <w:pStyle w:val="DefinitionList"/>
      </w:pPr>
      <w:r>
        <w:t xml:space="preserve">Return true if base trampolines are set to be deleted, or </w:t>
      </w:r>
      <w:r>
        <w:rPr>
          <w:rFonts w:ascii="Courier New" w:hAnsi="Courier New" w:cs="Courier New"/>
          <w:sz w:val="20"/>
        </w:rPr>
        <w:t>false</w:t>
      </w:r>
      <w:r>
        <w:t xml:space="preserve"> otherwise.</w:t>
      </w:r>
    </w:p>
    <w:p w14:paraId="3A9283E5" w14:textId="77777777" w:rsidR="00EC3006" w:rsidRDefault="00EC3006">
      <w:pPr>
        <w:pStyle w:val="DefinitionCharCharCharCharCharCharCharCharCharChar"/>
      </w:pPr>
      <w:r>
        <w:lastRenderedPageBreak/>
        <w:t>void setLivenessAnalysis(bool)</w:t>
      </w:r>
    </w:p>
    <w:p w14:paraId="21DAC807" w14:textId="77777777" w:rsidR="00EC3006" w:rsidRDefault="00EC3006">
      <w:pPr>
        <w:pStyle w:val="DefinitionList"/>
      </w:pPr>
      <w:r>
        <w:t xml:space="preserve">If true, we perform register liveness analysis around an </w:t>
      </w:r>
      <w:r>
        <w:rPr>
          <w:rFonts w:ascii="Courier New" w:hAnsi="Courier New" w:cs="Courier New"/>
          <w:sz w:val="20"/>
        </w:rPr>
        <w:t>instPoint</w:t>
      </w:r>
      <w:r>
        <w:t xml:space="preserve"> before inserting instrumentation, and we only save registers that are live at that point.  This can lead to faster run-time speeds, but at the expense of slower instrumentation time.  The default value is </w:t>
      </w:r>
      <w:r>
        <w:rPr>
          <w:rFonts w:ascii="Courier New" w:hAnsi="Courier New" w:cs="Courier New"/>
          <w:sz w:val="20"/>
        </w:rPr>
        <w:t>true</w:t>
      </w:r>
      <w:r>
        <w:t>.</w:t>
      </w:r>
    </w:p>
    <w:p w14:paraId="6138743B" w14:textId="77777777" w:rsidR="00EC3006" w:rsidRDefault="00EC3006">
      <w:pPr>
        <w:pStyle w:val="DefinitionCharCharCharCharCharCharCharCharCharChar"/>
      </w:pPr>
      <w:r>
        <w:t>bool livenessAnalysisOn()</w:t>
      </w:r>
    </w:p>
    <w:p w14:paraId="4DCFE468" w14:textId="77777777" w:rsidR="00EC3006" w:rsidRDefault="00EC3006">
      <w:pPr>
        <w:pStyle w:val="DefinitionList"/>
      </w:pPr>
      <w:r>
        <w:t>Return true if liveness analysis is currently enabled.</w:t>
      </w:r>
    </w:p>
    <w:p w14:paraId="3B7A55FA" w14:textId="77777777" w:rsidR="00EC3006" w:rsidRDefault="00EC3006">
      <w:pPr>
        <w:pStyle w:val="DefinitionCharCharCharCharCharCharCharCharCharChar"/>
      </w:pPr>
    </w:p>
    <w:p w14:paraId="5F413CBF" w14:textId="77777777" w:rsidR="00EC3006" w:rsidRDefault="00EC3006">
      <w:pPr>
        <w:pStyle w:val="DefinitionCharCharCharCharCharCharCharCharCharChar"/>
        <w:ind w:left="0" w:firstLine="0"/>
      </w:pPr>
      <w:r>
        <w:rPr>
          <w:rStyle w:val="DefinitionCharCharCharCharCharCharCharCharCharCharChar"/>
        </w:rPr>
        <w:t xml:space="preserve">void </w:t>
      </w:r>
      <w:r>
        <w:t>getBPatchVersion(int &amp;major, int &amp;minor, int &amp;subminor)</w:t>
      </w:r>
    </w:p>
    <w:p w14:paraId="64C45EED" w14:textId="77777777" w:rsidR="00EC3006" w:rsidRDefault="00EC3006">
      <w:pPr>
        <w:pStyle w:val="DefinitionList"/>
      </w:pPr>
      <w:r>
        <w:t xml:space="preserve">Return Dyninst’s version number.  The major version number will be stored in </w:t>
      </w:r>
      <w:r>
        <w:rPr>
          <w:rFonts w:ascii="Courier New" w:hAnsi="Courier New" w:cs="Courier New"/>
          <w:sz w:val="20"/>
        </w:rPr>
        <w:t>major</w:t>
      </w:r>
      <w:r>
        <w:t xml:space="preserve">, the minor version number in </w:t>
      </w:r>
      <w:r>
        <w:rPr>
          <w:rFonts w:ascii="Courier New" w:hAnsi="Courier New" w:cs="Courier New"/>
          <w:sz w:val="20"/>
        </w:rPr>
        <w:t>minor</w:t>
      </w:r>
      <w:r>
        <w:t xml:space="preserve">, and the subminor version in </w:t>
      </w:r>
      <w:r>
        <w:rPr>
          <w:rFonts w:ascii="Courier" w:hAnsi="Courier" w:cs="Courier"/>
        </w:rPr>
        <w:t>subminor</w:t>
      </w:r>
      <w:r>
        <w:t xml:space="preserve">.  For example, under Dyninst 5.1.0, this function will return 5 in </w:t>
      </w:r>
      <w:r>
        <w:rPr>
          <w:rFonts w:ascii="Courier New" w:hAnsi="Courier New" w:cs="Courier New"/>
          <w:sz w:val="20"/>
        </w:rPr>
        <w:t>major</w:t>
      </w:r>
      <w:r>
        <w:t xml:space="preserve">, 1 in </w:t>
      </w:r>
      <w:r>
        <w:rPr>
          <w:rFonts w:ascii="Courier New" w:hAnsi="Courier New" w:cs="Courier New"/>
          <w:sz w:val="20"/>
        </w:rPr>
        <w:t>minor</w:t>
      </w:r>
      <w:r>
        <w:t xml:space="preserve">, and 0 in </w:t>
      </w:r>
      <w:r>
        <w:rPr>
          <w:rFonts w:ascii="Courier New" w:hAnsi="Courier New" w:cs="Courier New"/>
          <w:sz w:val="20"/>
        </w:rPr>
        <w:t>subminor</w:t>
      </w:r>
      <w:r>
        <w:t>.</w:t>
      </w:r>
    </w:p>
    <w:p w14:paraId="5C7A8762" w14:textId="77777777" w:rsidR="00EC3006" w:rsidRDefault="00EC3006">
      <w:pPr>
        <w:pStyle w:val="DefinitionCharCharCharCharCharCharCharCharCharChar"/>
      </w:pPr>
      <w:r>
        <w:t>int getNotificationFD()</w:t>
      </w:r>
    </w:p>
    <w:p w14:paraId="63A899E9" w14:textId="77777777" w:rsidR="00EC3006" w:rsidRDefault="00EC3006">
      <w:pPr>
        <w:pStyle w:val="DefinitionList"/>
      </w:pPr>
      <w:r>
        <w:t xml:space="preserve">Returns a file descriptor that is suitable for inclusion in a call to </w:t>
      </w:r>
      <w:r>
        <w:rPr>
          <w:rFonts w:ascii="Courier New" w:hAnsi="Courier New" w:cs="Courier New"/>
          <w:sz w:val="20"/>
        </w:rPr>
        <w:t>select()</w:t>
      </w:r>
      <w:r>
        <w:t xml:space="preserve">. Dyninst will write data to this file descriptor when it to signal a state change in the process.  </w:t>
      </w:r>
      <w:r>
        <w:rPr>
          <w:rFonts w:ascii="Courier New" w:hAnsi="Courier New" w:cs="Courier New"/>
          <w:sz w:val="20"/>
        </w:rPr>
        <w:t>BPatch::pollForStatusChange</w:t>
      </w:r>
      <w:r>
        <w:t xml:space="preserve"> should then be called so that Dyninst can handle the state change.  This is useful for applications where the user does not want to block in </w:t>
      </w:r>
      <w:r>
        <w:rPr>
          <w:rFonts w:ascii="Courier New" w:hAnsi="Courier New" w:cs="Courier New"/>
          <w:sz w:val="20"/>
        </w:rPr>
        <w:t>BPatch::waitForStatusChange</w:t>
      </w:r>
      <w:r>
        <w:t xml:space="preserve">.  The file descriptor will reset when the user calls </w:t>
      </w:r>
      <w:r>
        <w:rPr>
          <w:rFonts w:ascii="Courier New" w:hAnsi="Courier New" w:cs="Courier New"/>
          <w:sz w:val="20"/>
        </w:rPr>
        <w:t>BPatch::pollForStatusChange</w:t>
      </w:r>
      <w:r>
        <w:rPr>
          <w:rFonts w:ascii="Courier New" w:hAnsi="Courier New" w:cs="Courier New"/>
        </w:rPr>
        <w:t>.</w:t>
      </w:r>
    </w:p>
    <w:p w14:paraId="56255B48" w14:textId="77777777" w:rsidR="00EC3006" w:rsidRDefault="00EC3006">
      <w:pPr>
        <w:pStyle w:val="DefinitionCharCharCharCharCharCharCharCharCharChar"/>
      </w:pPr>
      <w:r>
        <w:t xml:space="preserve">BPatch_type *createArray(const char *name, BPatch_type *ptr, unsigned int low, unsigned int hi) </w:t>
      </w:r>
      <w:r>
        <w:fldChar w:fldCharType="begin"/>
      </w:r>
      <w:r>
        <w:instrText xml:space="preserve"> XE " createArray " </w:instrText>
      </w:r>
      <w:r>
        <w:fldChar w:fldCharType="end"/>
      </w:r>
    </w:p>
    <w:p w14:paraId="722BB89D" w14:textId="77777777" w:rsidR="00EC3006" w:rsidRDefault="00EC3006">
      <w:pPr>
        <w:pStyle w:val="DefinitionList"/>
      </w:pPr>
      <w:r>
        <w:t xml:space="preserve">Create a new array type.  The name of the type is </w:t>
      </w:r>
      <w:r>
        <w:rPr>
          <w:rFonts w:ascii="Courier New" w:hAnsi="Courier New" w:cs="Courier New"/>
          <w:sz w:val="20"/>
        </w:rPr>
        <w:t>name</w:t>
      </w:r>
      <w:r>
        <w:t xml:space="preserve">, and the type of each element is </w:t>
      </w:r>
      <w:r>
        <w:rPr>
          <w:rFonts w:ascii="Courier New" w:hAnsi="Courier New" w:cs="Courier New"/>
          <w:sz w:val="20"/>
        </w:rPr>
        <w:t>ptr</w:t>
      </w:r>
      <w:r>
        <w:t xml:space="preserve">.  The index of the first element of the array is </w:t>
      </w:r>
      <w:r>
        <w:rPr>
          <w:rFonts w:ascii="Courier New" w:hAnsi="Courier New" w:cs="Courier New"/>
          <w:sz w:val="20"/>
        </w:rPr>
        <w:t>low</w:t>
      </w:r>
      <w:r>
        <w:t xml:space="preserve">, and the last is </w:t>
      </w:r>
      <w:r>
        <w:rPr>
          <w:rFonts w:ascii="Courier New" w:hAnsi="Courier New" w:cs="Courier New"/>
          <w:sz w:val="20"/>
        </w:rPr>
        <w:t>high</w:t>
      </w:r>
      <w:r>
        <w:t xml:space="preserve">.  The standard rules of type compatibility, described in Section </w:t>
      </w:r>
      <w:r>
        <w:fldChar w:fldCharType="begin"/>
      </w:r>
      <w:r>
        <w:instrText xml:space="preserve"> REF _Ref161479269 \r \h </w:instrText>
      </w:r>
      <w:r>
        <w:fldChar w:fldCharType="separate"/>
      </w:r>
      <w:r w:rsidR="00313452">
        <w:t>4.28</w:t>
      </w:r>
      <w:r>
        <w:fldChar w:fldCharType="end"/>
      </w:r>
      <w:r>
        <w:t>, are used with arrays created using this function.</w:t>
      </w:r>
    </w:p>
    <w:p w14:paraId="1256489D" w14:textId="77777777" w:rsidR="00EC3006" w:rsidRDefault="00EC3006">
      <w:pPr>
        <w:pStyle w:val="DefinitionCharCharCharCharCharCharCharCharCharChar"/>
      </w:pPr>
    </w:p>
    <w:p w14:paraId="132C5FF7" w14:textId="77777777" w:rsidR="00EC3006" w:rsidRDefault="00EC3006">
      <w:pPr>
        <w:pStyle w:val="DefinitionCharCharCharCharCharCharCharCharCharChar"/>
      </w:pPr>
      <w:r>
        <w:t xml:space="preserve">BPatch_type *createEnum(const char *name, std::vector&lt;char *&gt; &amp;elementNames, std::vector&lt;int&gt; &amp;elementIds) </w:t>
      </w:r>
      <w:r>
        <w:fldChar w:fldCharType="begin"/>
      </w:r>
      <w:r>
        <w:instrText xml:space="preserve"> XE " createEnum " </w:instrText>
      </w:r>
      <w:r>
        <w:fldChar w:fldCharType="end"/>
      </w:r>
    </w:p>
    <w:p w14:paraId="286A51A9" w14:textId="77777777" w:rsidR="00EC3006" w:rsidRDefault="00EC3006">
      <w:pPr>
        <w:pStyle w:val="DefinitionCharCharCharCharCharCharCharCharCharChar"/>
      </w:pPr>
      <w:r>
        <w:t>BPatch_type *createEnum(const char *name, std::vector&lt;char *&gt; &amp;elementNames)</w:t>
      </w:r>
    </w:p>
    <w:p w14:paraId="11CB8C73" w14:textId="77777777" w:rsidR="00EC3006" w:rsidRDefault="00EC3006">
      <w:pPr>
        <w:pStyle w:val="DefinitionList"/>
      </w:pPr>
      <w: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ascii="Courier New" w:hAnsi="Courier New" w:cs="Courier New"/>
          <w:sz w:val="20"/>
        </w:rPr>
        <w:t>elementNames</w:t>
      </w:r>
      <w:r>
        <w:t xml:space="preserve"> and </w:t>
      </w:r>
      <w:r>
        <w:rPr>
          <w:rFonts w:ascii="Courier New" w:hAnsi="Courier New" w:cs="Courier New"/>
          <w:sz w:val="20"/>
        </w:rPr>
        <w:t>elementIds</w:t>
      </w:r>
      <w:r>
        <w:t xml:space="preserve"> vectors must be the same, or the type will not be created and this function will return </w:t>
      </w:r>
      <w:r>
        <w:rPr>
          <w:rFonts w:ascii="Courier New" w:hAnsi="Courier New" w:cs="Courier New"/>
          <w:sz w:val="20"/>
        </w:rPr>
        <w:t>NULL</w:t>
      </w:r>
      <w:r>
        <w:t xml:space="preserve">. The standard rules of type compatibility, described in Section </w:t>
      </w:r>
      <w:r>
        <w:fldChar w:fldCharType="begin"/>
      </w:r>
      <w:r>
        <w:instrText xml:space="preserve"> REF _Ref161479294 \r \h </w:instrText>
      </w:r>
      <w:r>
        <w:fldChar w:fldCharType="separate"/>
      </w:r>
      <w:r w:rsidR="00313452">
        <w:t>4.28</w:t>
      </w:r>
      <w:r>
        <w:fldChar w:fldCharType="end"/>
      </w:r>
      <w:r>
        <w:t>, are used with enums created using this function.</w:t>
      </w:r>
    </w:p>
    <w:p w14:paraId="48D7D944" w14:textId="77777777" w:rsidR="00EC3006" w:rsidRDefault="00EC3006">
      <w:pPr>
        <w:pStyle w:val="DefinitionCharCharCharCharCharCharCharCharCharChar"/>
      </w:pPr>
      <w:r>
        <w:t xml:space="preserve">BPatch_type *createScalar(const char *name, int size) </w:t>
      </w:r>
      <w:r>
        <w:fldChar w:fldCharType="begin"/>
      </w:r>
      <w:r>
        <w:instrText xml:space="preserve"> XE " createScalar " </w:instrText>
      </w:r>
      <w:r>
        <w:fldChar w:fldCharType="end"/>
      </w:r>
    </w:p>
    <w:p w14:paraId="1BB6D61B" w14:textId="77777777" w:rsidR="00EC3006" w:rsidRDefault="00EC3006">
      <w:pPr>
        <w:pStyle w:val="DefinitionList"/>
      </w:pPr>
      <w:r>
        <w:t xml:space="preserve">Create a new scalar type.  The </w:t>
      </w:r>
      <w:r>
        <w:rPr>
          <w:rFonts w:ascii="Courier New" w:hAnsi="Courier New" w:cs="Courier New"/>
          <w:sz w:val="20"/>
        </w:rPr>
        <w:t>name</w:t>
      </w:r>
      <w:r>
        <w:t xml:space="preserve"> field is used to specify the name of the type, and the </w:t>
      </w:r>
      <w:r>
        <w:rPr>
          <w:rFonts w:ascii="Courier New" w:hAnsi="Courier New" w:cs="Courier New"/>
          <w:sz w:val="20"/>
        </w:rPr>
        <w:t>size</w:t>
      </w:r>
      <w:r>
        <w:t xml:space="preserve"> parameter is used to specify the size in bytes of each instance of the type.  No additional information about this type is supplied.  The type is compatible with other scalars with the same name and size.</w:t>
      </w:r>
    </w:p>
    <w:p w14:paraId="50407976" w14:textId="77777777" w:rsidR="00EC3006" w:rsidRDefault="00EC3006">
      <w:pPr>
        <w:pStyle w:val="DefinitionCharCharCharCharCharCharCharCharCharChar"/>
      </w:pPr>
    </w:p>
    <w:p w14:paraId="548091C9" w14:textId="77777777" w:rsidR="00EC3006" w:rsidRDefault="00EC3006">
      <w:pPr>
        <w:pStyle w:val="DefinitionCharCharCharCharCharCharCharCharCharChar"/>
      </w:pPr>
      <w:r>
        <w:t xml:space="preserve">BPatch_type *createStruct(const char *name, std::vector&lt;char *&gt; &amp;fieldNames, std::vector&lt;BPatch_type *&gt; &amp;fieldTypes) </w:t>
      </w:r>
      <w:r>
        <w:fldChar w:fldCharType="begin"/>
      </w:r>
      <w:r>
        <w:instrText xml:space="preserve"> XE " createStruct " </w:instrText>
      </w:r>
      <w:r>
        <w:fldChar w:fldCharType="end"/>
      </w:r>
    </w:p>
    <w:p w14:paraId="6365B7C4" w14:textId="77777777" w:rsidR="00EC3006" w:rsidRDefault="00EC3006">
      <w:pPr>
        <w:pStyle w:val="DefinitionList"/>
      </w:pPr>
      <w:r>
        <w:t xml:space="preserve">Create a new structure type.  The name of the structure is specified in the </w:t>
      </w:r>
      <w:r>
        <w:rPr>
          <w:rFonts w:ascii="Courier New" w:hAnsi="Courier New" w:cs="Courier New"/>
          <w:sz w:val="20"/>
        </w:rPr>
        <w:t>name</w:t>
      </w:r>
      <w:r>
        <w:t xml:space="preserve"> parameter.  The </w:t>
      </w:r>
      <w:r>
        <w:rPr>
          <w:rFonts w:ascii="Courier New" w:hAnsi="Courier New" w:cs="Courier New"/>
          <w:sz w:val="20"/>
        </w:rPr>
        <w:t xml:space="preserve">fieldNames </w:t>
      </w:r>
      <w:r>
        <w:t xml:space="preserve">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standard rules of type compatibility, described in Section </w:t>
      </w:r>
      <w:r>
        <w:fldChar w:fldCharType="begin"/>
      </w:r>
      <w:r>
        <w:instrText xml:space="preserve"> REF _Ref161479319 \r \h </w:instrText>
      </w:r>
      <w:r>
        <w:fldChar w:fldCharType="separate"/>
      </w:r>
      <w:r w:rsidR="00313452">
        <w:t>4.28</w:t>
      </w:r>
      <w:r>
        <w:fldChar w:fldCharType="end"/>
      </w:r>
      <w:r>
        <w:t xml:space="preserve">, are used with structures created using this function. The size of the structure is the sum of the size of the elements in the </w:t>
      </w:r>
      <w:r>
        <w:rPr>
          <w:rFonts w:ascii="Courier New" w:hAnsi="Courier New" w:cs="Courier New"/>
          <w:sz w:val="20"/>
        </w:rPr>
        <w:t>fieldTypes</w:t>
      </w:r>
      <w:r>
        <w:t xml:space="preserve"> vector.</w:t>
      </w:r>
    </w:p>
    <w:p w14:paraId="5047BBAF" w14:textId="77777777" w:rsidR="00EC3006" w:rsidRDefault="00EC3006">
      <w:pPr>
        <w:pStyle w:val="DefinitionCharCharCharCharCharCharCharCharCharChar"/>
        <w:ind w:left="0" w:firstLine="0"/>
      </w:pPr>
    </w:p>
    <w:p w14:paraId="6AF80E79" w14:textId="77777777" w:rsidR="00EC3006" w:rsidRDefault="00EC3006">
      <w:pPr>
        <w:pStyle w:val="DefinitionCharCharCharCharCharCharCharCharCharChar"/>
      </w:pPr>
      <w:r>
        <w:t xml:space="preserve">BPatch_type *createTypedef(const char *name, BPatch_type *ptr) </w:t>
      </w:r>
      <w:r>
        <w:fldChar w:fldCharType="begin"/>
      </w:r>
      <w:r>
        <w:instrText xml:space="preserve"> XE " createTypedef " </w:instrText>
      </w:r>
      <w:r>
        <w:fldChar w:fldCharType="end"/>
      </w:r>
    </w:p>
    <w:p w14:paraId="4950395C" w14:textId="77777777" w:rsidR="00EC3006" w:rsidRDefault="00EC3006">
      <w:pPr>
        <w:pStyle w:val="DefinitionList"/>
      </w:pPr>
      <w:r>
        <w:t xml:space="preserve">Create a new type called </w:t>
      </w:r>
      <w:r>
        <w:rPr>
          <w:rFonts w:ascii="Courier New" w:hAnsi="Courier New" w:cs="Courier New"/>
          <w:sz w:val="20"/>
        </w:rPr>
        <w:t>name</w:t>
      </w:r>
      <w:r>
        <w:t xml:space="preserve"> and having the type </w:t>
      </w:r>
      <w:r>
        <w:rPr>
          <w:rFonts w:ascii="Courier New" w:hAnsi="Courier New" w:cs="Courier New"/>
          <w:sz w:val="20"/>
        </w:rPr>
        <w:t>ptr</w:t>
      </w:r>
      <w:r>
        <w:t xml:space="preserve">. </w:t>
      </w:r>
    </w:p>
    <w:p w14:paraId="25B54C93" w14:textId="77777777" w:rsidR="00EC3006" w:rsidRDefault="00EC3006">
      <w:pPr>
        <w:pStyle w:val="DefinitionCharCharCharCharCharCharCharCharCharChar"/>
      </w:pPr>
      <w:r>
        <w:t>BPatch_type *createPointer(const char *name, BPatch_type *ptr)</w:t>
      </w:r>
    </w:p>
    <w:p w14:paraId="37476830" w14:textId="77777777" w:rsidR="00EC3006" w:rsidRDefault="00EC3006">
      <w:pPr>
        <w:pStyle w:val="DefinitionCharCharCharCharCharCharCharCharCharChar"/>
      </w:pPr>
      <w:r>
        <w:t xml:space="preserve">BPatch_type *createPointer(const char *name, BPatch_type *ptr, int size) </w:t>
      </w:r>
      <w:r>
        <w:fldChar w:fldCharType="begin"/>
      </w:r>
      <w:r>
        <w:instrText xml:space="preserve"> XE " createPointer " </w:instrText>
      </w:r>
      <w:r>
        <w:fldChar w:fldCharType="end"/>
      </w:r>
    </w:p>
    <w:p w14:paraId="4974C989" w14:textId="77777777" w:rsidR="00EC3006" w:rsidRDefault="00EC3006">
      <w:pPr>
        <w:pStyle w:val="DefinitionList"/>
      </w:pPr>
      <w:r>
        <w:t xml:space="preserve">Create a new type, named </w:t>
      </w:r>
      <w:r>
        <w:rPr>
          <w:rFonts w:ascii="Courier" w:hAnsi="Courier" w:cs="Courier"/>
        </w:rPr>
        <w:t>name</w:t>
      </w:r>
      <w:r>
        <w:t xml:space="preserve">, which points to objects of type </w:t>
      </w:r>
      <w:r>
        <w:rPr>
          <w:rFonts w:ascii="Courier New" w:hAnsi="Courier New" w:cs="Courier New"/>
          <w:sz w:val="20"/>
        </w:rPr>
        <w:t>ptr</w:t>
      </w:r>
      <w:r>
        <w:t xml:space="preserve">. The first form creates a pointer whose size is equal to </w:t>
      </w:r>
      <w:r>
        <w:rPr>
          <w:rFonts w:ascii="Courier New" w:hAnsi="Courier New" w:cs="Courier New"/>
          <w:sz w:val="20"/>
        </w:rPr>
        <w:t>sizeof(void*)</w:t>
      </w:r>
      <w:r>
        <w:t>on the target platform where the muta</w:t>
      </w:r>
      <w:r>
        <w:softHyphen/>
        <w:t xml:space="preserve">tee is running.  In the second form, the size of the pointer is the value passed in the </w:t>
      </w:r>
      <w:r>
        <w:rPr>
          <w:rFonts w:ascii="Courier New" w:hAnsi="Courier New" w:cs="Courier New"/>
          <w:sz w:val="20"/>
        </w:rPr>
        <w:t>size</w:t>
      </w:r>
      <w:r>
        <w:t xml:space="preserve"> parameter.</w:t>
      </w:r>
    </w:p>
    <w:p w14:paraId="20646D48" w14:textId="77777777" w:rsidR="00EC3006" w:rsidRDefault="00EC3006">
      <w:pPr>
        <w:pStyle w:val="DefinitionCharCharCharCharCharCharCharCharCharChar"/>
      </w:pPr>
    </w:p>
    <w:p w14:paraId="47C114D5" w14:textId="77777777" w:rsidR="00EC3006" w:rsidRDefault="00EC3006">
      <w:pPr>
        <w:pStyle w:val="DefinitionCharCharCharCharCharCharCharCharCharChar"/>
      </w:pPr>
      <w:r>
        <w:t xml:space="preserve">BPatch_type *createUnion(const char *name, std::vector&lt;char *&gt; &amp;fieldNames, std::vector&lt;BPatch_type *&gt; &amp;fieldTypes) </w:t>
      </w:r>
      <w:r>
        <w:fldChar w:fldCharType="begin"/>
      </w:r>
      <w:r>
        <w:instrText xml:space="preserve"> XE " createUnion " </w:instrText>
      </w:r>
      <w:r>
        <w:fldChar w:fldCharType="end"/>
      </w:r>
    </w:p>
    <w:p w14:paraId="554919A0" w14:textId="77777777" w:rsidR="00EC3006" w:rsidRDefault="00EC3006">
      <w:pPr>
        <w:pStyle w:val="DefinitionList"/>
      </w:pPr>
      <w:r>
        <w:t xml:space="preserve">Create a new union type.  The name of the union is specified in the </w:t>
      </w:r>
      <w:r>
        <w:rPr>
          <w:rFonts w:ascii="Courier New" w:hAnsi="Courier New" w:cs="Courier New"/>
          <w:sz w:val="20"/>
        </w:rPr>
        <w:t>name</w:t>
      </w:r>
      <w:r>
        <w:t xml:space="preserve"> parameter.  The </w:t>
      </w:r>
      <w:r>
        <w:rPr>
          <w:rFonts w:ascii="Courier New" w:hAnsi="Courier New" w:cs="Courier New"/>
          <w:sz w:val="20"/>
        </w:rPr>
        <w:t>fieldNames</w:t>
      </w:r>
      <w:r>
        <w:t xml:space="preserve"> 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size of the union is the size of the largest element in the </w:t>
      </w:r>
      <w:r>
        <w:rPr>
          <w:rFonts w:ascii="Courier New" w:hAnsi="Courier New" w:cs="Courier New"/>
          <w:sz w:val="20"/>
        </w:rPr>
        <w:t xml:space="preserve">fieldTypes </w:t>
      </w:r>
      <w:r>
        <w:t>vector.</w:t>
      </w:r>
    </w:p>
    <w:p w14:paraId="7068FEB1" w14:textId="77777777" w:rsidR="00EC3006" w:rsidRDefault="00EC3006">
      <w:pPr>
        <w:pStyle w:val="DefinitionList"/>
        <w:ind w:left="0"/>
      </w:pPr>
    </w:p>
    <w:p w14:paraId="06FFB7E7" w14:textId="77777777" w:rsidR="00EC3006" w:rsidRDefault="00EC3006">
      <w:pPr>
        <w:pStyle w:val="Heading2"/>
        <w:numPr>
          <w:ilvl w:val="1"/>
          <w:numId w:val="1"/>
        </w:numPr>
      </w:pPr>
      <w:bookmarkStart w:id="13" w:name="_Callbacks"/>
      <w:bookmarkStart w:id="14" w:name="_Ref196027538"/>
      <w:bookmarkStart w:id="15" w:name="_Ref196027486"/>
      <w:bookmarkStart w:id="16" w:name="_Ref196027479"/>
      <w:bookmarkStart w:id="17" w:name="_Toc529517672"/>
      <w:bookmarkEnd w:id="13"/>
      <w:r>
        <w:t>Callbacks</w:t>
      </w:r>
      <w:bookmarkEnd w:id="14"/>
      <w:bookmarkEnd w:id="15"/>
      <w:bookmarkEnd w:id="16"/>
      <w:bookmarkEnd w:id="17"/>
    </w:p>
    <w:p w14:paraId="1B3EC61A" w14:textId="77777777" w:rsidR="00EC3006" w:rsidRDefault="00EC3006">
      <w:pPr>
        <w:pStyle w:val="BodyText"/>
        <w:rPr>
          <w:rFonts w:ascii="Courier New" w:hAnsi="Courier New" w:cs="Courier New"/>
        </w:rPr>
      </w:pPr>
      <w: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ascii="Courier New" w:hAnsi="Courier New" w:cs="Courier New"/>
          <w:sz w:val="20"/>
        </w:rPr>
        <w:t>NULL</w:t>
      </w:r>
      <w:r>
        <w:t xml:space="preserve"> if no handler was previously registered).  For backwards compatibility reasons, some callbacks may pass a </w:t>
      </w:r>
      <w:r>
        <w:rPr>
          <w:rFonts w:ascii="Courier New" w:hAnsi="Courier New" w:cs="Courier New"/>
          <w:sz w:val="20"/>
        </w:rPr>
        <w:t>BPatch_thread</w:t>
      </w:r>
      <w:r>
        <w:rPr>
          <w:rFonts w:ascii="Courier New" w:hAnsi="Courier New" w:cs="Courier New"/>
        </w:rPr>
        <w:t xml:space="preserve"> </w:t>
      </w:r>
      <w:r>
        <w:t xml:space="preserve">object when a </w:t>
      </w:r>
      <w:r>
        <w:rPr>
          <w:rFonts w:ascii="Courier New" w:hAnsi="Courier New" w:cs="Courier New"/>
          <w:sz w:val="20"/>
        </w:rPr>
        <w:t>BPatch_process</w:t>
      </w:r>
      <w:r>
        <w:rPr>
          <w:rFonts w:ascii="Courier New" w:hAnsi="Courier New" w:cs="Courier New"/>
        </w:rPr>
        <w:t xml:space="preserve"> </w:t>
      </w:r>
      <w:r>
        <w:t xml:space="preserve">may be more appropriate.  A </w:t>
      </w:r>
      <w:r>
        <w:rPr>
          <w:rFonts w:ascii="Courier New" w:hAnsi="Courier New" w:cs="Courier New"/>
          <w:sz w:val="20"/>
        </w:rPr>
        <w:t>BPatch_thread</w:t>
      </w:r>
      <w:r>
        <w:rPr>
          <w:rFonts w:ascii="Courier New" w:hAnsi="Courier New" w:cs="Courier New"/>
        </w:rPr>
        <w:t xml:space="preserve"> </w:t>
      </w:r>
      <w:r>
        <w:t xml:space="preserve">may be converted into a </w:t>
      </w:r>
      <w:r>
        <w:rPr>
          <w:rFonts w:ascii="Courier New" w:hAnsi="Courier New" w:cs="Courier New"/>
          <w:sz w:val="20"/>
        </w:rPr>
        <w:t>BPatch_process</w:t>
      </w:r>
      <w:r>
        <w:rPr>
          <w:rFonts w:ascii="Courier New" w:hAnsi="Courier New" w:cs="Courier New"/>
        </w:rPr>
        <w:t xml:space="preserve"> </w:t>
      </w:r>
      <w:r>
        <w:t xml:space="preserve">using </w:t>
      </w:r>
      <w:r>
        <w:rPr>
          <w:rFonts w:ascii="Courier New" w:hAnsi="Courier New" w:cs="Courier New"/>
          <w:sz w:val="20"/>
        </w:rPr>
        <w:t>BPatch_thread::getProcess().</w:t>
      </w:r>
    </w:p>
    <w:p w14:paraId="52429B3A" w14:textId="77777777" w:rsidR="00EC3006" w:rsidRDefault="00EC3006">
      <w:pPr>
        <w:pStyle w:val="BodyText"/>
        <w:rPr>
          <w:rFonts w:ascii="Courier New" w:hAnsi="Courier New" w:cs="Courier New"/>
        </w:rPr>
      </w:pPr>
    </w:p>
    <w:p w14:paraId="6049DA5B" w14:textId="77777777" w:rsidR="00EC3006" w:rsidRDefault="00EC3006">
      <w:pPr>
        <w:pStyle w:val="Heading3"/>
        <w:numPr>
          <w:ilvl w:val="2"/>
          <w:numId w:val="1"/>
        </w:numPr>
      </w:pPr>
      <w:bookmarkStart w:id="18" w:name="_Toc529517673"/>
      <w:r>
        <w:lastRenderedPageBreak/>
        <w:t>Asynchronous Callbacks</w:t>
      </w:r>
      <w:bookmarkEnd w:id="18"/>
    </w:p>
    <w:p w14:paraId="0C4AD08B" w14:textId="77777777" w:rsidR="00EC3006" w:rsidRDefault="00EC3006">
      <w:pPr>
        <w:pStyle w:val="DefinitionCharCharCharCharCharCharCharCharCharChar"/>
      </w:pPr>
      <w:r>
        <w:t>typedef void (*BPatchAsyncThreadEventCallback</w:t>
      </w:r>
      <w:r>
        <w:fldChar w:fldCharType="begin"/>
      </w:r>
      <w:r>
        <w:instrText xml:space="preserve"> XE "BPatchThreadEventCallback" </w:instrText>
      </w:r>
      <w:r>
        <w:fldChar w:fldCharType="end"/>
      </w:r>
      <w:r>
        <w:t>)(</w:t>
      </w:r>
    </w:p>
    <w:p w14:paraId="2D2F2529" w14:textId="77777777" w:rsidR="00EC3006" w:rsidRDefault="00EC3006">
      <w:pPr>
        <w:pStyle w:val="DefinitionCharCharCharCharCharCharCharCharCharChar"/>
        <w:ind w:firstLine="0"/>
      </w:pPr>
      <w:r>
        <w:t>BPatch_process *proc, BPatch_thread *thread)</w:t>
      </w:r>
    </w:p>
    <w:p w14:paraId="04B1665F" w14:textId="77777777" w:rsidR="00EC3006" w:rsidRDefault="00EC3006">
      <w:pPr>
        <w:pStyle w:val="DefinitionCharCharCharCharCharCharCharCharCharChar"/>
      </w:pPr>
      <w:r>
        <w:t>bool registerThreadEventCallback</w:t>
      </w:r>
      <w:r>
        <w:fldChar w:fldCharType="begin"/>
      </w:r>
      <w:r>
        <w:instrText xml:space="preserve"> XE "registerErrorCallback" </w:instrText>
      </w:r>
      <w:r>
        <w:fldChar w:fldCharType="end"/>
      </w:r>
      <w:r>
        <w:t>(BPatch_asyncEventType type,</w:t>
      </w:r>
    </w:p>
    <w:p w14:paraId="24B10123" w14:textId="77777777" w:rsidR="00EC3006" w:rsidRDefault="00EC3006">
      <w:pPr>
        <w:pStyle w:val="DefinitionCharCharCharCharCharCharCharCharCharChar"/>
        <w:ind w:firstLine="0"/>
      </w:pPr>
      <w:r>
        <w:t>BPatchAsyncThreadEventCallback cb)</w:t>
      </w:r>
    </w:p>
    <w:p w14:paraId="35855F27" w14:textId="77777777" w:rsidR="00EC3006" w:rsidRDefault="00EC3006">
      <w:pPr>
        <w:pStyle w:val="API"/>
      </w:pPr>
      <w:r>
        <w:t>bool removeThreadEventCallback(BPatch_asyncEventType type,</w:t>
      </w:r>
    </w:p>
    <w:p w14:paraId="58A020ED" w14:textId="77777777" w:rsidR="00EC3006" w:rsidRDefault="00EC3006">
      <w:pPr>
        <w:pStyle w:val="API"/>
      </w:pPr>
      <w:r>
        <w:tab/>
        <w:t>BPatch_AsyncThreadEventCallback cb)</w:t>
      </w:r>
    </w:p>
    <w:p w14:paraId="121C0210" w14:textId="77777777" w:rsidR="00EC3006" w:rsidRDefault="00EC3006">
      <w:pPr>
        <w:pStyle w:val="DefinitionCharCharCharCharCharCharCharCharCharChar"/>
        <w:ind w:firstLine="0"/>
      </w:pPr>
    </w:p>
    <w:p w14:paraId="5787CABF" w14:textId="77777777" w:rsidR="00EC3006" w:rsidRDefault="00EC3006">
      <w:pPr>
        <w:pStyle w:val="DefinitionList"/>
      </w:pPr>
      <w:r>
        <w:t xml:space="preserve">The type parameter can be either one of </w:t>
      </w:r>
      <w:r>
        <w:rPr>
          <w:rFonts w:ascii="Courier New" w:hAnsi="Courier New" w:cs="Courier New"/>
          <w:sz w:val="20"/>
        </w:rPr>
        <w:t>BPatch_threadCreateEvent</w:t>
      </w:r>
      <w:r>
        <w:t xml:space="preserve"> or </w:t>
      </w:r>
      <w:r>
        <w:rPr>
          <w:rFonts w:ascii="Courier New" w:hAnsi="Courier New" w:cs="Courier New"/>
          <w:sz w:val="20"/>
        </w:rPr>
        <w:t>BPatch_threadDestroyEvent</w:t>
      </w:r>
      <w:r>
        <w:t xml:space="preserve">.  Different callbacks can be registered for different values of </w:t>
      </w:r>
      <w:r>
        <w:rPr>
          <w:rFonts w:ascii="Courier New" w:hAnsi="Courier New" w:cs="Courier New"/>
          <w:sz w:val="20"/>
        </w:rPr>
        <w:t>type</w:t>
      </w:r>
      <w:r>
        <w:rPr>
          <w:rFonts w:ascii="Courier New" w:hAnsi="Courier New" w:cs="Courier New"/>
        </w:rPr>
        <w:t>.</w:t>
      </w:r>
    </w:p>
    <w:p w14:paraId="0F79DE4D" w14:textId="77777777" w:rsidR="00EC3006" w:rsidRDefault="00EC3006">
      <w:pPr>
        <w:pStyle w:val="Heading3"/>
        <w:numPr>
          <w:ilvl w:val="2"/>
          <w:numId w:val="1"/>
        </w:numPr>
      </w:pPr>
      <w:bookmarkStart w:id="19" w:name="_Toc529517674"/>
      <w:r>
        <w:t>Code Discovery Callbacks</w:t>
      </w:r>
      <w:bookmarkEnd w:id="19"/>
    </w:p>
    <w:p w14:paraId="5151EC70" w14:textId="77777777" w:rsidR="00EC3006" w:rsidRDefault="00EC3006">
      <w:pPr>
        <w:pStyle w:val="DefinitionCharCharCharCharCharCharCharCharCharChar"/>
      </w:pPr>
      <w:r>
        <w:t>typedef void (*BPatchCodeDiscoveryCallback</w:t>
      </w:r>
      <w:r>
        <w:fldChar w:fldCharType="begin"/>
      </w:r>
      <w:r>
        <w:instrText xml:space="preserve"> XE "BPatchThreadEventCallback" </w:instrText>
      </w:r>
      <w:r>
        <w:fldChar w:fldCharType="end"/>
      </w:r>
      <w:r>
        <w:t>)( BPatch_Vector&lt;BPatch_function*&gt; &amp;newFuncs,                BPatch_Vector&lt;BPatch_function*&gt; &amp;modFuncs)</w:t>
      </w:r>
    </w:p>
    <w:p w14:paraId="4EE874EE" w14:textId="77777777" w:rsidR="00EC3006" w:rsidRDefault="00EC3006">
      <w:pPr>
        <w:pStyle w:val="DefinitionCharCharCharCharCharCharCharCharCharChar"/>
      </w:pPr>
      <w:r>
        <w:t>bool registerCodeDiscoveryCallback(</w:t>
      </w:r>
    </w:p>
    <w:p w14:paraId="46DAAC0C" w14:textId="77777777" w:rsidR="00EC3006" w:rsidRDefault="00EC3006">
      <w:pPr>
        <w:pStyle w:val="DefinitionCharCharCharCharCharCharCharCharCharChar"/>
        <w:ind w:firstLine="0"/>
      </w:pPr>
      <w:r>
        <w:t>BPatchCodeDiscoveryCallback cb)</w:t>
      </w:r>
    </w:p>
    <w:p w14:paraId="4E071D2D" w14:textId="77777777" w:rsidR="00EC3006" w:rsidRDefault="00EC3006">
      <w:pPr>
        <w:pStyle w:val="DefinitionCharCharCharCharCharCharCharCharCharChar"/>
      </w:pPr>
      <w:r>
        <w:t>bool removeCodeDiscoveryCallback(BPatchCodeDiscoveryCallback cb)</w:t>
      </w:r>
    </w:p>
    <w:p w14:paraId="01F738DE" w14:textId="77777777" w:rsidR="00EC3006" w:rsidRDefault="00EC3006">
      <w:pPr>
        <w:pStyle w:val="DefinitionList"/>
      </w:pPr>
      <w:r>
        <w:t>This callback is invoked whenever previously un-analyzed code is discovered through runtime analysis, and delivers a vector of functions whose analysis have been modified and a vector of functions that are newly discovered.</w:t>
      </w:r>
    </w:p>
    <w:p w14:paraId="044D573F" w14:textId="77777777" w:rsidR="00EC3006" w:rsidRDefault="00EC3006">
      <w:pPr>
        <w:pStyle w:val="Heading3"/>
        <w:numPr>
          <w:ilvl w:val="2"/>
          <w:numId w:val="1"/>
        </w:numPr>
      </w:pPr>
      <w:bookmarkStart w:id="20" w:name="_Toc529517675"/>
      <w:r>
        <w:t>Code Overwrite Callbacks</w:t>
      </w:r>
      <w:bookmarkEnd w:id="20"/>
    </w:p>
    <w:p w14:paraId="2618C104" w14:textId="77777777" w:rsidR="00EC3006" w:rsidRDefault="00EC3006">
      <w:pPr>
        <w:pStyle w:val="DefinitionCharCharCharCharCharCharCharCharCharChar"/>
      </w:pPr>
      <w:r>
        <w:t>typedef void (*BPatchCodeOverwriteBeginCallback)(</w:t>
      </w:r>
    </w:p>
    <w:p w14:paraId="1EB1789C" w14:textId="77777777" w:rsidR="00EC3006" w:rsidRDefault="00EC3006">
      <w:pPr>
        <w:pStyle w:val="DefinitionCharCharCharCharCharCharCharCharCharChar"/>
        <w:ind w:firstLine="0"/>
      </w:pPr>
      <w:r>
        <w:t>BPatch_Vector&lt;BPatch_basicBlock*&gt; &amp;overwriteLoopBlocks);</w:t>
      </w:r>
    </w:p>
    <w:p w14:paraId="196CABD0" w14:textId="77777777" w:rsidR="00EC3006" w:rsidRDefault="00EC3006">
      <w:pPr>
        <w:pStyle w:val="DefinitionCharCharCharCharCharCharCharCharCharChar"/>
      </w:pPr>
      <w:r>
        <w:t>typedef void (*BPatchCodeOverwriteEndCallback)(</w:t>
      </w:r>
    </w:p>
    <w:p w14:paraId="7908100E" w14:textId="77777777" w:rsidR="00EC3006" w:rsidRDefault="00EC3006">
      <w:pPr>
        <w:pStyle w:val="DefinitionCharCharCharCharCharCharCharCharCharChar"/>
        <w:ind w:firstLine="0"/>
      </w:pPr>
      <w:r>
        <w:t>BPatch_Vector&lt;std::pair&lt;Dyninst::Address,int&gt; &gt; &amp;deadBlocks, BPatch_Vector&lt;BPatch_function*&gt; &amp;owFuncs, BPatch_Vector&lt;BPatch_function*&gt; &amp;modFuncs, BPatch_Vector&lt;BPatch_function*&gt; &amp;newFuncs)</w:t>
      </w:r>
    </w:p>
    <w:p w14:paraId="455CE834" w14:textId="77777777" w:rsidR="00EC3006" w:rsidRDefault="00EC3006">
      <w:pPr>
        <w:pStyle w:val="DefinitionCharCharCharCharCharCharCharCharCharChar"/>
      </w:pPr>
      <w:r>
        <w:t>bool registerCodeOverwriteCallbacks(</w:t>
      </w:r>
    </w:p>
    <w:p w14:paraId="1844DF8C" w14:textId="77777777" w:rsidR="00EC3006" w:rsidRDefault="00EC3006">
      <w:pPr>
        <w:pStyle w:val="DefinitionCharCharCharCharCharCharCharCharCharChar"/>
        <w:ind w:firstLine="0"/>
      </w:pPr>
      <w:r>
        <w:t>BPatchCodeOverwriteBeginCallback cbBegin, BPatchCodeOverwriteEndCallback cbEnd)</w:t>
      </w:r>
    </w:p>
    <w:p w14:paraId="2540AA5E" w14:textId="77777777" w:rsidR="00EC3006" w:rsidRDefault="00EC3006">
      <w:pPr>
        <w:pStyle w:val="DefinitionList"/>
      </w:pPr>
      <w:r>
        <w:t>Register a callback at the beginning and end of overwrite events.  Only invoke if Dyninst's hybrid analysis mode is set to BPatch_defensiveMode.</w:t>
      </w:r>
    </w:p>
    <w:p w14:paraId="3CD4ADF1" w14:textId="77777777" w:rsidR="00EC3006" w:rsidRDefault="00EC3006">
      <w:pPr>
        <w:pStyle w:val="DefinitionList"/>
      </w:pPr>
      <w:r>
        <w:t xml:space="preserve">The </w:t>
      </w:r>
      <w:r>
        <w:rPr>
          <w:rFonts w:ascii="Courier New" w:hAnsi="Courier New" w:cs="Courier New"/>
          <w:sz w:val="20"/>
        </w:rPr>
        <w:t>BPatchCodeOverwriteBeginCallback</w:t>
      </w:r>
      <w: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14:paraId="4621CF91" w14:textId="77777777" w:rsidR="00EC3006" w:rsidRDefault="00EC3006">
      <w:pPr>
        <w:pStyle w:val="DefinitionList"/>
      </w:pPr>
      <w:r>
        <w:t xml:space="preserve">The </w:t>
      </w:r>
      <w:r>
        <w:rPr>
          <w:rFonts w:ascii="Courier New" w:hAnsi="Courier New" w:cs="Courier New"/>
          <w:sz w:val="20"/>
        </w:rPr>
        <w:t>BPatchCodeOverwriteEndCallback</w:t>
      </w:r>
      <w:r>
        <w:t xml:space="preserve"> callback delivers the effects of the overwrite loop when it is done executing.  In many cases no code will have changed.</w:t>
      </w:r>
    </w:p>
    <w:p w14:paraId="1A24BF6D" w14:textId="77777777" w:rsidR="00EC3006" w:rsidRDefault="00EC3006">
      <w:pPr>
        <w:pStyle w:val="Heading3"/>
        <w:numPr>
          <w:ilvl w:val="2"/>
          <w:numId w:val="1"/>
        </w:numPr>
      </w:pPr>
      <w:bookmarkStart w:id="21" w:name="_Toc529517676"/>
      <w:r>
        <w:lastRenderedPageBreak/>
        <w:t>Dynamic calls</w:t>
      </w:r>
      <w:bookmarkEnd w:id="21"/>
    </w:p>
    <w:p w14:paraId="0ED07298" w14:textId="77777777" w:rsidR="00EC3006" w:rsidRDefault="00EC3006">
      <w:pPr>
        <w:pStyle w:val="API"/>
      </w:pPr>
      <w:r>
        <w:t>typedef void (*BPatchDynamicCallSiteCallback)(</w:t>
      </w:r>
    </w:p>
    <w:p w14:paraId="6DC8FB52" w14:textId="77777777" w:rsidR="00EC3006" w:rsidRDefault="00EC3006">
      <w:pPr>
        <w:pStyle w:val="API"/>
        <w:ind w:firstLine="0"/>
      </w:pPr>
      <w:r>
        <w:t>BPatch_point *at_point, BPatch_function *called_function);</w:t>
      </w:r>
    </w:p>
    <w:p w14:paraId="525E6B47" w14:textId="77777777" w:rsidR="00EC3006" w:rsidRDefault="00EC3006">
      <w:pPr>
        <w:pStyle w:val="API"/>
      </w:pPr>
      <w:r>
        <w:t>bool registerDynamicCallCallback(BPatchDynamicCallSiteCallback cb);</w:t>
      </w:r>
    </w:p>
    <w:p w14:paraId="0B46719E" w14:textId="77777777" w:rsidR="00EC3006" w:rsidRDefault="00EC3006">
      <w:pPr>
        <w:pStyle w:val="API"/>
      </w:pPr>
      <w:r>
        <w:t>bool removeDynamicCallCallback(BPatchDynamicCallSiteCallback cb);</w:t>
      </w:r>
    </w:p>
    <w:p w14:paraId="28816050" w14:textId="77777777" w:rsidR="00D2324F" w:rsidRDefault="00D2324F" w:rsidP="00D2324F">
      <w:pPr>
        <w:pStyle w:val="DefinitionList"/>
        <w:spacing w:after="0"/>
        <w:rPr>
          <w:lang w:eastAsia="zh-CN"/>
        </w:rPr>
      </w:pPr>
      <w:r>
        <w:rPr>
          <w:lang w:eastAsia="zh-CN"/>
        </w:rPr>
        <w:t xml:space="preserve">The </w:t>
      </w:r>
      <w:r w:rsidRPr="00D2324F">
        <w:rPr>
          <w:rFonts w:ascii="Courier New" w:hAnsi="Courier New" w:cs="Courier New"/>
          <w:sz w:val="20"/>
          <w:lang w:eastAsia="zh-CN"/>
        </w:rPr>
        <w:t>registerDynamicCallCallback</w:t>
      </w:r>
      <w:r>
        <w:rPr>
          <w:lang w:eastAsia="zh-CN"/>
        </w:rPr>
        <w:t xml:space="preserve"> interface will not automatically instrument </w:t>
      </w:r>
      <w:r w:rsidR="00351476">
        <w:rPr>
          <w:lang w:eastAsia="zh-CN"/>
        </w:rPr>
        <w:t xml:space="preserve">any </w:t>
      </w:r>
      <w:r>
        <w:rPr>
          <w:lang w:eastAsia="zh-CN"/>
        </w:rPr>
        <w:t>dynamic call site. To make sure the call back function is called, the user need</w:t>
      </w:r>
      <w:r w:rsidR="00351476">
        <w:rPr>
          <w:lang w:eastAsia="zh-CN"/>
        </w:rPr>
        <w:t>s</w:t>
      </w:r>
      <w:r>
        <w:rPr>
          <w:lang w:eastAsia="zh-CN"/>
        </w:rPr>
        <w:t xml:space="preserve"> to explicitly instrument dynamic call site</w:t>
      </w:r>
      <w:r w:rsidR="00DE1782">
        <w:rPr>
          <w:lang w:eastAsia="zh-CN"/>
        </w:rPr>
        <w:t>s</w:t>
      </w:r>
      <w:r>
        <w:t>.</w:t>
      </w:r>
      <w:r w:rsidR="00DE1782">
        <w:rPr>
          <w:lang w:eastAsia="zh-CN"/>
        </w:rPr>
        <w:t xml:space="preserve"> One way to achieve this goal is to first get instrumentation points representing dynamic call sites and then call </w:t>
      </w:r>
      <w:r w:rsidR="00DE1782" w:rsidRPr="00262A82">
        <w:rPr>
          <w:rFonts w:ascii="Courier New" w:hAnsi="Courier New" w:cs="Courier New"/>
          <w:sz w:val="20"/>
          <w:lang w:eastAsia="zh-CN"/>
        </w:rPr>
        <w:t>BPatch_point::monitorCalls</w:t>
      </w:r>
      <w:r w:rsidR="00DE1782">
        <w:rPr>
          <w:rFonts w:hint="eastAsia"/>
          <w:lang w:eastAsia="zh-CN"/>
        </w:rPr>
        <w:t xml:space="preserve"> </w:t>
      </w:r>
      <w:r w:rsidR="00DE1782">
        <w:rPr>
          <w:lang w:eastAsia="zh-CN"/>
        </w:rPr>
        <w:t xml:space="preserve">with a </w:t>
      </w:r>
      <w:r w:rsidR="00DE1782" w:rsidRPr="00262A82">
        <w:rPr>
          <w:rFonts w:ascii="Courier New" w:hAnsi="Courier New" w:cs="Courier New"/>
          <w:sz w:val="20"/>
          <w:lang w:eastAsia="zh-CN"/>
        </w:rPr>
        <w:t>NULL</w:t>
      </w:r>
      <w:r w:rsidR="00DE1782">
        <w:rPr>
          <w:lang w:eastAsia="zh-CN"/>
        </w:rPr>
        <w:t xml:space="preserve"> input parameter. </w:t>
      </w:r>
    </w:p>
    <w:p w14:paraId="0658B375" w14:textId="77777777" w:rsidR="00EC3006" w:rsidRDefault="00EC3006">
      <w:pPr>
        <w:pStyle w:val="Heading3"/>
        <w:numPr>
          <w:ilvl w:val="2"/>
          <w:numId w:val="1"/>
        </w:numPr>
      </w:pPr>
      <w:bookmarkStart w:id="22" w:name="_Toc529517677"/>
      <w:r>
        <w:t>Dynamic libraries</w:t>
      </w:r>
      <w:bookmarkEnd w:id="22"/>
    </w:p>
    <w:p w14:paraId="13E9538B" w14:textId="77777777" w:rsidR="00EC3006" w:rsidRDefault="00EC3006">
      <w:pPr>
        <w:pStyle w:val="DefinitionCharCharCharCharCharCharCharCharCharChar"/>
      </w:pPr>
      <w:r>
        <w:t>typedef void (*BPatchDynLibraryCallback</w:t>
      </w:r>
      <w:r>
        <w:fldChar w:fldCharType="begin"/>
      </w:r>
      <w:r>
        <w:instrText xml:space="preserve"> XE "BPatchErrorCallback" </w:instrText>
      </w:r>
      <w:r>
        <w:fldChar w:fldCharType="end"/>
      </w:r>
      <w:r>
        <w:t>)(BPatch_thread *thr,</w:t>
      </w:r>
    </w:p>
    <w:p w14:paraId="7936AC45" w14:textId="77777777" w:rsidR="00EC3006" w:rsidRDefault="00EC3006">
      <w:pPr>
        <w:pStyle w:val="DefinitionCharCharCharCharCharCharCharCharCharChar"/>
        <w:ind w:firstLine="0"/>
      </w:pPr>
      <w:r>
        <w:t>BPatch_object *obj, bool loaded);</w:t>
      </w:r>
    </w:p>
    <w:p w14:paraId="417BDCC9" w14:textId="77777777" w:rsidR="00EC3006" w:rsidRDefault="00EC3006">
      <w:pPr>
        <w:pStyle w:val="DefinitionCharCharCharCharCharCharCharCharCharChar"/>
      </w:pPr>
      <w:r>
        <w:t>BPatchDynLibraryCallback registerDynLibraryCallback</w:t>
      </w:r>
      <w:r>
        <w:fldChar w:fldCharType="begin"/>
      </w:r>
      <w:r>
        <w:instrText xml:space="preserve"> XE "registerDynamicLinkCallback" </w:instrText>
      </w:r>
      <w:r>
        <w:fldChar w:fldCharType="end"/>
      </w:r>
      <w:r>
        <w:t>(</w:t>
      </w:r>
    </w:p>
    <w:p w14:paraId="47D1DF77" w14:textId="77777777" w:rsidR="00EC3006" w:rsidRDefault="00EC3006">
      <w:pPr>
        <w:pStyle w:val="DefinitionCharCharCharCharCharCharCharCharCharChar"/>
        <w:ind w:firstLine="0"/>
      </w:pPr>
      <w:r>
        <w:t>BPatchDynLibraryCallback func)</w:t>
      </w:r>
    </w:p>
    <w:p w14:paraId="5976A6E7" w14:textId="77777777" w:rsidR="00EC3006" w:rsidRDefault="00EC3006">
      <w:pPr>
        <w:pStyle w:val="APIDesc"/>
      </w:pPr>
      <w:r>
        <w:t>Note that in versions previous to 9.1, BPatchDynLibraryCallback’s signature took a BPatch_module instead of a BPatch_object.</w:t>
      </w:r>
    </w:p>
    <w:p w14:paraId="37EDE17B" w14:textId="77777777" w:rsidR="00EC3006" w:rsidRDefault="00EC3006">
      <w:pPr>
        <w:pStyle w:val="Heading3"/>
        <w:numPr>
          <w:ilvl w:val="2"/>
          <w:numId w:val="1"/>
        </w:numPr>
      </w:pPr>
      <w:bookmarkStart w:id="23" w:name="_Toc529517678"/>
      <w:r>
        <w:t>Errors</w:t>
      </w:r>
      <w:bookmarkEnd w:id="23"/>
    </w:p>
    <w:p w14:paraId="3BF0054C" w14:textId="77777777" w:rsidR="00EC3006" w:rsidRDefault="00EC3006">
      <w:pPr>
        <w:pStyle w:val="API"/>
      </w:pPr>
      <w:r>
        <w:t>enum BPatchErrorLevel</w:t>
      </w:r>
      <w:r>
        <w:fldChar w:fldCharType="begin"/>
      </w:r>
      <w:r>
        <w:instrText xml:space="preserve"> XE "BPatchErrorLevel" </w:instrText>
      </w:r>
      <w:r>
        <w:fldChar w:fldCharType="end"/>
      </w:r>
      <w:r>
        <w:t xml:space="preserve"> { BPatchFatal, BPatchSerious, BPatchWarning, BPatchInfo };</w:t>
      </w:r>
    </w:p>
    <w:p w14:paraId="020817BE" w14:textId="77777777" w:rsidR="00EC3006" w:rsidRDefault="00EC3006">
      <w:pPr>
        <w:pStyle w:val="DefinitionCharCharCharCharCharCharCharCharCharChar"/>
      </w:pPr>
      <w:r>
        <w:t>typedef void (*BPatchErrorCallback</w:t>
      </w:r>
      <w:r>
        <w:fldChar w:fldCharType="begin"/>
      </w:r>
      <w:r>
        <w:instrText xml:space="preserve"> XE "BPatchErrorCallback" </w:instrText>
      </w:r>
      <w:r>
        <w:fldChar w:fldCharType="end"/>
      </w:r>
      <w:r>
        <w:t>)(BPatchErrorLevel severity, int number, const char * const *params)</w:t>
      </w:r>
    </w:p>
    <w:p w14:paraId="0B83936B" w14:textId="77777777" w:rsidR="00EC3006" w:rsidRDefault="00EC3006">
      <w:pPr>
        <w:pStyle w:val="API"/>
      </w:pPr>
      <w:r>
        <w:t>BPatchErrorCallback registerErrorCallback</w:t>
      </w:r>
      <w:r>
        <w:fldChar w:fldCharType="begin"/>
      </w:r>
      <w:r>
        <w:instrText xml:space="preserve"> XE "registerErrorCallback" </w:instrText>
      </w:r>
      <w:r>
        <w:fldChar w:fldCharType="end"/>
      </w:r>
      <w:r>
        <w:t>(BPatchErrorCallback func)</w:t>
      </w:r>
    </w:p>
    <w:p w14:paraId="51BB169C" w14:textId="77777777" w:rsidR="00EC3006" w:rsidRDefault="00EC3006">
      <w:pPr>
        <w:pStyle w:val="DefinitionList"/>
        <w:spacing w:after="0"/>
      </w:pPr>
      <w:r>
        <w:t xml:space="preserve">This function registers the error callback function with the </w:t>
      </w:r>
      <w:r>
        <w:rPr>
          <w:rFonts w:ascii="Courier New" w:hAnsi="Courier New" w:cs="Courier New"/>
          <w:sz w:val="20"/>
        </w:rPr>
        <w:t>BPatch</w:t>
      </w:r>
      <w:r>
        <w:t xml:space="preserve"> class.  The return value is the address of the previous error callback function. Dyninst users can change the error callback during program execution (e.g., one error callback before a GUI is initialized, and a different one after). The </w:t>
      </w:r>
      <w:r>
        <w:rPr>
          <w:rFonts w:ascii="Courier New" w:hAnsi="Courier New" w:cs="Courier New"/>
          <w:sz w:val="20"/>
        </w:rPr>
        <w:t>severity</w:t>
      </w:r>
      <w:r>
        <w:t xml:space="preserve"> field indicates how important the error is (from fatal to information/status).  The </w:t>
      </w:r>
      <w:r>
        <w:rPr>
          <w:rFonts w:ascii="Courier New" w:hAnsi="Courier New" w:cs="Courier New"/>
          <w:sz w:val="20"/>
        </w:rPr>
        <w:t>number</w:t>
      </w:r>
      <w:r>
        <w:t xml:space="preserve"> is a unique number that identifies this error message.  </w:t>
      </w:r>
      <w:r>
        <w:rPr>
          <w:rFonts w:ascii="Courier New" w:hAnsi="Courier New" w:cs="Courier New"/>
          <w:sz w:val="20"/>
        </w:rPr>
        <w:t>Params</w:t>
      </w:r>
      <w: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14:paraId="115F4BFC" w14:textId="77777777" w:rsidR="00EC3006" w:rsidRDefault="00EC3006">
      <w:pPr>
        <w:pStyle w:val="Heading3"/>
        <w:numPr>
          <w:ilvl w:val="2"/>
          <w:numId w:val="1"/>
        </w:numPr>
      </w:pPr>
      <w:bookmarkStart w:id="24" w:name="_Toc529517679"/>
      <w:r>
        <w:t>Exec</w:t>
      </w:r>
      <w:bookmarkEnd w:id="24"/>
    </w:p>
    <w:p w14:paraId="0FF2CDA1" w14:textId="77777777" w:rsidR="00EC3006" w:rsidRDefault="00EC3006">
      <w:pPr>
        <w:pStyle w:val="DefinitionCharCharCharCharCharCharCharCharCharChar"/>
      </w:pPr>
    </w:p>
    <w:p w14:paraId="70C74D1C" w14:textId="77777777" w:rsidR="00EC3006" w:rsidRDefault="00EC3006">
      <w:pPr>
        <w:pStyle w:val="DefinitionCharCharCharCharCharCharCharCharCharChar"/>
      </w:pPr>
      <w:r>
        <w:t>typedef void (*BPatchExecCallback)(BPatch_thread *thr)</w:t>
      </w:r>
    </w:p>
    <w:p w14:paraId="28E63125" w14:textId="77777777" w:rsidR="00EC3006" w:rsidRDefault="00EC3006">
      <w:pPr>
        <w:pStyle w:val="DefinitionCharCharCharCharCharCharCharCharCharChar"/>
      </w:pPr>
      <w:r>
        <w:t>BPatchExecCallback registerExecCallback</w:t>
      </w:r>
      <w:r>
        <w:fldChar w:fldCharType="begin"/>
      </w:r>
      <w:r>
        <w:instrText xml:space="preserve"> XE "registerExecCallback" </w:instrText>
      </w:r>
      <w:r>
        <w:fldChar w:fldCharType="end"/>
      </w:r>
      <w:r>
        <w:t>(</w:t>
      </w:r>
    </w:p>
    <w:p w14:paraId="21F82997" w14:textId="77777777" w:rsidR="00EC3006" w:rsidRDefault="00EC3006">
      <w:pPr>
        <w:pStyle w:val="DefinitionCharCharCharCharCharCharCharCharCharChar"/>
        <w:ind w:firstLine="0"/>
      </w:pPr>
      <w:r>
        <w:t>BPatchExecCallback func)</w:t>
      </w:r>
      <w:r>
        <w:rPr>
          <w:rStyle w:val="Notyetimplemented"/>
        </w:rPr>
        <w:t xml:space="preserve">  Not implemented on Windows.</w:t>
      </w:r>
    </w:p>
    <w:p w14:paraId="486054D4" w14:textId="77777777" w:rsidR="00EC3006" w:rsidRDefault="00EC3006">
      <w:pPr>
        <w:pStyle w:val="Heading3"/>
        <w:numPr>
          <w:ilvl w:val="2"/>
          <w:numId w:val="1"/>
        </w:numPr>
      </w:pPr>
      <w:bookmarkStart w:id="25" w:name="_Toc529517680"/>
      <w:r>
        <w:t>Exit</w:t>
      </w:r>
      <w:bookmarkEnd w:id="25"/>
    </w:p>
    <w:p w14:paraId="32A3341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3A121F7C" w14:textId="77777777" w:rsidR="00EC3006" w:rsidRDefault="00EC3006">
      <w:pPr>
        <w:pStyle w:val="DefinitionCharCharCharCharCharCharCharCharCharChar"/>
      </w:pPr>
      <w:r>
        <w:t>typedef void (*BPatchExitCallback</w:t>
      </w:r>
      <w:r>
        <w:fldChar w:fldCharType="begin"/>
      </w:r>
      <w:r>
        <w:instrText xml:space="preserve"> XE "BPatchThreadEventCallback" </w:instrText>
      </w:r>
      <w:r>
        <w:fldChar w:fldCharType="end"/>
      </w:r>
      <w:r>
        <w:t>)(BPatch_thread *proc, BPatch_exitType exit_type);</w:t>
      </w:r>
    </w:p>
    <w:p w14:paraId="644EBCAC" w14:textId="77777777" w:rsidR="00EC3006" w:rsidRDefault="00EC3006">
      <w:pPr>
        <w:pStyle w:val="DefinitionCharCharCharCharCharCharCharCharCharChar"/>
      </w:pPr>
      <w:r>
        <w:t>BPatchExitCallback registerExitCallback</w:t>
      </w:r>
      <w:r>
        <w:fldChar w:fldCharType="begin"/>
      </w:r>
      <w:r>
        <w:instrText xml:space="preserve"> XE "registerExitCallback" </w:instrText>
      </w:r>
      <w:r>
        <w:fldChar w:fldCharType="end"/>
      </w:r>
      <w:r>
        <w:t>(</w:t>
      </w:r>
    </w:p>
    <w:p w14:paraId="3BA91084" w14:textId="77777777" w:rsidR="00EC3006" w:rsidRDefault="00EC3006">
      <w:pPr>
        <w:pStyle w:val="DefinitionCharCharCharCharCharCharCharCharCharChar"/>
        <w:ind w:firstLine="0"/>
      </w:pPr>
      <w:r>
        <w:t xml:space="preserve">BPatchExitCallback func) </w:t>
      </w:r>
    </w:p>
    <w:p w14:paraId="5FEB5F5C" w14:textId="77777777" w:rsidR="00EC3006" w:rsidRDefault="00EC3006">
      <w:pPr>
        <w:pStyle w:val="DefinitionList"/>
      </w:pPr>
      <w: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w:t>
      </w:r>
      <w:r>
        <w:lastRenderedPageBreak/>
        <w:t xml:space="preserve">function </w:t>
      </w:r>
      <w:r>
        <w:rPr>
          <w:rFonts w:ascii="Courier New" w:hAnsi="Courier New" w:cs="Courier New"/>
          <w:sz w:val="20"/>
        </w:rPr>
        <w:t xml:space="preserve">BPatch_thread::isTerminated() </w:t>
      </w:r>
      <w:r>
        <w:t>will return true in this context even though the process hasn’t yet actually exited.  In the case of an exit due to a signal, the process will have already exited.</w:t>
      </w:r>
    </w:p>
    <w:p w14:paraId="63B62A3B" w14:textId="77777777" w:rsidR="00EC3006" w:rsidRDefault="00EC3006">
      <w:pPr>
        <w:pStyle w:val="Heading3"/>
        <w:numPr>
          <w:ilvl w:val="2"/>
          <w:numId w:val="1"/>
        </w:numPr>
      </w:pPr>
      <w:bookmarkStart w:id="26" w:name="_Toc529517681"/>
      <w:r>
        <w:t>Fork</w:t>
      </w:r>
      <w:bookmarkEnd w:id="26"/>
    </w:p>
    <w:p w14:paraId="5E7F0328" w14:textId="77777777" w:rsidR="00EC3006" w:rsidRDefault="00EC3006">
      <w:pPr>
        <w:pStyle w:val="DefinitionCharCharCharCharCharCharCharCharCharChar"/>
      </w:pPr>
      <w:r>
        <w:t>typedef void (*BPatchForkCallback</w:t>
      </w:r>
      <w:r>
        <w:fldChar w:fldCharType="begin"/>
      </w:r>
      <w:r>
        <w:instrText xml:space="preserve"> XE "BPatchPostForkCallback" </w:instrText>
      </w:r>
      <w:r>
        <w:fldChar w:fldCharType="end"/>
      </w:r>
      <w:r>
        <w:t>)(BPatch_thread *parent, BPatch_thread *child);</w:t>
      </w:r>
    </w:p>
    <w:p w14:paraId="49A8FAAF" w14:textId="77777777" w:rsidR="00EC3006" w:rsidRDefault="00EC3006">
      <w:pPr>
        <w:pStyle w:val="DefinitionList"/>
      </w:pPr>
      <w:r>
        <w:t>This is the prototype for the pre-</w:t>
      </w:r>
      <w:r>
        <w:rPr>
          <w:rFonts w:ascii="Courier New" w:hAnsi="Courier New" w:cs="Courier New"/>
          <w:sz w:val="20"/>
        </w:rPr>
        <w:t>fork</w:t>
      </w:r>
      <w:r>
        <w:t xml:space="preserve"> and post-</w:t>
      </w:r>
      <w:r>
        <w:rPr>
          <w:rFonts w:ascii="Courier New" w:hAnsi="Courier New" w:cs="Courier New"/>
          <w:sz w:val="20"/>
        </w:rPr>
        <w:t>fork</w:t>
      </w:r>
      <w:r>
        <w:t xml:space="preserve"> callbacks.  The </w:t>
      </w:r>
      <w:r>
        <w:rPr>
          <w:rFonts w:ascii="Courier New" w:hAnsi="Courier New" w:cs="Courier New"/>
          <w:sz w:val="20"/>
        </w:rPr>
        <w:t>parent</w:t>
      </w:r>
      <w:r>
        <w:t xml:space="preserve"> parameter is the parent thread, and the </w:t>
      </w:r>
      <w:r>
        <w:rPr>
          <w:rFonts w:ascii="Courier New" w:hAnsi="Courier New" w:cs="Courier New"/>
          <w:sz w:val="20"/>
        </w:rPr>
        <w:t>child</w:t>
      </w:r>
      <w:r>
        <w:t xml:space="preserve"> parameter is a </w:t>
      </w:r>
      <w:r>
        <w:rPr>
          <w:rFonts w:ascii="Courier New" w:hAnsi="Courier New" w:cs="Courier New"/>
          <w:sz w:val="20"/>
        </w:rPr>
        <w:t>BPatch_thread</w:t>
      </w:r>
      <w:r>
        <w:t xml:space="preserve"> in the newly created process. When invoked as a pre-</w:t>
      </w:r>
      <w:r>
        <w:rPr>
          <w:rFonts w:ascii="Courier New" w:hAnsi="Courier New" w:cs="Courier New"/>
          <w:sz w:val="20"/>
        </w:rPr>
        <w:t>fork</w:t>
      </w:r>
      <w:r>
        <w:t xml:space="preserve"> callback, the child is </w:t>
      </w:r>
      <w:r>
        <w:rPr>
          <w:rFonts w:ascii="Courier New" w:hAnsi="Courier New" w:cs="Courier New"/>
          <w:sz w:val="20"/>
        </w:rPr>
        <w:t>NULL</w:t>
      </w:r>
      <w:r>
        <w:t>.</w:t>
      </w:r>
    </w:p>
    <w:p w14:paraId="72A5EDA7" w14:textId="77777777" w:rsidR="00EC3006" w:rsidRDefault="00EC3006">
      <w:pPr>
        <w:pStyle w:val="DefinitionCharCharCharCharCharCharCharCharCharChar"/>
      </w:pPr>
      <w:r>
        <w:t>BPatchForkCallback registerPreForkCallback</w:t>
      </w:r>
      <w:r>
        <w:fldChar w:fldCharType="begin"/>
      </w:r>
      <w:r>
        <w:instrText xml:space="preserve"> XE "registerPreForkCallback" </w:instrText>
      </w:r>
      <w:r>
        <w:fldChar w:fldCharType="end"/>
      </w:r>
      <w:r>
        <w:t>(</w:t>
      </w:r>
    </w:p>
    <w:p w14:paraId="629B16F4" w14:textId="77777777" w:rsidR="00EC3006" w:rsidRDefault="00EC3006">
      <w:pPr>
        <w:pStyle w:val="DefinitionCharCharCharCharCharCharCharCharCharChar"/>
        <w:ind w:firstLine="0"/>
      </w:pPr>
      <w:r>
        <w:t xml:space="preserve">BPatchForkCallback func) </w:t>
      </w:r>
      <w:r>
        <w:rPr>
          <w:rStyle w:val="Notyetimplemented"/>
        </w:rPr>
        <w:t xml:space="preserve">not implemented on Windows </w:t>
      </w:r>
    </w:p>
    <w:p w14:paraId="72CC6F12" w14:textId="77777777" w:rsidR="00EC3006" w:rsidRDefault="00EC3006">
      <w:pPr>
        <w:pStyle w:val="DefinitionCharCharCharCharCharCharCharCharCharChar"/>
      </w:pPr>
      <w:r>
        <w:t>BPatchForkCallback registerPostForkCallback</w:t>
      </w:r>
      <w:r>
        <w:fldChar w:fldCharType="begin"/>
      </w:r>
      <w:r>
        <w:instrText xml:space="preserve"> XE "registerPostForkCallback" </w:instrText>
      </w:r>
      <w:r>
        <w:fldChar w:fldCharType="end"/>
      </w:r>
      <w:r>
        <w:t>(</w:t>
      </w:r>
    </w:p>
    <w:p w14:paraId="27CDFCFA" w14:textId="77777777" w:rsidR="00EC3006" w:rsidRDefault="00EC3006">
      <w:pPr>
        <w:pStyle w:val="DefinitionCharCharCharCharCharCharCharCharCharChar"/>
        <w:ind w:firstLine="0"/>
      </w:pPr>
      <w:r>
        <w:t>BPatchForkCallback func)</w:t>
      </w:r>
      <w:r>
        <w:rPr>
          <w:rStyle w:val="Notyetimplemented"/>
        </w:rPr>
        <w:t xml:space="preserve"> not implemented on Windows</w:t>
      </w:r>
    </w:p>
    <w:p w14:paraId="246ECAFA" w14:textId="77777777" w:rsidR="00EC3006" w:rsidRDefault="00EC3006">
      <w:pPr>
        <w:pStyle w:val="DefinitionList"/>
      </w:pPr>
      <w:r>
        <w:t xml:space="preserve">Register callbacks for pre-fork (before the child is created) and post-fork (immediately after the child is created). When a pre-fork callback is executed the </w:t>
      </w:r>
      <w:r>
        <w:rPr>
          <w:rFonts w:ascii="Courier New" w:hAnsi="Courier New" w:cs="Courier New"/>
          <w:sz w:val="20"/>
        </w:rPr>
        <w:t>child</w:t>
      </w:r>
      <w:r>
        <w:t xml:space="preserve"> parameter will be </w:t>
      </w:r>
      <w:r>
        <w:rPr>
          <w:rFonts w:ascii="Courier New" w:hAnsi="Courier New" w:cs="Courier New"/>
          <w:sz w:val="20"/>
        </w:rPr>
        <w:t>NULL</w:t>
      </w:r>
      <w:r>
        <w:t>.</w:t>
      </w:r>
    </w:p>
    <w:p w14:paraId="496DAF96" w14:textId="77777777" w:rsidR="00EC3006" w:rsidRDefault="00EC3006">
      <w:pPr>
        <w:pStyle w:val="Heading3"/>
        <w:numPr>
          <w:ilvl w:val="2"/>
          <w:numId w:val="1"/>
        </w:numPr>
      </w:pPr>
      <w:bookmarkStart w:id="27" w:name="_Toc529517682"/>
      <w:r>
        <w:t>One Time Code</w:t>
      </w:r>
      <w:bookmarkEnd w:id="27"/>
    </w:p>
    <w:p w14:paraId="0FF5F45F" w14:textId="77777777" w:rsidR="00EC3006" w:rsidRDefault="00EC3006">
      <w:pPr>
        <w:pStyle w:val="DefinitionCharCharCharCharCharCharCharCharCharChar"/>
        <w:rPr>
          <w:lang w:val="fi-FI"/>
        </w:rPr>
      </w:pPr>
      <w:r>
        <w:t>typedef void (*BPatchOneTimeCodeCallback</w:t>
      </w:r>
      <w:r>
        <w:fldChar w:fldCharType="begin"/>
      </w:r>
      <w:r>
        <w:instrText xml:space="preserve"> XE "BPatchErrorCallback" </w:instrText>
      </w:r>
      <w:r>
        <w:fldChar w:fldCharType="end"/>
      </w:r>
      <w:r>
        <w:t>)(Bpatch_thread *thr,</w:t>
      </w:r>
    </w:p>
    <w:p w14:paraId="69ACA30C" w14:textId="77777777" w:rsidR="00EC3006" w:rsidRDefault="00EC3006">
      <w:pPr>
        <w:pStyle w:val="DefinitionCharCharCharCharCharCharCharCharCharChar"/>
        <w:ind w:firstLine="0"/>
      </w:pPr>
      <w:r>
        <w:rPr>
          <w:lang w:val="fi-FI"/>
        </w:rPr>
        <w:t>void *userData, void *returnValue);</w:t>
      </w:r>
    </w:p>
    <w:p w14:paraId="1EF7E897" w14:textId="77777777" w:rsidR="00EC3006" w:rsidRDefault="00EC3006">
      <w:pPr>
        <w:pStyle w:val="DefinitionCharCharCharCharCharCharCharCharCharChar"/>
      </w:pPr>
      <w:r>
        <w:t>BPatchOneTimeCodeCallback registerOneTimeCodeCallback</w:t>
      </w:r>
      <w:r>
        <w:fldChar w:fldCharType="begin"/>
      </w:r>
      <w:r>
        <w:instrText xml:space="preserve"> XE "registerDynamicLinkCallback" </w:instrText>
      </w:r>
      <w:r>
        <w:fldChar w:fldCharType="end"/>
      </w:r>
      <w:r>
        <w:t>(</w:t>
      </w:r>
    </w:p>
    <w:p w14:paraId="27A2AB8B" w14:textId="77777777" w:rsidR="00EC3006" w:rsidRDefault="00EC3006">
      <w:pPr>
        <w:pStyle w:val="DefinitionCharCharCharCharCharCharCharCharCharChar"/>
        <w:ind w:firstLine="0"/>
      </w:pPr>
      <w:r>
        <w:t>BPatchOneTimeCodeCallback func)</w:t>
      </w:r>
    </w:p>
    <w:p w14:paraId="269BC04D" w14:textId="77777777" w:rsidR="00EC3006" w:rsidRDefault="00EC3006">
      <w:pPr>
        <w:pStyle w:val="APIDesc"/>
      </w:pPr>
      <w:r>
        <w:t xml:space="preserve">The </w:t>
      </w:r>
      <w:r>
        <w:rPr>
          <w:rFonts w:ascii="Courier New" w:hAnsi="Courier New" w:cs="Courier New"/>
          <w:sz w:val="20"/>
        </w:rPr>
        <w:t>thr</w:t>
      </w:r>
      <w:r>
        <w:t xml:space="preserve"> field contains the thread that executed the </w:t>
      </w:r>
      <w:r>
        <w:rPr>
          <w:rFonts w:ascii="Courier New" w:hAnsi="Courier New" w:cs="Courier New"/>
          <w:sz w:val="20"/>
        </w:rPr>
        <w:t>oneTimeCode</w:t>
      </w:r>
      <w:r>
        <w:t xml:space="preserve"> (if thread-specific) or an unspecified thread in the process (if process-wide).  The </w:t>
      </w:r>
      <w:r>
        <w:rPr>
          <w:rFonts w:ascii="Courier New" w:hAnsi="Courier New" w:cs="Courier New"/>
          <w:sz w:val="20"/>
        </w:rPr>
        <w:t>userData</w:t>
      </w:r>
      <w:r>
        <w:t xml:space="preserve"> field contains the value passed to the </w:t>
      </w:r>
      <w:r>
        <w:rPr>
          <w:rFonts w:ascii="Courier New" w:hAnsi="Courier New" w:cs="Courier New"/>
          <w:sz w:val="20"/>
        </w:rPr>
        <w:t xml:space="preserve">oneTimeCode </w:t>
      </w:r>
      <w:r>
        <w:t xml:space="preserve">call. The </w:t>
      </w:r>
      <w:r>
        <w:rPr>
          <w:rFonts w:ascii="Courier New" w:hAnsi="Courier New" w:cs="Courier New"/>
          <w:sz w:val="20"/>
        </w:rPr>
        <w:t>returnValue</w:t>
      </w:r>
      <w:r>
        <w:t xml:space="preserve"> field contains the return result of the </w:t>
      </w:r>
      <w:r>
        <w:rPr>
          <w:rFonts w:ascii="Courier New" w:hAnsi="Courier New" w:cs="Courier New"/>
          <w:sz w:val="20"/>
        </w:rPr>
        <w:t>oneTimeCode</w:t>
      </w:r>
      <w:r>
        <w:t xml:space="preserve"> snippet.</w:t>
      </w:r>
    </w:p>
    <w:p w14:paraId="402D046B" w14:textId="77777777" w:rsidR="00EC3006" w:rsidRDefault="00EC3006">
      <w:pPr>
        <w:pStyle w:val="Heading3"/>
        <w:numPr>
          <w:ilvl w:val="2"/>
          <w:numId w:val="1"/>
        </w:numPr>
      </w:pPr>
      <w:bookmarkStart w:id="28" w:name="_Toc529517683"/>
      <w:r>
        <w:t>Signal Handler</w:t>
      </w:r>
      <w:bookmarkEnd w:id="28"/>
    </w:p>
    <w:p w14:paraId="1A0F4A6D" w14:textId="77777777" w:rsidR="00EC3006" w:rsidRDefault="00EC3006">
      <w:pPr>
        <w:pStyle w:val="DefinitionCharCharCharCharCharCharCharCharCharChar"/>
      </w:pPr>
      <w:r>
        <w:t>typedef void (*BPatchSignalHandlerCallback</w:t>
      </w:r>
      <w:r>
        <w:fldChar w:fldCharType="begin"/>
      </w:r>
      <w:r>
        <w:instrText xml:space="preserve"> XE "BPatchErrorCallback" </w:instrText>
      </w:r>
      <w:r>
        <w:fldChar w:fldCharType="end"/>
      </w:r>
      <w:r>
        <w:t>)(BPatch_point *at_point, long signum, std::vector&lt;Dyninst::Address&gt; *handlers)</w:t>
      </w:r>
    </w:p>
    <w:p w14:paraId="57A6EAFF"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std::set&lt;long&gt; &amp;signal_numbers)</w:t>
      </w:r>
    </w:p>
    <w:p w14:paraId="399229B4"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BPatch_Set&lt;long&gt; *signal_numbers)</w:t>
      </w:r>
    </w:p>
    <w:p w14:paraId="3756BBE7" w14:textId="77777777" w:rsidR="00EC3006" w:rsidRDefault="00EC3006">
      <w:pPr>
        <w:pStyle w:val="DefinitionCharCharCharCharCharCharCharCharCharChar"/>
      </w:pPr>
      <w:r>
        <w:t>bool removeSignalHandlerCallback(BPatchSignalHandlerCallback cb);</w:t>
      </w:r>
    </w:p>
    <w:p w14:paraId="15735AC5" w14:textId="77777777" w:rsidR="00EC3006" w:rsidRDefault="00EC3006">
      <w:pPr>
        <w:pStyle w:val="DefinitionList"/>
      </w:pPr>
      <w:r>
        <w:t xml:space="preserve">This function registers the signal handler callback function with the </w:t>
      </w:r>
      <w:r>
        <w:rPr>
          <w:rFonts w:ascii="Courier New" w:hAnsi="Courier New" w:cs="Courier New"/>
          <w:sz w:val="20"/>
        </w:rPr>
        <w:t>BPatch</w:t>
      </w:r>
      <w:r>
        <w:t xml:space="preserve"> class.  The return value indicates success or failure. The </w:t>
      </w:r>
      <w:r>
        <w:rPr>
          <w:rFonts w:ascii="Courier New" w:hAnsi="Courier New" w:cs="Courier New"/>
          <w:sz w:val="20"/>
        </w:rPr>
        <w:t>signal_numbers</w:t>
      </w:r>
      <w:r>
        <w:t xml:space="preserve"> set contains those signal numbers for which the callback will be invoked.</w:t>
      </w:r>
    </w:p>
    <w:p w14:paraId="056E06D8" w14:textId="77777777" w:rsidR="00EC3006" w:rsidRDefault="00EC3006">
      <w:pPr>
        <w:pStyle w:val="DefinitionList"/>
      </w:pPr>
      <w:r>
        <w:t xml:space="preserve">The </w:t>
      </w:r>
      <w:r>
        <w:rPr>
          <w:rFonts w:ascii="Courier New" w:hAnsi="Courier New" w:cs="Courier New"/>
          <w:sz w:val="20"/>
        </w:rPr>
        <w:t xml:space="preserve">at_point </w:t>
      </w:r>
      <w:r>
        <w:t xml:space="preserve">parameter indicates the point at which the signal/exception was raised, </w:t>
      </w:r>
      <w:r>
        <w:rPr>
          <w:rFonts w:ascii="Courier New" w:hAnsi="Courier New" w:cs="Courier New"/>
          <w:sz w:val="20"/>
        </w:rPr>
        <w:t>signum</w:t>
      </w:r>
      <w:r>
        <w:t xml:space="preserve"> is the number of the signal/exception that was raised, and the </w:t>
      </w:r>
      <w:r>
        <w:rPr>
          <w:rFonts w:ascii="Courier New" w:hAnsi="Courier New" w:cs="Courier New"/>
          <w:sz w:val="20"/>
        </w:rPr>
        <w:t>handlers</w:t>
      </w:r>
      <w: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14:paraId="690946B0" w14:textId="77777777" w:rsidR="00EC3006" w:rsidRDefault="00EC3006">
      <w:pPr>
        <w:pStyle w:val="Heading3"/>
        <w:numPr>
          <w:ilvl w:val="2"/>
          <w:numId w:val="1"/>
        </w:numPr>
      </w:pPr>
      <w:bookmarkStart w:id="29" w:name="_Toc529517684"/>
      <w:r>
        <w:lastRenderedPageBreak/>
        <w:t>Stopped Threads</w:t>
      </w:r>
      <w:bookmarkEnd w:id="29"/>
    </w:p>
    <w:p w14:paraId="23E9ACF3" w14:textId="77777777" w:rsidR="00EC3006" w:rsidRDefault="00EC3006">
      <w:pPr>
        <w:pStyle w:val="DefinitionCharCharCharCharCharCharCharCharCharChar"/>
      </w:pPr>
      <w:r>
        <w:t>typedef void (*BPatchStopThreadCallback</w:t>
      </w:r>
      <w:r>
        <w:fldChar w:fldCharType="begin"/>
      </w:r>
      <w:r>
        <w:instrText xml:space="preserve"> XE "BPatchErrorCallback" </w:instrText>
      </w:r>
      <w:r>
        <w:fldChar w:fldCharType="end"/>
      </w:r>
      <w:r>
        <w:t>)(BPatch_point *at_point, void *returnValue)</w:t>
      </w:r>
    </w:p>
    <w:p w14:paraId="569CA60A" w14:textId="77777777" w:rsidR="00EC3006" w:rsidRDefault="00EC3006">
      <w:pPr>
        <w:pStyle w:val="DefinitionList"/>
      </w:pPr>
      <w:r>
        <w:t xml:space="preserve">This is the prototype for the callback that is associated with the </w:t>
      </w:r>
      <w:r>
        <w:rPr>
          <w:rFonts w:ascii="Courier New" w:hAnsi="Courier New" w:cs="Courier New"/>
          <w:sz w:val="20"/>
        </w:rPr>
        <w:t xml:space="preserve">stopThreadExpr </w:t>
      </w:r>
      <w:r>
        <w:t xml:space="preserve">snippet class (see Section </w:t>
      </w:r>
      <w:r>
        <w:fldChar w:fldCharType="begin"/>
      </w:r>
      <w:r>
        <w:instrText xml:space="preserve"> REF _Ref196027596 \r \h </w:instrText>
      </w:r>
      <w:r>
        <w:fldChar w:fldCharType="separate"/>
      </w:r>
      <w:r w:rsidR="00313452">
        <w:t>4.13</w:t>
      </w:r>
      <w:r>
        <w:fldChar w:fldCharType="end"/>
      </w:r>
      <w:r>
        <w:t xml:space="preserve">).  Unlike the other callbacks in this section, </w:t>
      </w:r>
      <w:r>
        <w:rPr>
          <w:rFonts w:ascii="Courier New" w:hAnsi="Courier New" w:cs="Courier New"/>
          <w:sz w:val="20"/>
        </w:rPr>
        <w:t>stopThreadExpr</w:t>
      </w:r>
      <w:r>
        <w:t xml:space="preserve"> callbacks are registered during the creation of the </w:t>
      </w:r>
      <w:r>
        <w:rPr>
          <w:rFonts w:ascii="Courier New" w:hAnsi="Courier New" w:cs="Courier New"/>
          <w:sz w:val="20"/>
        </w:rPr>
        <w:t>stopThreadExpr</w:t>
      </w:r>
      <w:r>
        <w:t xml:space="preserve"> snippet type.  Whenever a </w:t>
      </w:r>
      <w:r>
        <w:rPr>
          <w:rFonts w:ascii="Courier New" w:hAnsi="Courier New" w:cs="Courier New"/>
          <w:sz w:val="20"/>
        </w:rPr>
        <w:t>stopThreadExpr</w:t>
      </w:r>
      <w:r>
        <w:t xml:space="preserve"> snippet executes in a given thread, the snippet evaluates the </w:t>
      </w:r>
      <w:r>
        <w:rPr>
          <w:rFonts w:ascii="Courier New" w:hAnsi="Courier New" w:cs="Courier New"/>
          <w:sz w:val="20"/>
        </w:rPr>
        <w:t>calculation</w:t>
      </w:r>
      <w:r>
        <w:rPr>
          <w:sz w:val="20"/>
        </w:rPr>
        <w:t xml:space="preserve"> </w:t>
      </w:r>
      <w:r>
        <w:t xml:space="preserve">snippet that </w:t>
      </w:r>
      <w:r>
        <w:rPr>
          <w:rFonts w:ascii="Courier New" w:hAnsi="Courier New" w:cs="Courier New"/>
          <w:sz w:val="20"/>
        </w:rPr>
        <w:t>stopThreadExpr</w:t>
      </w:r>
      <w:r>
        <w:t xml:space="preserve"> takes as a parameter, stops the thread’s execution and invokes this callback.  The </w:t>
      </w:r>
      <w:r>
        <w:rPr>
          <w:rFonts w:ascii="Courier New" w:hAnsi="Courier New" w:cs="Courier New"/>
          <w:sz w:val="20"/>
        </w:rPr>
        <w:t>at_point</w:t>
      </w:r>
      <w:r>
        <w:t xml:space="preserve"> parameter is the </w:t>
      </w:r>
      <w:r>
        <w:rPr>
          <w:rFonts w:ascii="Courier New" w:hAnsi="Courier New" w:cs="Courier New"/>
          <w:sz w:val="20"/>
        </w:rPr>
        <w:t>BPatch_point</w:t>
      </w:r>
      <w:r>
        <w:t xml:space="preserve"> at which the </w:t>
      </w:r>
      <w:r>
        <w:rPr>
          <w:rFonts w:ascii="Courier New" w:hAnsi="Courier New" w:cs="Courier New"/>
          <w:sz w:val="20"/>
        </w:rPr>
        <w:t>stopThreadExpr</w:t>
      </w:r>
      <w:r>
        <w:t xml:space="preserve"> snippet was inserted, and </w:t>
      </w:r>
      <w:r>
        <w:rPr>
          <w:rFonts w:ascii="Courier New" w:hAnsi="Courier New" w:cs="Courier New"/>
          <w:sz w:val="20"/>
        </w:rPr>
        <w:t>returnValue</w:t>
      </w:r>
      <w:r>
        <w:t xml:space="preserve"> contains the computation made by the calculation snippet.  </w:t>
      </w:r>
    </w:p>
    <w:p w14:paraId="529ABD93" w14:textId="77777777" w:rsidR="00EC3006" w:rsidRDefault="00EC3006">
      <w:pPr>
        <w:pStyle w:val="API"/>
      </w:pPr>
    </w:p>
    <w:p w14:paraId="1567987B" w14:textId="77777777" w:rsidR="00EC3006" w:rsidRDefault="00EC3006">
      <w:pPr>
        <w:pStyle w:val="Heading3"/>
        <w:numPr>
          <w:ilvl w:val="2"/>
          <w:numId w:val="1"/>
        </w:numPr>
      </w:pPr>
      <w:bookmarkStart w:id="30" w:name="_Toc529517685"/>
      <w:r>
        <w:t>User-triggered callbacks</w:t>
      </w:r>
      <w:bookmarkEnd w:id="30"/>
    </w:p>
    <w:p w14:paraId="425165A0" w14:textId="77777777" w:rsidR="00EC3006" w:rsidRDefault="00EC3006">
      <w:pPr>
        <w:pStyle w:val="API"/>
      </w:pPr>
      <w:r>
        <w:t>typedef void (*BPatchUserEventCallback)(BPatch_process *proc, void *buf, unsigned int bufsize);</w:t>
      </w:r>
    </w:p>
    <w:p w14:paraId="47B474C8" w14:textId="77777777" w:rsidR="00EC3006" w:rsidRDefault="00EC3006">
      <w:pPr>
        <w:pStyle w:val="API"/>
      </w:pPr>
      <w:r>
        <w:t>bool registerUserEventCallback(BPatchUserEventCallback cb)</w:t>
      </w:r>
    </w:p>
    <w:p w14:paraId="70F0E556" w14:textId="77777777" w:rsidR="00EC3006" w:rsidRDefault="00EC3006">
      <w:pPr>
        <w:pStyle w:val="API"/>
      </w:pPr>
      <w:r>
        <w:t>bool removeUserEventCallback(BPatchUserEventCallback cb)</w:t>
      </w:r>
    </w:p>
    <w:p w14:paraId="649AF56C" w14:textId="77777777" w:rsidR="00EC3006" w:rsidRDefault="00EC3006">
      <w:pPr>
        <w:pStyle w:val="APIDesc"/>
      </w:pPr>
      <w:r>
        <w:t xml:space="preserve">Register a callback that is executed when the user sends a message from the mutatee using the </w:t>
      </w:r>
      <w:r>
        <w:rPr>
          <w:rFonts w:ascii="Courier New" w:hAnsi="Courier New" w:cs="Courier New"/>
          <w:sz w:val="20"/>
        </w:rPr>
        <w:t>DYNINSTuserMessage</w:t>
      </w:r>
      <w:r>
        <w:t xml:space="preserve"> function in the runtime library. </w:t>
      </w:r>
    </w:p>
    <w:p w14:paraId="27C620B4" w14:textId="77777777" w:rsidR="00EC3006" w:rsidRDefault="00EC3006">
      <w:pPr>
        <w:pStyle w:val="Heading2"/>
        <w:numPr>
          <w:ilvl w:val="1"/>
          <w:numId w:val="1"/>
        </w:numPr>
      </w:pPr>
      <w:bookmarkStart w:id="31" w:name="_Toc529517686"/>
      <w:r>
        <w:t>Class BPatch_addressSpace</w:t>
      </w:r>
      <w:bookmarkEnd w:id="31"/>
    </w:p>
    <w:p w14:paraId="76E16584" w14:textId="77777777" w:rsidR="00EC3006" w:rsidRDefault="00EC3006">
      <w:pPr>
        <w:pStyle w:val="BodyText"/>
        <w:rPr>
          <w:rFonts w:eastAsia="Courier New"/>
        </w:rPr>
      </w:pPr>
      <w:r>
        <w:t xml:space="preserve">The </w:t>
      </w:r>
      <w:r>
        <w:rPr>
          <w:b/>
          <w:bCs/>
        </w:rPr>
        <w:t>BPatch_addressSpace</w:t>
      </w:r>
      <w:r>
        <w:t xml:space="preserve"> class is a superclass of the </w:t>
      </w:r>
      <w:r>
        <w:rPr>
          <w:rFonts w:ascii="Courier New" w:hAnsi="Courier New" w:cs="Courier New"/>
          <w:sz w:val="20"/>
        </w:rPr>
        <w:t>BPatch_process</w:t>
      </w:r>
      <w:r>
        <w:t xml:space="preserve"> and BPatch_binaryEdit classes.  It contains functionality that is common between the two sub classes.</w:t>
      </w:r>
    </w:p>
    <w:p w14:paraId="400067C6" w14:textId="77777777" w:rsidR="00EC3006" w:rsidRDefault="00EC3006">
      <w:pPr>
        <w:pStyle w:val="DefinitionCharCharCharCharCharCharCharCharCharChar"/>
      </w:pPr>
      <w:r>
        <w:rPr>
          <w:rFonts w:eastAsia="Courier New"/>
        </w:rPr>
        <w:t xml:space="preserve"> </w:t>
      </w:r>
    </w:p>
    <w:p w14:paraId="6A99E348" w14:textId="77777777" w:rsidR="00EC3006" w:rsidRDefault="00EC3006">
      <w:pPr>
        <w:pStyle w:val="DefinitionCharCharCharCharCharCharCharCharCharChar"/>
      </w:pPr>
      <w:r>
        <w:t>BPatch_image *getImage</w:t>
      </w:r>
      <w:r>
        <w:fldChar w:fldCharType="begin"/>
      </w:r>
      <w:r>
        <w:instrText xml:space="preserve"> XE "getImage" </w:instrText>
      </w:r>
      <w:r>
        <w:fldChar w:fldCharType="end"/>
      </w:r>
      <w:r>
        <w:t xml:space="preserve">() </w:t>
      </w:r>
    </w:p>
    <w:p w14:paraId="2CB11E85" w14:textId="77777777" w:rsidR="00EC3006" w:rsidRDefault="00EC3006">
      <w:pPr>
        <w:pStyle w:val="DefinitionList"/>
      </w:pPr>
      <w:r>
        <w:t xml:space="preserve">Return a handle to the executable file associated with this </w:t>
      </w:r>
      <w:r>
        <w:rPr>
          <w:rFonts w:ascii="Courier New" w:hAnsi="Courier New" w:cs="Courier New"/>
        </w:rPr>
        <w:t>BPatch_process</w:t>
      </w:r>
      <w:r>
        <w:t xml:space="preserve"> object. </w:t>
      </w:r>
    </w:p>
    <w:p w14:paraId="21EC943B" w14:textId="77777777" w:rsidR="00EC3006" w:rsidRDefault="00EC3006">
      <w:pPr>
        <w:pStyle w:val="DefinitionCharCharCharCharChar"/>
      </w:pPr>
      <w:r>
        <w:t>bool getSourceLines</w:t>
      </w:r>
      <w:r>
        <w:fldChar w:fldCharType="begin"/>
      </w:r>
      <w:r>
        <w:instrText xml:space="preserve"> XE "getImage" </w:instrText>
      </w:r>
      <w:r>
        <w:fldChar w:fldCharType="end"/>
      </w:r>
      <w:r>
        <w:t>(unsigned long addr, std::vector&lt; BPatch_statement &gt; &amp; lines)</w:t>
      </w:r>
    </w:p>
    <w:p w14:paraId="0BFF72F4"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61E9B41C"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sz w:val="20"/>
        </w:rPr>
        <w:t>addr</w:t>
      </w:r>
      <w:r>
        <w:t>, or false otherwise.</w:t>
      </w:r>
    </w:p>
    <w:p w14:paraId="5DAF7C39" w14:textId="77777777" w:rsidR="00EC3006" w:rsidRDefault="00EC3006">
      <w:pPr>
        <w:pStyle w:val="DefinitionCharCharCharCharChar"/>
      </w:pPr>
      <w:r>
        <w:t>bool getAddressRanges</w:t>
      </w:r>
      <w:r>
        <w:fldChar w:fldCharType="begin"/>
      </w:r>
      <w:r>
        <w:instrText xml:space="preserve"> XE "getImage" </w:instrText>
      </w:r>
      <w:r>
        <w:fldChar w:fldCharType="end"/>
      </w:r>
      <w:r>
        <w:t>( const char * fileName, unsigned int lineNo, std::vector&lt; std::pair&lt; unsigned long, unsigned long &gt; &gt; &amp; ranges )</w:t>
      </w:r>
    </w:p>
    <w:p w14:paraId="303D7FAF"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xml:space="preserve">.  In many cases a source code line will only have one address range implementing it. However, compiler optimizations may transform this into multiple disjoint address </w:t>
      </w:r>
      <w:r>
        <w:lastRenderedPageBreak/>
        <w:t>ranges.  This information is only available if the mutatee was compiled with debug information.</w:t>
      </w:r>
    </w:p>
    <w:p w14:paraId="42582268"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A2CD4B6" w14:textId="77777777" w:rsidR="00EC3006" w:rsidRDefault="00EC3006">
      <w:pPr>
        <w:pStyle w:val="DefinitionCharCharCharCharCharCharCharCharCharChar"/>
      </w:pPr>
      <w:r>
        <w:t>BPatch_variableExpr *malloc</w:t>
      </w:r>
      <w:r>
        <w:fldChar w:fldCharType="begin"/>
      </w:r>
      <w:r>
        <w:instrText xml:space="preserve"> XE "malloc" </w:instrText>
      </w:r>
      <w:r>
        <w:fldChar w:fldCharType="end"/>
      </w:r>
      <w:r>
        <w:t xml:space="preserve">(int n, </w:t>
      </w:r>
    </w:p>
    <w:p w14:paraId="34E9174B" w14:textId="77777777" w:rsidR="00EC3006" w:rsidRDefault="00EC3006">
      <w:pPr>
        <w:pStyle w:val="DefinitionCharCharCharCharCharCharCharCharCharChar"/>
        <w:ind w:firstLine="0"/>
      </w:pPr>
      <w:r>
        <w:t xml:space="preserve">std::string name = std::string(“”)) </w:t>
      </w:r>
    </w:p>
    <w:p w14:paraId="6D2F7588" w14:textId="77777777" w:rsidR="00EC3006" w:rsidRDefault="00EC3006">
      <w:pPr>
        <w:pStyle w:val="DefinitionCharCharCharCharCharCharCharCharCharChar"/>
        <w:ind w:firstLine="0"/>
      </w:pPr>
    </w:p>
    <w:p w14:paraId="50BCC1B7" w14:textId="77777777" w:rsidR="00EC3006" w:rsidRDefault="00EC3006">
      <w:pPr>
        <w:pStyle w:val="DefinitionCharCharCharCharCharCharCharCharCharChar"/>
      </w:pPr>
      <w:r>
        <w:t>BPatch_variableExpr *malloc(const BPatch_type &amp;type,</w:t>
      </w:r>
    </w:p>
    <w:p w14:paraId="7460651D" w14:textId="77777777" w:rsidR="00EC3006" w:rsidRDefault="00EC3006">
      <w:pPr>
        <w:pStyle w:val="DefinitionCharCharCharCharCharCharCharCharCharChar"/>
        <w:ind w:firstLine="0"/>
      </w:pPr>
      <w:r>
        <w:t xml:space="preserve">std::string name = std::string(“”)) </w:t>
      </w:r>
    </w:p>
    <w:p w14:paraId="31140F5C" w14:textId="77777777" w:rsidR="00EC3006" w:rsidRDefault="00EC3006">
      <w:pPr>
        <w:pStyle w:val="DefinitionList"/>
      </w:pPr>
      <w:r>
        <w:t xml:space="preserve">These two functions allocate memory. Memory allocation is from a heap. The heap is not necessarily the same heap used by the application. The available space in the heap may be limited depending on the implementation. The first function, </w:t>
      </w:r>
      <w:r>
        <w:rPr>
          <w:rFonts w:ascii="Courier New" w:hAnsi="Courier New" w:cs="Courier New"/>
          <w:sz w:val="20"/>
        </w:rPr>
        <w:t>malloc(int n)</w:t>
      </w:r>
      <w:r>
        <w:rPr>
          <w:rFonts w:ascii="Courier New" w:hAnsi="Courier New" w:cs="Courier New"/>
        </w:rPr>
        <w:t>,</w:t>
      </w:r>
      <w:r>
        <w:t xml:space="preserve"> allocates n bytes of memory from the heap. The second function, </w:t>
      </w:r>
      <w:r>
        <w:rPr>
          <w:rFonts w:ascii="Courier New" w:hAnsi="Courier New" w:cs="Courier New"/>
          <w:sz w:val="20"/>
        </w:rPr>
        <w:t>malloc(const BPatch_type&amp; t)</w:t>
      </w:r>
      <w:r>
        <w:rPr>
          <w:sz w:val="20"/>
        </w:rPr>
        <w:t>,</w:t>
      </w:r>
      <w: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ascii="Courier New" w:hAnsi="Courier New" w:cs="Courier New"/>
          <w:sz w:val="20"/>
        </w:rPr>
        <w:t>var_name</w:t>
      </w:r>
      <w:r>
        <w:t xml:space="preserve"> to the variable; otherwise, it will assign an internal name. The returned memory is persistent and will not be released until </w:t>
      </w:r>
      <w:r>
        <w:rPr>
          <w:rFonts w:ascii="Courier New" w:hAnsi="Courier New" w:cs="Courier New"/>
          <w:sz w:val="20"/>
        </w:rPr>
        <w:t>BPatch_process::free</w:t>
      </w:r>
      <w:r>
        <w:t xml:space="preserve"> is called or the application terminates.</w:t>
      </w:r>
    </w:p>
    <w:p w14:paraId="699DFFC8" w14:textId="77777777" w:rsidR="00EC3006" w:rsidRDefault="00EC3006">
      <w:pPr>
        <w:pStyle w:val="DefinitionCharCharCharChar"/>
      </w:pPr>
      <w:r>
        <w:t>BPatch_variableExpr *createVariable(Dyninst::Address addr,</w:t>
      </w:r>
    </w:p>
    <w:p w14:paraId="6D6A80CF" w14:textId="77777777" w:rsidR="00EC3006" w:rsidRDefault="00EC3006">
      <w:pPr>
        <w:pStyle w:val="DefinitionCharCharCharChar"/>
      </w:pPr>
      <w:r>
        <w:tab/>
        <w:t>BPatch_type *type,</w:t>
      </w:r>
    </w:p>
    <w:p w14:paraId="29DC6748" w14:textId="77777777" w:rsidR="00EC3006" w:rsidRDefault="00EC3006">
      <w:pPr>
        <w:pStyle w:val="DefinitionCharCharCharChar"/>
      </w:pPr>
      <w:r>
        <w:tab/>
        <w:t>std::string var_name = std::string(“”),</w:t>
      </w:r>
    </w:p>
    <w:p w14:paraId="07730628" w14:textId="77777777" w:rsidR="00EC3006" w:rsidRDefault="00EC3006">
      <w:pPr>
        <w:pStyle w:val="DefinitionCharCharCharChar"/>
      </w:pPr>
      <w:r>
        <w:tab/>
        <w:t>BPatch_module *in_module = NULL)</w:t>
      </w:r>
    </w:p>
    <w:p w14:paraId="62BFED91" w14:textId="77777777" w:rsidR="00EC3006" w:rsidRDefault="00EC3006">
      <w:pPr>
        <w:pStyle w:val="DefinitionList"/>
      </w:pPr>
      <w:r>
        <w:t xml:space="preserve">This method creates a new variable at the given address </w:t>
      </w:r>
      <w:r>
        <w:rPr>
          <w:rFonts w:ascii="Courier New" w:hAnsi="Courier New" w:cs="Courier New"/>
          <w:sz w:val="20"/>
        </w:rPr>
        <w:t>addr</w:t>
      </w:r>
      <w:r>
        <w:t xml:space="preserve"> in the module </w:t>
      </w:r>
      <w:r>
        <w:rPr>
          <w:rFonts w:ascii="Courier New" w:hAnsi="Courier New" w:cs="Courier New"/>
          <w:sz w:val="20"/>
        </w:rPr>
        <w:t>in_module</w:t>
      </w:r>
      <w:r>
        <w:t xml:space="preserve">.  If a name is specified, Dyninst will assign </w:t>
      </w:r>
      <w:r>
        <w:rPr>
          <w:rFonts w:ascii="Courier New" w:hAnsi="Courier New" w:cs="Courier New"/>
          <w:sz w:val="20"/>
        </w:rPr>
        <w:t>var_name</w:t>
      </w:r>
      <w:r>
        <w:t xml:space="preserve"> to the variable; otherwise, it will assign an internal name.  The </w:t>
      </w:r>
      <w:r>
        <w:rPr>
          <w:rFonts w:ascii="Courier New" w:hAnsi="Courier New" w:cs="Courier New"/>
          <w:sz w:val="20"/>
        </w:rPr>
        <w:t>type</w:t>
      </w:r>
      <w:r>
        <w:t xml:space="preserve"> parameter will become the type for the new variable.  </w:t>
      </w:r>
    </w:p>
    <w:p w14:paraId="7809C6FD" w14:textId="77777777" w:rsidR="00EC3006" w:rsidRDefault="00EC3006">
      <w:pPr>
        <w:pStyle w:val="DefinitionList"/>
      </w:pPr>
      <w:r>
        <w:t xml:space="preserve">When operating in binary rewriting mode, it is an error for the </w:t>
      </w:r>
      <w:r>
        <w:rPr>
          <w:rFonts w:ascii="Courier New" w:hAnsi="Courier New" w:cs="Courier New"/>
          <w:sz w:val="20"/>
        </w:rPr>
        <w:t>in_module</w:t>
      </w:r>
      <w:r>
        <w:t xml:space="preserve"> parameter to be </w:t>
      </w:r>
      <w:r>
        <w:rPr>
          <w:rFonts w:ascii="Courier New" w:hAnsi="Courier New" w:cs="Courier New"/>
          <w:sz w:val="20"/>
        </w:rPr>
        <w:t>NULL</w:t>
      </w:r>
      <w:r>
        <w:t xml:space="preserve">; it is necessary to specify the module in which the variable will be created.  Dyninst will then write the variable back out in the file specified by </w:t>
      </w:r>
      <w:r>
        <w:rPr>
          <w:rFonts w:ascii="Courier New" w:hAnsi="Courier New" w:cs="Courier New"/>
          <w:sz w:val="20"/>
        </w:rPr>
        <w:t>in_module</w:t>
      </w:r>
      <w:r>
        <w:t xml:space="preserve">. </w:t>
      </w:r>
    </w:p>
    <w:p w14:paraId="2A23C6A8" w14:textId="77777777" w:rsidR="00EC3006" w:rsidRDefault="00EC3006">
      <w:pPr>
        <w:pStyle w:val="DefinitionCharCharCharCharCharCharCharCharCharChar"/>
      </w:pPr>
    </w:p>
    <w:p w14:paraId="3988E07E" w14:textId="77777777" w:rsidR="00EC3006" w:rsidRDefault="00EC3006">
      <w:pPr>
        <w:pStyle w:val="DefinitionCharCharCharCharCharCharCharCharCharChar"/>
      </w:pPr>
      <w:r>
        <w:t>bool free</w:t>
      </w:r>
      <w:r>
        <w:fldChar w:fldCharType="begin"/>
      </w:r>
      <w:r>
        <w:instrText xml:space="preserve"> XE "free" </w:instrText>
      </w:r>
      <w:r>
        <w:fldChar w:fldCharType="end"/>
      </w:r>
      <w:r>
        <w:t xml:space="preserve">(BPatch_variableExpr &amp;ptr) </w:t>
      </w:r>
    </w:p>
    <w:p w14:paraId="531903DC" w14:textId="77777777" w:rsidR="00EC3006" w:rsidRDefault="00EC3006">
      <w:pPr>
        <w:pStyle w:val="DefinitionList"/>
      </w:pPr>
      <w:r>
        <w:t xml:space="preserve">Free the memory in the passed variable </w:t>
      </w:r>
      <w:r>
        <w:rPr>
          <w:rFonts w:ascii="Courier New" w:hAnsi="Courier New" w:cs="Courier New"/>
          <w:sz w:val="20"/>
        </w:rPr>
        <w:t>ptr</w:t>
      </w:r>
      <w:r>
        <w:t>. The programmer is responsible for verifying that all code that could reference this memory will not execute again (either by removing all snippets that refer to it, or by analysis of the program). Return true if the free succeeded.</w:t>
      </w:r>
    </w:p>
    <w:p w14:paraId="01B5F0B5" w14:textId="77777777" w:rsidR="00EC3006" w:rsidRDefault="00EC3006">
      <w:pPr>
        <w:pStyle w:val="DefinitionCharCharCharCharCharCharCharCharCharChar"/>
      </w:pPr>
      <w:r>
        <w:t>bool getRegisters(std::vector&lt;BPatch_register&gt; &amp;regs)</w:t>
      </w:r>
    </w:p>
    <w:p w14:paraId="3BE004CE" w14:textId="77777777" w:rsidR="00EC3006" w:rsidRDefault="00EC3006">
      <w:pPr>
        <w:pStyle w:val="DefinitionList"/>
      </w:pPr>
      <w:r>
        <w:t xml:space="preserve">This function returns a vector of </w:t>
      </w:r>
      <w:r>
        <w:rPr>
          <w:rFonts w:ascii="Courier New" w:hAnsi="Courier New" w:cs="Courier New"/>
          <w:sz w:val="20"/>
        </w:rPr>
        <w:t>BPatch_register</w:t>
      </w:r>
      <w:r>
        <w:t xml:space="preserve"> objects that represent registers available to snippet code.</w:t>
      </w:r>
    </w:p>
    <w:p w14:paraId="1C251D65" w14:textId="77777777" w:rsidR="00EC3006" w:rsidRDefault="00EC3006">
      <w:pPr>
        <w:pStyle w:val="DefinitionList"/>
      </w:pPr>
    </w:p>
    <w:p w14:paraId="56E56BE7" w14:textId="77777777" w:rsidR="00EC3006" w:rsidRDefault="00EC3006">
      <w:pPr>
        <w:pStyle w:val="DefinitionCharCharCharCharCharCharCharCharCharChar"/>
      </w:pPr>
      <w:r>
        <w:t>BPatchSnippetHandle *insertSnippet</w:t>
      </w:r>
      <w:r>
        <w:fldChar w:fldCharType="begin"/>
      </w:r>
      <w:r>
        <w:instrText xml:space="preserve"> XE "insertSnippet" </w:instrText>
      </w:r>
      <w:r>
        <w:fldChar w:fldCharType="end"/>
      </w:r>
      <w:r>
        <w:t xml:space="preserve">(const BPatch_snippet &amp;expr, </w:t>
      </w:r>
      <w:r>
        <w:br/>
        <w:t>BPatch_point &amp;point,</w:t>
      </w:r>
      <w:r>
        <w:br/>
      </w:r>
      <w:r>
        <w:lastRenderedPageBreak/>
        <w:t>BPatch_callWhen when=[BPatch_callBefore| BPatch_callAfter],</w:t>
      </w:r>
      <w:r>
        <w:br/>
        <w:t>BPatch_snippetOrder order = BPatch_firstSnippet)</w:t>
      </w:r>
    </w:p>
    <w:p w14:paraId="3A69704F" w14:textId="77777777" w:rsidR="00EC3006" w:rsidRDefault="00EC3006">
      <w:pPr>
        <w:pStyle w:val="DefinitionCharCharCharCharCharCharCharCharCharChar"/>
      </w:pPr>
    </w:p>
    <w:p w14:paraId="7A06560C" w14:textId="77777777" w:rsidR="00EC3006" w:rsidRDefault="00EC3006">
      <w:pPr>
        <w:pStyle w:val="DefinitionCharCharCharCharCharCharCharCharCharChar"/>
      </w:pPr>
      <w:r>
        <w:t>BPatchSnippetHandle *insertSnippet(const BPatch_snippet &amp;expr,</w:t>
      </w:r>
      <w:r>
        <w:br/>
        <w:t>const std::vector&lt;BPatch_point *&gt; &amp;points,</w:t>
      </w:r>
      <w:r>
        <w:br/>
        <w:t xml:space="preserve">BPatch_callWhen when=[BPatch_callBefore| BPatch_callAfter], </w:t>
      </w:r>
      <w:r>
        <w:br/>
        <w:t>BPatch_snippetOrder order = BPatch_firstSnippet)</w:t>
      </w:r>
    </w:p>
    <w:p w14:paraId="601FF1E9" w14:textId="77777777" w:rsidR="00EC3006" w:rsidRDefault="00EC3006">
      <w:pPr>
        <w:pStyle w:val="DefinitionList"/>
      </w:pPr>
      <w:r>
        <w:t xml:space="preserve">Insert a snippet of code at the specified </w:t>
      </w:r>
      <w:r>
        <w:rPr>
          <w:rFonts w:ascii="Courier New" w:hAnsi="Courier New" w:cs="Courier New"/>
          <w:sz w:val="20"/>
        </w:rPr>
        <w:t>point</w:t>
      </w:r>
      <w:r>
        <w:t xml:space="preserve">. If a list of </w:t>
      </w:r>
      <w:r>
        <w:rPr>
          <w:rFonts w:ascii="Courier New" w:hAnsi="Courier New" w:cs="Courier New"/>
          <w:sz w:val="20"/>
        </w:rPr>
        <w:t>points</w:t>
      </w:r>
      <w:r>
        <w:t xml:space="preserve"> is supplied, insert the code snippet at each point in the list. The optional </w:t>
      </w:r>
      <w:r>
        <w:rPr>
          <w:rFonts w:ascii="Courier New" w:hAnsi="Courier New" w:cs="Courier New"/>
          <w:sz w:val="20"/>
        </w:rPr>
        <w:t>when</w:t>
      </w:r>
      <w:r>
        <w:t xml:space="preserve"> argument specifies when the snippet is to be called; a value of </w:t>
      </w:r>
      <w:r>
        <w:rPr>
          <w:rFonts w:ascii="Courier New" w:hAnsi="Courier New" w:cs="Courier New"/>
          <w:sz w:val="20"/>
        </w:rPr>
        <w:t>BPatch_callBefore</w:t>
      </w:r>
      <w:r>
        <w:t xml:space="preserve"> indicates that the snippet should be inserted just before the specified </w:t>
      </w:r>
      <w:r>
        <w:rPr>
          <w:rFonts w:ascii="Courier New" w:hAnsi="Courier New" w:cs="Courier New"/>
          <w:sz w:val="20"/>
        </w:rPr>
        <w:t>point</w:t>
      </w:r>
      <w:r>
        <w:t xml:space="preserve"> or </w:t>
      </w:r>
      <w:r>
        <w:rPr>
          <w:rFonts w:ascii="Courier New" w:hAnsi="Courier New" w:cs="Courier New"/>
          <w:sz w:val="20"/>
        </w:rPr>
        <w:t>points</w:t>
      </w:r>
      <w:r>
        <w:t xml:space="preserve"> in the code, and a value of </w:t>
      </w:r>
      <w:r>
        <w:rPr>
          <w:rFonts w:ascii="Courier New" w:hAnsi="Courier New" w:cs="Courier New"/>
          <w:sz w:val="20"/>
        </w:rPr>
        <w:t>BPatch_callAfter</w:t>
      </w:r>
      <w:r>
        <w:t xml:space="preserve"> indicates that it should be inserted just after them. </w:t>
      </w:r>
    </w:p>
    <w:p w14:paraId="449052AF" w14:textId="77777777" w:rsidR="00EC3006" w:rsidRDefault="00EC3006">
      <w:pPr>
        <w:pStyle w:val="DefinitionList"/>
      </w:pPr>
      <w:r>
        <w:t xml:space="preserve"> The </w:t>
      </w:r>
      <w:r>
        <w:rPr>
          <w:rFonts w:ascii="Courier New" w:hAnsi="Courier New" w:cs="Courier New"/>
          <w:sz w:val="20"/>
        </w:rPr>
        <w:t>order</w:t>
      </w:r>
      <w:r>
        <w:t xml:space="preserve"> argument specifies where the snippet is to be inserted relative to any other snippets previously inserted at the same point.  The values </w:t>
      </w:r>
      <w:r>
        <w:rPr>
          <w:rFonts w:ascii="Courier New" w:hAnsi="Courier New" w:cs="Courier New"/>
          <w:sz w:val="20"/>
        </w:rPr>
        <w:t>BPatch_firstSnippet</w:t>
      </w:r>
      <w:r>
        <w:t xml:space="preserve"> and </w:t>
      </w:r>
      <w:r>
        <w:rPr>
          <w:rFonts w:ascii="Courier New" w:hAnsi="Courier New" w:cs="Courier New"/>
          <w:sz w:val="20"/>
        </w:rPr>
        <w:t>BPatch_lastSnippet</w:t>
      </w:r>
      <w:r>
        <w:t xml:space="preserve"> indicate that the snippet should be inserted before or after all snippets, respectively.</w:t>
      </w:r>
    </w:p>
    <w:p w14:paraId="6FC0D1A6" w14:textId="77777777" w:rsidR="00EC3006" w:rsidRDefault="00EC3006">
      <w:pPr>
        <w:pStyle w:val="DefinitionList"/>
      </w:pPr>
      <w:r>
        <w:t xml:space="preserve">It is illegal to use </w:t>
      </w:r>
      <w:r>
        <w:rPr>
          <w:rFonts w:ascii="Courier New" w:hAnsi="Courier New" w:cs="Courier New"/>
          <w:sz w:val="20"/>
        </w:rPr>
        <w:t>BPatch_callAfter</w:t>
      </w:r>
      <w:r>
        <w:t xml:space="preserve"> with a </w:t>
      </w:r>
      <w:r>
        <w:rPr>
          <w:rFonts w:ascii="Courier New" w:hAnsi="Courier New" w:cs="Courier New"/>
          <w:sz w:val="20"/>
        </w:rPr>
        <w:t>BPatch_entry</w:t>
      </w:r>
      <w:r>
        <w:t xml:space="preserve"> point.  Use </w:t>
      </w:r>
      <w:r>
        <w:rPr>
          <w:rFonts w:ascii="Courier New" w:hAnsi="Courier New" w:cs="Courier New"/>
          <w:sz w:val="20"/>
        </w:rPr>
        <w:t>BPatch_callBefore</w:t>
      </w:r>
      <w:r>
        <w:t xml:space="preserve"> when instrumenting entry points, which inserts instrumentation before the first instruction in a subroutine.  Likewise, it is illegal to use </w:t>
      </w:r>
      <w:r>
        <w:rPr>
          <w:rFonts w:ascii="Courier New" w:hAnsi="Courier New" w:cs="Courier New"/>
          <w:sz w:val="20"/>
        </w:rPr>
        <w:t>BPatch_callBefore</w:t>
      </w:r>
      <w:r>
        <w:t xml:space="preserve"> with a </w:t>
      </w:r>
      <w:r>
        <w:rPr>
          <w:rFonts w:ascii="Courier New" w:hAnsi="Courier New" w:cs="Courier New"/>
          <w:sz w:val="20"/>
        </w:rPr>
        <w:t>BPatch_exit</w:t>
      </w:r>
      <w:r>
        <w:t xml:space="preserve"> point.  Use </w:t>
      </w:r>
      <w:r>
        <w:rPr>
          <w:rFonts w:ascii="Courier New" w:hAnsi="Courier New" w:cs="Courier New"/>
          <w:sz w:val="20"/>
        </w:rPr>
        <w:t>BPatch_callAfter</w:t>
      </w:r>
      <w:r>
        <w:t xml:space="preserve"> with exit points. </w:t>
      </w:r>
      <w:r>
        <w:rPr>
          <w:rFonts w:ascii="Courier New" w:hAnsi="Courier New" w:cs="Courier New"/>
          <w:sz w:val="20"/>
        </w:rPr>
        <w:t>BPatch_callAfter</w:t>
      </w:r>
      <w:r>
        <w:t xml:space="preserve"> inserts instrumentation at the last instruction in the subroutine.   </w:t>
      </w:r>
      <w:r>
        <w:rPr>
          <w:rFonts w:ascii="Courier New" w:hAnsi="Courier New" w:cs="Courier New"/>
          <w:sz w:val="20"/>
        </w:rPr>
        <w:t>insert</w:t>
      </w:r>
      <w:r>
        <w:rPr>
          <w:rFonts w:ascii="Courier New" w:hAnsi="Courier New" w:cs="Courier New"/>
          <w:sz w:val="20"/>
        </w:rPr>
        <w:softHyphen/>
        <w:t>Snippet</w:t>
      </w:r>
      <w:r>
        <w:t xml:space="preserve"> will return </w:t>
      </w:r>
      <w:r>
        <w:rPr>
          <w:rFonts w:ascii="Courier New" w:hAnsi="Courier New" w:cs="Courier New"/>
          <w:sz w:val="20"/>
        </w:rPr>
        <w:t>NULL</w:t>
      </w:r>
      <w:r>
        <w:t xml:space="preserve"> when used with an illegal pair of points.</w:t>
      </w:r>
    </w:p>
    <w:p w14:paraId="5337B17C" w14:textId="77777777" w:rsidR="00EC3006" w:rsidRDefault="00EC3006">
      <w:pPr>
        <w:pStyle w:val="DefinitionCharCharCharCharCharCharCharCharCharChar"/>
      </w:pPr>
    </w:p>
    <w:p w14:paraId="1AA0B658" w14:textId="77777777" w:rsidR="00EC3006" w:rsidRDefault="00EC3006">
      <w:pPr>
        <w:pStyle w:val="DefinitionCharCharCharCharCharCharCharCharCharChar"/>
      </w:pPr>
      <w:r>
        <w:t>bool deleteSnippet</w:t>
      </w:r>
      <w:r>
        <w:fldChar w:fldCharType="begin"/>
      </w:r>
      <w:r>
        <w:instrText xml:space="preserve"> XE "deleteSnippet" </w:instrText>
      </w:r>
      <w:r>
        <w:fldChar w:fldCharType="end"/>
      </w:r>
      <w:r>
        <w:t>(BPatchSnippetHandle *handle)</w:t>
      </w:r>
    </w:p>
    <w:p w14:paraId="22800EB5" w14:textId="77777777" w:rsidR="00EC3006" w:rsidRDefault="00EC3006">
      <w:pPr>
        <w:pStyle w:val="DefinitionList"/>
      </w:pPr>
      <w:r>
        <w:t xml:space="preserve">Remove the snippet associated with the passed </w:t>
      </w:r>
      <w:r>
        <w:rPr>
          <w:rFonts w:ascii="Courier New" w:hAnsi="Courier New" w:cs="Courier New"/>
          <w:sz w:val="20"/>
        </w:rPr>
        <w:t>handle</w:t>
      </w:r>
      <w:r>
        <w:t xml:space="preserve">.  If the </w:t>
      </w:r>
      <w:r>
        <w:rPr>
          <w:rFonts w:ascii="Courier New" w:hAnsi="Courier New" w:cs="Courier New"/>
          <w:sz w:val="20"/>
        </w:rPr>
        <w:t>handle</w:t>
      </w:r>
      <w:r>
        <w:t xml:space="preserve"> is not defined for the process, then </w:t>
      </w:r>
      <w:r>
        <w:rPr>
          <w:rFonts w:ascii="Courier New" w:hAnsi="Courier New" w:cs="Courier New"/>
          <w:sz w:val="20"/>
        </w:rPr>
        <w:t>deleteSnippet</w:t>
      </w:r>
      <w:r>
        <w:t xml:space="preserve"> will return false.</w:t>
      </w:r>
    </w:p>
    <w:p w14:paraId="25C10D32" w14:textId="77777777" w:rsidR="00EC3006" w:rsidRDefault="00EC3006">
      <w:pPr>
        <w:pStyle w:val="DefinitionCharCharCharCharCharCharCharCharCharChar"/>
      </w:pPr>
      <w:r>
        <w:t>void beginInsertionSet</w:t>
      </w:r>
      <w:r>
        <w:fldChar w:fldCharType="begin"/>
      </w:r>
      <w:r>
        <w:instrText xml:space="preserve"> XE "deleteSnippet" </w:instrText>
      </w:r>
      <w:r>
        <w:fldChar w:fldCharType="end"/>
      </w:r>
      <w:r>
        <w:t>()</w:t>
      </w:r>
    </w:p>
    <w:p w14:paraId="7A241007" w14:textId="77777777" w:rsidR="00EC3006" w:rsidRDefault="00EC3006">
      <w:pPr>
        <w:pStyle w:val="DefinitionList"/>
      </w:pPr>
      <w:r>
        <w:t xml:space="preserve">Normally, a call to </w:t>
      </w:r>
      <w:r>
        <w:rPr>
          <w:rFonts w:ascii="Courier New" w:hAnsi="Courier New" w:cs="Courier New"/>
          <w:sz w:val="20"/>
        </w:rPr>
        <w:t>insertSnippet</w:t>
      </w:r>
      <w: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ascii="Courier New" w:hAnsi="Courier New" w:cs="Courier New"/>
          <w:sz w:val="20"/>
        </w:rPr>
        <w:t>beginInsertionSet</w:t>
      </w:r>
      <w:r>
        <w:rPr>
          <w:rFonts w:ascii="Courier New" w:hAnsi="Courier New" w:cs="Courier New"/>
        </w:rPr>
        <w:t>;</w:t>
      </w:r>
      <w:r>
        <w:t xml:space="preserve"> after this call, no snippets are actually inserted until a corresponding call to </w:t>
      </w:r>
      <w:r>
        <w:rPr>
          <w:rFonts w:ascii="Courier New" w:hAnsi="Courier New" w:cs="Courier New"/>
          <w:sz w:val="20"/>
        </w:rPr>
        <w:t>finalizeInsertionSet</w:t>
      </w:r>
      <w:r>
        <w:t xml:space="preserve">. Dyninst accumulates all calls to </w:t>
      </w:r>
      <w:r>
        <w:rPr>
          <w:rFonts w:ascii="Courier New" w:hAnsi="Courier New" w:cs="Courier New"/>
          <w:sz w:val="20"/>
        </w:rPr>
        <w:t>insertSnippet</w:t>
      </w:r>
      <w:r>
        <w:t xml:space="preserve"> during batch mode internally, and the returned </w:t>
      </w:r>
      <w:r>
        <w:rPr>
          <w:rFonts w:ascii="Courier New" w:hAnsi="Courier New" w:cs="Courier New"/>
          <w:sz w:val="20"/>
        </w:rPr>
        <w:t>BPatchSnippetHandles</w:t>
      </w:r>
      <w:r>
        <w:t xml:space="preserve"> are filled in when </w:t>
      </w:r>
      <w:r>
        <w:rPr>
          <w:rFonts w:ascii="Courier New" w:hAnsi="Courier New" w:cs="Courier New"/>
          <w:sz w:val="20"/>
        </w:rPr>
        <w:t>finalizeInsertionSet</w:t>
      </w:r>
      <w:r>
        <w:t xml:space="preserve"> is called.</w:t>
      </w:r>
    </w:p>
    <w:p w14:paraId="5487C6B7" w14:textId="77777777" w:rsidR="00EC3006" w:rsidRDefault="00EC3006">
      <w:pPr>
        <w:pStyle w:val="DefinitionList"/>
      </w:pPr>
      <w:r>
        <w:t>Insertion sets are un</w:t>
      </w:r>
      <w:r>
        <w:softHyphen/>
        <w:t>necessary when doing static binary instrumentation.  Dyninst uses an implicit insertion set around all instrumentation to a static binary.</w:t>
      </w:r>
    </w:p>
    <w:p w14:paraId="77DF4327" w14:textId="77777777" w:rsidR="00EC3006" w:rsidRDefault="00EC3006">
      <w:pPr>
        <w:pStyle w:val="DefinitionCharCharCharCharCharCharCharCharCharChar"/>
      </w:pPr>
      <w:r>
        <w:lastRenderedPageBreak/>
        <w:t>bool finalizeInsertionSet(bool atomic)</w:t>
      </w:r>
    </w:p>
    <w:p w14:paraId="4B2025DB" w14:textId="77777777" w:rsidR="00EC3006" w:rsidRDefault="00EC3006">
      <w:pPr>
        <w:pStyle w:val="DefinitionList"/>
      </w:pPr>
      <w:r>
        <w:t xml:space="preserve">Inserts all snippets accumulated since a call to </w:t>
      </w:r>
      <w:r>
        <w:rPr>
          <w:rFonts w:ascii="Courier New" w:hAnsi="Courier New" w:cs="Courier New"/>
          <w:sz w:val="20"/>
        </w:rPr>
        <w:t>beginInsertionSet</w:t>
      </w:r>
      <w:r>
        <w:t xml:space="preserve">. If the </w:t>
      </w:r>
      <w:r>
        <w:rPr>
          <w:rFonts w:ascii="Courier New" w:hAnsi="Courier New" w:cs="Courier New"/>
          <w:sz w:val="20"/>
        </w:rPr>
        <w:t>atomic</w:t>
      </w:r>
      <w:r>
        <w:t xml:space="preserve"> parameter is </w:t>
      </w:r>
      <w:r>
        <w:rPr>
          <w:rFonts w:ascii="Courier New" w:hAnsi="Courier New" w:cs="Courier New"/>
          <w:sz w:val="20"/>
        </w:rPr>
        <w:t>true</w:t>
      </w:r>
      <w:r>
        <w:t xml:space="preserve">, then a failure to insert any snippet results in all snippets being removed; effectively, the insertion is all-or-nothing. If the atomic parameter is </w:t>
      </w:r>
      <w:r>
        <w:rPr>
          <w:rFonts w:ascii="Courier New" w:hAnsi="Courier New" w:cs="Courier New"/>
          <w:sz w:val="20"/>
        </w:rPr>
        <w:t>false</w:t>
      </w:r>
      <w:r>
        <w:t xml:space="preserve">, then snippets are inserted individually. This function also fills in the </w:t>
      </w:r>
      <w:r>
        <w:rPr>
          <w:rFonts w:ascii="Courier New" w:hAnsi="Courier New" w:cs="Courier New"/>
          <w:sz w:val="20"/>
        </w:rPr>
        <w:t>BPatchSnippetHandle</w:t>
      </w:r>
      <w:r>
        <w:t xml:space="preserve"> structures returned by the </w:t>
      </w:r>
      <w:r>
        <w:rPr>
          <w:rFonts w:ascii="Courier New" w:hAnsi="Courier New" w:cs="Courier New"/>
          <w:sz w:val="20"/>
        </w:rPr>
        <w:t>insertSnippet</w:t>
      </w:r>
      <w:r>
        <w:t xml:space="preserve"> calls comprising this insertion set.  It returns </w:t>
      </w:r>
      <w:r>
        <w:rPr>
          <w:rFonts w:ascii="Courier New" w:hAnsi="Courier New" w:cs="Courier New"/>
          <w:sz w:val="20"/>
        </w:rPr>
        <w:t>true</w:t>
      </w:r>
      <w:r>
        <w:t xml:space="preserve"> on success and </w:t>
      </w:r>
      <w:r>
        <w:rPr>
          <w:rFonts w:ascii="Courier New" w:hAnsi="Courier New" w:cs="Courier New"/>
          <w:sz w:val="20"/>
        </w:rPr>
        <w:t>false</w:t>
      </w:r>
      <w:r>
        <w:t xml:space="preserve"> if there was an error inserting any snippets.</w:t>
      </w:r>
    </w:p>
    <w:p w14:paraId="2B59119C" w14:textId="77777777" w:rsidR="00EC3006" w:rsidRDefault="00EC3006">
      <w:pPr>
        <w:pStyle w:val="DefinitionList"/>
      </w:pPr>
      <w:r>
        <w:t>Insertion sets are unnecessary when doing static binary instrumentation.  Dyninst uses an implicit insertion set around all instrumentation to a static binary.</w:t>
      </w:r>
    </w:p>
    <w:p w14:paraId="1305595A" w14:textId="77777777" w:rsidR="00EC3006" w:rsidRDefault="00EC3006">
      <w:pPr>
        <w:pStyle w:val="DefinitionCharCharCharCharCharCharCharCharCharChar"/>
      </w:pPr>
      <w:r>
        <w:t>bool removeFunctionCall</w:t>
      </w:r>
      <w:r>
        <w:fldChar w:fldCharType="begin"/>
      </w:r>
      <w:r>
        <w:instrText xml:space="preserve"> XE "removeFunctionCall" </w:instrText>
      </w:r>
      <w:r>
        <w:fldChar w:fldCharType="end"/>
      </w:r>
      <w:r>
        <w:t>(BPatch_point &amp;point)</w:t>
      </w:r>
    </w:p>
    <w:p w14:paraId="4F4196B4" w14:textId="77777777" w:rsidR="00EC3006" w:rsidRDefault="00EC3006">
      <w:pPr>
        <w:pStyle w:val="DefinitionList"/>
      </w:pPr>
      <w:r>
        <w:t xml:space="preserve">Disable the mutatee function call at the specified location.  The </w:t>
      </w:r>
      <w:r>
        <w:rPr>
          <w:rFonts w:ascii="Courier New" w:hAnsi="Courier New" w:cs="Courier New"/>
          <w:sz w:val="20"/>
        </w:rPr>
        <w:t>point</w:t>
      </w:r>
      <w: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14:paraId="223F5C65" w14:textId="77777777" w:rsidR="00EC3006" w:rsidRDefault="00EC3006">
      <w:pPr>
        <w:pStyle w:val="DefinitionCharCharCharCharCharCharCharCharCharChar"/>
      </w:pPr>
      <w:r>
        <w:t>bool replaceFunction</w:t>
      </w:r>
      <w:r>
        <w:fldChar w:fldCharType="begin"/>
      </w:r>
      <w:r>
        <w:instrText xml:space="preserve"> XE "replaceFunction" </w:instrText>
      </w:r>
      <w:r>
        <w:fldChar w:fldCharType="end"/>
      </w:r>
      <w:r>
        <w:t xml:space="preserve"> (BPatch_function &amp;old, BPatch_function &amp;new)</w:t>
      </w:r>
    </w:p>
    <w:p w14:paraId="73C862D5" w14:textId="77777777" w:rsidR="00EC3006" w:rsidRDefault="00EC3006">
      <w:pPr>
        <w:pStyle w:val="DefinitionCharCharCharCharCharCharCharCharCharChar"/>
      </w:pPr>
      <w:r>
        <w:t>bool revertReplaceFunction (BPatch_function &amp;old)</w:t>
      </w:r>
    </w:p>
    <w:p w14:paraId="698484E8" w14:textId="77777777" w:rsidR="00EC3006" w:rsidRDefault="00EC3006">
      <w:pPr>
        <w:pStyle w:val="DefinitionList"/>
        <w:rPr>
          <w:rStyle w:val="Notyetimplemented"/>
          <w:rFonts w:cs="Courier New"/>
        </w:rPr>
      </w:pPr>
      <w:r>
        <w:t xml:space="preserve">Replace all calls to user function </w:t>
      </w:r>
      <w:r>
        <w:rPr>
          <w:rFonts w:ascii="Courier New" w:hAnsi="Courier New" w:cs="Courier New"/>
          <w:sz w:val="20"/>
        </w:rPr>
        <w:t>old</w:t>
      </w:r>
      <w:r>
        <w:t xml:space="preserve"> with calls to </w:t>
      </w:r>
      <w:r>
        <w:rPr>
          <w:rFonts w:ascii="Courier New" w:hAnsi="Courier New" w:cs="Courier New"/>
          <w:sz w:val="20"/>
        </w:rPr>
        <w:t>new</w:t>
      </w:r>
      <w:r>
        <w:t xml:space="preserve">.  This is done by inserting instrumentation (specifically a </w:t>
      </w:r>
      <w:r>
        <w:rPr>
          <w:rFonts w:ascii="Courier New" w:hAnsi="Courier New" w:cs="Courier New"/>
          <w:sz w:val="20"/>
        </w:rPr>
        <w:t>BPatch_funcJumpExpr</w:t>
      </w:r>
      <w:r>
        <w:t xml:space="preserve">) into the beginning of function </w:t>
      </w:r>
      <w:r>
        <w:rPr>
          <w:rFonts w:ascii="Courier New" w:hAnsi="Courier New" w:cs="Courier New"/>
          <w:sz w:val="20"/>
        </w:rPr>
        <w:t>old</w:t>
      </w:r>
      <w:r>
        <w:t xml:space="preserve"> such that a non-returning jump is made to function </w:t>
      </w:r>
      <w:r>
        <w:rPr>
          <w:rFonts w:ascii="Courier New" w:hAnsi="Courier New" w:cs="Courier New"/>
          <w:sz w:val="20"/>
        </w:rPr>
        <w:t>new</w:t>
      </w:r>
      <w:r>
        <w:t xml:space="preserve">.  Returns </w:t>
      </w:r>
      <w:r>
        <w:rPr>
          <w:rFonts w:ascii="Courier New" w:hAnsi="Courier New" w:cs="Courier New"/>
          <w:sz w:val="20"/>
        </w:rPr>
        <w:t>true</w:t>
      </w:r>
      <w:r>
        <w:t xml:space="preserve"> upon success, </w:t>
      </w:r>
      <w:r>
        <w:rPr>
          <w:rFonts w:ascii="Courier New" w:hAnsi="Courier New" w:cs="Courier New"/>
          <w:sz w:val="20"/>
        </w:rPr>
        <w:t>false</w:t>
      </w:r>
      <w:r>
        <w:t xml:space="preserve"> otherwise.</w:t>
      </w:r>
    </w:p>
    <w:p w14:paraId="1BEB981E" w14:textId="77777777" w:rsidR="00EC3006" w:rsidRDefault="00EC3006">
      <w:pPr>
        <w:pStyle w:val="DefinitionCharCharCharCharCharCharCharCharCharChar"/>
      </w:pPr>
      <w:r>
        <w:rPr>
          <w:rStyle w:val="Notyetimplemented"/>
          <w:rFonts w:cs="Courier New"/>
        </w:rPr>
        <w:t xml:space="preserve">bool </w:t>
      </w:r>
      <w:r>
        <w:t>replaceFunctionCall</w:t>
      </w:r>
      <w:r>
        <w:fldChar w:fldCharType="begin"/>
      </w:r>
      <w:r>
        <w:instrText xml:space="preserve"> XE "replaceFunctionCall" </w:instrText>
      </w:r>
      <w:r>
        <w:fldChar w:fldCharType="end"/>
      </w:r>
      <w:r>
        <w:rPr>
          <w:rStyle w:val="Notyetimplemented"/>
          <w:rFonts w:cs="Courier New"/>
        </w:rPr>
        <w:t xml:space="preserve">(BPatch_point &amp;point, </w:t>
      </w:r>
      <w:r>
        <w:t>BPatch_function</w:t>
      </w:r>
      <w:r>
        <w:rPr>
          <w:rStyle w:val="Notyetimplemented"/>
          <w:rFonts w:cs="Courier New"/>
        </w:rPr>
        <w:t xml:space="preserve"> &amp;newFunc)</w:t>
      </w:r>
    </w:p>
    <w:p w14:paraId="38377697" w14:textId="77777777" w:rsidR="00EC3006" w:rsidRDefault="00EC3006">
      <w:pPr>
        <w:pStyle w:val="DefinitionList"/>
        <w:rPr>
          <w:b/>
          <w:i/>
        </w:rPr>
      </w:pPr>
      <w:r>
        <w:t xml:space="preserve">Change the function call at the specified </w:t>
      </w:r>
      <w:r>
        <w:rPr>
          <w:rFonts w:ascii="Courier New" w:hAnsi="Courier New" w:cs="Courier New"/>
          <w:sz w:val="20"/>
        </w:rPr>
        <w:t>point</w:t>
      </w:r>
      <w:r>
        <w:t xml:space="preserve"> to the function indicated by </w:t>
      </w:r>
      <w:r>
        <w:rPr>
          <w:rFonts w:ascii="Courier New" w:hAnsi="Courier New" w:cs="Courier New"/>
          <w:sz w:val="20"/>
        </w:rPr>
        <w:t>newFunc</w:t>
      </w:r>
      <w:r>
        <w:t xml:space="preserve">. The purpose of this routine is to permit runtime steering tools to change the behavior of programs by replacing a call to one procedure by a call to another. </w:t>
      </w:r>
      <w:r>
        <w:rPr>
          <w:rFonts w:ascii="Courier New" w:hAnsi="Courier New" w:cs="Courier New"/>
          <w:sz w:val="20"/>
        </w:rPr>
        <w:t>Point</w:t>
      </w:r>
      <w:r>
        <w:t xml:space="preserve"> must be a function call point. If the change was successful, the return value is </w:t>
      </w:r>
      <w:r>
        <w:rPr>
          <w:rFonts w:ascii="Courier New" w:hAnsi="Courier New" w:cs="Courier New"/>
          <w:sz w:val="20"/>
        </w:rPr>
        <w:t>true</w:t>
      </w:r>
      <w:r>
        <w:t xml:space="preserve">, otherwise </w:t>
      </w:r>
      <w:r>
        <w:rPr>
          <w:rFonts w:ascii="Courier New" w:hAnsi="Courier New" w:cs="Courier New"/>
          <w:sz w:val="20"/>
        </w:rPr>
        <w:t>false</w:t>
      </w:r>
      <w:r>
        <w:t xml:space="preserve"> will be returned. </w:t>
      </w:r>
    </w:p>
    <w:p w14:paraId="42CD4178" w14:textId="77777777" w:rsidR="00EC3006" w:rsidRDefault="00EC3006">
      <w:pPr>
        <w:pStyle w:val="DefinitionList"/>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14:paraId="57555E6D" w14:textId="77777777" w:rsidR="00EC3006" w:rsidRDefault="00EC3006">
      <w:pPr>
        <w:pStyle w:val="DefinitionCharCharCharCharCharCharCharCharCharChar"/>
      </w:pPr>
      <w:r>
        <w:t>bool wrapFunction(BPatch_function *old, BPatch_function *new, Dyninst::SymtabAPI::Symbol *sym)</w:t>
      </w:r>
    </w:p>
    <w:p w14:paraId="01146088" w14:textId="77777777" w:rsidR="00EC3006" w:rsidRDefault="00EC3006">
      <w:pPr>
        <w:pStyle w:val="DefinitionCharCharCharCharCharCharCharCharCharChar"/>
      </w:pPr>
      <w:r>
        <w:t>bool revertWrapFunction(BPatch_function *old)</w:t>
      </w:r>
    </w:p>
    <w:p w14:paraId="05C7E839" w14:textId="77777777" w:rsidR="00EC3006" w:rsidRDefault="00EC3006">
      <w:pPr>
        <w:pStyle w:val="APIDesc"/>
      </w:pPr>
      <w:r>
        <w:t xml:space="preserve">Replaces all calls to function </w:t>
      </w:r>
      <w:r>
        <w:rPr>
          <w:rFonts w:ascii="Courier New" w:hAnsi="Courier New" w:cs="Courier New"/>
          <w:sz w:val="20"/>
        </w:rPr>
        <w:t>old</w:t>
      </w:r>
      <w:r>
        <w:t xml:space="preserve"> with calls to function </w:t>
      </w:r>
      <w:r>
        <w:rPr>
          <w:rFonts w:ascii="Courier New" w:hAnsi="Courier New" w:cs="Courier New"/>
          <w:sz w:val="20"/>
        </w:rPr>
        <w:t>new</w:t>
      </w:r>
      <w:r>
        <w:t xml:space="preserve">. Unlike replaceFunction above, the old function can still be reached via the name specified by the provided symbol </w:t>
      </w:r>
      <w:r>
        <w:rPr>
          <w:rFonts w:ascii="Courier New" w:hAnsi="Courier New" w:cs="Courier New"/>
          <w:sz w:val="20"/>
        </w:rPr>
        <w:t>sym</w:t>
      </w:r>
      <w:r>
        <w:t>. Function wrapping allows existing code to be extended by new code. Consider the follow</w:t>
      </w:r>
      <w:r>
        <w:lastRenderedPageBreak/>
        <w:t xml:space="preserve">ing code that implements a fast memory allocator for a particular size of memory allocation, but falls back to the original memory allocator (referenced by </w:t>
      </w:r>
      <w:r>
        <w:rPr>
          <w:rFonts w:ascii="Courier New" w:hAnsi="Courier New" w:cs="Courier New"/>
          <w:sz w:val="20"/>
        </w:rPr>
        <w:t>origMalloc</w:t>
      </w:r>
      <w:r>
        <w:t>) for all others.</w:t>
      </w:r>
    </w:p>
    <w:p w14:paraId="612489A1" w14:textId="77777777" w:rsidR="00EC3006" w:rsidRDefault="00EC3006">
      <w:pPr>
        <w:pStyle w:val="Code"/>
      </w:pPr>
    </w:p>
    <w:p w14:paraId="51C0D04B" w14:textId="77777777" w:rsidR="00EC3006" w:rsidRDefault="00EC3006">
      <w:pPr>
        <w:pStyle w:val="Code"/>
      </w:pPr>
      <w:r>
        <w:t xml:space="preserve">void *origMalloc(unsigned long size); </w:t>
      </w:r>
    </w:p>
    <w:p w14:paraId="6D03AFED" w14:textId="77777777" w:rsidR="00EC3006" w:rsidRDefault="00EC3006">
      <w:pPr>
        <w:pStyle w:val="Code"/>
      </w:pPr>
    </w:p>
    <w:p w14:paraId="4180F967" w14:textId="77777777" w:rsidR="00EC3006" w:rsidRDefault="00EC3006">
      <w:pPr>
        <w:pStyle w:val="Code"/>
      </w:pPr>
      <w:r>
        <w:t>void *fastMalloc(unsigned long size) {</w:t>
      </w:r>
    </w:p>
    <w:p w14:paraId="0BECCA40" w14:textId="77777777" w:rsidR="00EC3006" w:rsidRDefault="00EC3006">
      <w:pPr>
        <w:pStyle w:val="Code"/>
      </w:pPr>
      <w:r>
        <w:tab/>
        <w:t>if (size == 1024) {</w:t>
      </w:r>
    </w:p>
    <w:p w14:paraId="1617A6F6" w14:textId="77777777" w:rsidR="00EC3006" w:rsidRDefault="00EC3006">
      <w:pPr>
        <w:pStyle w:val="Code"/>
      </w:pPr>
      <w:r>
        <w:tab/>
      </w:r>
      <w:r>
        <w:tab/>
        <w:t xml:space="preserve">unsigned long ret = fastPool; </w:t>
      </w:r>
    </w:p>
    <w:p w14:paraId="246CD734" w14:textId="77777777" w:rsidR="00EC3006" w:rsidRDefault="00EC3006">
      <w:pPr>
        <w:pStyle w:val="Code"/>
      </w:pPr>
      <w:r>
        <w:tab/>
      </w:r>
      <w:r>
        <w:tab/>
        <w:t>fastPool += 1024;</w:t>
      </w:r>
    </w:p>
    <w:p w14:paraId="7E88A354" w14:textId="77777777" w:rsidR="00EC3006" w:rsidRDefault="00EC3006">
      <w:pPr>
        <w:pStyle w:val="Code"/>
      </w:pPr>
      <w:r>
        <w:tab/>
      </w:r>
      <w:r>
        <w:tab/>
        <w:t>return ret;</w:t>
      </w:r>
    </w:p>
    <w:p w14:paraId="5AEECB9E" w14:textId="77777777" w:rsidR="00EC3006" w:rsidRDefault="00EC3006">
      <w:pPr>
        <w:pStyle w:val="Code"/>
      </w:pPr>
      <w:r>
        <w:tab/>
        <w:t>}</w:t>
      </w:r>
    </w:p>
    <w:p w14:paraId="16066137" w14:textId="77777777" w:rsidR="00EC3006" w:rsidRDefault="00EC3006">
      <w:pPr>
        <w:pStyle w:val="Code"/>
      </w:pPr>
      <w:r>
        <w:tab/>
        <w:t>else {</w:t>
      </w:r>
    </w:p>
    <w:p w14:paraId="0DCC3547" w14:textId="77777777" w:rsidR="00EC3006" w:rsidRDefault="00EC3006">
      <w:pPr>
        <w:pStyle w:val="Code"/>
      </w:pPr>
      <w:r>
        <w:tab/>
      </w:r>
      <w:r>
        <w:tab/>
        <w:t>return origMalloc(size);</w:t>
      </w:r>
    </w:p>
    <w:p w14:paraId="6E24A468" w14:textId="77777777" w:rsidR="00EC3006" w:rsidRDefault="00EC3006">
      <w:pPr>
        <w:pStyle w:val="Code"/>
      </w:pPr>
      <w:r>
        <w:tab/>
        <w:t>}</w:t>
      </w:r>
    </w:p>
    <w:p w14:paraId="0EC40BCA" w14:textId="77777777" w:rsidR="00EC3006" w:rsidRDefault="00EC3006">
      <w:pPr>
        <w:pStyle w:val="Code"/>
      </w:pPr>
      <w:r>
        <w:t>}</w:t>
      </w:r>
    </w:p>
    <w:p w14:paraId="12050E57" w14:textId="77777777" w:rsidR="00EC3006" w:rsidRDefault="00EC3006">
      <w:pPr>
        <w:pStyle w:val="Code"/>
      </w:pPr>
    </w:p>
    <w:p w14:paraId="6703DDCB" w14:textId="77777777" w:rsidR="00EC3006" w:rsidRDefault="00EC3006">
      <w:pPr>
        <w:pStyle w:val="APIDesc"/>
      </w:pPr>
      <w:r>
        <w:t xml:space="preserve">The symbol </w:t>
      </w:r>
      <w:r>
        <w:rPr>
          <w:rFonts w:ascii="Courier New" w:hAnsi="Courier New" w:cs="Courier New"/>
          <w:sz w:val="20"/>
        </w:rPr>
        <w:t xml:space="preserve">sym </w:t>
      </w:r>
      <w:r>
        <w:t xml:space="preserve">is provided by the user and must exist in the program; the easiest way to ensure it is created is to use an undefined function as shown above with the definition of </w:t>
      </w:r>
      <w:r>
        <w:rPr>
          <w:rFonts w:ascii="Courier New" w:hAnsi="Courier New" w:cs="Courier New"/>
          <w:sz w:val="20"/>
        </w:rPr>
        <w:t>origMalloc</w:t>
      </w:r>
      <w:r>
        <w:t xml:space="preserve">. </w:t>
      </w:r>
    </w:p>
    <w:p w14:paraId="1A60ABCF" w14:textId="77777777" w:rsidR="00EC3006" w:rsidRDefault="00EC3006">
      <w:pPr>
        <w:pStyle w:val="APIDesc"/>
      </w:pPr>
      <w:r>
        <w:t xml:space="preserve">The following code wraps malloc with </w:t>
      </w:r>
      <w:r>
        <w:rPr>
          <w:rFonts w:ascii="Courier New" w:hAnsi="Courier New" w:cs="Courier New"/>
          <w:sz w:val="20"/>
        </w:rPr>
        <w:t>fastMalloc</w:t>
      </w:r>
      <w:r>
        <w:t xml:space="preserve">, while allowing functions to still access the original malloc function by calling </w:t>
      </w:r>
      <w:r>
        <w:rPr>
          <w:rFonts w:ascii="Courier New" w:hAnsi="Courier New" w:cs="Courier New"/>
          <w:sz w:val="20"/>
        </w:rPr>
        <w:t xml:space="preserve">origMalloc. </w:t>
      </w:r>
      <w:r>
        <w:t xml:space="preserve">It makes use of the </w:t>
      </w:r>
      <w:r>
        <w:rPr>
          <w:rFonts w:ascii="Courier New" w:hAnsi="Courier New" w:cs="Courier New"/>
          <w:sz w:val="20"/>
        </w:rPr>
        <w:t>new</w:t>
      </w:r>
      <w:r>
        <w:t xml:space="preserve"> convert interface described in Section </w:t>
      </w:r>
      <w:r>
        <w:fldChar w:fldCharType="begin"/>
      </w:r>
      <w:r>
        <w:instrText xml:space="preserve"> REF _Ref339282654 \r \h </w:instrText>
      </w:r>
      <w:r>
        <w:fldChar w:fldCharType="separate"/>
      </w:r>
      <w:r w:rsidR="00313452">
        <w:t>5</w:t>
      </w:r>
      <w:r>
        <w:fldChar w:fldCharType="end"/>
      </w:r>
      <w:r>
        <w:t>.</w:t>
      </w:r>
    </w:p>
    <w:p w14:paraId="09ABEFBB" w14:textId="77777777" w:rsidR="00EC3006" w:rsidRDefault="00EC3006">
      <w:pPr>
        <w:pStyle w:val="Code"/>
      </w:pPr>
      <w:r>
        <w:t>using namespace Dyninst;</w:t>
      </w:r>
    </w:p>
    <w:p w14:paraId="24189002" w14:textId="77777777" w:rsidR="00EC3006" w:rsidRDefault="00EC3006">
      <w:pPr>
        <w:pStyle w:val="Code"/>
      </w:pPr>
      <w:r>
        <w:t>using namespace SymtabAPI;</w:t>
      </w:r>
    </w:p>
    <w:p w14:paraId="5D59639B" w14:textId="77777777" w:rsidR="00EC3006" w:rsidRDefault="00EC3006">
      <w:pPr>
        <w:pStyle w:val="Code"/>
      </w:pPr>
      <w:r>
        <w:t>BPatch_function *malloc = appImage-&gt;findFunction(...);</w:t>
      </w:r>
    </w:p>
    <w:p w14:paraId="494F2B11" w14:textId="77777777" w:rsidR="00EC3006" w:rsidRDefault="00EC3006">
      <w:pPr>
        <w:pStyle w:val="Code"/>
      </w:pPr>
      <w:r>
        <w:t>BPatch_function *fastMalloc = appImage-&gt;findFunction(...);</w:t>
      </w:r>
    </w:p>
    <w:p w14:paraId="7D340B61" w14:textId="77777777" w:rsidR="00EC3006" w:rsidRDefault="00EC3006">
      <w:pPr>
        <w:pStyle w:val="Code"/>
      </w:pPr>
      <w:r>
        <w:t>Symtab *symtab = SymtabAPI::convert(fastMalloc-&gt;getModule());</w:t>
      </w:r>
    </w:p>
    <w:p w14:paraId="50A59122" w14:textId="77777777" w:rsidR="00EC3006" w:rsidRDefault="00EC3006">
      <w:pPr>
        <w:pStyle w:val="Code"/>
      </w:pPr>
      <w:r>
        <w:t>std::vector&lt;Symbol *&gt; syms;</w:t>
      </w:r>
    </w:p>
    <w:p w14:paraId="7ABD99CB" w14:textId="77777777" w:rsidR="00EC3006" w:rsidRDefault="00EC3006">
      <w:pPr>
        <w:pStyle w:val="Code"/>
      </w:pPr>
      <w:r>
        <w:t xml:space="preserve">symtab-&gt;findSymbol(syms, “origMalloc”, </w:t>
      </w:r>
    </w:p>
    <w:p w14:paraId="56C1F5C8" w14:textId="77777777" w:rsidR="00EC3006" w:rsidRDefault="00EC3006">
      <w:pPr>
        <w:pStyle w:val="Code"/>
      </w:pPr>
      <w:r>
        <w:tab/>
      </w:r>
      <w:r>
        <w:tab/>
      </w:r>
      <w:r>
        <w:tab/>
      </w:r>
      <w:r>
        <w:tab/>
        <w:t>Symbol::ST_UNKNOWN, // Don’t specify type</w:t>
      </w:r>
    </w:p>
    <w:p w14:paraId="69FEEF5E" w14:textId="77777777" w:rsidR="00EC3006" w:rsidRDefault="00EC3006">
      <w:pPr>
        <w:pStyle w:val="Code"/>
      </w:pPr>
      <w:r>
        <w:tab/>
      </w:r>
      <w:r>
        <w:tab/>
      </w:r>
      <w:r>
        <w:tab/>
      </w:r>
      <w:r>
        <w:tab/>
        <w:t>mangledName, // Look for raw symbol name</w:t>
      </w:r>
    </w:p>
    <w:p w14:paraId="7431D0B2" w14:textId="77777777" w:rsidR="00EC3006" w:rsidRDefault="00EC3006">
      <w:pPr>
        <w:pStyle w:val="Code"/>
      </w:pPr>
      <w:r>
        <w:tab/>
      </w:r>
      <w:r>
        <w:tab/>
      </w:r>
      <w:r>
        <w:tab/>
      </w:r>
      <w:r>
        <w:tab/>
        <w:t>false, // Not regular expression</w:t>
      </w:r>
    </w:p>
    <w:p w14:paraId="36203DEB" w14:textId="77777777" w:rsidR="00EC3006" w:rsidRDefault="00EC3006">
      <w:pPr>
        <w:pStyle w:val="Code"/>
      </w:pPr>
      <w:r>
        <w:tab/>
      </w:r>
      <w:r>
        <w:tab/>
      </w:r>
      <w:r>
        <w:tab/>
      </w:r>
      <w:r>
        <w:tab/>
        <w:t>false, // Don’t check case</w:t>
      </w:r>
    </w:p>
    <w:p w14:paraId="0DF42097" w14:textId="77777777" w:rsidR="00EC3006" w:rsidRDefault="00EC3006">
      <w:pPr>
        <w:pStyle w:val="Code"/>
      </w:pPr>
      <w:r>
        <w:tab/>
      </w:r>
      <w:r>
        <w:tab/>
      </w:r>
      <w:r>
        <w:tab/>
      </w:r>
      <w:r>
        <w:tab/>
        <w:t>true); // Include undefined symbols</w:t>
      </w:r>
    </w:p>
    <w:p w14:paraId="6992E784" w14:textId="77777777" w:rsidR="00EC3006" w:rsidRDefault="00EC3006">
      <w:pPr>
        <w:pStyle w:val="Code"/>
      </w:pPr>
      <w:r>
        <w:t>app-&gt;wrapFunction(malloc, fastMalloc, syms[0]);</w:t>
      </w:r>
    </w:p>
    <w:p w14:paraId="43C8A8AA" w14:textId="77777777" w:rsidR="00EC3006" w:rsidRDefault="00EC3006">
      <w:pPr>
        <w:pStyle w:val="Code"/>
      </w:pPr>
    </w:p>
    <w:p w14:paraId="03FB6950" w14:textId="77777777" w:rsidR="00EC3006" w:rsidRDefault="00EC3006">
      <w:pPr>
        <w:pStyle w:val="APIDesc"/>
      </w:pPr>
      <w:r>
        <w:t xml:space="preserve">For a full, executable example, see </w:t>
      </w:r>
      <w:r>
        <w:fldChar w:fldCharType="begin"/>
      </w:r>
      <w:r>
        <w:instrText xml:space="preserve"> REF _Ref353113707 \h </w:instrText>
      </w:r>
      <w:r>
        <w:fldChar w:fldCharType="separate"/>
      </w:r>
      <w:r w:rsidR="00313452">
        <w:t>Appendix A - Complete Examples</w:t>
      </w:r>
      <w:r>
        <w:fldChar w:fldCharType="end"/>
      </w:r>
      <w:r>
        <w:t>.</w:t>
      </w:r>
    </w:p>
    <w:p w14:paraId="5F03D696" w14:textId="77777777" w:rsidR="00EC3006" w:rsidRDefault="00EC3006">
      <w:pPr>
        <w:pStyle w:val="DefinitionCharCharCharCharCharCharCharCharCharChar"/>
      </w:pPr>
    </w:p>
    <w:p w14:paraId="314C1EFF" w14:textId="77777777" w:rsidR="00EC3006" w:rsidRDefault="00EC3006">
      <w:pPr>
        <w:pStyle w:val="DefinitionCharCharCharCharCharCharCharCharCharChar"/>
      </w:pPr>
      <w:r>
        <w:t>bool replaceCode</w:t>
      </w:r>
      <w:r>
        <w:fldChar w:fldCharType="begin"/>
      </w:r>
      <w:r>
        <w:instrText xml:space="preserve"> XE "setInheritSnippets" </w:instrText>
      </w:r>
      <w:r>
        <w:fldChar w:fldCharType="end"/>
      </w:r>
      <w:r>
        <w:t>(BPatch_point *point, BPatch_snippet *snippet)</w:t>
      </w:r>
    </w:p>
    <w:p w14:paraId="504DE2B2" w14:textId="77777777" w:rsidR="00EC3006" w:rsidRDefault="00EC3006">
      <w:pPr>
        <w:pStyle w:val="APIDesc"/>
      </w:pPr>
      <w: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fldChar w:fldCharType="begin"/>
      </w:r>
      <w:r>
        <w:instrText xml:space="preserve"> REF _Ref339282654 \r \h </w:instrText>
      </w:r>
      <w:r>
        <w:fldChar w:fldCharType="separate"/>
      </w:r>
      <w:r w:rsidR="00313452">
        <w:t>5</w:t>
      </w:r>
      <w:r>
        <w:fldChar w:fldCharType="end"/>
      </w:r>
      <w:r>
        <w:t>.</w:t>
      </w:r>
    </w:p>
    <w:p w14:paraId="56FE9A22" w14:textId="77777777" w:rsidR="00EC3006" w:rsidRDefault="00EC3006">
      <w:pPr>
        <w:pStyle w:val="DefinitionCharCharCharCharCharCharCharCharCharChar"/>
      </w:pPr>
    </w:p>
    <w:p w14:paraId="006BF188" w14:textId="77777777" w:rsidR="00EC3006" w:rsidRDefault="00EC3006">
      <w:pPr>
        <w:pStyle w:val="DefinitionCharCharCharCharCharCharCharCharCharChar"/>
      </w:pPr>
      <w:r>
        <w:t>BPatch_module * loadLibrary</w:t>
      </w:r>
      <w:r>
        <w:fldChar w:fldCharType="begin"/>
      </w:r>
      <w:r>
        <w:instrText xml:space="preserve"> XE "detach" </w:instrText>
      </w:r>
      <w:r>
        <w:fldChar w:fldCharType="end"/>
      </w:r>
      <w:r>
        <w:t>(const char *libname, bool reload=false)</w:t>
      </w:r>
    </w:p>
    <w:p w14:paraId="481DA674" w14:textId="77777777" w:rsidR="00EC3006" w:rsidRDefault="00EC3006">
      <w:pPr>
        <w:pStyle w:val="DefinitionList"/>
      </w:pPr>
      <w:r>
        <w:t xml:space="preserve">For dynamic rewriting, this function loads a dynamically linked library into the process’s address space.  For static rewriting, this function adds a library as a library dependency in the rewritten file.  In both cases Dyninst creates a new </w:t>
      </w:r>
      <w:r>
        <w:rPr>
          <w:rFonts w:ascii="Courier New" w:hAnsi="Courier New" w:cs="Courier New"/>
          <w:sz w:val="20"/>
        </w:rPr>
        <w:t>BPatch_module</w:t>
      </w:r>
      <w:r>
        <w:t xml:space="preserve"> to represent this library.</w:t>
      </w:r>
    </w:p>
    <w:p w14:paraId="348784E3" w14:textId="77777777" w:rsidR="00EC3006" w:rsidRDefault="00EC3006">
      <w:pPr>
        <w:pStyle w:val="APIDesc"/>
        <w:rPr>
          <w:rFonts w:ascii="Courier New" w:hAnsi="Courier New" w:cs="Courier New"/>
        </w:rPr>
      </w:pPr>
      <w:r>
        <w:t xml:space="preserve">The </w:t>
      </w:r>
      <w:r>
        <w:rPr>
          <w:rFonts w:ascii="Courier New" w:hAnsi="Courier New" w:cs="Courier New"/>
          <w:sz w:val="20"/>
        </w:rPr>
        <w:t>libname</w:t>
      </w:r>
      <w: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ascii="Courier New" w:hAnsi="Courier New" w:cs="Courier New"/>
          <w:sz w:val="20"/>
        </w:rPr>
        <w:t>reload</w:t>
      </w:r>
      <w:r>
        <w:t xml:space="preserve"> parameter is ignored and only remains for backwards compatibility.</w:t>
      </w:r>
    </w:p>
    <w:p w14:paraId="4E01C81D" w14:textId="77777777" w:rsidR="00EC3006" w:rsidRDefault="00EC3006">
      <w:pPr>
        <w:pStyle w:val="DefinitionList"/>
        <w:ind w:left="0"/>
      </w:pPr>
      <w:r>
        <w:rPr>
          <w:rFonts w:ascii="Courier New" w:hAnsi="Courier New" w:cs="Courier New"/>
        </w:rPr>
        <w:t>bool isStaticExecutable()</w:t>
      </w:r>
    </w:p>
    <w:p w14:paraId="3566DD99" w14:textId="77777777" w:rsidR="00EC3006" w:rsidRDefault="00EC3006">
      <w:pPr>
        <w:pStyle w:val="DefinitionList"/>
      </w:pPr>
      <w:r>
        <w:t xml:space="preserve">This function returns </w:t>
      </w:r>
      <w:r>
        <w:rPr>
          <w:rFonts w:ascii="Courier New" w:hAnsi="Courier New" w:cs="Courier New"/>
          <w:sz w:val="20"/>
        </w:rPr>
        <w:t>true</w:t>
      </w:r>
      <w:r>
        <w:t xml:space="preserve"> if the original file opened with this </w:t>
      </w:r>
      <w:r>
        <w:rPr>
          <w:rFonts w:ascii="Courier New" w:hAnsi="Courier New" w:cs="Courier New"/>
          <w:sz w:val="20"/>
        </w:rPr>
        <w:t>BPatch_addressSpace</w:t>
      </w:r>
      <w:r>
        <w:t xml:space="preserve"> is a statically linked executable, or false otherwise.</w:t>
      </w:r>
    </w:p>
    <w:p w14:paraId="465000FC" w14:textId="77777777" w:rsidR="00EC3006" w:rsidRDefault="00EC3006">
      <w:pPr>
        <w:pStyle w:val="API"/>
      </w:pPr>
      <w:r>
        <w:t>processType getType()</w:t>
      </w:r>
    </w:p>
    <w:p w14:paraId="0642AB8D" w14:textId="77777777" w:rsidR="00EC3006" w:rsidRDefault="00EC3006">
      <w:pPr>
        <w:pStyle w:val="APIDesc"/>
      </w:pPr>
      <w:r>
        <w:t>This function returns a processType that reflects whether this address space is a BPatch_process or a BPatch_binaryEdit.</w:t>
      </w:r>
    </w:p>
    <w:p w14:paraId="46BBF832" w14:textId="77777777" w:rsidR="00EC3006" w:rsidRDefault="00EC3006">
      <w:pPr>
        <w:pStyle w:val="DefinitionCharCharCharChar"/>
        <w:ind w:left="0" w:firstLine="0"/>
      </w:pPr>
    </w:p>
    <w:p w14:paraId="342D63F1" w14:textId="77777777" w:rsidR="00EC3006" w:rsidRDefault="00EC3006">
      <w:pPr>
        <w:pStyle w:val="Heading2"/>
        <w:numPr>
          <w:ilvl w:val="1"/>
          <w:numId w:val="1"/>
        </w:numPr>
      </w:pPr>
      <w:bookmarkStart w:id="32" w:name="_Ref160339852"/>
      <w:bookmarkStart w:id="33" w:name="_Ref160339594"/>
      <w:bookmarkStart w:id="34" w:name="_Toc529517687"/>
      <w:r>
        <w:t>Class BPatch_process</w:t>
      </w:r>
      <w:bookmarkEnd w:id="32"/>
      <w:bookmarkEnd w:id="33"/>
      <w:bookmarkEnd w:id="34"/>
    </w:p>
    <w:p w14:paraId="4C5FDCDB" w14:textId="77777777" w:rsidR="00EC3006" w:rsidRDefault="00EC3006">
      <w:pPr>
        <w:pStyle w:val="BodyText"/>
      </w:pPr>
      <w:r>
        <w:t xml:space="preserve">The </w:t>
      </w:r>
      <w:r>
        <w:rPr>
          <w:b/>
        </w:rPr>
        <w:t>BPatch_process</w:t>
      </w:r>
      <w:r>
        <w:t xml:space="preserve"> class represents a running process, which includes one or more threads of execution and an address space.</w:t>
      </w:r>
    </w:p>
    <w:p w14:paraId="14A8A244" w14:textId="77777777" w:rsidR="00EC3006" w:rsidRDefault="00EC3006"/>
    <w:p w14:paraId="2465C2FA" w14:textId="77777777" w:rsidR="00EC3006" w:rsidRDefault="00EC3006">
      <w:pPr>
        <w:pStyle w:val="DefinitionCharCharCharCharCharCharCharCharCharChar"/>
        <w:ind w:left="0" w:firstLine="0"/>
      </w:pPr>
      <w:r>
        <w:t>bool stopExecution</w:t>
      </w:r>
      <w:r>
        <w:fldChar w:fldCharType="begin"/>
      </w:r>
      <w:r>
        <w:instrText xml:space="preserve"> XE "stopExecution" </w:instrText>
      </w:r>
      <w:r>
        <w:fldChar w:fldCharType="end"/>
      </w:r>
      <w:r>
        <w:t xml:space="preserve">() </w:t>
      </w:r>
    </w:p>
    <w:p w14:paraId="6EF5B41A" w14:textId="77777777" w:rsidR="00EC3006" w:rsidRDefault="00EC3006">
      <w:pPr>
        <w:pStyle w:val="DefinitionCharCharCharCharCharCharCharCharCharChar"/>
      </w:pPr>
      <w:r>
        <w:t>bool continueExecution</w:t>
      </w:r>
      <w:r>
        <w:fldChar w:fldCharType="begin"/>
      </w:r>
      <w:r>
        <w:instrText xml:space="preserve"> XE "continueExecution" </w:instrText>
      </w:r>
      <w:r>
        <w:fldChar w:fldCharType="end"/>
      </w:r>
      <w:r>
        <w:t xml:space="preserve">() </w:t>
      </w:r>
    </w:p>
    <w:p w14:paraId="630B4DFE" w14:textId="77777777" w:rsidR="00EC3006" w:rsidRDefault="00EC3006">
      <w:pPr>
        <w:pStyle w:val="DefinitionCharCharCharCharCharCharCharCharCharChar"/>
      </w:pPr>
      <w:r>
        <w:t>bool terminateExecution</w:t>
      </w:r>
      <w:r>
        <w:fldChar w:fldCharType="begin"/>
      </w:r>
      <w:r>
        <w:instrText xml:space="preserve"> XE "terminateExecution" </w:instrText>
      </w:r>
      <w:r>
        <w:fldChar w:fldCharType="end"/>
      </w:r>
      <w:r>
        <w:t>()</w:t>
      </w:r>
    </w:p>
    <w:p w14:paraId="43BBEF8D" w14:textId="77777777" w:rsidR="00EC3006" w:rsidRDefault="00EC3006">
      <w:pPr>
        <w:pStyle w:val="DefinitionList"/>
      </w:pPr>
      <w:r>
        <w:t xml:space="preserve">These three functions change the running state of the process. </w:t>
      </w:r>
      <w:r>
        <w:rPr>
          <w:rFonts w:ascii="Courier New" w:hAnsi="Courier New" w:cs="Courier New"/>
          <w:sz w:val="20"/>
        </w:rPr>
        <w:t>stopExecution</w:t>
      </w:r>
      <w:r>
        <w:t xml:space="preserve"> puts the process into a stopped state. Depending on the operating system, stopping one process may stop all threads associated with a process. </w:t>
      </w:r>
      <w:r>
        <w:rPr>
          <w:rFonts w:ascii="Courier New" w:hAnsi="Courier New" w:cs="Courier New"/>
          <w:sz w:val="20"/>
        </w:rPr>
        <w:t>continueExecution</w:t>
      </w:r>
      <w:r>
        <w:t xml:space="preserve"> continues execution of the process.  </w:t>
      </w:r>
      <w:r>
        <w:rPr>
          <w:rFonts w:ascii="Courier New" w:hAnsi="Courier New" w:cs="Courier New"/>
          <w:sz w:val="20"/>
        </w:rPr>
        <w:t>terminateExecution</w:t>
      </w:r>
      <w:r>
        <w:t xml:space="preserve"> terminates execution of the process and will invoke the exit callback if one is registered. Each function returns true on success, or false for failure.  Stopping or continuing a terminated thread will fail and these functions will return false.</w:t>
      </w:r>
    </w:p>
    <w:p w14:paraId="1BE1CBBE" w14:textId="77777777" w:rsidR="00EC3006" w:rsidRDefault="00EC3006">
      <w:pPr>
        <w:pStyle w:val="DefinitionCharCharCharCharCharCharCharCharCharChar"/>
      </w:pPr>
      <w:r>
        <w:t>bool isStopped</w:t>
      </w:r>
      <w:r>
        <w:fldChar w:fldCharType="begin"/>
      </w:r>
      <w:r>
        <w:instrText xml:space="preserve"> XE "isStopped" </w:instrText>
      </w:r>
      <w:r>
        <w:fldChar w:fldCharType="end"/>
      </w:r>
      <w:r>
        <w:t xml:space="preserve">() </w:t>
      </w:r>
    </w:p>
    <w:p w14:paraId="4051F17E" w14:textId="77777777" w:rsidR="00EC3006" w:rsidRDefault="00EC3006">
      <w:pPr>
        <w:pStyle w:val="DefinitionCharCharCharCharCharCharCharCharCharChar"/>
      </w:pPr>
      <w:r>
        <w:t>int stopSignal</w:t>
      </w:r>
      <w:r>
        <w:fldChar w:fldCharType="begin"/>
      </w:r>
      <w:r>
        <w:instrText xml:space="preserve"> XE "stopSignal" </w:instrText>
      </w:r>
      <w:r>
        <w:fldChar w:fldCharType="end"/>
      </w:r>
      <w:r>
        <w:t xml:space="preserve">() </w:t>
      </w:r>
    </w:p>
    <w:p w14:paraId="22AA54D4" w14:textId="77777777" w:rsidR="00EC3006" w:rsidRDefault="00EC3006">
      <w:pPr>
        <w:pStyle w:val="DefinitionCharCharCharCharCharCharCharCharCharChar"/>
      </w:pPr>
      <w:r>
        <w:t>bool isTerminated</w:t>
      </w:r>
      <w:r>
        <w:fldChar w:fldCharType="begin"/>
      </w:r>
      <w:r>
        <w:instrText xml:space="preserve"> XE "isTerminated" </w:instrText>
      </w:r>
      <w:r>
        <w:fldChar w:fldCharType="end"/>
      </w:r>
      <w:r>
        <w:t xml:space="preserve">() </w:t>
      </w:r>
    </w:p>
    <w:p w14:paraId="7B850BA0" w14:textId="77777777" w:rsidR="00EC3006" w:rsidRDefault="00EC3006">
      <w:pPr>
        <w:pStyle w:val="DefinitionList"/>
      </w:pPr>
      <w:r>
        <w:t xml:space="preserve">These three functions query the status of a process. </w:t>
      </w:r>
      <w:r>
        <w:rPr>
          <w:rFonts w:ascii="Courier New" w:hAnsi="Courier New" w:cs="Courier New"/>
          <w:sz w:val="20"/>
        </w:rPr>
        <w:t>isStopped</w:t>
      </w:r>
      <w:r>
        <w:t xml:space="preserve"> returns </w:t>
      </w:r>
      <w:r>
        <w:rPr>
          <w:rFonts w:ascii="Courier New" w:hAnsi="Courier New" w:cs="Courier New"/>
          <w:sz w:val="20"/>
        </w:rPr>
        <w:t>true</w:t>
      </w:r>
      <w:r>
        <w:t xml:space="preserve"> if the process is currently stopped. If the process is stopped (as indicated by </w:t>
      </w:r>
      <w:r>
        <w:rPr>
          <w:rFonts w:ascii="Courier New" w:hAnsi="Courier New" w:cs="Courier New"/>
          <w:sz w:val="20"/>
        </w:rPr>
        <w:t>isStopped</w:t>
      </w:r>
      <w:r>
        <w:t xml:space="preserve">), then </w:t>
      </w:r>
      <w:r>
        <w:rPr>
          <w:rFonts w:ascii="Courier New" w:hAnsi="Courier New" w:cs="Courier New"/>
          <w:sz w:val="20"/>
        </w:rPr>
        <w:t>stopSignal</w:t>
      </w:r>
      <w:r>
        <w:t xml:space="preserve"> can be called to find out what signal caused the process to stop. </w:t>
      </w:r>
      <w:r>
        <w:rPr>
          <w:rFonts w:ascii="Courier New" w:hAnsi="Courier New" w:cs="Courier New"/>
          <w:sz w:val="20"/>
        </w:rPr>
        <w:t>isTerminated</w:t>
      </w:r>
      <w:r>
        <w:t xml:space="preserve"> returns true if the process has exited. Any of these functions may be called multiple times, and calling them will not affect the state of the process.</w:t>
      </w:r>
    </w:p>
    <w:p w14:paraId="3A1BE552" w14:textId="77777777" w:rsidR="00EC3006" w:rsidRDefault="00EC3006">
      <w:pPr>
        <w:pStyle w:val="DefinitionCharCharCharCharCharCharCharCharCharChar"/>
      </w:pPr>
    </w:p>
    <w:p w14:paraId="5B395FB7" w14:textId="77777777" w:rsidR="00EC3006" w:rsidRDefault="00EC3006">
      <w:pPr>
        <w:pStyle w:val="DefinitionCharCharCharCharCharCharCharCharCharChar"/>
      </w:pPr>
      <w:r>
        <w:t>BPatch_variableExpr *getInheritedVariable</w:t>
      </w:r>
      <w:r>
        <w:fldChar w:fldCharType="begin"/>
      </w:r>
      <w:r>
        <w:instrText xml:space="preserve"> XE "getInheritedVariable" </w:instrText>
      </w:r>
      <w:r>
        <w:fldChar w:fldCharType="end"/>
      </w:r>
      <w:r>
        <w:t xml:space="preserve">(BPatch_variableExpr &amp;parentVar) </w:t>
      </w:r>
    </w:p>
    <w:p w14:paraId="4319E305" w14:textId="77777777" w:rsidR="00EC3006" w:rsidRDefault="00EC3006">
      <w:pPr>
        <w:pStyle w:val="DefinitionList"/>
      </w:pPr>
      <w:r>
        <w:t xml:space="preserve">Retrieve a new handle to an existing variable (such as one created by </w:t>
      </w:r>
      <w:r>
        <w:rPr>
          <w:rFonts w:ascii="Courier New" w:hAnsi="Courier New" w:cs="Courier New"/>
          <w:sz w:val="20"/>
        </w:rPr>
        <w:t>BPatch_process::malloc</w:t>
      </w:r>
      <w:r>
        <w:t xml:space="preserve">) that was created in a parent process and now exists in a forked child process.  When a process forks all existing </w:t>
      </w:r>
      <w:r>
        <w:rPr>
          <w:rFonts w:ascii="Courier New" w:hAnsi="Courier New" w:cs="Courier New"/>
          <w:sz w:val="20"/>
        </w:rPr>
        <w:t>BPatch_variableExpr</w:t>
      </w:r>
      <w:r>
        <w:rPr>
          <w:sz w:val="20"/>
        </w:rPr>
        <w:t>s</w:t>
      </w:r>
      <w:r>
        <w:t xml:space="preserve"> are copied to the child process, but the Dyninst handles for these objects are not valid in the child </w:t>
      </w:r>
      <w:r>
        <w:rPr>
          <w:rFonts w:ascii="Courier New" w:hAnsi="Courier New" w:cs="Courier New"/>
          <w:sz w:val="20"/>
        </w:rPr>
        <w:t>BPatch_process</w:t>
      </w:r>
      <w:r>
        <w:t xml:space="preserve">.  This function is invoked on the child process’ </w:t>
      </w:r>
      <w:r>
        <w:rPr>
          <w:rFonts w:ascii="Courier New" w:hAnsi="Courier New" w:cs="Courier New"/>
          <w:sz w:val="20"/>
        </w:rPr>
        <w:t>BPatch_process</w:t>
      </w:r>
      <w:r>
        <w:t xml:space="preserve">, </w:t>
      </w:r>
      <w:r>
        <w:rPr>
          <w:rFonts w:ascii="Courier New" w:hAnsi="Courier New" w:cs="Courier New"/>
          <w:sz w:val="20"/>
        </w:rPr>
        <w:t>parentVar</w:t>
      </w:r>
      <w:r>
        <w:t xml:space="preserve"> is a variable from the parent process, and a handle to a variable in the child process is returned.  If </w:t>
      </w:r>
      <w:r>
        <w:rPr>
          <w:rFonts w:ascii="Courier New" w:hAnsi="Courier New" w:cs="Courier New"/>
          <w:sz w:val="20"/>
        </w:rPr>
        <w:t>parentVar</w:t>
      </w:r>
      <w:r>
        <w:t xml:space="preserve"> was not allocated in the parent process, then </w:t>
      </w:r>
      <w:r>
        <w:rPr>
          <w:rFonts w:ascii="Courier New" w:hAnsi="Courier New" w:cs="Courier New"/>
          <w:sz w:val="20"/>
        </w:rPr>
        <w:t>NULL</w:t>
      </w:r>
      <w:r>
        <w:t xml:space="preserve"> is returned.</w:t>
      </w:r>
    </w:p>
    <w:p w14:paraId="5327141A" w14:textId="77777777" w:rsidR="00EC3006" w:rsidRDefault="00EC3006">
      <w:pPr>
        <w:pStyle w:val="DefinitionCharCharCharCharCharCharCharCharCharChar"/>
      </w:pPr>
      <w:r>
        <w:t>BPatchSnippetHandle *getInheritedSnippet(BPatchSnippetHandle &amp;parentSnippet)</w:t>
      </w:r>
      <w:r>
        <w:fldChar w:fldCharType="begin"/>
      </w:r>
      <w:r>
        <w:instrText xml:space="preserve"> XE "oneTimeCode" </w:instrText>
      </w:r>
      <w:r>
        <w:fldChar w:fldCharType="end"/>
      </w:r>
      <w:r>
        <w:t xml:space="preserve"> </w:t>
      </w:r>
    </w:p>
    <w:p w14:paraId="1D3B08C2" w14:textId="77777777" w:rsidR="00EC3006" w:rsidRDefault="00EC3006">
      <w:pPr>
        <w:pStyle w:val="DefinitionList"/>
      </w:pPr>
      <w:r>
        <w:t xml:space="preserve">This function is similar to </w:t>
      </w:r>
      <w:r>
        <w:rPr>
          <w:rFonts w:ascii="Courier New" w:hAnsi="Courier New" w:cs="Courier New"/>
          <w:sz w:val="20"/>
        </w:rPr>
        <w:t>getInheritedVariable</w:t>
      </w:r>
      <w:r>
        <w:t xml:space="preserve">, but operates on </w:t>
      </w:r>
      <w:r>
        <w:rPr>
          <w:rFonts w:ascii="Courier New" w:hAnsi="Courier New" w:cs="Courier New"/>
          <w:sz w:val="20"/>
        </w:rPr>
        <w:t>BPatchSnippetHandles</w:t>
      </w:r>
      <w:r>
        <w:t xml:space="preserve">.  Given a child process that was created via fork and a </w:t>
      </w:r>
      <w:r>
        <w:rPr>
          <w:rFonts w:ascii="Courier New" w:hAnsi="Courier New" w:cs="Courier New"/>
          <w:sz w:val="20"/>
        </w:rPr>
        <w:t>BPatch</w:t>
      </w:r>
      <w:r>
        <w:rPr>
          <w:rFonts w:ascii="Courier New" w:hAnsi="Courier New" w:cs="Courier New"/>
          <w:sz w:val="20"/>
        </w:rPr>
        <w:softHyphen/>
        <w:t>SnippetHandle</w:t>
      </w:r>
      <w:r>
        <w:t xml:space="preserve">, </w:t>
      </w:r>
      <w:r>
        <w:rPr>
          <w:rFonts w:ascii="Courier New" w:hAnsi="Courier New" w:cs="Courier New"/>
          <w:sz w:val="20"/>
        </w:rPr>
        <w:t>parentSnippet</w:t>
      </w:r>
      <w:r>
        <w:t xml:space="preserve">, from the parent process, this function will return a handle to </w:t>
      </w:r>
      <w:r>
        <w:rPr>
          <w:rFonts w:ascii="Courier New" w:hAnsi="Courier New" w:cs="Courier New"/>
          <w:sz w:val="20"/>
        </w:rPr>
        <w:t>parentSnippet</w:t>
      </w:r>
      <w:r>
        <w:t xml:space="preserve"> that is valid in the child process.  If it is determined that </w:t>
      </w:r>
      <w:r>
        <w:rPr>
          <w:rFonts w:ascii="Courier New" w:hAnsi="Courier New" w:cs="Courier New"/>
          <w:sz w:val="20"/>
        </w:rPr>
        <w:t>parentSnippet</w:t>
      </w:r>
      <w:r>
        <w:t xml:space="preserve"> is not associated with the parent process, then </w:t>
      </w:r>
      <w:r>
        <w:rPr>
          <w:rFonts w:ascii="Courier New" w:hAnsi="Courier New" w:cs="Courier New"/>
          <w:sz w:val="20"/>
        </w:rPr>
        <w:t>NULL</w:t>
      </w:r>
      <w:r>
        <w:t xml:space="preserve"> is returned.</w:t>
      </w:r>
    </w:p>
    <w:p w14:paraId="7CCBAFBF" w14:textId="77777777" w:rsidR="00EC3006" w:rsidRDefault="00EC3006">
      <w:pPr>
        <w:pStyle w:val="DefinitionCharCharCharCharCharCharCharCharCharChar"/>
      </w:pPr>
    </w:p>
    <w:p w14:paraId="2D223836" w14:textId="77777777" w:rsidR="00EC3006" w:rsidRDefault="00EC3006">
      <w:pPr>
        <w:pStyle w:val="DefinitionCharCharCharCharCharCharCharCharCharChar"/>
      </w:pPr>
      <w:r>
        <w:t>void detach</w:t>
      </w:r>
      <w:r>
        <w:fldChar w:fldCharType="begin"/>
      </w:r>
      <w:r>
        <w:instrText xml:space="preserve"> XE "detach" </w:instrText>
      </w:r>
      <w:r>
        <w:fldChar w:fldCharType="end"/>
      </w:r>
      <w:r>
        <w:t>(bool cont)</w:t>
      </w:r>
    </w:p>
    <w:p w14:paraId="14D332FB" w14:textId="77777777" w:rsidR="00EC3006" w:rsidRDefault="00EC3006">
      <w:pPr>
        <w:pStyle w:val="DefinitionList"/>
      </w:pPr>
      <w:r>
        <w:t xml:space="preserve">Detach from the process.  The process must be stopped to call this function.  Instrumentation and other changes to the process will remain active in the detached copy. The </w:t>
      </w:r>
      <w:r>
        <w:rPr>
          <w:rFonts w:ascii="Courier New" w:hAnsi="Courier New" w:cs="Courier New"/>
          <w:sz w:val="20"/>
        </w:rPr>
        <w:t>cont</w:t>
      </w:r>
      <w:r>
        <w:t xml:space="preserve"> parameter is used to indicate if the process should be continued as a result of detaching.  </w:t>
      </w:r>
    </w:p>
    <w:p w14:paraId="055785FA" w14:textId="77777777" w:rsidR="00EC3006" w:rsidRDefault="00EC3006">
      <w:pPr>
        <w:pStyle w:val="DefinitionList"/>
      </w:pPr>
      <w:r>
        <w:t>Linux does not support detaching from a process while leaving it stopped.  All processes are continued after detach on Linux.</w:t>
      </w:r>
    </w:p>
    <w:p w14:paraId="09BB838B" w14:textId="77777777" w:rsidR="00EC3006" w:rsidRDefault="00EC3006">
      <w:pPr>
        <w:pStyle w:val="DefinitionCharCharCharCharCharCharCharCharCharChar"/>
      </w:pPr>
      <w:r>
        <w:t>int getPid</w:t>
      </w:r>
      <w:r>
        <w:fldChar w:fldCharType="begin"/>
      </w:r>
      <w:r>
        <w:instrText xml:space="preserve"> XE "detach" </w:instrText>
      </w:r>
      <w:r>
        <w:fldChar w:fldCharType="end"/>
      </w:r>
      <w:r>
        <w:t>()</w:t>
      </w:r>
    </w:p>
    <w:p w14:paraId="79B2160D" w14:textId="77777777" w:rsidR="00EC3006" w:rsidRDefault="00EC3006">
      <w:pPr>
        <w:pStyle w:val="DefinitionList"/>
      </w:pPr>
      <w:r>
        <w:t>Return the system id for the mutatee process.  On UNIX based systems this is a PID.  On Windows this is the HANDLE object for a process.</w:t>
      </w:r>
    </w:p>
    <w:p w14:paraId="4004F785" w14:textId="77777777" w:rsidR="00EC3006" w:rsidRDefault="00EC3006">
      <w:pPr>
        <w:pStyle w:val="DefinitionCharCharCharCharCharCharCharCharCharChar"/>
      </w:pPr>
    </w:p>
    <w:p w14:paraId="19987A7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099EF635" w14:textId="77777777" w:rsidR="00EC3006" w:rsidRDefault="00EC3006">
      <w:pPr>
        <w:pStyle w:val="DefinitionCharCharCharCharCharCharCharCharCharChar"/>
      </w:pPr>
    </w:p>
    <w:p w14:paraId="325813F7" w14:textId="77777777" w:rsidR="00EC3006" w:rsidRDefault="00EC3006">
      <w:pPr>
        <w:pStyle w:val="DefinitionCharCharCharCharCharCharCharCharCharChar"/>
      </w:pPr>
      <w:r>
        <w:t>BPatch_exitType terminationStatus</w:t>
      </w:r>
      <w:r>
        <w:fldChar w:fldCharType="begin"/>
      </w:r>
      <w:r>
        <w:instrText xml:space="preserve"> XE "detach" </w:instrText>
      </w:r>
      <w:r>
        <w:fldChar w:fldCharType="end"/>
      </w:r>
      <w:r>
        <w:t>()</w:t>
      </w:r>
    </w:p>
    <w:p w14:paraId="7802B3DB" w14:textId="77777777" w:rsidR="00EC3006" w:rsidRDefault="00EC3006">
      <w:pPr>
        <w:pStyle w:val="DefinitionList"/>
      </w:pPr>
      <w:r>
        <w:t xml:space="preserve">If the process has exited, </w:t>
      </w:r>
      <w:r>
        <w:rPr>
          <w:rFonts w:ascii="Courier New" w:hAnsi="Courier New" w:cs="Courier New"/>
          <w:sz w:val="20"/>
        </w:rPr>
        <w:t>terminationStatus</w:t>
      </w:r>
      <w:r>
        <w:t xml:space="preserve"> will indicate whether the process exited normally or because of a signal.  If the process has not exited, </w:t>
      </w:r>
      <w:r>
        <w:rPr>
          <w:rFonts w:ascii="Courier New" w:hAnsi="Courier New" w:cs="Courier New"/>
          <w:sz w:val="20"/>
        </w:rPr>
        <w:t>NoExit</w:t>
      </w:r>
      <w:r>
        <w:t xml:space="preserve"> will be returned. On AIX, the reason why a process exited will not be available if the process was not a child of the Dyninst mutator; in this case, </w:t>
      </w:r>
      <w:r>
        <w:rPr>
          <w:rFonts w:ascii="Courier New" w:hAnsi="Courier New" w:cs="Courier New"/>
          <w:sz w:val="20"/>
        </w:rPr>
        <w:t>ExitedNormally</w:t>
      </w:r>
      <w:r>
        <w:t xml:space="preserve"> will be returned in both normal and signal exit cases.</w:t>
      </w:r>
    </w:p>
    <w:p w14:paraId="1ABAE38E" w14:textId="77777777" w:rsidR="00EC3006" w:rsidRDefault="00EC3006">
      <w:pPr>
        <w:pStyle w:val="DefinitionCharCharCharCharCharCharCharCharCharChar"/>
      </w:pPr>
      <w:r>
        <w:t>int getExitCode()</w:t>
      </w:r>
    </w:p>
    <w:p w14:paraId="0EB86FF8" w14:textId="77777777" w:rsidR="00EC3006" w:rsidRDefault="00EC3006">
      <w:pPr>
        <w:pStyle w:val="DefinitionList"/>
      </w:pPr>
      <w:r>
        <w:t xml:space="preserve">If the process exited in a normal way, </w:t>
      </w:r>
      <w:r>
        <w:rPr>
          <w:rFonts w:ascii="Courier New" w:hAnsi="Courier New" w:cs="Courier New"/>
          <w:sz w:val="20"/>
        </w:rPr>
        <w:t>getExitCode</w:t>
      </w:r>
      <w:r>
        <w:t xml:space="preserve"> will return the associated exit code. Prior to Dyninst 8.2, </w:t>
      </w:r>
      <w:r>
        <w:rPr>
          <w:rStyle w:val="CodeChar"/>
        </w:rPr>
        <w:t>getExitCode</w:t>
      </w:r>
      <w:r>
        <w:t xml:space="preserve"> would return the argument passed to </w:t>
      </w:r>
      <w:r>
        <w:rPr>
          <w:rStyle w:val="CodeChar"/>
        </w:rPr>
        <w:t>exit</w:t>
      </w:r>
      <w:r>
        <w:t xml:space="preserve"> or the value returned by </w:t>
      </w:r>
      <w:r>
        <w:rPr>
          <w:rStyle w:val="CodeChar"/>
        </w:rPr>
        <w:t>main</w:t>
      </w:r>
      <w:r>
        <w:t xml:space="preserve">; in Dyninst 8.2 and later, it returns the actual exit code as provided </w:t>
      </w:r>
      <w:r>
        <w:lastRenderedPageBreak/>
        <w:t>by the debug interface and seen by the parent process. In particular, on Linux, this means that exit codes are normalized to the range 0-255.</w:t>
      </w:r>
    </w:p>
    <w:p w14:paraId="54AC251B" w14:textId="77777777" w:rsidR="00EC3006" w:rsidRDefault="00EC3006">
      <w:pPr>
        <w:pStyle w:val="DefinitionCharCharCharCharCharCharCharCharCharChar"/>
      </w:pPr>
      <w:r>
        <w:t>int getExitSignal()</w:t>
      </w:r>
    </w:p>
    <w:p w14:paraId="6B18567F" w14:textId="77777777" w:rsidR="00EC3006" w:rsidRDefault="00EC3006">
      <w:pPr>
        <w:pStyle w:val="DefinitionList"/>
      </w:pPr>
      <w:r>
        <w:t xml:space="preserve">If the process exited because of a received signal, </w:t>
      </w:r>
      <w:r>
        <w:rPr>
          <w:rFonts w:ascii="Courier New" w:hAnsi="Courier New" w:cs="Courier New"/>
          <w:sz w:val="20"/>
        </w:rPr>
        <w:t>getExitSignal</w:t>
      </w:r>
      <w:r>
        <w:t xml:space="preserve"> will return the associated signal number.</w:t>
      </w:r>
    </w:p>
    <w:p w14:paraId="1FBB303D" w14:textId="77777777" w:rsidR="00EC3006" w:rsidRDefault="00EC3006">
      <w:pPr>
        <w:pStyle w:val="DefinitionCharCharCharCharCharCharCharCharCharChar"/>
      </w:pPr>
    </w:p>
    <w:p w14:paraId="6B364F6D"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w:t>
      </w:r>
    </w:p>
    <w:p w14:paraId="1D91FC70" w14:textId="77777777" w:rsidR="00EC3006" w:rsidRDefault="00EC3006">
      <w:pPr>
        <w:pStyle w:val="DefinitionList"/>
      </w:pPr>
      <w:r>
        <w:t xml:space="preserve">Cause the snippet </w:t>
      </w:r>
      <w:r>
        <w:rPr>
          <w:rFonts w:ascii="Courier New" w:hAnsi="Courier New" w:cs="Courier New"/>
          <w:sz w:val="20"/>
        </w:rPr>
        <w:t>expr</w:t>
      </w:r>
      <w:r>
        <w:t xml:space="preserve"> to be executed by the mutatee immediately. 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14:paraId="048E27A3" w14:textId="77777777" w:rsidR="00EC3006" w:rsidRDefault="00EC3006">
      <w:pPr>
        <w:pStyle w:val="DefinitionCharCharCharCharCharCharCharCharCharChar"/>
      </w:pPr>
    </w:p>
    <w:p w14:paraId="5C934E9D"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1A3BB1EE" w14:textId="77777777" w:rsidR="00EC3006" w:rsidRDefault="00EC3006">
      <w:pPr>
        <w:pStyle w:val="DefinitionCharCharCharCharCharCharCharCharCharChar"/>
      </w:pPr>
      <w:r>
        <w:rPr>
          <w:rFonts w:eastAsia="Courier New"/>
        </w:rPr>
        <w:t xml:space="preserve">                      </w:t>
      </w:r>
      <w:r>
        <w:rPr>
          <w:lang w:val="fi-FI"/>
        </w:rPr>
        <w:t xml:space="preserve">void *userData  = NULL) </w:t>
      </w:r>
    </w:p>
    <w:p w14:paraId="7F25C994" w14:textId="77777777" w:rsidR="00EC3006" w:rsidRDefault="00EC3006">
      <w:pPr>
        <w:pStyle w:val="DefinitionList"/>
      </w:pPr>
      <w:r>
        <w:t xml:space="preserve">This function sets up a snippet to be evaluated by the process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 </w:t>
      </w:r>
      <w:r>
        <w:rPr>
          <w:rFonts w:ascii="Courier New" w:hAnsi="Courier New" w:cs="Courier New"/>
          <w:sz w:val="20"/>
        </w:rPr>
        <w:t>true</w:t>
      </w:r>
      <w:r>
        <w:t xml:space="preserve"> on success and </w:t>
      </w:r>
      <w:r>
        <w:rPr>
          <w:rFonts w:ascii="Courier New" w:hAnsi="Courier New" w:cs="Courier New"/>
          <w:sz w:val="20"/>
        </w:rPr>
        <w:t>false</w:t>
      </w:r>
      <w:r>
        <w:t xml:space="preserve"> if it could not post the </w:t>
      </w:r>
      <w:r>
        <w:rPr>
          <w:rFonts w:ascii="Courier New" w:hAnsi="Courier New" w:cs="Courier New"/>
          <w:sz w:val="20"/>
        </w:rPr>
        <w:t>oneTimeCode</w:t>
      </w:r>
      <w:r>
        <w:t>.</w:t>
      </w:r>
    </w:p>
    <w:p w14:paraId="67B335F7" w14:textId="77777777" w:rsidR="00EC3006" w:rsidRDefault="00EC3006">
      <w:pPr>
        <w:pStyle w:val="DefinitionList"/>
      </w:pPr>
      <w:r>
        <w:t xml:space="preserve">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behavior is asynchronous; </w:t>
      </w:r>
      <w:r>
        <w:rPr>
          <w:rFonts w:ascii="Courier New" w:hAnsi="Courier New" w:cs="Courier New"/>
          <w:sz w:val="20"/>
        </w:rPr>
        <w:t>oneTimeCodeAsync</w:t>
      </w:r>
      <w:r>
        <w:t xml:space="preserve"> returns before the snippet is executed.</w:t>
      </w:r>
    </w:p>
    <w:p w14:paraId="612A20AA" w14:textId="77777777" w:rsidR="00EC3006" w:rsidRDefault="00EC3006">
      <w:pPr>
        <w:pStyle w:val="DefinitionList"/>
      </w:pPr>
      <w:r>
        <w:t xml:space="preserve">If the process is running when </w:t>
      </w:r>
      <w:r>
        <w:rPr>
          <w:rFonts w:ascii="Courier New" w:hAnsi="Courier New" w:cs="Courier New"/>
          <w:sz w:val="20"/>
        </w:rPr>
        <w:t>oneTimeCodeAsync</w:t>
      </w:r>
      <w:r>
        <w:t xml:space="preserve"> is called, </w:t>
      </w:r>
      <w:r>
        <w:rPr>
          <w:rFonts w:ascii="Courier New" w:hAnsi="Courier New" w:cs="Courier New"/>
          <w:sz w:val="20"/>
        </w:rPr>
        <w:t>expr</w:t>
      </w:r>
      <w:r>
        <w:t xml:space="preserve"> will be run immediately.  If the process is stopped, then </w:t>
      </w:r>
      <w:r>
        <w:rPr>
          <w:rFonts w:ascii="Courier New" w:hAnsi="Courier New" w:cs="Courier New"/>
          <w:sz w:val="20"/>
        </w:rPr>
        <w:t>expr</w:t>
      </w:r>
      <w:r>
        <w:t xml:space="preserve"> will be run when the process is continued.</w:t>
      </w:r>
    </w:p>
    <w:p w14:paraId="28341517" w14:textId="77777777" w:rsidR="00EC3006" w:rsidRDefault="00EC3006">
      <w:pPr>
        <w:pStyle w:val="API"/>
      </w:pPr>
      <w:r>
        <w:t>void getThreads(std::vector&lt;BPatch_thread *&gt; &amp;thrds)</w:t>
      </w:r>
    </w:p>
    <w:p w14:paraId="7119EC71" w14:textId="77777777" w:rsidR="00EC3006" w:rsidRDefault="00EC3006">
      <w:pPr>
        <w:pStyle w:val="APIDesc"/>
      </w:pPr>
      <w:r>
        <w:t>Get the list of threads in the process.</w:t>
      </w:r>
    </w:p>
    <w:p w14:paraId="0A90AA22" w14:textId="77777777" w:rsidR="00EC3006" w:rsidRDefault="00EC3006">
      <w:pPr>
        <w:pStyle w:val="API"/>
      </w:pPr>
      <w:r>
        <w:t>bool isMultithreaded()</w:t>
      </w:r>
    </w:p>
    <w:p w14:paraId="6ADB9039" w14:textId="77777777" w:rsidR="00EC3006" w:rsidRDefault="00EC3006">
      <w:pPr>
        <w:pStyle w:val="API"/>
      </w:pPr>
      <w:r>
        <w:t>bool isMultithreadCapable()</w:t>
      </w:r>
    </w:p>
    <w:p w14:paraId="0438CB8E" w14:textId="77777777" w:rsidR="00EC3006" w:rsidRDefault="00EC3006">
      <w:pPr>
        <w:pStyle w:val="APIDesc"/>
      </w:pPr>
      <w:r>
        <w:t xml:space="preserve">The former returns true if the process contains multiple threads; the latter returns true if the process can create threads (e.g., it contains a threading library) even if it has not yet. </w:t>
      </w:r>
    </w:p>
    <w:p w14:paraId="11E5A8FB" w14:textId="77777777" w:rsidR="00EC3006" w:rsidRDefault="00EC3006">
      <w:pPr>
        <w:pStyle w:val="Heading2"/>
        <w:numPr>
          <w:ilvl w:val="1"/>
          <w:numId w:val="1"/>
        </w:numPr>
      </w:pPr>
      <w:bookmarkStart w:id="35" w:name="_Toc529517688"/>
      <w:r>
        <w:t>Class BPatch_thread</w:t>
      </w:r>
      <w:bookmarkEnd w:id="35"/>
    </w:p>
    <w:p w14:paraId="329066F9" w14:textId="77777777" w:rsidR="00EC3006" w:rsidRDefault="00EC3006">
      <w:pPr>
        <w:pStyle w:val="BodyText"/>
      </w:pPr>
      <w:r>
        <w:t xml:space="preserve">The </w:t>
      </w:r>
      <w:r>
        <w:rPr>
          <w:b/>
        </w:rPr>
        <w:t>BPatch_thread</w:t>
      </w:r>
      <w:r>
        <w:t xml:space="preserve"> class represents and controls a thread of execution that is running in a process.</w:t>
      </w:r>
    </w:p>
    <w:p w14:paraId="68CB245D" w14:textId="77777777" w:rsidR="00EC3006" w:rsidRDefault="00EC3006">
      <w:pPr>
        <w:pStyle w:val="DefinitionCharCharCharCharCharCharCharCharCharChar"/>
      </w:pPr>
    </w:p>
    <w:p w14:paraId="543EEFAE" w14:textId="77777777" w:rsidR="00EC3006" w:rsidRDefault="00EC3006">
      <w:pPr>
        <w:pStyle w:val="DefinitionCharCharCharCharCharCharCharCharCharChar"/>
      </w:pPr>
      <w:r>
        <w:t>void getCallStack</w:t>
      </w:r>
      <w:r>
        <w:fldChar w:fldCharType="begin"/>
      </w:r>
      <w:r>
        <w:instrText xml:space="preserve"> XE "getCallStack" </w:instrText>
      </w:r>
      <w:r>
        <w:fldChar w:fldCharType="end"/>
      </w:r>
      <w:r>
        <w:t>(std::vector&lt;BPatch_frame&gt;&amp; stack)</w:t>
      </w:r>
    </w:p>
    <w:p w14:paraId="0D7DD5A2" w14:textId="77777777" w:rsidR="00EC3006" w:rsidRDefault="00EC3006">
      <w:pPr>
        <w:pStyle w:val="DefinitionList"/>
      </w:pPr>
      <w:r>
        <w:t xml:space="preserve">This function fills the given vector with current information about the call stack of the thread.  Each stack frame is represented by a </w:t>
      </w:r>
      <w:r>
        <w:rPr>
          <w:rFonts w:ascii="Courier New" w:hAnsi="Courier New" w:cs="Courier New"/>
          <w:sz w:val="20"/>
        </w:rPr>
        <w:t>BPatch_frame</w:t>
      </w:r>
      <w:r>
        <w:t xml:space="preserve"> (see section </w:t>
      </w:r>
      <w:r>
        <w:fldChar w:fldCharType="begin"/>
      </w:r>
      <w:r>
        <w:instrText xml:space="preserve"> REF _Ref36969669 \r \h </w:instrText>
      </w:r>
      <w:r>
        <w:fldChar w:fldCharType="separate"/>
      </w:r>
      <w:r w:rsidR="00313452">
        <w:t>4.24</w:t>
      </w:r>
      <w:r>
        <w:fldChar w:fldCharType="end"/>
      </w:r>
      <w:r>
        <w:t xml:space="preserve"> for information about this class).</w:t>
      </w:r>
    </w:p>
    <w:p w14:paraId="2F795F26" w14:textId="77777777" w:rsidR="00EC3006" w:rsidRDefault="00EC3006">
      <w:pPr>
        <w:pStyle w:val="DefinitionCharCharCharCharCharCharCharCharCharChar"/>
      </w:pPr>
    </w:p>
    <w:p w14:paraId="5E441097" w14:textId="77777777" w:rsidR="00EC3006" w:rsidRDefault="00EC3006">
      <w:pPr>
        <w:pStyle w:val="DefinitionCharCharCharCharCharCharCharCharCharChar"/>
      </w:pPr>
      <w:r>
        <w:t>dynthread_t getTid</w:t>
      </w:r>
      <w:r>
        <w:fldChar w:fldCharType="begin"/>
      </w:r>
      <w:r>
        <w:instrText xml:space="preserve"> XE "getCallStack" </w:instrText>
      </w:r>
      <w:r>
        <w:fldChar w:fldCharType="end"/>
      </w:r>
      <w:r>
        <w:t>()</w:t>
      </w:r>
    </w:p>
    <w:p w14:paraId="743D5E3F" w14:textId="77777777" w:rsidR="00EC3006" w:rsidRDefault="00EC3006">
      <w:pPr>
        <w:pStyle w:val="DefinitionList"/>
      </w:pPr>
      <w:r>
        <w:t xml:space="preserve">This function returns a platform-specific identifier for this thread.  This is the identifier that is used by the threading library.  For example, on pthread applications this function will return the thread’s </w:t>
      </w:r>
      <w:r>
        <w:rPr>
          <w:rFonts w:ascii="Courier New" w:hAnsi="Courier New" w:cs="Courier New"/>
          <w:sz w:val="20"/>
        </w:rPr>
        <w:t>pthread_t</w:t>
      </w:r>
      <w:r>
        <w:t xml:space="preserve"> value.  </w:t>
      </w:r>
    </w:p>
    <w:p w14:paraId="71559E94" w14:textId="77777777" w:rsidR="00EC3006" w:rsidRDefault="00EC3006">
      <w:pPr>
        <w:pStyle w:val="DefinitionCharCharCharCharCharCharCharCharCharChar"/>
      </w:pPr>
    </w:p>
    <w:p w14:paraId="7CB1922B" w14:textId="77777777" w:rsidR="00EC3006" w:rsidRDefault="00EC3006">
      <w:pPr>
        <w:pStyle w:val="DefinitionCharCharCharCharCharCharCharCharCharChar"/>
      </w:pPr>
      <w:r>
        <w:t>Dyninst::LWP getLWP</w:t>
      </w:r>
      <w:r>
        <w:fldChar w:fldCharType="begin"/>
      </w:r>
      <w:r>
        <w:instrText xml:space="preserve"> XE "getCallStack" </w:instrText>
      </w:r>
      <w:r>
        <w:fldChar w:fldCharType="end"/>
      </w:r>
      <w:r>
        <w:t>()</w:t>
      </w:r>
    </w:p>
    <w:p w14:paraId="434165F2" w14:textId="77777777" w:rsidR="00EC3006" w:rsidRDefault="00EC3006">
      <w:pPr>
        <w:pStyle w:val="DefinitionList"/>
      </w:pPr>
      <w:r>
        <w:t>This function returns a platform-specific identifier that the operating system uses to identify this thread.  For example, on UNIX platforms this returns the LWP id.  On Windows this returns a HANDLE object for the thread.</w:t>
      </w:r>
    </w:p>
    <w:p w14:paraId="3EF0C52A" w14:textId="77777777" w:rsidR="00EC3006" w:rsidRDefault="00EC3006">
      <w:pPr>
        <w:pStyle w:val="DefinitionCharCharCharCharCharCharCharCharCharChar"/>
      </w:pPr>
    </w:p>
    <w:p w14:paraId="35C8A457" w14:textId="77777777" w:rsidR="00EC3006" w:rsidRDefault="00EC3006">
      <w:pPr>
        <w:pStyle w:val="DefinitionCharCharCharCharCharCharCharCharCharChar"/>
      </w:pPr>
      <w:r>
        <w:t>unsigned getBPatchID</w:t>
      </w:r>
      <w:r>
        <w:fldChar w:fldCharType="begin"/>
      </w:r>
      <w:r>
        <w:instrText xml:space="preserve"> XE "getCallStack" </w:instrText>
      </w:r>
      <w:r>
        <w:fldChar w:fldCharType="end"/>
      </w:r>
      <w:r>
        <w:t>()</w:t>
      </w:r>
    </w:p>
    <w:p w14:paraId="6D556D67" w14:textId="77777777" w:rsidR="00EC3006" w:rsidRDefault="00EC3006">
      <w:pPr>
        <w:pStyle w:val="DefinitionList"/>
      </w:pPr>
      <w:r>
        <w:t>This function returns a Dyninst-specific identifier for this thread.  These ID’s apply only to running threads, the BPatch ID of an already terminated thread my be repeated in a new thread.</w:t>
      </w:r>
    </w:p>
    <w:p w14:paraId="0152F36B" w14:textId="77777777" w:rsidR="00EC3006" w:rsidRDefault="00EC3006">
      <w:pPr>
        <w:pStyle w:val="DefinitionCharCharCharCharCharCharCharCharCharChar"/>
      </w:pPr>
    </w:p>
    <w:p w14:paraId="66511208" w14:textId="77777777" w:rsidR="00EC3006" w:rsidRDefault="00EC3006">
      <w:pPr>
        <w:pStyle w:val="DefinitionCharCharCharCharCharCharCharCharCharChar"/>
      </w:pPr>
      <w:r>
        <w:t>BPatch_function *getInitialFunc</w:t>
      </w:r>
      <w:r>
        <w:fldChar w:fldCharType="begin"/>
      </w:r>
      <w:r>
        <w:instrText xml:space="preserve"> XE "getCallStack" </w:instrText>
      </w:r>
      <w:r>
        <w:fldChar w:fldCharType="end"/>
      </w:r>
      <w:r>
        <w:t>()</w:t>
      </w:r>
    </w:p>
    <w:p w14:paraId="4F2DA5A8" w14:textId="77777777" w:rsidR="00EC3006" w:rsidRDefault="00EC3006">
      <w:pPr>
        <w:pStyle w:val="DefinitionList"/>
      </w:pPr>
      <w:r>
        <w:t xml:space="preserve">Return the function that was used by the application to start this thread.  For example, on pthread applications this will return the initial function that was passed to </w:t>
      </w:r>
      <w:r>
        <w:rPr>
          <w:rFonts w:ascii="Courier New" w:hAnsi="Courier New" w:cs="Courier New"/>
          <w:sz w:val="20"/>
        </w:rPr>
        <w:t>pthread_create.</w:t>
      </w:r>
      <w:r>
        <w:t xml:space="preserve">  </w:t>
      </w:r>
    </w:p>
    <w:p w14:paraId="253900CA" w14:textId="77777777" w:rsidR="00EC3006" w:rsidRDefault="00EC3006">
      <w:pPr>
        <w:pStyle w:val="DefinitionCharCharCharCharCharCharCharCharCharChar"/>
      </w:pPr>
    </w:p>
    <w:p w14:paraId="16E0084C" w14:textId="77777777" w:rsidR="00EC3006" w:rsidRDefault="00EC3006">
      <w:pPr>
        <w:pStyle w:val="DefinitionCharCharCharCharCharCharCharCharCharChar"/>
      </w:pPr>
      <w:r>
        <w:t>unsigned long getStackTopAddr</w:t>
      </w:r>
      <w:r>
        <w:fldChar w:fldCharType="begin"/>
      </w:r>
      <w:r>
        <w:instrText xml:space="preserve"> XE "getCallStack" </w:instrText>
      </w:r>
      <w:r>
        <w:fldChar w:fldCharType="end"/>
      </w:r>
      <w:r>
        <w:t>()</w:t>
      </w:r>
    </w:p>
    <w:p w14:paraId="2BAB06F4" w14:textId="77777777" w:rsidR="00EC3006" w:rsidRDefault="00EC3006">
      <w:pPr>
        <w:pStyle w:val="DefinitionList"/>
      </w:pPr>
      <w:r>
        <w:t xml:space="preserve">Returns the base address for this thread’s stack. </w:t>
      </w:r>
    </w:p>
    <w:p w14:paraId="5B369315" w14:textId="77777777" w:rsidR="00EC3006" w:rsidRDefault="00EC3006">
      <w:pPr>
        <w:pStyle w:val="DefinitionCharCharCharCharCharCharCharCharCharChar"/>
        <w:ind w:left="0" w:firstLine="0"/>
      </w:pPr>
    </w:p>
    <w:p w14:paraId="57B581AA" w14:textId="77777777" w:rsidR="00EC3006" w:rsidRDefault="00EC3006">
      <w:pPr>
        <w:pStyle w:val="DefinitionCharCharCharCharCharCharCharCharCharChar"/>
      </w:pPr>
      <w:r>
        <w:t>bool isDeadOnArrival</w:t>
      </w:r>
      <w:r>
        <w:fldChar w:fldCharType="begin"/>
      </w:r>
      <w:r>
        <w:instrText xml:space="preserve"> XE "getCallStack" </w:instrText>
      </w:r>
      <w:r>
        <w:fldChar w:fldCharType="end"/>
      </w:r>
      <w:r>
        <w:t>()</w:t>
      </w:r>
    </w:p>
    <w:p w14:paraId="693C4C51" w14:textId="77777777" w:rsidR="00EC3006" w:rsidRDefault="00EC3006">
      <w:pPr>
        <w:pStyle w:val="DefinitionList"/>
      </w:pPr>
      <w: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ascii="Courier New" w:hAnsi="Courier New" w:cs="Courier New"/>
          <w:sz w:val="20"/>
        </w:rPr>
        <w:t>BPatch_thread</w:t>
      </w:r>
      <w:r>
        <w:t xml:space="preserve"> is created, but </w:t>
      </w:r>
      <w:r>
        <w:rPr>
          <w:rFonts w:ascii="Courier New" w:hAnsi="Courier New" w:cs="Courier New"/>
          <w:sz w:val="20"/>
        </w:rPr>
        <w:t>isDeadOnArrival</w:t>
      </w:r>
      <w:r>
        <w:t xml:space="preserve"> always returns true for this thread.  It is illegal to perform any thread-level operations on a dead on arrival thread.</w:t>
      </w:r>
    </w:p>
    <w:p w14:paraId="4948BF67" w14:textId="77777777" w:rsidR="00EC3006" w:rsidRDefault="00EC3006">
      <w:pPr>
        <w:pStyle w:val="DefinitionCharCharCharCharCharCharCharCharCharChar"/>
      </w:pPr>
    </w:p>
    <w:p w14:paraId="06E3B58D" w14:textId="77777777" w:rsidR="00EC3006" w:rsidRDefault="00EC3006">
      <w:pPr>
        <w:pStyle w:val="DefinitionCharCharCharCharCharCharCharCharCharChar"/>
      </w:pPr>
      <w:r>
        <w:t>BPatch_process *getProcess</w:t>
      </w:r>
      <w:r>
        <w:fldChar w:fldCharType="begin"/>
      </w:r>
      <w:r>
        <w:instrText xml:space="preserve"> XE "getCallStack" </w:instrText>
      </w:r>
      <w:r>
        <w:fldChar w:fldCharType="end"/>
      </w:r>
      <w:r>
        <w:t>()</w:t>
      </w:r>
    </w:p>
    <w:p w14:paraId="68B8A19C" w14:textId="77777777" w:rsidR="00EC3006" w:rsidRDefault="00EC3006">
      <w:pPr>
        <w:pStyle w:val="DefinitionList"/>
      </w:pPr>
      <w:r>
        <w:t xml:space="preserve">Return the </w:t>
      </w:r>
      <w:r>
        <w:rPr>
          <w:rFonts w:ascii="Courier New" w:hAnsi="Courier New" w:cs="Courier New"/>
          <w:sz w:val="20"/>
        </w:rPr>
        <w:t>BPatch_process</w:t>
      </w:r>
      <w:r>
        <w:t xml:space="preserve"> that contains this thread.</w:t>
      </w:r>
    </w:p>
    <w:p w14:paraId="0E1CD124" w14:textId="77777777" w:rsidR="00EC3006" w:rsidRDefault="00EC3006">
      <w:pPr>
        <w:pStyle w:val="DefinitionCharCharCharCharCharCharCharCharCharChar"/>
      </w:pPr>
    </w:p>
    <w:p w14:paraId="02900209"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bool *err = NULL) </w:t>
      </w:r>
    </w:p>
    <w:p w14:paraId="69AAD055" w14:textId="77777777" w:rsidR="00EC3006" w:rsidRDefault="00EC3006">
      <w:pPr>
        <w:pStyle w:val="DefinitionList"/>
      </w:pPr>
      <w:r>
        <w:t xml:space="preserve">Cause the snippet </w:t>
      </w:r>
      <w:r>
        <w:rPr>
          <w:rFonts w:ascii="Courier New" w:hAnsi="Courier New" w:cs="Courier New"/>
          <w:sz w:val="20"/>
        </w:rPr>
        <w:t>expr</w:t>
      </w:r>
      <w: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14:paraId="59074E82" w14:textId="77777777" w:rsidR="00EC3006" w:rsidRDefault="00EC3006">
      <w:pPr>
        <w:pStyle w:val="DefinitionCharCharCharCharCharCharCharCharCharChar"/>
      </w:pPr>
    </w:p>
    <w:p w14:paraId="085BA4DA"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3ECFE795" w14:textId="77777777" w:rsidR="00EC3006" w:rsidRDefault="00EC3006">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14:paraId="48F4154C" w14:textId="77777777" w:rsidR="00EC3006" w:rsidRDefault="00EC3006">
      <w:pPr>
        <w:pStyle w:val="DefinitionCharCharCharCharCharCharCharCharCharChar"/>
        <w:ind w:left="2160" w:firstLine="720"/>
      </w:pPr>
      <w:r>
        <w:rPr>
          <w:rFonts w:eastAsia="Courier New"/>
          <w:lang w:val="fi-FI"/>
        </w:rPr>
        <w:t xml:space="preserve">  </w:t>
      </w:r>
      <w:r>
        <w:rPr>
          <w:lang w:val="fi-FI"/>
        </w:rPr>
        <w:t xml:space="preserve">BpatchOneTimeCodeCallback cb = NULL) </w:t>
      </w:r>
    </w:p>
    <w:p w14:paraId="56E1DA1A" w14:textId="77777777" w:rsidR="00EC3006" w:rsidRDefault="00EC3006">
      <w:pPr>
        <w:pStyle w:val="DefinitionList"/>
      </w:pPr>
      <w:r>
        <w:t xml:space="preserve">This function sets up the snippet </w:t>
      </w:r>
      <w:r>
        <w:rPr>
          <w:rFonts w:ascii="Courier New" w:hAnsi="Courier New" w:cs="Courier New"/>
          <w:sz w:val="20"/>
        </w:rPr>
        <w:t>expr</w:t>
      </w:r>
      <w:r>
        <w:t xml:space="preserve"> to be evaluated by this thread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returns </w:t>
      </w:r>
      <w:r>
        <w:rPr>
          <w:rFonts w:ascii="Courier New" w:hAnsi="Courier New" w:cs="Courier New"/>
          <w:sz w:val="20"/>
        </w:rPr>
        <w:t>true</w:t>
      </w:r>
      <w:r>
        <w:t xml:space="preserve"> if </w:t>
      </w:r>
      <w:r>
        <w:rPr>
          <w:rFonts w:ascii="Courier New" w:hAnsi="Courier New" w:cs="Courier New"/>
          <w:sz w:val="20"/>
        </w:rPr>
        <w:t>expr</w:t>
      </w:r>
      <w:r>
        <w:t xml:space="preserve"> was posted or false otherwise.</w:t>
      </w:r>
    </w:p>
    <w:p w14:paraId="3178FAF4" w14:textId="77777777" w:rsidR="00EC3006" w:rsidRDefault="00EC3006">
      <w:pPr>
        <w:pStyle w:val="DefinitionList"/>
      </w:pPr>
      <w:r>
        <w:t xml:space="preserve">This is similar to the </w:t>
      </w:r>
      <w:r>
        <w:rPr>
          <w:rFonts w:ascii="Courier New" w:hAnsi="Courier New" w:cs="Courier New"/>
          <w:sz w:val="20"/>
        </w:rPr>
        <w:t>BPatch_process::oneTimeCodeAsync</w:t>
      </w:r>
      <w:r>
        <w:t xml:space="preserve"> function, except that the snippet is guaranteed to run only on this thread. The process must be stopped to call this function.  The behavior is asynchronous; </w:t>
      </w:r>
      <w:r>
        <w:rPr>
          <w:rFonts w:ascii="Courier New" w:hAnsi="Courier New" w:cs="Courier New"/>
          <w:sz w:val="20"/>
        </w:rPr>
        <w:t>oneTimeCodeAsync</w:t>
      </w:r>
      <w:r>
        <w:t xml:space="preserve"> returns before the snippet is executed.</w:t>
      </w:r>
    </w:p>
    <w:p w14:paraId="09401E83" w14:textId="77777777" w:rsidR="00EC3006" w:rsidRDefault="00EC3006">
      <w:pPr>
        <w:pStyle w:val="DefinitionCharCharCharCharCharCharCharCharCharChar"/>
        <w:ind w:left="0" w:firstLine="0"/>
      </w:pPr>
      <w:r>
        <w:fldChar w:fldCharType="begin"/>
      </w:r>
      <w:r>
        <w:instrText xml:space="preserve"> XE "dumpCore" </w:instrText>
      </w:r>
      <w:r>
        <w:fldChar w:fldCharType="end"/>
      </w:r>
    </w:p>
    <w:p w14:paraId="7BDF4015" w14:textId="77777777" w:rsidR="00EC3006" w:rsidRDefault="00EC3006">
      <w:pPr>
        <w:pStyle w:val="Heading2"/>
        <w:numPr>
          <w:ilvl w:val="1"/>
          <w:numId w:val="1"/>
        </w:numPr>
      </w:pPr>
      <w:bookmarkStart w:id="36" w:name="_Toc529517689"/>
      <w:bookmarkStart w:id="37" w:name="_Ref160338573"/>
      <w:bookmarkStart w:id="38" w:name="_Ref160338560"/>
      <w:bookmarkStart w:id="39" w:name="_Ref160338509"/>
      <w:r>
        <w:t>Class BPatch_binaryEdit</w:t>
      </w:r>
      <w:bookmarkEnd w:id="36"/>
    </w:p>
    <w:p w14:paraId="3EAA642F" w14:textId="77777777" w:rsidR="00EC3006" w:rsidRDefault="00EC3006">
      <w:pPr>
        <w:pStyle w:val="BodyText"/>
      </w:pPr>
      <w:r>
        <w:t>The BPatch_binaryEdit class represents a set of executable files and library files for binary rewriting.  BPatch_binaryEdit inherits from the BPatch_addressSpace class, where most functionality for binary rewriting is found.</w:t>
      </w:r>
    </w:p>
    <w:p w14:paraId="29D230F9" w14:textId="77777777" w:rsidR="00EC3006" w:rsidRDefault="00EC3006">
      <w:pPr>
        <w:pStyle w:val="DefinitionCharCharCharChar"/>
      </w:pPr>
    </w:p>
    <w:p w14:paraId="7FAD8862" w14:textId="77777777" w:rsidR="00EC3006" w:rsidRDefault="00EC3006">
      <w:pPr>
        <w:pStyle w:val="DefinitionCharCharCharChar"/>
      </w:pPr>
      <w:r>
        <w:t>bool writeFile(const char *outFile)</w:t>
      </w:r>
    </w:p>
    <w:p w14:paraId="3F562631" w14:textId="77777777" w:rsidR="00EC3006" w:rsidRDefault="00EC3006">
      <w:pPr>
        <w:pStyle w:val="DefinitionList"/>
      </w:pPr>
      <w:r>
        <w:t xml:space="preserve">Rewrite a </w:t>
      </w:r>
      <w:r>
        <w:rPr>
          <w:rFonts w:ascii="Courier New" w:hAnsi="Courier New" w:cs="Courier New"/>
          <w:sz w:val="20"/>
        </w:rPr>
        <w:t>BPatch_binaryEdit</w:t>
      </w:r>
      <w:r>
        <w:t xml:space="preserve"> to disk.  The original file opened with this </w:t>
      </w:r>
      <w:r>
        <w:rPr>
          <w:rFonts w:ascii="Courier New" w:hAnsi="Courier New" w:cs="Courier New"/>
          <w:sz w:val="20"/>
        </w:rPr>
        <w:t>BPatch_binaryEdit</w:t>
      </w:r>
      <w:r>
        <w:t xml:space="preserve"> is written to the current working directory with the name </w:t>
      </w:r>
      <w:r>
        <w:rPr>
          <w:rFonts w:ascii="Courier New" w:hAnsi="Courier New" w:cs="Courier New"/>
          <w:sz w:val="20"/>
        </w:rPr>
        <w:t>outFile</w:t>
      </w:r>
      <w:r>
        <w:t xml:space="preserve">.  If any dependent libraries were also opened and have instrumentation or other modifications, then those libraries will be written to disk in the current working directory under their original names.  </w:t>
      </w:r>
    </w:p>
    <w:p w14:paraId="6703F2C0" w14:textId="77777777" w:rsidR="00EC3006" w:rsidRDefault="00EC3006">
      <w:pPr>
        <w:pStyle w:val="DefinitionList"/>
      </w:pPr>
      <w:r>
        <w:t xml:space="preserve">A rewritten dependency library should only be used with the original file that was opened for rewriting.  For example, if the file </w:t>
      </w:r>
      <w:r>
        <w:rPr>
          <w:rFonts w:ascii="Courier New" w:hAnsi="Courier New" w:cs="Courier New"/>
          <w:sz w:val="20"/>
        </w:rPr>
        <w:t>a.out</w:t>
      </w:r>
      <w:r>
        <w:t xml:space="preserve"> and its dependent library </w:t>
      </w:r>
      <w:r>
        <w:rPr>
          <w:rFonts w:ascii="Courier New" w:hAnsi="Courier New" w:cs="Courier New"/>
          <w:sz w:val="20"/>
        </w:rPr>
        <w:t>libfoo.so</w:t>
      </w:r>
      <w:r>
        <w:t xml:space="preserve"> were opened for rewriting, and both had instrumentation inserted, then the rewritten </w:t>
      </w:r>
      <w:r>
        <w:rPr>
          <w:rFonts w:ascii="Courier New" w:hAnsi="Courier New" w:cs="Courier New"/>
          <w:sz w:val="20"/>
        </w:rPr>
        <w:t>libfoo.so</w:t>
      </w:r>
      <w:r>
        <w:t xml:space="preserve"> should not be used without the rewritten </w:t>
      </w:r>
      <w:r>
        <w:rPr>
          <w:rFonts w:ascii="Courier New" w:hAnsi="Courier New" w:cs="Courier New"/>
          <w:sz w:val="20"/>
        </w:rPr>
        <w:t>a.out</w:t>
      </w:r>
      <w:r>
        <w:t xml:space="preserve">.  To build a rewritten </w:t>
      </w:r>
      <w:r>
        <w:rPr>
          <w:rFonts w:ascii="Courier New" w:hAnsi="Courier New" w:cs="Courier New"/>
          <w:sz w:val="20"/>
        </w:rPr>
        <w:t>libfoo.so</w:t>
      </w:r>
      <w:r>
        <w:t xml:space="preserve"> that can load into any process, </w:t>
      </w:r>
      <w:r>
        <w:rPr>
          <w:rFonts w:ascii="Courier New" w:hAnsi="Courier New" w:cs="Courier New"/>
          <w:sz w:val="20"/>
        </w:rPr>
        <w:t>libfoo.so</w:t>
      </w:r>
      <w:r>
        <w:t xml:space="preserve"> must be the original file opened by </w:t>
      </w:r>
      <w:r>
        <w:rPr>
          <w:rFonts w:ascii="Courier New" w:hAnsi="Courier New" w:cs="Courier New"/>
          <w:sz w:val="20"/>
        </w:rPr>
        <w:t>BPatch::openBinary</w:t>
      </w:r>
      <w:r>
        <w:rPr>
          <w:rFonts w:ascii="Courier New" w:hAnsi="Courier New" w:cs="Courier New"/>
        </w:rPr>
        <w:t>.</w:t>
      </w:r>
    </w:p>
    <w:p w14:paraId="1D849E7F" w14:textId="77777777" w:rsidR="00EC3006" w:rsidRDefault="00EC3006">
      <w:pPr>
        <w:pStyle w:val="DefinitionList"/>
      </w:pPr>
      <w:r>
        <w:t xml:space="preserve">This function returns </w:t>
      </w:r>
      <w:r>
        <w:rPr>
          <w:rFonts w:ascii="Courier New" w:hAnsi="Courier New" w:cs="Courier New"/>
          <w:sz w:val="20"/>
        </w:rPr>
        <w:t>true</w:t>
      </w:r>
      <w:r>
        <w:t xml:space="preserve"> if it successfully wrote a file, or false otherwise.</w:t>
      </w:r>
    </w:p>
    <w:p w14:paraId="03C13373" w14:textId="77777777" w:rsidR="00EC3006" w:rsidRDefault="00EC3006">
      <w:pPr>
        <w:pStyle w:val="Heading2"/>
        <w:numPr>
          <w:ilvl w:val="1"/>
          <w:numId w:val="1"/>
        </w:numPr>
      </w:pPr>
      <w:bookmarkStart w:id="40" w:name="_Toc529517690"/>
      <w:r>
        <w:lastRenderedPageBreak/>
        <w:t>Class BPatch_sourceObj</w:t>
      </w:r>
      <w:bookmarkEnd w:id="40"/>
      <w:r>
        <w:fldChar w:fldCharType="begin"/>
      </w:r>
      <w:r>
        <w:instrText xml:space="preserve"> XE "BPatch_sourceObj" </w:instrText>
      </w:r>
      <w:r>
        <w:fldChar w:fldCharType="end"/>
      </w:r>
      <w:bookmarkEnd w:id="37"/>
      <w:bookmarkEnd w:id="38"/>
      <w:bookmarkEnd w:id="39"/>
    </w:p>
    <w:p w14:paraId="25DF76EE" w14:textId="77777777" w:rsidR="00EC3006" w:rsidRDefault="00EC3006">
      <w:pPr>
        <w:pStyle w:val="BodyText"/>
      </w:pPr>
      <w: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ascii="Courier New" w:hAnsi="Courier New" w:cs="Courier New"/>
          <w:sz w:val="20"/>
        </w:rPr>
        <w:t>getObjParent</w:t>
      </w:r>
      <w:r>
        <w:t xml:space="preserve"> and </w:t>
      </w:r>
      <w:r>
        <w:rPr>
          <w:rFonts w:ascii="Courier New" w:hAnsi="Courier New" w:cs="Courier New"/>
          <w:sz w:val="20"/>
        </w:rPr>
        <w:t>getSourceObj</w:t>
      </w:r>
      <w:r>
        <w:t xml:space="preserve"> methods to get parents and children of a given level (i.e. the parent of a module is an image, and the children will be the functions).</w:t>
      </w:r>
    </w:p>
    <w:p w14:paraId="08E24C20" w14:textId="77777777" w:rsidR="00EC3006" w:rsidRDefault="00EC3006">
      <w:pPr>
        <w:pStyle w:val="DefinitionCharCharCharCharCharCharCharCharCharChar"/>
      </w:pPr>
    </w:p>
    <w:p w14:paraId="6C8F1BEC" w14:textId="77777777" w:rsidR="00EC3006" w:rsidRDefault="00EC3006">
      <w:pPr>
        <w:pStyle w:val="Definition"/>
      </w:pPr>
      <w:r>
        <w:t>enum BPatchErrorLevel</w:t>
      </w:r>
      <w:r>
        <w:fldChar w:fldCharType="begin"/>
      </w:r>
      <w:r>
        <w:instrText xml:space="preserve"> XE "BPatchErrorLevel" </w:instrText>
      </w:r>
      <w:r>
        <w:fldChar w:fldCharType="end"/>
      </w:r>
      <w:r>
        <w:t xml:space="preserve"> { BPatchFatal, BPatchSerious, BPatchWarning, BPatchInfo };</w:t>
      </w:r>
    </w:p>
    <w:p w14:paraId="492F24B2" w14:textId="77777777" w:rsidR="00EC3006" w:rsidRDefault="00EC3006">
      <w:pPr>
        <w:pStyle w:val="Definition"/>
      </w:pPr>
    </w:p>
    <w:p w14:paraId="309F9329" w14:textId="77777777" w:rsidR="00EC3006" w:rsidRDefault="00EC3006">
      <w:pPr>
        <w:pStyle w:val="DefinitionCharCharCharCharCharCharCharCharCharChar"/>
      </w:pPr>
      <w:r>
        <w:t xml:space="preserve">enum BPatch_sourceType { </w:t>
      </w:r>
    </w:p>
    <w:p w14:paraId="74DD6535" w14:textId="77777777" w:rsidR="00EC3006" w:rsidRDefault="00EC3006">
      <w:pPr>
        <w:pStyle w:val="DefinitionCharCharCharCharCharCharCharCharCharChar"/>
        <w:ind w:firstLine="0"/>
      </w:pPr>
      <w:r>
        <w:t xml:space="preserve">BPatch_sourceUnknown, </w:t>
      </w:r>
    </w:p>
    <w:p w14:paraId="6C808FDF" w14:textId="77777777" w:rsidR="00EC3006" w:rsidRDefault="00EC3006">
      <w:pPr>
        <w:pStyle w:val="DefinitionCharCharCharCharCharCharCharCharCharChar"/>
        <w:ind w:firstLine="0"/>
      </w:pPr>
      <w:r>
        <w:t>BPatch_sourceProgram,</w:t>
      </w:r>
    </w:p>
    <w:p w14:paraId="1B1C5453" w14:textId="77777777" w:rsidR="00EC3006" w:rsidRDefault="00EC3006">
      <w:pPr>
        <w:pStyle w:val="DefinitionCharCharCharCharCharCharCharCharCharChar"/>
        <w:ind w:firstLine="0"/>
      </w:pPr>
      <w:r>
        <w:t xml:space="preserve">BPatch_sourceModule, </w:t>
      </w:r>
    </w:p>
    <w:p w14:paraId="28DBC6CD" w14:textId="77777777" w:rsidR="00EC3006" w:rsidRDefault="00EC3006">
      <w:pPr>
        <w:pStyle w:val="DefinitionCharCharCharCharCharCharCharCharCharChar"/>
        <w:ind w:firstLine="0"/>
      </w:pPr>
      <w:r>
        <w:t xml:space="preserve">BPatch_sourceFunction, </w:t>
      </w:r>
    </w:p>
    <w:p w14:paraId="1266675D" w14:textId="77777777" w:rsidR="00EC3006" w:rsidRDefault="00EC3006">
      <w:pPr>
        <w:pStyle w:val="DefinitionCharCharCharCharCharCharCharCharCharChar"/>
        <w:ind w:firstLine="0"/>
      </w:pPr>
      <w:r>
        <w:t xml:space="preserve">BPatch_sourceOuterLoop, </w:t>
      </w:r>
    </w:p>
    <w:p w14:paraId="7D9819CC" w14:textId="77777777" w:rsidR="00EC3006" w:rsidRDefault="00EC3006">
      <w:pPr>
        <w:pStyle w:val="DefinitionCharCharCharCharCharCharCharCharCharChar"/>
        <w:ind w:firstLine="0"/>
      </w:pPr>
      <w:r>
        <w:t xml:space="preserve">BPatch_sourceLoop, </w:t>
      </w:r>
    </w:p>
    <w:p w14:paraId="4F229E18" w14:textId="77777777" w:rsidR="00EC3006" w:rsidRDefault="00EC3006">
      <w:pPr>
        <w:pStyle w:val="DefinitionCharCharCharCharCharCharCharCharCharChar"/>
        <w:ind w:firstLine="0"/>
      </w:pPr>
      <w:r>
        <w:t>BPatch_sourceStatement };</w:t>
      </w:r>
    </w:p>
    <w:p w14:paraId="7E17E9A3" w14:textId="77777777" w:rsidR="00EC3006" w:rsidRDefault="00EC3006">
      <w:pPr>
        <w:pStyle w:val="DefinitionCharCharCharCharCharCharCharCharCharChar"/>
        <w:ind w:firstLine="0"/>
      </w:pPr>
    </w:p>
    <w:p w14:paraId="766B1A22" w14:textId="77777777" w:rsidR="00EC3006" w:rsidRDefault="00EC3006">
      <w:pPr>
        <w:pStyle w:val="DefinitionCharCharCharCharCharCharCharCharCharChar"/>
      </w:pPr>
      <w:r>
        <w:t>BPatch_sourceType getSrcType</w:t>
      </w:r>
      <w:r>
        <w:fldChar w:fldCharType="begin"/>
      </w:r>
      <w:r>
        <w:instrText xml:space="preserve"> XE "getSrcType" </w:instrText>
      </w:r>
      <w:r>
        <w:fldChar w:fldCharType="end"/>
      </w:r>
      <w:r>
        <w:t>()</w:t>
      </w:r>
    </w:p>
    <w:p w14:paraId="05D67760" w14:textId="77777777" w:rsidR="00EC3006" w:rsidRDefault="00EC3006">
      <w:pPr>
        <w:pStyle w:val="DefinitionList"/>
      </w:pPr>
      <w:r>
        <w:t xml:space="preserve">Returns the type of the current source object.  </w:t>
      </w:r>
    </w:p>
    <w:p w14:paraId="0FAE5C72" w14:textId="77777777" w:rsidR="00EC3006" w:rsidRDefault="00EC3006">
      <w:pPr>
        <w:pStyle w:val="DefinitionCharCharCharCharCharCharCharCharCharChar"/>
      </w:pPr>
    </w:p>
    <w:p w14:paraId="2F1D283A" w14:textId="77777777" w:rsidR="00EC3006" w:rsidRDefault="00EC3006">
      <w:pPr>
        <w:pStyle w:val="DefinitionCharCharCharCharCharCharCharCharCharChar"/>
      </w:pPr>
      <w:r>
        <w:t>void getSourceObj</w:t>
      </w:r>
      <w:r>
        <w:fldChar w:fldCharType="begin"/>
      </w:r>
      <w:r>
        <w:instrText xml:space="preserve"> XE "getSourceObj" </w:instrText>
      </w:r>
      <w:r>
        <w:fldChar w:fldCharType="end"/>
      </w:r>
      <w:r>
        <w:t>(std::vector&lt;BPatch_sourceObj *&gt; &amp;objs)</w:t>
      </w:r>
    </w:p>
    <w:p w14:paraId="0C9D165C" w14:textId="77777777" w:rsidR="00EC3006" w:rsidRDefault="00EC3006">
      <w:pPr>
        <w:pStyle w:val="DefinitionList"/>
      </w:pPr>
      <w:r>
        <w:t xml:space="preserve">Returns the child source objects of the current source object.  For example, when called on a </w:t>
      </w:r>
      <w:r>
        <w:rPr>
          <w:rFonts w:ascii="Courier New" w:hAnsi="Courier New" w:cs="Courier New"/>
          <w:sz w:val="20"/>
        </w:rPr>
        <w:t>BPatch_sourceProgram</w:t>
      </w:r>
      <w:r>
        <w:t xml:space="preserve"> object this will return objects of type </w:t>
      </w:r>
      <w:r>
        <w:rPr>
          <w:rFonts w:ascii="Courier New" w:hAnsi="Courier New" w:cs="Courier New"/>
          <w:sz w:val="20"/>
        </w:rPr>
        <w:t>BPatch_sourceFunction</w:t>
      </w:r>
      <w:r>
        <w:t xml:space="preserve">.  When called on a </w:t>
      </w:r>
      <w:r>
        <w:rPr>
          <w:rFonts w:ascii="Courier New" w:hAnsi="Courier New" w:cs="Courier New"/>
          <w:sz w:val="20"/>
        </w:rPr>
        <w:t>BPatch_sourceFunction</w:t>
      </w:r>
      <w:r>
        <w:t xml:space="preserve"> object it may return </w:t>
      </w:r>
      <w:r>
        <w:rPr>
          <w:rFonts w:ascii="Courier New" w:hAnsi="Courier New" w:cs="Courier New"/>
          <w:sz w:val="20"/>
        </w:rPr>
        <w:t>BPatch_sourceOuterLoop</w:t>
      </w:r>
      <w:r>
        <w:t xml:space="preserve"> and </w:t>
      </w:r>
      <w:r>
        <w:rPr>
          <w:rFonts w:ascii="Courier New" w:hAnsi="Courier New" w:cs="Courier New"/>
          <w:sz w:val="20"/>
        </w:rPr>
        <w:t>BPatch_sourceStatement</w:t>
      </w:r>
      <w:r>
        <w:t xml:space="preserve"> objects.</w:t>
      </w:r>
    </w:p>
    <w:p w14:paraId="016F805F" w14:textId="77777777" w:rsidR="00EC3006" w:rsidRDefault="00EC3006">
      <w:pPr>
        <w:pStyle w:val="DefinitionCharCharCharCharCharCharCharCharCharChar"/>
      </w:pPr>
    </w:p>
    <w:p w14:paraId="2D9C71CA" w14:textId="77777777" w:rsidR="00EC3006" w:rsidRDefault="00EC3006">
      <w:pPr>
        <w:pStyle w:val="DefinitionCharCharCharCharCharCharCharCharCharChar"/>
      </w:pPr>
      <w:r>
        <w:t>BPatch_sourceObj *getObjParent</w:t>
      </w:r>
      <w:r>
        <w:fldChar w:fldCharType="begin"/>
      </w:r>
      <w:r>
        <w:instrText xml:space="preserve"> XE "getObjParent" </w:instrText>
      </w:r>
      <w:r>
        <w:fldChar w:fldCharType="end"/>
      </w:r>
      <w:r>
        <w:t>()</w:t>
      </w:r>
    </w:p>
    <w:p w14:paraId="65C60B7A" w14:textId="77777777" w:rsidR="00EC3006" w:rsidRDefault="00EC3006">
      <w:pPr>
        <w:pStyle w:val="DefinitionList"/>
      </w:pPr>
      <w:r>
        <w:t xml:space="preserve">Return the parent source object of the current source object.  The parent of a </w:t>
      </w:r>
      <w:r>
        <w:rPr>
          <w:rFonts w:ascii="Courier New" w:hAnsi="Courier New" w:cs="Courier New"/>
          <w:sz w:val="20"/>
        </w:rPr>
        <w:t>BPatch_</w:t>
      </w:r>
      <w:r>
        <w:rPr>
          <w:rFonts w:ascii="Courier New" w:hAnsi="Courier New" w:cs="Courier New"/>
          <w:sz w:val="20"/>
        </w:rPr>
        <w:softHyphen/>
        <w:t xml:space="preserve">image </w:t>
      </w:r>
      <w:r>
        <w:t xml:space="preserve">is </w:t>
      </w:r>
      <w:r>
        <w:rPr>
          <w:rFonts w:ascii="Courier New" w:hAnsi="Courier New" w:cs="Courier New"/>
          <w:sz w:val="20"/>
        </w:rPr>
        <w:t>NULL</w:t>
      </w:r>
      <w:r>
        <w:t>.</w:t>
      </w:r>
    </w:p>
    <w:p w14:paraId="79B33C64" w14:textId="77777777" w:rsidR="00EC3006" w:rsidRDefault="00EC3006">
      <w:pPr>
        <w:pStyle w:val="DefinitionCharCharCharCharCharCharCharCharCharChar"/>
        <w:rPr>
          <w:rFonts w:eastAsia="Courier New"/>
        </w:rPr>
      </w:pPr>
      <w:r>
        <w:lastRenderedPageBreak/>
        <w:t>typedef enum BPatch_language {</w:t>
      </w:r>
    </w:p>
    <w:p w14:paraId="6C20D497" w14:textId="77777777" w:rsidR="00EC3006" w:rsidRDefault="00EC3006">
      <w:pPr>
        <w:pStyle w:val="DefinitionCharCharCharCharCharCharCharCharCharChar"/>
        <w:rPr>
          <w:rFonts w:eastAsia="Courier New"/>
        </w:rPr>
      </w:pPr>
      <w:r>
        <w:rPr>
          <w:rFonts w:eastAsia="Courier New"/>
        </w:rPr>
        <w:t xml:space="preserve">    </w:t>
      </w:r>
      <w:r>
        <w:t xml:space="preserve">BPatch_c, </w:t>
      </w:r>
    </w:p>
    <w:p w14:paraId="4288A642" w14:textId="77777777" w:rsidR="00EC3006" w:rsidRDefault="00EC3006">
      <w:pPr>
        <w:pStyle w:val="DefinitionCharCharCharCharCharCharCharCharCharChar"/>
        <w:rPr>
          <w:rFonts w:eastAsia="Courier New"/>
        </w:rPr>
      </w:pPr>
      <w:r>
        <w:rPr>
          <w:rFonts w:eastAsia="Courier New"/>
        </w:rPr>
        <w:t xml:space="preserve">    </w:t>
      </w:r>
      <w:r>
        <w:t xml:space="preserve">BPatch_cPlusPlus, </w:t>
      </w:r>
    </w:p>
    <w:p w14:paraId="0F5F0021" w14:textId="77777777" w:rsidR="00EC3006" w:rsidRDefault="00EC3006">
      <w:pPr>
        <w:pStyle w:val="DefinitionCharCharCharCharCharCharCharCharCharChar"/>
        <w:rPr>
          <w:rFonts w:eastAsia="Courier New"/>
        </w:rPr>
      </w:pPr>
      <w:r>
        <w:rPr>
          <w:rFonts w:eastAsia="Courier New"/>
        </w:rPr>
        <w:t xml:space="preserve">    </w:t>
      </w:r>
      <w:r>
        <w:t xml:space="preserve">BPatch_fortran, </w:t>
      </w:r>
    </w:p>
    <w:p w14:paraId="4A94B6C6" w14:textId="77777777" w:rsidR="00EC3006" w:rsidRDefault="00EC3006">
      <w:pPr>
        <w:pStyle w:val="DefinitionCharCharCharCharCharCharCharCharCharChar"/>
        <w:rPr>
          <w:rFonts w:eastAsia="Courier New"/>
        </w:rPr>
      </w:pPr>
      <w:r>
        <w:rPr>
          <w:rFonts w:eastAsia="Courier New"/>
        </w:rPr>
        <w:t xml:space="preserve">    </w:t>
      </w:r>
      <w:r>
        <w:t xml:space="preserve">BPatch_fortran77, </w:t>
      </w:r>
    </w:p>
    <w:p w14:paraId="46349A07" w14:textId="77777777" w:rsidR="00EC3006" w:rsidRDefault="00EC3006">
      <w:pPr>
        <w:pStyle w:val="DefinitionCharCharCharCharCharCharCharCharCharChar"/>
        <w:rPr>
          <w:rFonts w:eastAsia="Courier New"/>
        </w:rPr>
      </w:pPr>
      <w:r>
        <w:rPr>
          <w:rFonts w:eastAsia="Courier New"/>
        </w:rPr>
        <w:t xml:space="preserve">    </w:t>
      </w:r>
      <w:r>
        <w:t>BPatch_fortran90,</w:t>
      </w:r>
    </w:p>
    <w:p w14:paraId="6B05DF0C" w14:textId="77777777" w:rsidR="00EC3006" w:rsidRDefault="00EC3006">
      <w:pPr>
        <w:pStyle w:val="DefinitionCharCharCharCharCharCharCharCharCharChar"/>
        <w:rPr>
          <w:rFonts w:eastAsia="Courier New"/>
        </w:rPr>
      </w:pPr>
      <w:r>
        <w:rPr>
          <w:rFonts w:eastAsia="Courier New"/>
        </w:rPr>
        <w:t xml:space="preserve">    </w:t>
      </w:r>
      <w:r>
        <w:t xml:space="preserve">BPatch_f90_demangled_stabstr, </w:t>
      </w:r>
    </w:p>
    <w:p w14:paraId="5B4ACDC3" w14:textId="77777777" w:rsidR="00EC3006" w:rsidRDefault="00EC3006">
      <w:pPr>
        <w:pStyle w:val="DefinitionCharCharCharCharCharCharCharCharCharChar"/>
        <w:rPr>
          <w:rFonts w:eastAsia="Courier New"/>
        </w:rPr>
      </w:pPr>
      <w:r>
        <w:rPr>
          <w:rFonts w:eastAsia="Courier New"/>
        </w:rPr>
        <w:t xml:space="preserve">    </w:t>
      </w:r>
      <w:r>
        <w:t>BPatch_fortran95,</w:t>
      </w:r>
    </w:p>
    <w:p w14:paraId="5FC49C29" w14:textId="77777777" w:rsidR="00EC3006" w:rsidRDefault="00EC3006">
      <w:pPr>
        <w:pStyle w:val="DefinitionCharCharCharCharCharCharCharCharCharChar"/>
        <w:rPr>
          <w:rFonts w:eastAsia="Courier New"/>
        </w:rPr>
      </w:pPr>
      <w:r>
        <w:rPr>
          <w:rFonts w:eastAsia="Courier New"/>
        </w:rPr>
        <w:t xml:space="preserve">    </w:t>
      </w:r>
      <w:r>
        <w:t xml:space="preserve">BPatch_assembly, </w:t>
      </w:r>
    </w:p>
    <w:p w14:paraId="14A7C76F" w14:textId="77777777" w:rsidR="00EC3006" w:rsidRDefault="00EC3006">
      <w:pPr>
        <w:pStyle w:val="DefinitionCharCharCharCharCharCharCharCharCharChar"/>
        <w:rPr>
          <w:rFonts w:eastAsia="Courier New"/>
        </w:rPr>
      </w:pPr>
      <w:r>
        <w:rPr>
          <w:rFonts w:eastAsia="Courier New"/>
        </w:rPr>
        <w:t xml:space="preserve">    </w:t>
      </w:r>
      <w:r>
        <w:t xml:space="preserve">BPatch_mixed, </w:t>
      </w:r>
    </w:p>
    <w:p w14:paraId="039AAE71" w14:textId="77777777" w:rsidR="00EC3006" w:rsidRDefault="00EC3006">
      <w:pPr>
        <w:pStyle w:val="DefinitionCharCharCharCharCharCharCharCharCharChar"/>
        <w:rPr>
          <w:rFonts w:eastAsia="Courier New"/>
        </w:rPr>
      </w:pPr>
      <w:r>
        <w:rPr>
          <w:rFonts w:eastAsia="Courier New"/>
        </w:rPr>
        <w:t xml:space="preserve">    </w:t>
      </w:r>
      <w:r>
        <w:t xml:space="preserve">BPatch_hpf, </w:t>
      </w:r>
    </w:p>
    <w:p w14:paraId="6022D29B" w14:textId="77777777" w:rsidR="00EC3006" w:rsidRDefault="00EC3006">
      <w:pPr>
        <w:pStyle w:val="DefinitionCharCharCharCharCharCharCharCharCharChar"/>
        <w:rPr>
          <w:rFonts w:eastAsia="Courier New"/>
        </w:rPr>
      </w:pPr>
      <w:r>
        <w:rPr>
          <w:rFonts w:eastAsia="Courier New"/>
        </w:rPr>
        <w:t xml:space="preserve">    </w:t>
      </w:r>
      <w:r>
        <w:t xml:space="preserve">BPatch_java, </w:t>
      </w:r>
    </w:p>
    <w:p w14:paraId="32F66EEF" w14:textId="77777777" w:rsidR="00EC3006" w:rsidRDefault="00EC3006">
      <w:pPr>
        <w:pStyle w:val="DefinitionCharCharCharCharCharCharCharCharCharChar"/>
      </w:pPr>
      <w:r>
        <w:rPr>
          <w:rFonts w:eastAsia="Courier New"/>
        </w:rPr>
        <w:t xml:space="preserve">    </w:t>
      </w:r>
      <w:r>
        <w:t xml:space="preserve">BPatch_unknownLanguage </w:t>
      </w:r>
    </w:p>
    <w:p w14:paraId="330A8C82" w14:textId="77777777" w:rsidR="00EC3006" w:rsidRDefault="00EC3006">
      <w:pPr>
        <w:pStyle w:val="DefinitionCharCharCharCharCharCharCharCharCharChar"/>
      </w:pPr>
      <w:r>
        <w:t>} BPatch_language;</w:t>
      </w:r>
    </w:p>
    <w:p w14:paraId="36BD2E38" w14:textId="77777777" w:rsidR="00EC3006" w:rsidRDefault="00EC3006">
      <w:pPr>
        <w:pStyle w:val="DefinitionCharCharCharCharCharCharCharCharCharChar"/>
      </w:pPr>
    </w:p>
    <w:p w14:paraId="12A2EFC4" w14:textId="77777777" w:rsidR="00EC3006" w:rsidRDefault="00EC3006">
      <w:pPr>
        <w:pStyle w:val="DefinitionCharCharCharCharCharCharCharCharCharChar"/>
      </w:pPr>
      <w:r>
        <w:t>BPatch_language getLanguage</w:t>
      </w:r>
      <w:r>
        <w:fldChar w:fldCharType="begin"/>
      </w:r>
      <w:r>
        <w:instrText xml:space="preserve"> XE "getLanguage" </w:instrText>
      </w:r>
      <w:r>
        <w:fldChar w:fldCharType="end"/>
      </w:r>
      <w:r>
        <w:t xml:space="preserve">() </w:t>
      </w:r>
    </w:p>
    <w:p w14:paraId="0FD4E861" w14:textId="77777777" w:rsidR="00EC3006" w:rsidRDefault="00EC3006">
      <w:pPr>
        <w:pStyle w:val="DefinitionList"/>
      </w:pPr>
      <w:r>
        <w:t xml:space="preserve">Return the source language of the current </w:t>
      </w:r>
      <w:r>
        <w:rPr>
          <w:rFonts w:ascii="Courier New" w:hAnsi="Courier New" w:cs="Courier New"/>
          <w:sz w:val="20"/>
        </w:rPr>
        <w:t>BPatch_sourceObject</w:t>
      </w:r>
      <w:r>
        <w:t xml:space="preserve">.  For programs that are written in more than one language, </w:t>
      </w:r>
      <w:r>
        <w:rPr>
          <w:rFonts w:ascii="Courier New" w:hAnsi="Courier New" w:cs="Courier New"/>
          <w:sz w:val="20"/>
        </w:rPr>
        <w:t>BPatch_mixed</w:t>
      </w:r>
      <w:r>
        <w:t xml:space="preserve"> will be returned.  If there is insufficient information to determine the language, </w:t>
      </w:r>
      <w:r>
        <w:rPr>
          <w:rFonts w:ascii="Courier New" w:hAnsi="Courier New" w:cs="Courier New"/>
          <w:sz w:val="20"/>
        </w:rPr>
        <w:t>BPatch_unknownLanguage</w:t>
      </w:r>
      <w:r>
        <w:t xml:space="preserve"> will be returned.</w:t>
      </w:r>
    </w:p>
    <w:p w14:paraId="75E39139" w14:textId="77777777" w:rsidR="00EC3006" w:rsidRDefault="00EC3006">
      <w:pPr>
        <w:pStyle w:val="Heading2"/>
        <w:numPr>
          <w:ilvl w:val="1"/>
          <w:numId w:val="1"/>
        </w:numPr>
      </w:pPr>
      <w:bookmarkStart w:id="41" w:name="_Toc529517691"/>
      <w:r>
        <w:t>Class BPatch_function</w:t>
      </w:r>
      <w:bookmarkEnd w:id="41"/>
      <w:r>
        <w:fldChar w:fldCharType="begin"/>
      </w:r>
      <w:r>
        <w:instrText xml:space="preserve"> XE " BPatch_function " </w:instrText>
      </w:r>
      <w:r>
        <w:fldChar w:fldCharType="end"/>
      </w:r>
    </w:p>
    <w:p w14:paraId="36473C8E" w14:textId="77777777" w:rsidR="00EC3006" w:rsidRDefault="00EC3006">
      <w:pPr>
        <w:pStyle w:val="BodyText"/>
      </w:pPr>
      <w:r>
        <w:t xml:space="preserve">An object of this class represents a function in the application.  A </w:t>
      </w:r>
      <w:r>
        <w:rPr>
          <w:rFonts w:ascii="Courier New" w:hAnsi="Courier New" w:cs="Courier New"/>
          <w:sz w:val="20"/>
        </w:rPr>
        <w:t>BPatch_image</w:t>
      </w:r>
      <w:r>
        <w:t xml:space="preserve"> object (see description below) can be used to retrieve a </w:t>
      </w:r>
      <w:r>
        <w:rPr>
          <w:rFonts w:ascii="Courier New" w:hAnsi="Courier New" w:cs="Courier New"/>
          <w:sz w:val="20"/>
        </w:rPr>
        <w:t>BPatch_function</w:t>
      </w:r>
      <w:r>
        <w:t xml:space="preserve"> object representing a given function.</w:t>
      </w:r>
    </w:p>
    <w:p w14:paraId="65EAEF5F" w14:textId="77777777" w:rsidR="00EC3006" w:rsidRDefault="00EC3006">
      <w:pPr>
        <w:pStyle w:val="API"/>
      </w:pPr>
      <w:r>
        <w:t>std::string getName();</w:t>
      </w:r>
    </w:p>
    <w:p w14:paraId="00EDFCE9" w14:textId="77777777" w:rsidR="00EC3006" w:rsidRDefault="00EC3006">
      <w:pPr>
        <w:pStyle w:val="API"/>
      </w:pPr>
      <w:r>
        <w:t>std::string getDemangledName();</w:t>
      </w:r>
    </w:p>
    <w:p w14:paraId="450C319D" w14:textId="77777777" w:rsidR="00EC3006" w:rsidRDefault="00EC3006">
      <w:pPr>
        <w:pStyle w:val="API"/>
      </w:pPr>
      <w:r>
        <w:t>std::string getMangledName();</w:t>
      </w:r>
    </w:p>
    <w:p w14:paraId="7FD82C00" w14:textId="77777777" w:rsidR="00EC3006" w:rsidRDefault="00EC3006">
      <w:pPr>
        <w:pStyle w:val="API"/>
      </w:pPr>
      <w:r>
        <w:t>std::string getTypedName();</w:t>
      </w:r>
    </w:p>
    <w:p w14:paraId="231CEABF" w14:textId="77777777" w:rsidR="00EC3006" w:rsidRDefault="00EC3006">
      <w:pPr>
        <w:pStyle w:val="API"/>
      </w:pPr>
      <w:r>
        <w:t>void getNames(std::vector&lt;std::string&gt; &amp;names);</w:t>
      </w:r>
    </w:p>
    <w:p w14:paraId="276666D9" w14:textId="77777777" w:rsidR="00EC3006" w:rsidRDefault="00EC3006">
      <w:pPr>
        <w:pStyle w:val="API"/>
      </w:pPr>
      <w:r>
        <w:t>void getDemangledNames(std::vector&lt;std::string&gt; &amp;names);</w:t>
      </w:r>
    </w:p>
    <w:p w14:paraId="1E8454EC" w14:textId="77777777" w:rsidR="00EC3006" w:rsidRDefault="00EC3006">
      <w:pPr>
        <w:pStyle w:val="API"/>
      </w:pPr>
      <w:r>
        <w:t>void getMangledNames(std::vector&lt;std::string&gt; &amp;names);</w:t>
      </w:r>
    </w:p>
    <w:p w14:paraId="55BA9D27" w14:textId="77777777" w:rsidR="00EC3006" w:rsidRDefault="00EC3006">
      <w:pPr>
        <w:pStyle w:val="API"/>
      </w:pPr>
      <w:r>
        <w:t>void getTypedNames(std::vector&lt;std::string&gt; &amp;names);</w:t>
      </w:r>
    </w:p>
    <w:p w14:paraId="732BBC94" w14:textId="77777777" w:rsidR="00EC3006" w:rsidRDefault="00EC3006">
      <w:pPr>
        <w:pStyle w:val="APIDesc"/>
      </w:pPr>
      <w:r>
        <w:t xml:space="preserve">Return name(s) of the function. The </w:t>
      </w:r>
      <w:r>
        <w:rPr>
          <w:rFonts w:ascii="Courier New" w:hAnsi="Courier New" w:cs="Courier New"/>
          <w:sz w:val="20"/>
        </w:rPr>
        <w:t>getName</w:t>
      </w:r>
      <w:r>
        <w:t xml:space="preserve"> functions return the primary name; this is typically the first symbol we encounter while parsing the program; </w:t>
      </w:r>
      <w:r>
        <w:rPr>
          <w:rFonts w:ascii="Courier New" w:hAnsi="Courier New" w:cs="Courier New"/>
          <w:sz w:val="20"/>
        </w:rPr>
        <w:t>getName</w:t>
      </w:r>
      <w:r>
        <w:t xml:space="preserve"> is an alias for </w:t>
      </w:r>
      <w:r>
        <w:rPr>
          <w:rFonts w:ascii="Courier New" w:hAnsi="Courier New" w:cs="Courier New"/>
          <w:sz w:val="20"/>
        </w:rPr>
        <w:t>getDemangledName</w:t>
      </w:r>
      <w:r>
        <w:t xml:space="preserve">. The </w:t>
      </w:r>
      <w:r>
        <w:rPr>
          <w:rFonts w:ascii="Courier New" w:hAnsi="Courier New" w:cs="Courier New"/>
          <w:sz w:val="20"/>
        </w:rPr>
        <w:t>getNames</w:t>
      </w:r>
      <w:r>
        <w:t xml:space="preserve"> functions return all known names for the function, including any names specified by weak symbols. </w:t>
      </w:r>
    </w:p>
    <w:p w14:paraId="6FEE6AAE" w14:textId="77777777" w:rsidR="00EC3006" w:rsidRDefault="00EC3006">
      <w:pPr>
        <w:pStyle w:val="DefinitionCharCharCharCharCharCharCharCharCharChar"/>
      </w:pPr>
      <w:r>
        <w:t>bool getAddressRange(Dyninst::Address &amp;start,</w:t>
      </w:r>
    </w:p>
    <w:p w14:paraId="287F8B3A" w14:textId="77777777" w:rsidR="00EC3006" w:rsidRDefault="00EC3006">
      <w:pPr>
        <w:pStyle w:val="DefinitionCharCharCharCharCharCharCharCharCharChar"/>
      </w:pPr>
      <w:r>
        <w:tab/>
      </w:r>
      <w:r>
        <w:tab/>
      </w:r>
      <w:r>
        <w:tab/>
      </w:r>
      <w:r>
        <w:tab/>
        <w:t>Dyninst::Address &amp;end)</w:t>
      </w:r>
    </w:p>
    <w:p w14:paraId="400CE6D8" w14:textId="77777777" w:rsidR="00EC3006" w:rsidRDefault="00EC3006">
      <w:pPr>
        <w:pStyle w:val="APIDesc"/>
      </w:pPr>
      <w:r>
        <w:t>Returns the bounds of the function; for non-contiguous functions, this is the lowest and highest address of code that the function includes.</w:t>
      </w:r>
    </w:p>
    <w:p w14:paraId="4A00BDD7" w14:textId="77777777" w:rsidR="00EC3006" w:rsidRDefault="00EC3006">
      <w:pPr>
        <w:pStyle w:val="DefinitionCharCharCharCharCharCharCharCharCharChar"/>
      </w:pPr>
    </w:p>
    <w:p w14:paraId="197FC4FD" w14:textId="77777777" w:rsidR="00EC3006" w:rsidRDefault="00EC3006">
      <w:pPr>
        <w:pStyle w:val="DefinitionCharCharCharCharCharCharCharCharCharChar"/>
      </w:pPr>
      <w:r>
        <w:t>std::vector&lt;BPatch_localVar *&gt; *getParams</w:t>
      </w:r>
      <w:r>
        <w:fldChar w:fldCharType="begin"/>
      </w:r>
      <w:r>
        <w:instrText xml:space="preserve"> XE "getParams" </w:instrText>
      </w:r>
      <w:r>
        <w:fldChar w:fldCharType="end"/>
      </w:r>
      <w:r>
        <w:t>()</w:t>
      </w:r>
    </w:p>
    <w:p w14:paraId="55B4D641" w14:textId="77777777" w:rsidR="00EC3006" w:rsidRDefault="00EC3006">
      <w:pPr>
        <w:pStyle w:val="DefinitionList"/>
      </w:pPr>
      <w:r>
        <w:t xml:space="preserve">Return a vector of </w:t>
      </w:r>
      <w:r>
        <w:rPr>
          <w:rFonts w:ascii="Courier New" w:hAnsi="Courier New" w:cs="Courier New"/>
          <w:sz w:val="20"/>
        </w:rPr>
        <w:t>BPatch_localVar</w:t>
      </w:r>
      <w: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14:paraId="158C6C3C" w14:textId="77777777" w:rsidR="00EC3006" w:rsidRDefault="00EC3006">
      <w:pPr>
        <w:pStyle w:val="DefinitionCharCharCharCharCharCharCharCharCharChar"/>
      </w:pPr>
      <w:r>
        <w:lastRenderedPageBreak/>
        <w:t>BPatch_type *getReturnType</w:t>
      </w:r>
      <w:r>
        <w:fldChar w:fldCharType="begin"/>
      </w:r>
      <w:r>
        <w:instrText xml:space="preserve"> XE "getReturnType" </w:instrText>
      </w:r>
      <w:r>
        <w:fldChar w:fldCharType="end"/>
      </w:r>
      <w:r>
        <w:t>()</w:t>
      </w:r>
    </w:p>
    <w:p w14:paraId="4720ED7F" w14:textId="77777777" w:rsidR="00EC3006" w:rsidRDefault="00EC3006">
      <w:pPr>
        <w:pStyle w:val="DefinitionList"/>
      </w:pPr>
      <w:r>
        <w:t>Return the type of the return value for this function.</w:t>
      </w:r>
    </w:p>
    <w:p w14:paraId="554407B6" w14:textId="77777777" w:rsidR="00EC3006" w:rsidRDefault="00EC3006">
      <w:pPr>
        <w:pStyle w:val="API"/>
      </w:pPr>
      <w:r>
        <w:t>BPatch_variableExpr *getFunctionRef()</w:t>
      </w:r>
    </w:p>
    <w:p w14:paraId="2DE8C482" w14:textId="77777777" w:rsidR="00EC3006" w:rsidRDefault="00EC3006">
      <w:pPr>
        <w:pStyle w:val="APIDesc"/>
      </w:pPr>
      <w:r>
        <w:t>For platforms with complex function pointers (e.g., 64-bit PPC) this constructs and returns the appropriate descriptor.</w:t>
      </w:r>
    </w:p>
    <w:p w14:paraId="55C77E93" w14:textId="77777777" w:rsidR="00EC3006" w:rsidRDefault="00EC3006">
      <w:pPr>
        <w:pStyle w:val="DefinitionCharCharCharCharCharCharCharCharCharChar"/>
      </w:pPr>
      <w:r>
        <w:t>std::vector&lt;BPatch_localVar *&gt; *getVars()</w:t>
      </w:r>
    </w:p>
    <w:p w14:paraId="614FB4F4" w14:textId="77777777" w:rsidR="00EC3006" w:rsidRDefault="00EC3006">
      <w:pPr>
        <w:pStyle w:val="DefinitionList"/>
      </w:pPr>
      <w:r>
        <w:t xml:space="preserve">Returns a vector of </w:t>
      </w:r>
      <w:r>
        <w:rPr>
          <w:rFonts w:ascii="Courier New" w:hAnsi="Courier New" w:cs="Courier New"/>
          <w:sz w:val="20"/>
        </w:rPr>
        <w:t>BPatch_localVar</w:t>
      </w:r>
      <w:r>
        <w:t xml:space="preserve"> objects that contain the local variables in this function.  These </w:t>
      </w:r>
      <w:r>
        <w:rPr>
          <w:rFonts w:ascii="Courier New" w:hAnsi="Courier New" w:cs="Courier New"/>
          <w:sz w:val="20"/>
        </w:rPr>
        <w:t>BPatch_localVar</w:t>
      </w:r>
      <w:r>
        <w:rPr>
          <w:sz w:val="20"/>
        </w:rPr>
        <w:t>s</w:t>
      </w:r>
      <w: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14:paraId="49DDCF87" w14:textId="77777777" w:rsidR="00EC3006" w:rsidRDefault="00EC3006">
      <w:pPr>
        <w:pStyle w:val="DefinitionCharCharCharCharCharCharCharCharCharChar"/>
      </w:pPr>
      <w:r>
        <w:t>bool isInstrumentable</w:t>
      </w:r>
      <w:r>
        <w:fldChar w:fldCharType="begin"/>
      </w:r>
      <w:r>
        <w:instrText xml:space="preserve"> XE "isInstrumentable" </w:instrText>
      </w:r>
      <w:r>
        <w:fldChar w:fldCharType="end"/>
      </w:r>
      <w:r>
        <w:t>()</w:t>
      </w:r>
    </w:p>
    <w:p w14:paraId="5D6F548B" w14:textId="77777777" w:rsidR="00EC3006" w:rsidRDefault="00EC3006">
      <w:pPr>
        <w:pStyle w:val="DefinitionList"/>
      </w:pPr>
      <w:r>
        <w:t xml:space="preserve">Return </w:t>
      </w:r>
      <w:r>
        <w:rPr>
          <w:rFonts w:ascii="Courier New" w:hAnsi="Courier New" w:cs="Courier New"/>
          <w:sz w:val="20"/>
        </w:rPr>
        <w:t>true</w:t>
      </w:r>
      <w:r>
        <w:t xml:space="preserve"> if the function can be instrumented, and </w:t>
      </w:r>
      <w:r>
        <w:rPr>
          <w:rFonts w:ascii="Courier New" w:hAnsi="Courier New" w:cs="Courier New"/>
          <w:sz w:val="20"/>
        </w:rPr>
        <w:t>false</w:t>
      </w:r>
      <w:r>
        <w:t xml:space="preserve"> if it cannot.  Various conditions can cause a function to be uninstrumentable.  For example, there exists a platform-specific minimum function size beyond which a function cannot be instrumented.</w:t>
      </w:r>
    </w:p>
    <w:p w14:paraId="130B44E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w:t>
      </w:r>
    </w:p>
    <w:p w14:paraId="325FBED8" w14:textId="77777777" w:rsidR="00EC3006" w:rsidRDefault="00EC3006">
      <w:pPr>
        <w:pStyle w:val="DefinitionList"/>
      </w:pPr>
      <w:r>
        <w:t xml:space="preserve">This function returns </w:t>
      </w:r>
      <w:r>
        <w:rPr>
          <w:rFonts w:ascii="Courier New" w:hAnsi="Courier New" w:cs="Courier New"/>
          <w:sz w:val="20"/>
        </w:rPr>
        <w:t>true</w:t>
      </w:r>
      <w:r>
        <w:t xml:space="preserve"> if the function is defined in a shared library.</w:t>
      </w:r>
    </w:p>
    <w:p w14:paraId="1E292549" w14:textId="77777777" w:rsidR="00EC3006" w:rsidRDefault="00EC3006">
      <w:pPr>
        <w:pStyle w:val="DefinitionCharCharCharCharCharCharCharCharCharChar"/>
      </w:pPr>
      <w:r>
        <w:t>BPatch_module *getModule</w:t>
      </w:r>
      <w:r>
        <w:fldChar w:fldCharType="begin"/>
      </w:r>
      <w:r>
        <w:instrText xml:space="preserve"> XE "getModule" </w:instrText>
      </w:r>
      <w:r>
        <w:fldChar w:fldCharType="end"/>
      </w:r>
      <w:r>
        <w:t>()</w:t>
      </w:r>
    </w:p>
    <w:p w14:paraId="2B881991" w14:textId="77777777" w:rsidR="00EC3006" w:rsidRDefault="00EC3006">
      <w:pPr>
        <w:pStyle w:val="DefinitionList"/>
      </w:pPr>
      <w:r>
        <w:t xml:space="preserve">Return the module that contains this function.  Depending on whether the program was compiled for debugging or the symbol table stripped, this information may not be available.  This function returns </w:t>
      </w:r>
      <w:r>
        <w:rPr>
          <w:rFonts w:ascii="Courier New" w:hAnsi="Courier New" w:cs="Courier New"/>
          <w:sz w:val="20"/>
        </w:rPr>
        <w:t>NULL</w:t>
      </w:r>
      <w:r>
        <w:t xml:space="preserve"> if module information was not found.</w:t>
      </w:r>
    </w:p>
    <w:p w14:paraId="1F49A46C" w14:textId="77777777" w:rsidR="00EC3006" w:rsidRDefault="00EC3006">
      <w:pPr>
        <w:pStyle w:val="DefinitionCharCharCharCharCharCharCharCharCharChar"/>
      </w:pPr>
      <w:r>
        <w:t>char *getModuleName</w:t>
      </w:r>
      <w:r>
        <w:fldChar w:fldCharType="begin"/>
      </w:r>
      <w:r>
        <w:instrText xml:space="preserve"> XE "getModuleName" </w:instrText>
      </w:r>
      <w:r>
        <w:fldChar w:fldCharType="end"/>
      </w:r>
      <w:r>
        <w:t>(char *name, int maxLen)</w:t>
      </w:r>
    </w:p>
    <w:p w14:paraId="6735876B" w14:textId="77777777" w:rsidR="00EC3006" w:rsidRDefault="00EC3006">
      <w:pPr>
        <w:pStyle w:val="DefinitionList"/>
      </w:pPr>
      <w:r>
        <w:t xml:space="preserve">Copies the name of the module that contains this function into the buffer pointed to by </w:t>
      </w:r>
      <w:r>
        <w:rPr>
          <w:rFonts w:ascii="Courier New" w:hAnsi="Courier New" w:cs="Courier New"/>
          <w:sz w:val="20"/>
        </w:rPr>
        <w:t>name</w:t>
      </w:r>
      <w:r>
        <w:t xml:space="preserve">.  Copies at most </w:t>
      </w:r>
      <w:r>
        <w:rPr>
          <w:rFonts w:ascii="Courier New" w:hAnsi="Courier New" w:cs="Courier New"/>
          <w:sz w:val="20"/>
        </w:rPr>
        <w:t>maxLen</w:t>
      </w:r>
      <w:r>
        <w:t xml:space="preserve"> characters and returns a pointer to </w:t>
      </w:r>
      <w:r>
        <w:rPr>
          <w:rFonts w:ascii="Courier New" w:hAnsi="Courier New" w:cs="Courier New"/>
          <w:sz w:val="20"/>
        </w:rPr>
        <w:t>name</w:t>
      </w:r>
      <w:r>
        <w:t>.</w:t>
      </w:r>
    </w:p>
    <w:p w14:paraId="0B98F8F4" w14:textId="77777777" w:rsidR="00EC3006" w:rsidRDefault="00EC3006">
      <w:pPr>
        <w:pStyle w:val="API"/>
      </w:pPr>
      <w:r>
        <w:t xml:space="preserve">enum BPatch_procedureLocation { </w:t>
      </w:r>
    </w:p>
    <w:p w14:paraId="06935D65" w14:textId="77777777" w:rsidR="00EC3006" w:rsidRDefault="00EC3006">
      <w:pPr>
        <w:pStyle w:val="API"/>
        <w:ind w:firstLine="0"/>
      </w:pPr>
      <w:r>
        <w:t xml:space="preserve">BPatch_entry, </w:t>
      </w:r>
    </w:p>
    <w:p w14:paraId="5E729A5F" w14:textId="77777777" w:rsidR="00EC3006" w:rsidRDefault="00EC3006">
      <w:pPr>
        <w:pStyle w:val="API"/>
        <w:ind w:firstLine="0"/>
      </w:pPr>
      <w:r>
        <w:t xml:space="preserve">BPatch_exit, </w:t>
      </w:r>
      <w:r>
        <w:tab/>
      </w:r>
    </w:p>
    <w:p w14:paraId="6D990E91" w14:textId="77777777" w:rsidR="00EC3006" w:rsidRDefault="00EC3006">
      <w:pPr>
        <w:pStyle w:val="API"/>
        <w:ind w:firstLine="0"/>
      </w:pPr>
      <w:r>
        <w:t xml:space="preserve">BPatch_subroutine, </w:t>
      </w:r>
    </w:p>
    <w:p w14:paraId="23D0CBA3" w14:textId="77777777" w:rsidR="00EC3006" w:rsidRDefault="00EC3006">
      <w:pPr>
        <w:pStyle w:val="API"/>
        <w:ind w:firstLine="0"/>
      </w:pPr>
      <w:r>
        <w:t>BPatch_locInstruction,</w:t>
      </w:r>
    </w:p>
    <w:p w14:paraId="1C20E28A" w14:textId="77777777" w:rsidR="00EC3006" w:rsidRDefault="00EC3006">
      <w:pPr>
        <w:pStyle w:val="API"/>
        <w:ind w:firstLine="0"/>
      </w:pPr>
      <w:r>
        <w:t>BPatch_locBasicBlockEntry,</w:t>
      </w:r>
    </w:p>
    <w:p w14:paraId="349F960F" w14:textId="77777777" w:rsidR="00EC3006" w:rsidRDefault="00EC3006">
      <w:pPr>
        <w:pStyle w:val="API"/>
        <w:ind w:firstLine="0"/>
      </w:pPr>
      <w:r>
        <w:t>BPatch_locLoopEntry,</w:t>
      </w:r>
    </w:p>
    <w:p w14:paraId="694C93B1" w14:textId="77777777" w:rsidR="00EC3006" w:rsidRDefault="00EC3006">
      <w:pPr>
        <w:pStyle w:val="API"/>
        <w:ind w:firstLine="0"/>
      </w:pPr>
      <w:r>
        <w:t>BPatch_locLoopExit,</w:t>
      </w:r>
    </w:p>
    <w:p w14:paraId="39CAC9C3" w14:textId="77777777" w:rsidR="00EC3006" w:rsidRDefault="00EC3006">
      <w:pPr>
        <w:pStyle w:val="API"/>
        <w:ind w:firstLine="0"/>
      </w:pPr>
      <w:r>
        <w:t>BPatch_locLoopStartIter,</w:t>
      </w:r>
    </w:p>
    <w:p w14:paraId="33AB1D3A" w14:textId="77777777" w:rsidR="00EC3006" w:rsidRDefault="00EC3006">
      <w:pPr>
        <w:pStyle w:val="API"/>
        <w:ind w:firstLine="0"/>
      </w:pPr>
      <w:r>
        <w:t>BPatch_locLoopStartExit,</w:t>
      </w:r>
    </w:p>
    <w:p w14:paraId="468CF650" w14:textId="77777777" w:rsidR="00EC3006" w:rsidRDefault="00EC3006">
      <w:pPr>
        <w:pStyle w:val="API"/>
        <w:ind w:firstLine="0"/>
      </w:pPr>
      <w:r>
        <w:t>BPatch_allLocations }</w:t>
      </w:r>
    </w:p>
    <w:p w14:paraId="28D23667" w14:textId="77777777" w:rsidR="00EC3006" w:rsidRDefault="00EC3006">
      <w:pPr>
        <w:pStyle w:val="DefinitionCharCharCharCharCharCharCharCharCharChar"/>
      </w:pPr>
      <w:r>
        <w:t>const std::vector&lt;BPatch_point *&gt; *findPoint</w:t>
      </w:r>
      <w:r>
        <w:fldChar w:fldCharType="begin"/>
      </w:r>
      <w:r>
        <w:instrText xml:space="preserve"> XE "findPoint" </w:instrText>
      </w:r>
      <w:r>
        <w:fldChar w:fldCharType="end"/>
      </w:r>
      <w:r>
        <w:t>(const BPatch_procedureLocation loc)</w:t>
      </w:r>
    </w:p>
    <w:p w14:paraId="237DD101" w14:textId="77777777" w:rsidR="00EC3006" w:rsidRDefault="00EC3006">
      <w:pPr>
        <w:pStyle w:val="DefinitionList"/>
      </w:pPr>
      <w:r>
        <w:t xml:space="preserve">Return the </w:t>
      </w:r>
      <w:r>
        <w:rPr>
          <w:rFonts w:ascii="Courier New" w:hAnsi="Courier New" w:cs="Courier New"/>
          <w:sz w:val="20"/>
        </w:rPr>
        <w:t>BPatch_point</w:t>
      </w:r>
      <w:r>
        <w:t xml:space="preserve"> or list of </w:t>
      </w:r>
      <w:r>
        <w:rPr>
          <w:rFonts w:ascii="Courier New" w:hAnsi="Courier New" w:cs="Courier New"/>
          <w:sz w:val="20"/>
        </w:rPr>
        <w:t>BPatch_points</w:t>
      </w:r>
      <w:r>
        <w:t xml:space="preserve"> associated with the procedure. It is used to select which type of points associated with the procedure will be returned. </w:t>
      </w:r>
      <w:r>
        <w:rPr>
          <w:rFonts w:ascii="Courier New" w:hAnsi="Courier New" w:cs="Courier New"/>
          <w:sz w:val="20"/>
        </w:rPr>
        <w:lastRenderedPageBreak/>
        <w:t>BPatch_entry</w:t>
      </w:r>
      <w:r>
        <w:t xml:space="preserve"> and </w:t>
      </w:r>
      <w:r>
        <w:rPr>
          <w:rFonts w:ascii="Courier New" w:hAnsi="Courier New" w:cs="Courier New"/>
          <w:sz w:val="20"/>
        </w:rPr>
        <w:t>BPatch_exit</w:t>
      </w:r>
      <w:r>
        <w:t xml:space="preserve"> request respectively the entry and exit points of the subroutine. </w:t>
      </w:r>
      <w:r>
        <w:rPr>
          <w:rFonts w:ascii="Courier New" w:hAnsi="Courier New" w:cs="Courier New"/>
          <w:sz w:val="20"/>
        </w:rPr>
        <w:t>BPatch_subroutine</w:t>
      </w:r>
      <w:r>
        <w:t xml:space="preserve"> returns the list of points where the procedure calls other procedures. If the lookup fails to locate any points of the requested type, </w:t>
      </w:r>
      <w:r>
        <w:rPr>
          <w:rFonts w:ascii="Courier New" w:hAnsi="Courier New" w:cs="Courier New"/>
          <w:sz w:val="20"/>
        </w:rPr>
        <w:t>NULL</w:t>
      </w:r>
      <w:r>
        <w:t xml:space="preserve"> is returned.</w:t>
      </w:r>
    </w:p>
    <w:p w14:paraId="2CC7E70F" w14:textId="77777777" w:rsidR="00EC3006" w:rsidRDefault="00EC3006">
      <w:pPr>
        <w:pStyle w:val="DefinitionCharCharCharCharCharCharCharCharCharChar"/>
      </w:pPr>
      <w:r>
        <w:t>enum BPatch_opCode { BPatch_opLoad, BPatch_opStore, BPatch_opPrefetch }</w:t>
      </w:r>
    </w:p>
    <w:p w14:paraId="0BF8002C" w14:textId="77777777" w:rsidR="00EC3006" w:rsidRDefault="00EC3006">
      <w:pPr>
        <w:pStyle w:val="DefinitionCharCharCharCharCharCharCharCharCharChar"/>
      </w:pPr>
      <w:r>
        <w:t>std::vector&lt;BPatch_point *&gt; *findPoint(const std::set&lt;BPatch_opCode&gt;&amp; ops)</w:t>
      </w:r>
    </w:p>
    <w:p w14:paraId="442B43AB" w14:textId="77777777" w:rsidR="00EC3006" w:rsidRDefault="00EC3006">
      <w:pPr>
        <w:pStyle w:val="DefinitionCharCharCharCharCharCharCharCharCharChar"/>
      </w:pPr>
      <w:r>
        <w:t>std::vector&lt;BPatch_point *&gt; *findPoint(const BPatch_Set&lt;BPatch_opCode&gt;&amp; ops)</w:t>
      </w:r>
      <w:r>
        <w:fldChar w:fldCharType="begin"/>
      </w:r>
      <w:r>
        <w:instrText xml:space="preserve"> XE "findPoint" </w:instrText>
      </w:r>
      <w:r>
        <w:fldChar w:fldCharType="end"/>
      </w:r>
      <w:r>
        <w:fldChar w:fldCharType="begin"/>
      </w:r>
      <w:r>
        <w:instrText xml:space="preserve"> XE " BPatch_opCode" </w:instrText>
      </w:r>
      <w:r>
        <w:fldChar w:fldCharType="end"/>
      </w:r>
    </w:p>
    <w:p w14:paraId="4ACFCCFD" w14:textId="77777777" w:rsidR="00EC3006" w:rsidRDefault="00EC3006">
      <w:pPr>
        <w:pStyle w:val="DefinitionList"/>
      </w:pPr>
      <w:r>
        <w:t xml:space="preserve">Return the vector of </w:t>
      </w:r>
      <w:r>
        <w:rPr>
          <w:rFonts w:ascii="Courier New" w:hAnsi="Courier New" w:cs="Courier New"/>
          <w:sz w:val="20"/>
        </w:rPr>
        <w:t>BPatch_points</w:t>
      </w:r>
      <w:r>
        <w:t xml:space="preserve"> corresponding to the set of machine instruction types described by the argument. This version is used primarily for memory access instrumentation. The </w:t>
      </w:r>
      <w:r>
        <w:rPr>
          <w:rFonts w:ascii="Courier New" w:hAnsi="Courier New" w:cs="Courier New"/>
          <w:sz w:val="20"/>
        </w:rPr>
        <w:t>BPatch_opCode</w:t>
      </w:r>
      <w:r>
        <w:t xml:space="preserve"> is an enumeration of instruction types that may be requested: </w:t>
      </w:r>
      <w:r>
        <w:rPr>
          <w:rFonts w:ascii="Courier New" w:hAnsi="Courier New" w:cs="Courier New"/>
          <w:sz w:val="20"/>
        </w:rPr>
        <w:t>BPatch_opLoad</w:t>
      </w:r>
      <w:r>
        <w:t xml:space="preserve">, </w:t>
      </w:r>
      <w:r>
        <w:rPr>
          <w:rFonts w:ascii="Courier New" w:hAnsi="Courier New" w:cs="Courier New"/>
          <w:sz w:val="20"/>
        </w:rPr>
        <w:t>BPatch_opStore</w:t>
      </w:r>
      <w:r>
        <w:t xml:space="preserve">, and </w:t>
      </w:r>
      <w:r>
        <w:rPr>
          <w:rFonts w:ascii="Courier New" w:hAnsi="Courier New" w:cs="Courier New"/>
          <w:sz w:val="20"/>
        </w:rPr>
        <w:t>BPatch_opPrefetch</w:t>
      </w:r>
      <w: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fldChar w:fldCharType="begin"/>
      </w:r>
      <w:r>
        <w:instrText xml:space="preserve"> REF _Ref160277443 \r \h </w:instrText>
      </w:r>
      <w:r>
        <w:fldChar w:fldCharType="separate"/>
      </w:r>
      <w:r w:rsidR="00313452">
        <w:t>4.27.1</w:t>
      </w:r>
      <w:r>
        <w:fldChar w:fldCharType="end"/>
      </w:r>
      <w:r>
        <w:t xml:space="preserve">. </w:t>
      </w:r>
    </w:p>
    <w:p w14:paraId="20F7E5E5" w14:textId="77777777" w:rsidR="00EC3006" w:rsidRDefault="00EC3006">
      <w:pPr>
        <w:pStyle w:val="DefinitionCharCharCharCharCharCharCharCharCharChar"/>
      </w:pPr>
      <w:r>
        <w:t>BPatch_localVar *findLocalVar(const char *name)</w:t>
      </w:r>
    </w:p>
    <w:p w14:paraId="613B4FD1" w14:textId="77777777" w:rsidR="00EC3006" w:rsidRDefault="00EC3006">
      <w:pPr>
        <w:pStyle w:val="DefinitionList"/>
      </w:pPr>
      <w:r>
        <w:t xml:space="preserve">Search the function’s local variable collection for </w:t>
      </w:r>
      <w:r>
        <w:rPr>
          <w:rFonts w:ascii="Courier New" w:hAnsi="Courier New" w:cs="Courier New"/>
          <w:sz w:val="20"/>
        </w:rPr>
        <w:t>name</w:t>
      </w:r>
      <w:r>
        <w:t xml:space="preserve">.  This returns a pointer to the local variable if a match is found.  This function returns </w:t>
      </w:r>
      <w:r>
        <w:rPr>
          <w:rFonts w:ascii="Courier New" w:hAnsi="Courier New" w:cs="Courier New"/>
          <w:sz w:val="20"/>
        </w:rPr>
        <w:t>NULL</w:t>
      </w:r>
      <w:r>
        <w:t xml:space="preserve"> if it fails to find any variables.</w:t>
      </w:r>
    </w:p>
    <w:p w14:paraId="3B71E5A9" w14:textId="77777777" w:rsidR="00EC3006" w:rsidRDefault="00EC3006">
      <w:pPr>
        <w:pStyle w:val="DefinitionCharCharCharCharCharCharCharCharCharChar"/>
      </w:pPr>
      <w:r>
        <w:t>std::vector&lt;BPatch_variableExpr *&gt; *findVariable(const char * name)</w:t>
      </w:r>
    </w:p>
    <w:p w14:paraId="1B844AFB" w14:textId="77777777" w:rsidR="00EC3006" w:rsidRDefault="00EC3006">
      <w:pPr>
        <w:pStyle w:val="DefinitionCharCharCharCharCharCharCharCharCharChar"/>
      </w:pPr>
      <w:r>
        <w:t>bool findVariable(const char *name, std::vector&lt;BPatch_variableExpr&gt; &amp;vars)</w:t>
      </w:r>
    </w:p>
    <w:p w14:paraId="3D3D36B5" w14:textId="77777777" w:rsidR="00EC3006" w:rsidRDefault="00EC3006">
      <w:pPr>
        <w:pStyle w:val="DefinitionList"/>
      </w:pPr>
      <w:r>
        <w:t xml:space="preserve">Return a set of variables matching </w:t>
      </w:r>
      <w:r>
        <w:rPr>
          <w:rFonts w:ascii="Courier New" w:hAnsi="Courier New" w:cs="Courier New"/>
          <w:sz w:val="20"/>
        </w:rPr>
        <w:t>name</w:t>
      </w:r>
      <w:r>
        <w:t xml:space="preserve"> at the scope of this function.  If no variables match in the local scope, then the global scope will be searched for matches.  This function returns </w:t>
      </w:r>
      <w:r>
        <w:rPr>
          <w:rFonts w:ascii="Courier New" w:hAnsi="Courier New" w:cs="Courier New"/>
          <w:sz w:val="20"/>
        </w:rPr>
        <w:t>NULL</w:t>
      </w:r>
      <w:r>
        <w:t xml:space="preserve"> if it fails to find any variables.</w:t>
      </w:r>
    </w:p>
    <w:p w14:paraId="70688815" w14:textId="77777777" w:rsidR="00EC3006" w:rsidRDefault="00EC3006">
      <w:pPr>
        <w:pStyle w:val="DefinitionCharCharCharCharCharCharCharCharCharChar"/>
      </w:pPr>
      <w:r>
        <w:t>BPatch_localVar *findLocalParam(const char *name)</w:t>
      </w:r>
    </w:p>
    <w:p w14:paraId="75396EA8" w14:textId="77777777" w:rsidR="00EC3006" w:rsidRDefault="00EC3006">
      <w:pPr>
        <w:pStyle w:val="DefinitionList"/>
      </w:pPr>
      <w:r>
        <w:t xml:space="preserve">Search the function’s parameters for a given name.  A </w:t>
      </w:r>
      <w:r>
        <w:rPr>
          <w:rFonts w:ascii="Courier New" w:hAnsi="Courier New" w:cs="Courier New"/>
          <w:sz w:val="20"/>
        </w:rPr>
        <w:t>BPatch_localVar *</w:t>
      </w:r>
      <w:r>
        <w:t xml:space="preserve"> pointer is returned if a match is found, and </w:t>
      </w:r>
      <w:r>
        <w:rPr>
          <w:rFonts w:ascii="Courier New" w:hAnsi="Courier New" w:cs="Courier New"/>
          <w:sz w:val="20"/>
        </w:rPr>
        <w:t>NULL</w:t>
      </w:r>
      <w:r>
        <w:t xml:space="preserve"> is returned otherwise.</w:t>
      </w:r>
    </w:p>
    <w:p w14:paraId="37572BED"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263CF78B" w14:textId="77777777" w:rsidR="00EC3006" w:rsidRDefault="00EC3006">
      <w:pPr>
        <w:pStyle w:val="DefinitionList"/>
      </w:pPr>
      <w:r>
        <w:t>Return the starting address of the function in the mutatee’s address space.</w:t>
      </w:r>
    </w:p>
    <w:p w14:paraId="0BF15E2D" w14:textId="77777777" w:rsidR="00EC3006" w:rsidRDefault="00EC3006">
      <w:pPr>
        <w:pStyle w:val="DefinitionCharCharCharCharCharCharCharCharCharChar"/>
      </w:pPr>
      <w:r>
        <w:t>BPatch_flowGraph *getCFG</w:t>
      </w:r>
      <w:r>
        <w:fldChar w:fldCharType="begin"/>
      </w:r>
      <w:r>
        <w:instrText xml:space="preserve"> XE "getCFG" </w:instrText>
      </w:r>
      <w:r>
        <w:fldChar w:fldCharType="end"/>
      </w:r>
      <w:r>
        <w:t xml:space="preserve">() </w:t>
      </w:r>
    </w:p>
    <w:p w14:paraId="45B68D2F" w14:textId="77777777" w:rsidR="00EC3006" w:rsidRDefault="00EC3006">
      <w:pPr>
        <w:pStyle w:val="DefinitionList"/>
      </w:pPr>
      <w:r>
        <w:t xml:space="preserve">Return the control flow graph for the function, or </w:t>
      </w:r>
      <w:r>
        <w:rPr>
          <w:rFonts w:ascii="Courier New" w:hAnsi="Courier New" w:cs="Courier New"/>
          <w:sz w:val="20"/>
        </w:rPr>
        <w:t>NULL</w:t>
      </w:r>
      <w:r>
        <w:t xml:space="preserve"> if this information is not available.  The </w:t>
      </w:r>
      <w:r>
        <w:rPr>
          <w:rFonts w:ascii="Courier New" w:hAnsi="Courier New" w:cs="Courier New"/>
          <w:sz w:val="20"/>
        </w:rPr>
        <w:t>BPatch_flowGraph</w:t>
      </w:r>
      <w:r>
        <w:rPr>
          <w:rFonts w:ascii="Courier New" w:hAnsi="Courier New" w:cs="Courier New"/>
        </w:rPr>
        <w:t xml:space="preserve"> </w:t>
      </w:r>
      <w:r>
        <w:t xml:space="preserve">is described in section </w:t>
      </w:r>
      <w:r>
        <w:fldChar w:fldCharType="begin"/>
      </w:r>
      <w:r>
        <w:instrText xml:space="preserve"> REF _Ref160277935 \r \h </w:instrText>
      </w:r>
      <w:r>
        <w:fldChar w:fldCharType="separate"/>
      </w:r>
      <w:r w:rsidR="00313452">
        <w:t>4.16</w:t>
      </w:r>
      <w:r>
        <w:fldChar w:fldCharType="end"/>
      </w:r>
      <w:r>
        <w:t>.</w:t>
      </w:r>
    </w:p>
    <w:p w14:paraId="07531DB1" w14:textId="77777777" w:rsidR="00EC3006" w:rsidRDefault="00EC3006">
      <w:pPr>
        <w:pStyle w:val="DefinitionCharCharCharCharCharCharCharCharCharChar"/>
      </w:pPr>
    </w:p>
    <w:p w14:paraId="1AA6CC12" w14:textId="77777777" w:rsidR="00EC3006" w:rsidRDefault="00EC3006">
      <w:pPr>
        <w:pStyle w:val="DefinitionCharCharCharCharCharCharCharCharCharChar"/>
      </w:pPr>
      <w:r>
        <w:t>bool findOverlapping</w:t>
      </w:r>
      <w:r>
        <w:fldChar w:fldCharType="begin"/>
      </w:r>
      <w:r>
        <w:instrText xml:space="preserve"> XE "getCFG" </w:instrText>
      </w:r>
      <w:r>
        <w:fldChar w:fldCharType="end"/>
      </w:r>
      <w:r>
        <w:t xml:space="preserve">(std::vector&lt;BPatch_function *&gt; &amp;funcs) </w:t>
      </w:r>
    </w:p>
    <w:p w14:paraId="0BEF8DEF" w14:textId="77777777" w:rsidR="00EC3006" w:rsidRDefault="00EC3006">
      <w:pPr>
        <w:pStyle w:val="DefinitionList"/>
      </w:pPr>
      <w:r>
        <w:t xml:space="preserve">Determine which functions overlap with the current function (see Section </w:t>
      </w:r>
      <w:r>
        <w:fldChar w:fldCharType="begin"/>
      </w:r>
      <w:r>
        <w:instrText xml:space="preserve"> REF _Ref270681825 \r \h </w:instrText>
      </w:r>
      <w:r>
        <w:fldChar w:fldCharType="separate"/>
      </w:r>
      <w:r w:rsidR="00313452">
        <w:t>2</w:t>
      </w:r>
      <w:r>
        <w:fldChar w:fldCharType="end"/>
      </w:r>
      <w:r>
        <w:t xml:space="preserve">). Return </w:t>
      </w:r>
      <w:r>
        <w:rPr>
          <w:rFonts w:ascii="Courier New" w:hAnsi="Courier New" w:cs="Courier New"/>
          <w:sz w:val="20"/>
        </w:rPr>
        <w:t>true</w:t>
      </w:r>
      <w:r>
        <w:t xml:space="preserve"> if other functions overlap the current function; the overlapping functions are added to the </w:t>
      </w:r>
      <w:r>
        <w:rPr>
          <w:rFonts w:ascii="Courier New" w:hAnsi="Courier New" w:cs="Courier New"/>
          <w:sz w:val="20"/>
        </w:rPr>
        <w:t>funcs</w:t>
      </w:r>
      <w:r>
        <w:t xml:space="preserve"> vector. Return </w:t>
      </w:r>
      <w:r>
        <w:rPr>
          <w:rFonts w:ascii="Courier New" w:hAnsi="Courier New" w:cs="Courier New"/>
          <w:sz w:val="20"/>
        </w:rPr>
        <w:t>false</w:t>
      </w:r>
      <w:r>
        <w:t xml:space="preserve"> if no other functions overlap the current function.</w:t>
      </w:r>
    </w:p>
    <w:p w14:paraId="0024B091" w14:textId="77777777" w:rsidR="00EC3006" w:rsidRDefault="00EC3006">
      <w:pPr>
        <w:pStyle w:val="DefinitionCharCharCharCharCharCharCharCharCharChar"/>
      </w:pPr>
      <w:r>
        <w:lastRenderedPageBreak/>
        <w:t>bool addMods</w:t>
      </w:r>
      <w:r>
        <w:fldChar w:fldCharType="begin"/>
      </w:r>
      <w:r>
        <w:instrText xml:space="preserve"> XE "getCFG" </w:instrText>
      </w:r>
      <w:r>
        <w:fldChar w:fldCharType="end"/>
      </w:r>
      <w:r>
        <w:t xml:space="preserve">(std::set&lt;StackMod *&gt; mods) </w:t>
      </w:r>
      <w:r>
        <w:br/>
      </w:r>
      <w:r>
        <w:rPr>
          <w:rStyle w:val="Notyetimplemented"/>
        </w:rPr>
        <w:t xml:space="preserve"> implemented on x86 and x86-64</w:t>
      </w:r>
    </w:p>
    <w:p w14:paraId="1A965AA2" w14:textId="77777777" w:rsidR="00EC3006" w:rsidRDefault="00EC3006">
      <w:pPr>
        <w:pStyle w:val="DefinitionList"/>
        <w:rPr>
          <w:rFonts w:ascii="Courier New" w:hAnsi="Courier New" w:cs="Courier New"/>
        </w:rPr>
      </w:pPr>
      <w:r>
        <w:t xml:space="preserve">Apply stack modifications in </w:t>
      </w:r>
      <w:r>
        <w:rPr>
          <w:rFonts w:ascii="Courier New" w:hAnsi="Courier New" w:cs="Courier New"/>
        </w:rPr>
        <w:t>mods</w:t>
      </w:r>
      <w:r>
        <w:t xml:space="preserve"> to the current function; the </w:t>
      </w:r>
      <w:r>
        <w:rPr>
          <w:rFonts w:ascii="Courier New" w:hAnsi="Courier New" w:cs="Courier New"/>
        </w:rPr>
        <w:t>StackMod</w:t>
      </w:r>
      <w:r>
        <w:t xml:space="preserve"> class is described in section </w:t>
      </w:r>
      <w:r>
        <w:fldChar w:fldCharType="begin"/>
      </w:r>
      <w:r>
        <w:instrText xml:space="preserve"> REF _Ref419102257 \w \h </w:instrText>
      </w:r>
      <w:r>
        <w:fldChar w:fldCharType="separate"/>
      </w:r>
      <w:r w:rsidR="00313452">
        <w:t>4.25</w:t>
      </w:r>
      <w:r>
        <w:fldChar w:fldCharType="end"/>
      </w:r>
      <w:r>
        <w:t xml:space="preserve">. Perform error checking, handle stack alignment requirements, and generate any modifications required for cleanup at function exit. </w:t>
      </w:r>
      <w:r>
        <w:rPr>
          <w:rFonts w:ascii="Courier New" w:hAnsi="Courier New" w:cs="Courier New"/>
        </w:rPr>
        <w:t>addMods</w:t>
      </w:r>
      <w:r>
        <w:t xml:space="preserve"> atomically adds all modifications in </w:t>
      </w:r>
      <w:r>
        <w:rPr>
          <w:rFonts w:ascii="Courier New" w:hAnsi="Courier New" w:cs="Courier New"/>
        </w:rPr>
        <w:t>mods</w:t>
      </w:r>
      <w:r>
        <w:t xml:space="preserve">; if any mod is found to be unsafe, none of the modifications in </w:t>
      </w:r>
      <w:r>
        <w:rPr>
          <w:rFonts w:ascii="Courier New" w:hAnsi="Courier New" w:cs="Courier New"/>
        </w:rPr>
        <w:t>mods</w:t>
      </w:r>
      <w:r>
        <w:t xml:space="preserve"> will be applied.</w:t>
      </w:r>
    </w:p>
    <w:p w14:paraId="151FB5EC" w14:textId="77777777" w:rsidR="00EC3006" w:rsidRDefault="00EC3006">
      <w:pPr>
        <w:pStyle w:val="DefinitionList"/>
      </w:pPr>
      <w:r>
        <w:rPr>
          <w:rFonts w:ascii="Courier New" w:hAnsi="Courier New" w:cs="Courier New"/>
        </w:rPr>
        <w:t>addMods</w:t>
      </w:r>
      <w:r>
        <w:t xml:space="preserve"> can only be used in binary rewriting mode.</w:t>
      </w:r>
    </w:p>
    <w:p w14:paraId="7C92E1FF" w14:textId="77777777" w:rsidR="00EC3006" w:rsidRDefault="00EC3006">
      <w:pPr>
        <w:pStyle w:val="DefinitionList"/>
      </w:pPr>
      <w:r>
        <w:t xml:space="preserve">Returns </w:t>
      </w:r>
      <w:r>
        <w:rPr>
          <w:rFonts w:ascii="Courier New" w:hAnsi="Courier New" w:cs="Courier New"/>
        </w:rPr>
        <w:t>false</w:t>
      </w:r>
      <w:r>
        <w:t xml:space="preserve"> if the stack modifications are unsafe or if Dyninst is unable to perform the analysis required to guarantee safety.</w:t>
      </w:r>
    </w:p>
    <w:p w14:paraId="29F50009" w14:textId="77777777" w:rsidR="00EC3006" w:rsidRDefault="00EC3006">
      <w:pPr>
        <w:pStyle w:val="Heading2"/>
        <w:numPr>
          <w:ilvl w:val="1"/>
          <w:numId w:val="1"/>
        </w:numPr>
      </w:pPr>
      <w:bookmarkStart w:id="42" w:name="_Toc529517692"/>
      <w:r>
        <w:t>Class BPatch_point</w:t>
      </w:r>
      <w:bookmarkEnd w:id="42"/>
      <w:r>
        <w:fldChar w:fldCharType="begin"/>
      </w:r>
      <w:r>
        <w:instrText xml:space="preserve"> XE " BPatch_point" </w:instrText>
      </w:r>
      <w:r>
        <w:fldChar w:fldCharType="end"/>
      </w:r>
    </w:p>
    <w:p w14:paraId="370F23D3" w14:textId="77777777" w:rsidR="00EC3006" w:rsidRDefault="00EC3006">
      <w:pPr>
        <w:pStyle w:val="BodyText"/>
        <w:rPr>
          <w:rFonts w:ascii="Courier New" w:hAnsi="Courier New" w:cs="Courier New"/>
        </w:rPr>
      </w:pPr>
      <w:r>
        <w:t xml:space="preserve">An object of this class represents a location in an application’s code at which the library can insert instrumentation.  A </w:t>
      </w:r>
      <w:r>
        <w:rPr>
          <w:rFonts w:ascii="Courier New" w:hAnsi="Courier New" w:cs="Courier New"/>
          <w:sz w:val="20"/>
        </w:rPr>
        <w:t>BPatch_image</w:t>
      </w:r>
      <w:r>
        <w:t xml:space="preserve"> object (see section </w:t>
      </w:r>
      <w:r>
        <w:fldChar w:fldCharType="begin"/>
      </w:r>
      <w:r>
        <w:instrText xml:space="preserve"> REF _Ref270681985 \r \h </w:instrText>
      </w:r>
      <w:r>
        <w:fldChar w:fldCharType="separate"/>
      </w:r>
      <w:r w:rsidR="00313452">
        <w:t>4.10</w:t>
      </w:r>
      <w:r>
        <w:fldChar w:fldCharType="end"/>
      </w:r>
      <w:r>
        <w:t xml:space="preserve">) is used to retrieve a </w:t>
      </w:r>
      <w:r>
        <w:rPr>
          <w:rFonts w:ascii="Courier New" w:hAnsi="Courier New" w:cs="Courier New"/>
          <w:sz w:val="20"/>
        </w:rPr>
        <w:t>BPatch_point</w:t>
      </w:r>
      <w:r>
        <w:t xml:space="preserve"> representing a desired point in the application.</w:t>
      </w:r>
    </w:p>
    <w:p w14:paraId="5ADE253A" w14:textId="77777777" w:rsidR="00EC3006" w:rsidRDefault="00EC3006">
      <w:pPr>
        <w:pStyle w:val="BodyText"/>
      </w:pPr>
      <w:r>
        <w:rPr>
          <w:rFonts w:ascii="Courier New" w:hAnsi="Courier New" w:cs="Courier New"/>
        </w:rPr>
        <w:t xml:space="preserve">enum BPatch_procedureLocation { BPatch_entry, BPatch_exit, </w:t>
      </w:r>
      <w:r>
        <w:rPr>
          <w:rFonts w:ascii="Courier New" w:hAnsi="Courier New" w:cs="Courier New"/>
        </w:rPr>
        <w:tab/>
        <w:t>BPatch_subroutine, BPatch_address }</w:t>
      </w:r>
    </w:p>
    <w:p w14:paraId="1746F82A" w14:textId="77777777" w:rsidR="00EC3006" w:rsidRDefault="00EC3006">
      <w:pPr>
        <w:pStyle w:val="DefinitionCharCharCharCharCharCharCharCharCharChar"/>
      </w:pPr>
      <w:r>
        <w:t>BPatch_procedureLocation getPointType</w:t>
      </w:r>
      <w:r>
        <w:fldChar w:fldCharType="begin"/>
      </w:r>
      <w:r>
        <w:instrText xml:space="preserve"> XE "getPointType" </w:instrText>
      </w:r>
      <w:r>
        <w:fldChar w:fldCharType="end"/>
      </w:r>
      <w:r>
        <w:t>()</w:t>
      </w:r>
    </w:p>
    <w:p w14:paraId="18AB31C9" w14:textId="77777777" w:rsidR="00EC3006" w:rsidRDefault="00EC3006">
      <w:pPr>
        <w:pStyle w:val="DefinitionList"/>
      </w:pPr>
      <w:r>
        <w:t>Return the type of the point.</w:t>
      </w:r>
    </w:p>
    <w:p w14:paraId="7AA1AD47" w14:textId="77777777" w:rsidR="00EC3006" w:rsidRDefault="00EC3006">
      <w:pPr>
        <w:pStyle w:val="DefinitionCharCharCharCharCharCharCharCharCharChar"/>
      </w:pPr>
      <w:r>
        <w:t>BPatch_function *getCalledFunction</w:t>
      </w:r>
      <w:r>
        <w:fldChar w:fldCharType="begin"/>
      </w:r>
      <w:r>
        <w:instrText xml:space="preserve"> XE "getCalledFunction" </w:instrText>
      </w:r>
      <w:r>
        <w:fldChar w:fldCharType="end"/>
      </w:r>
      <w:r>
        <w:t>()</w:t>
      </w:r>
    </w:p>
    <w:p w14:paraId="27818504" w14:textId="77777777" w:rsidR="00EC3006" w:rsidRDefault="00EC3006">
      <w:pPr>
        <w:pStyle w:val="DefinitionList"/>
        <w:rPr>
          <w:rStyle w:val="DefinitionCharCharCharCharCharCharCharCharCharCharChar"/>
        </w:rPr>
      </w:pPr>
      <w:r>
        <w:t xml:space="preserve">Return a </w:t>
      </w:r>
      <w:r>
        <w:rPr>
          <w:rFonts w:ascii="Courier New" w:hAnsi="Courier New" w:cs="Courier New"/>
          <w:sz w:val="20"/>
        </w:rPr>
        <w:t xml:space="preserve">BPatch_function </w:t>
      </w:r>
      <w:r>
        <w:t xml:space="preserve">representing the function that is called at the point.  If the point is not a function call site or the target of the call cannot be determined, then this function returns </w:t>
      </w:r>
      <w:r>
        <w:rPr>
          <w:rFonts w:ascii="Courier New" w:hAnsi="Courier New" w:cs="Courier New"/>
          <w:sz w:val="20"/>
        </w:rPr>
        <w:t>NULL</w:t>
      </w:r>
      <w:r>
        <w:t>.</w:t>
      </w:r>
    </w:p>
    <w:p w14:paraId="2ED8A69F" w14:textId="77777777" w:rsidR="00EC3006" w:rsidRDefault="00EC3006">
      <w:pPr>
        <w:pStyle w:val="DefinitionCharCharCharCharCharCharCharCharCharChar"/>
      </w:pPr>
      <w:r>
        <w:rPr>
          <w:rStyle w:val="DefinitionCharCharCharCharCharCharCharCharCharCharChar"/>
        </w:rPr>
        <w:t>std::string getCalledFunctionName()</w:t>
      </w:r>
    </w:p>
    <w:p w14:paraId="487CF621" w14:textId="77777777" w:rsidR="00EC3006" w:rsidRDefault="00EC3006">
      <w:pPr>
        <w:pStyle w:val="DefinitionList"/>
      </w:pPr>
      <w:r>
        <w:t xml:space="preserve">Returns the name of the function called at this point.  This method is similar to </w:t>
      </w:r>
      <w:r>
        <w:rPr>
          <w:rFonts w:ascii="Courier New" w:hAnsi="Courier New" w:cs="Courier New"/>
          <w:sz w:val="20"/>
        </w:rPr>
        <w:t>getCal-ledFunction()-&gt;getName()</w:t>
      </w:r>
      <w:r>
        <w:t>, except in cases where DyninstAPI is running in binary rewrit</w:t>
      </w:r>
      <w:r>
        <w:softHyphen/>
        <w:t xml:space="preserve">ing mode and the called function resides in a library or object file that DyninstAPI has not opened.  In these cases, Dyninst is able to determine the name of the called function, but is unable to construct a </w:t>
      </w:r>
      <w:r>
        <w:rPr>
          <w:rFonts w:ascii="Courier New" w:hAnsi="Courier New" w:cs="Courier New"/>
          <w:sz w:val="20"/>
        </w:rPr>
        <w:t>BPatch_function</w:t>
      </w:r>
      <w:r>
        <w:t xml:space="preserve"> object.</w:t>
      </w:r>
    </w:p>
    <w:p w14:paraId="7CFB3E0E" w14:textId="77777777" w:rsidR="00EC3006" w:rsidRDefault="00EC3006">
      <w:pPr>
        <w:pStyle w:val="DefinitionCharCharCharCharCharCharCharCharCharChar"/>
      </w:pPr>
      <w:r>
        <w:t>BPatch_function *getFunction()</w:t>
      </w:r>
    </w:p>
    <w:p w14:paraId="4D8898C5" w14:textId="77777777" w:rsidR="00EC3006" w:rsidRDefault="00EC3006">
      <w:pPr>
        <w:pStyle w:val="DefinitionList"/>
        <w:rPr>
          <w:lang w:val="nl-NL"/>
        </w:rPr>
      </w:pPr>
      <w:r>
        <w:t xml:space="preserve">Returns a </w:t>
      </w:r>
      <w:r>
        <w:rPr>
          <w:rFonts w:ascii="Courier New" w:hAnsi="Courier New" w:cs="Courier New"/>
          <w:sz w:val="20"/>
        </w:rPr>
        <w:t>BPatch_function</w:t>
      </w:r>
      <w:r>
        <w:t xml:space="preserve"> representing the function in which this point is contained.</w:t>
      </w:r>
    </w:p>
    <w:p w14:paraId="0C5996CF" w14:textId="77777777" w:rsidR="00EC3006" w:rsidRDefault="00EC3006">
      <w:pPr>
        <w:pStyle w:val="DefinitionCharCharCharCharCharCharCharCharCharChar"/>
      </w:pPr>
      <w:r>
        <w:rPr>
          <w:lang w:val="nl-NL"/>
        </w:rPr>
        <w:t>BPatch_basicBlockLoop *getLoop()</w:t>
      </w:r>
    </w:p>
    <w:p w14:paraId="63FB437C" w14:textId="77777777" w:rsidR="00EC3006" w:rsidRDefault="00EC3006">
      <w:pPr>
        <w:pStyle w:val="DefinitionList"/>
      </w:pPr>
      <w:r>
        <w:t xml:space="preserve">Returns the containing </w:t>
      </w:r>
      <w:r>
        <w:rPr>
          <w:rFonts w:ascii="Courier New" w:hAnsi="Courier New" w:cs="Courier New"/>
          <w:sz w:val="20"/>
        </w:rPr>
        <w:t>BPatch_basicBlockLoop</w:t>
      </w:r>
      <w:r>
        <w:t xml:space="preserve"> if this point is part of loop instrumentation.  Returns </w:t>
      </w:r>
      <w:r>
        <w:rPr>
          <w:rFonts w:ascii="Courier New" w:hAnsi="Courier New" w:cs="Courier New"/>
          <w:sz w:val="20"/>
        </w:rPr>
        <w:t>NULL</w:t>
      </w:r>
      <w:r>
        <w:t xml:space="preserve"> otherwise.</w:t>
      </w:r>
    </w:p>
    <w:p w14:paraId="3958E668" w14:textId="77777777" w:rsidR="00EC3006" w:rsidRDefault="00EC3006">
      <w:pPr>
        <w:pStyle w:val="DefinitionCharCharCharCharCharCharCharCharCharChar"/>
      </w:pPr>
      <w:r>
        <w:lastRenderedPageBreak/>
        <w:t>void *getAddress</w:t>
      </w:r>
      <w:r>
        <w:fldChar w:fldCharType="begin"/>
      </w:r>
      <w:r>
        <w:instrText xml:space="preserve"> XE "getAddress" </w:instrText>
      </w:r>
      <w:r>
        <w:fldChar w:fldCharType="end"/>
      </w:r>
      <w:r>
        <w:t>()</w:t>
      </w:r>
    </w:p>
    <w:p w14:paraId="228BEF03" w14:textId="77777777" w:rsidR="00EC3006" w:rsidRDefault="00EC3006">
      <w:pPr>
        <w:pStyle w:val="DefinitionList"/>
      </w:pPr>
      <w:r>
        <w:t>Return the address of the first instruction at this point.</w:t>
      </w:r>
    </w:p>
    <w:p w14:paraId="6D5D07A6" w14:textId="77777777" w:rsidR="00EC3006" w:rsidRDefault="00EC3006">
      <w:pPr>
        <w:pStyle w:val="DefinitionCharCharCharCharCharCharCharCharCharChar"/>
      </w:pPr>
      <w:r>
        <w:t>bool usesTrap_NP</w:t>
      </w:r>
      <w:r>
        <w:fldChar w:fldCharType="begin"/>
      </w:r>
      <w:r>
        <w:instrText xml:space="preserve"> XE "usesTrap_NP" </w:instrText>
      </w:r>
      <w:r>
        <w:fldChar w:fldCharType="end"/>
      </w:r>
      <w:r>
        <w:t>()</w:t>
      </w:r>
    </w:p>
    <w:p w14:paraId="24FB6909" w14:textId="77777777" w:rsidR="00EC3006" w:rsidRDefault="00EC3006">
      <w:pPr>
        <w:pStyle w:val="DefinitionList"/>
      </w:pPr>
      <w:r>
        <w:t xml:space="preserve">Return </w:t>
      </w:r>
      <w:r>
        <w:rPr>
          <w:rFonts w:ascii="Courier New" w:hAnsi="Courier New" w:cs="Courier New"/>
          <w:sz w:val="20"/>
        </w:rPr>
        <w:t>true</w:t>
      </w:r>
      <w: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ascii="Courier New" w:hAnsi="Courier New" w:cs="Courier New"/>
          <w:sz w:val="20"/>
        </w:rPr>
        <w:t>false</w:t>
      </w:r>
      <w:r>
        <w:t>.</w:t>
      </w:r>
    </w:p>
    <w:p w14:paraId="5BF95051" w14:textId="77777777" w:rsidR="00EC3006" w:rsidRDefault="00EC3006">
      <w:pPr>
        <w:pStyle w:val="DefinitionCharCharCharCharCharCharCharCharCharChar"/>
      </w:pPr>
      <w:r>
        <w:t>const BPatch_memoryAccess* getMemoryAccess</w:t>
      </w:r>
      <w:r>
        <w:fldChar w:fldCharType="begin"/>
      </w:r>
      <w:r>
        <w:instrText xml:space="preserve"> XE "getMemoryAccess" </w:instrText>
      </w:r>
      <w:r>
        <w:fldChar w:fldCharType="end"/>
      </w:r>
      <w:r>
        <w:t>()</w:t>
      </w:r>
    </w:p>
    <w:p w14:paraId="068B094C" w14:textId="77777777" w:rsidR="00EC3006" w:rsidRDefault="00EC3006">
      <w:pPr>
        <w:pStyle w:val="DefinitionList"/>
      </w:pPr>
      <w:r>
        <w:t xml:space="preserve">Returns the memory access object associated with this point.  Memory access points are described in section </w:t>
      </w:r>
      <w:r>
        <w:fldChar w:fldCharType="begin"/>
      </w:r>
      <w:r>
        <w:instrText xml:space="preserve"> REF _Ref160278502 \r \h </w:instrText>
      </w:r>
      <w:r>
        <w:fldChar w:fldCharType="separate"/>
      </w:r>
      <w:r w:rsidR="00313452">
        <w:t>4.27.1</w:t>
      </w:r>
      <w:r>
        <w:fldChar w:fldCharType="end"/>
      </w:r>
      <w:r>
        <w:t>.</w:t>
      </w:r>
    </w:p>
    <w:p w14:paraId="1EF0623B" w14:textId="77777777" w:rsidR="00EC3006" w:rsidRDefault="00EC3006">
      <w:pPr>
        <w:pStyle w:val="DefinitionCharCharCharCharCharCharCharCharCharChar"/>
      </w:pPr>
      <w:r>
        <w:t>const std::vector&lt;BPatchSnippetHandle *&gt; getCurrentSnippets</w:t>
      </w:r>
      <w:r>
        <w:fldChar w:fldCharType="begin"/>
      </w:r>
      <w:r>
        <w:instrText xml:space="preserve"> XE "getCurrentSnippets" </w:instrText>
      </w:r>
      <w:r>
        <w:fldChar w:fldCharType="end"/>
      </w:r>
      <w:r>
        <w:t>()</w:t>
      </w:r>
    </w:p>
    <w:p w14:paraId="06F53F10" w14:textId="77777777" w:rsidR="00EC3006" w:rsidRDefault="00EC3006">
      <w:pPr>
        <w:pStyle w:val="DefinitionCharCharCharCharCharCharCharCharCharChar"/>
        <w:rPr>
          <w:rFonts w:eastAsia="Courier New"/>
        </w:rPr>
      </w:pPr>
      <w:r>
        <w:t xml:space="preserve">const std::vector&lt;BPatchSnippetHandle *&gt; </w:t>
      </w:r>
    </w:p>
    <w:p w14:paraId="0981032F" w14:textId="77777777" w:rsidR="00EC3006" w:rsidRDefault="00EC3006">
      <w:pPr>
        <w:pStyle w:val="DefinitionCharCharCharCharCharCharCharCharCharChar"/>
      </w:pPr>
      <w:r>
        <w:rPr>
          <w:rFonts w:eastAsia="Courier New"/>
        </w:rPr>
        <w:t xml:space="preserve">                         </w:t>
      </w:r>
      <w:r>
        <w:t>getCurrentSnippets</w:t>
      </w:r>
      <w:r>
        <w:fldChar w:fldCharType="begin"/>
      </w:r>
      <w:r>
        <w:instrText xml:space="preserve"> XE "getCurrentSnippets" </w:instrText>
      </w:r>
      <w:r>
        <w:fldChar w:fldCharType="end"/>
      </w:r>
      <w:r>
        <w:t>(BPatch_callWhen when)</w:t>
      </w:r>
    </w:p>
    <w:p w14:paraId="3563E8A8" w14:textId="77777777" w:rsidR="00EC3006" w:rsidRDefault="00EC3006">
      <w:pPr>
        <w:pStyle w:val="DefinitionList"/>
      </w:pPr>
      <w:r>
        <w:t xml:space="preserve">Return the </w:t>
      </w:r>
      <w:r>
        <w:rPr>
          <w:rFonts w:ascii="Courier New" w:hAnsi="Courier New" w:cs="Courier New"/>
          <w:sz w:val="20"/>
        </w:rPr>
        <w:t>BPatchSnippetHandles</w:t>
      </w:r>
      <w:r>
        <w:t xml:space="preserve"> for the </w:t>
      </w:r>
      <w:r>
        <w:rPr>
          <w:rFonts w:ascii="Courier New" w:hAnsi="Courier New" w:cs="Courier New"/>
          <w:sz w:val="20"/>
        </w:rPr>
        <w:t>BPatch_snippets</w:t>
      </w:r>
      <w:r>
        <w:t xml:space="preserve"> that are associated with the point.  If argument </w:t>
      </w:r>
      <w:r>
        <w:rPr>
          <w:rFonts w:ascii="Courier New" w:hAnsi="Courier New" w:cs="Courier New"/>
          <w:sz w:val="20"/>
        </w:rPr>
        <w:t>when</w:t>
      </w:r>
      <w:r>
        <w:t xml:space="preserve"> is </w:t>
      </w:r>
      <w:r>
        <w:rPr>
          <w:rFonts w:ascii="Courier New" w:hAnsi="Courier New" w:cs="Courier New"/>
          <w:sz w:val="20"/>
        </w:rPr>
        <w:t>BPatch_callBefore</w:t>
      </w:r>
      <w:r>
        <w:t xml:space="preserve">, then </w:t>
      </w:r>
      <w:r>
        <w:rPr>
          <w:rFonts w:ascii="Courier New" w:hAnsi="Courier New" w:cs="Courier New"/>
          <w:sz w:val="20"/>
        </w:rPr>
        <w:t>BPatchSnippetHandles</w:t>
      </w:r>
      <w:r>
        <w:t xml:space="preserve"> for snippets installed immediately before this point will be returned.  Alternatively, if when is </w:t>
      </w:r>
      <w:r>
        <w:rPr>
          <w:rFonts w:ascii="Courier New" w:hAnsi="Courier New" w:cs="Courier New"/>
          <w:sz w:val="20"/>
        </w:rPr>
        <w:t>BPatch_callAfter</w:t>
      </w:r>
      <w:r>
        <w:t xml:space="preserve">, then </w:t>
      </w:r>
      <w:r>
        <w:rPr>
          <w:rFonts w:ascii="Courier New" w:hAnsi="Courier New" w:cs="Courier New"/>
          <w:sz w:val="20"/>
        </w:rPr>
        <w:t>BPatchSnippetHandles</w:t>
      </w:r>
      <w:r>
        <w:t xml:space="preserve"> for snippets installed immediately after this point will be returned.</w:t>
      </w:r>
    </w:p>
    <w:p w14:paraId="54E152EA" w14:textId="77777777" w:rsidR="00EC3006" w:rsidRDefault="00EC3006">
      <w:pPr>
        <w:pStyle w:val="DefinitionCharCharCharCharCharCharCharCharCharChar"/>
      </w:pPr>
      <w:r>
        <w:t>bool getLiveRegisters</w:t>
      </w:r>
      <w:r>
        <w:fldChar w:fldCharType="begin"/>
      </w:r>
      <w:r>
        <w:instrText xml:space="preserve"> XE "getMemoryAccess" </w:instrText>
      </w:r>
      <w:r>
        <w:fldChar w:fldCharType="end"/>
      </w:r>
      <w:r>
        <w:t xml:space="preserve">(std::vector&lt;BPatch_register&gt; &amp;regs) </w:t>
      </w:r>
    </w:p>
    <w:p w14:paraId="6336CBB3" w14:textId="77777777" w:rsidR="00EC3006" w:rsidRDefault="00EC3006">
      <w:pPr>
        <w:pStyle w:val="DefinitionList"/>
      </w:pPr>
      <w:r>
        <w:t xml:space="preserve">Fill </w:t>
      </w:r>
      <w:r>
        <w:rPr>
          <w:rFonts w:ascii="Courier New" w:hAnsi="Courier New" w:cs="Courier New"/>
          <w:sz w:val="20"/>
        </w:rPr>
        <w:t>regs</w:t>
      </w:r>
      <w:r>
        <w:t xml:space="preserve"> with the registers that are live before this point (e.g., </w:t>
      </w:r>
      <w:r>
        <w:rPr>
          <w:rFonts w:ascii="Courier New" w:hAnsi="Courier New" w:cs="Courier New"/>
          <w:sz w:val="20"/>
        </w:rPr>
        <w:t>BPatch_callBefore</w:t>
      </w:r>
      <w:r>
        <w:t>). Currently returns only general purpose registers (GPRs).</w:t>
      </w:r>
    </w:p>
    <w:p w14:paraId="4831730F" w14:textId="77777777" w:rsidR="00EC3006" w:rsidRDefault="00EC3006">
      <w:pPr>
        <w:pStyle w:val="DefinitionCharCharCharCharCharCharCharCharCharChar"/>
      </w:pPr>
      <w:r>
        <w:t>bool isDynamic()</w:t>
      </w:r>
    </w:p>
    <w:p w14:paraId="2C17E8E8" w14:textId="77777777" w:rsidR="00EC3006" w:rsidRDefault="00EC3006">
      <w:pPr>
        <w:pStyle w:val="DefinitionList"/>
        <w:rPr>
          <w:lang w:eastAsia="zh-CN"/>
        </w:rPr>
      </w:pPr>
      <w:r>
        <w:t xml:space="preserve">This call returns </w:t>
      </w:r>
      <w:r>
        <w:rPr>
          <w:rFonts w:ascii="Courier New" w:hAnsi="Courier New" w:cs="Courier New"/>
          <w:sz w:val="20"/>
        </w:rPr>
        <w:t>true</w:t>
      </w:r>
      <w:r>
        <w:t xml:space="preserve"> if this is a dynamic call site (e.g. a call site where the function call is made via a function pointer).</w:t>
      </w:r>
    </w:p>
    <w:p w14:paraId="2C4ED9AF" w14:textId="77777777" w:rsidR="00DC095E" w:rsidRDefault="00DC095E" w:rsidP="00DC095E">
      <w:pPr>
        <w:pStyle w:val="DefinitionCharCharCharCharCharCharCharCharCharChar"/>
      </w:pPr>
      <w:r>
        <w:rPr>
          <w:lang w:eastAsia="zh-CN"/>
        </w:rPr>
        <w:t>void*</w:t>
      </w:r>
      <w:r>
        <w:t xml:space="preserve"> </w:t>
      </w:r>
      <w:r>
        <w:rPr>
          <w:lang w:eastAsia="zh-CN"/>
        </w:rPr>
        <w:t>monitorCalls</w:t>
      </w:r>
      <w:r>
        <w:t>(</w:t>
      </w:r>
      <w:r>
        <w:rPr>
          <w:lang w:eastAsia="zh-CN"/>
        </w:rPr>
        <w:t>BPatch_</w:t>
      </w:r>
      <w:r w:rsidR="00046885">
        <w:rPr>
          <w:rFonts w:hint="eastAsia"/>
          <w:lang w:eastAsia="zh-CN"/>
        </w:rPr>
        <w:t>function</w:t>
      </w:r>
      <w:r>
        <w:rPr>
          <w:rFonts w:hint="eastAsia"/>
          <w:lang w:eastAsia="zh-CN"/>
        </w:rPr>
        <w:t>*</w:t>
      </w:r>
      <w:r w:rsidR="00046885">
        <w:rPr>
          <w:lang w:eastAsia="zh-CN"/>
        </w:rPr>
        <w:t xml:space="preserve"> </w:t>
      </w:r>
      <w:r>
        <w:rPr>
          <w:rFonts w:hint="eastAsia"/>
          <w:lang w:eastAsia="zh-CN"/>
        </w:rPr>
        <w:t>f</w:t>
      </w:r>
      <w:r w:rsidR="00046885">
        <w:rPr>
          <w:lang w:eastAsia="zh-CN"/>
        </w:rPr>
        <w:t>unc</w:t>
      </w:r>
      <w:r>
        <w:t>)</w:t>
      </w:r>
    </w:p>
    <w:p w14:paraId="6801DA66" w14:textId="77777777" w:rsidR="00DC095E" w:rsidRDefault="00640CAD" w:rsidP="00046885">
      <w:pPr>
        <w:pStyle w:val="DefinitionList"/>
        <w:rPr>
          <w:lang w:eastAsia="zh-CN"/>
        </w:rPr>
      </w:pPr>
      <w:r>
        <w:rPr>
          <w:lang w:eastAsia="zh-CN"/>
        </w:rPr>
        <w:t xml:space="preserve">For a dynamic call site, </w:t>
      </w:r>
      <w:r w:rsidR="007B49F3">
        <w:rPr>
          <w:lang w:eastAsia="zh-CN"/>
        </w:rPr>
        <w:t xml:space="preserve">this call </w:t>
      </w:r>
      <w:r w:rsidR="00046885">
        <w:rPr>
          <w:lang w:eastAsia="zh-CN"/>
        </w:rPr>
        <w:t xml:space="preserve">instruments the call site represented by this instrumentation point with a function call. If input parameter </w:t>
      </w:r>
      <w:r w:rsidR="00046885" w:rsidRPr="00046885">
        <w:rPr>
          <w:rFonts w:ascii="Courier New" w:hAnsi="Courier New" w:cs="Courier New"/>
          <w:sz w:val="20"/>
          <w:lang w:eastAsia="zh-CN"/>
        </w:rPr>
        <w:t>func</w:t>
      </w:r>
      <w:r w:rsidR="00046885">
        <w:rPr>
          <w:lang w:eastAsia="zh-CN"/>
        </w:rPr>
        <w:t xml:space="preserve"> is not </w:t>
      </w:r>
      <w:r w:rsidR="00046885" w:rsidRPr="00046885">
        <w:rPr>
          <w:rFonts w:ascii="Courier New" w:hAnsi="Courier New" w:cs="Courier New"/>
          <w:sz w:val="20"/>
          <w:lang w:eastAsia="zh-CN"/>
        </w:rPr>
        <w:t>NULL</w:t>
      </w:r>
      <w:r w:rsidR="00046885">
        <w:rPr>
          <w:lang w:eastAsia="zh-CN"/>
        </w:rPr>
        <w:t xml:space="preserve">, </w:t>
      </w:r>
      <w:r w:rsidR="00046885" w:rsidRPr="00046885">
        <w:rPr>
          <w:rFonts w:ascii="Courier New" w:hAnsi="Courier New" w:cs="Courier New"/>
          <w:sz w:val="20"/>
          <w:lang w:eastAsia="zh-CN"/>
        </w:rPr>
        <w:t>func</w:t>
      </w:r>
      <w:r w:rsidR="00046885">
        <w:rPr>
          <w:lang w:eastAsia="zh-CN"/>
        </w:rPr>
        <w:t xml:space="preserve"> is called at the call site as the instrumentation. If </w:t>
      </w:r>
      <w:r w:rsidR="00046885" w:rsidRPr="00046885">
        <w:rPr>
          <w:rFonts w:ascii="Courier New" w:hAnsi="Courier New" w:cs="Courier New"/>
          <w:sz w:val="20"/>
          <w:lang w:eastAsia="zh-CN"/>
        </w:rPr>
        <w:t>func</w:t>
      </w:r>
      <w:r w:rsidR="00046885">
        <w:rPr>
          <w:lang w:eastAsia="zh-CN"/>
        </w:rPr>
        <w:t xml:space="preserve"> is </w:t>
      </w:r>
      <w:r w:rsidR="00046885" w:rsidRPr="00046885">
        <w:rPr>
          <w:rFonts w:ascii="Courier New" w:hAnsi="Courier New" w:cs="Courier New"/>
          <w:sz w:val="20"/>
          <w:lang w:eastAsia="zh-CN"/>
        </w:rPr>
        <w:t>NULL</w:t>
      </w:r>
      <w:r w:rsidR="00046885">
        <w:rPr>
          <w:lang w:eastAsia="zh-CN"/>
        </w:rPr>
        <w:t xml:space="preserve">, the callback function registered with </w:t>
      </w:r>
      <w:r w:rsidR="00772CE5" w:rsidRPr="00772CE5">
        <w:rPr>
          <w:rFonts w:ascii="Courier New" w:hAnsi="Courier New" w:cs="Courier New"/>
          <w:sz w:val="20"/>
          <w:lang w:eastAsia="zh-CN"/>
        </w:rPr>
        <w:t>BPatch::registerDynamicCallCallback</w:t>
      </w:r>
      <w:r w:rsidR="00046885">
        <w:rPr>
          <w:lang w:eastAsia="zh-CN"/>
        </w:rPr>
        <w:t xml:space="preserve"> is used for instrumentation. Under both cases, this call returns a pointer to the called function. If the instrumentation point does not represent a dynamic call site, this call returns </w:t>
      </w:r>
      <w:r w:rsidR="00046885" w:rsidRPr="00046885">
        <w:rPr>
          <w:rFonts w:ascii="Courier New" w:hAnsi="Courier New" w:cs="Courier New"/>
          <w:sz w:val="20"/>
          <w:lang w:eastAsia="zh-CN"/>
        </w:rPr>
        <w:t>NULL</w:t>
      </w:r>
      <w:r w:rsidR="00046885">
        <w:rPr>
          <w:lang w:eastAsia="zh-CN"/>
        </w:rPr>
        <w:t>.</w:t>
      </w:r>
    </w:p>
    <w:p w14:paraId="2A24745E" w14:textId="77777777" w:rsidR="00BD20A0" w:rsidRDefault="00BD20A0" w:rsidP="00BD20A0">
      <w:pPr>
        <w:pStyle w:val="DefinitionCharCharCharCharCharCharCharCharCharChar"/>
      </w:pPr>
      <w:bookmarkStart w:id="43" w:name="_Ref160278204"/>
      <w:r>
        <w:rPr>
          <w:lang w:eastAsia="zh-CN"/>
        </w:rPr>
        <w:t>bool</w:t>
      </w:r>
      <w:r>
        <w:t xml:space="preserve"> </w:t>
      </w:r>
      <w:r>
        <w:rPr>
          <w:lang w:eastAsia="zh-CN"/>
        </w:rPr>
        <w:t>stopMonitoring</w:t>
      </w:r>
      <w:r>
        <w:t>()</w:t>
      </w:r>
    </w:p>
    <w:p w14:paraId="5390F08C" w14:textId="77777777" w:rsidR="00BD20A0" w:rsidRDefault="00BD20A0" w:rsidP="00BD20A0">
      <w:pPr>
        <w:pStyle w:val="DefinitionList"/>
      </w:pPr>
      <w:r>
        <w:rPr>
          <w:lang w:eastAsia="zh-CN"/>
        </w:rPr>
        <w:t xml:space="preserve">This call returns </w:t>
      </w:r>
      <w:r w:rsidRPr="00BD20A0">
        <w:rPr>
          <w:rFonts w:ascii="Courier New" w:hAnsi="Courier New" w:cs="Courier New"/>
          <w:sz w:val="20"/>
          <w:lang w:eastAsia="zh-CN"/>
        </w:rPr>
        <w:t>true</w:t>
      </w:r>
      <w:r>
        <w:rPr>
          <w:lang w:eastAsia="zh-CN"/>
        </w:rPr>
        <w:t xml:space="preserve"> if this instrumentation point is a dynamic call site and its instrumentation is successfully removed. Otherwise, it returns </w:t>
      </w:r>
      <w:r w:rsidRPr="00BD20A0">
        <w:rPr>
          <w:rFonts w:ascii="Courier New" w:hAnsi="Courier New" w:cs="Courier New"/>
          <w:sz w:val="20"/>
          <w:lang w:eastAsia="zh-CN"/>
        </w:rPr>
        <w:t>false</w:t>
      </w:r>
      <w:r>
        <w:t>.</w:t>
      </w:r>
    </w:p>
    <w:p w14:paraId="7A68FFC0" w14:textId="77777777" w:rsidR="00BD20A0" w:rsidRDefault="00BD20A0">
      <w:pPr>
        <w:pStyle w:val="DefinitionCharCharCharCharCharCharCharCharCharChar"/>
        <w:rPr>
          <w:lang w:eastAsia="zh-CN"/>
        </w:rPr>
      </w:pPr>
    </w:p>
    <w:p w14:paraId="2928613D" w14:textId="77777777" w:rsidR="00EC3006" w:rsidRDefault="00EC3006">
      <w:pPr>
        <w:pStyle w:val="DefinitionCharCharCharCharCharCharCharCharCharChar"/>
      </w:pPr>
      <w:r>
        <w:t>Dyninst::InstructionAPI::Instruction::Ptr getInstructionAtPoint</w:t>
      </w:r>
      <w:r>
        <w:fldChar w:fldCharType="begin"/>
      </w:r>
      <w:r>
        <w:instrText xml:space="preserve"> XE "getMemoryAccess" </w:instrText>
      </w:r>
      <w:r>
        <w:fldChar w:fldCharType="end"/>
      </w:r>
      <w:r>
        <w:t>()</w:t>
      </w:r>
    </w:p>
    <w:p w14:paraId="0D2717A3" w14:textId="77777777" w:rsidR="00EC3006" w:rsidRDefault="00EC3006">
      <w:pPr>
        <w:pStyle w:val="DefinitionList"/>
      </w:pPr>
      <w:r>
        <w:t xml:space="preserve">On implemented platforms, this function returns a shared pointer to an InstructionAPI Instruction object representing the first machine instruction at this point’s address.  On unimplemented platforms, returns a </w:t>
      </w:r>
      <w:r>
        <w:rPr>
          <w:rFonts w:ascii="Courier New" w:hAnsi="Courier New" w:cs="Courier New"/>
          <w:sz w:val="20"/>
        </w:rPr>
        <w:t>NULL</w:t>
      </w:r>
      <w:r>
        <w:t xml:space="preserve"> shared pointer.</w:t>
      </w:r>
    </w:p>
    <w:p w14:paraId="2FC27DB7" w14:textId="77777777" w:rsidR="00EC3006" w:rsidRDefault="00EC3006">
      <w:pPr>
        <w:pStyle w:val="Heading2"/>
        <w:numPr>
          <w:ilvl w:val="1"/>
          <w:numId w:val="1"/>
        </w:numPr>
      </w:pPr>
      <w:bookmarkStart w:id="44" w:name="_Ref270681985"/>
      <w:bookmarkStart w:id="45" w:name="_Toc529517693"/>
      <w:r>
        <w:t>Class BPatch_image</w:t>
      </w:r>
      <w:bookmarkEnd w:id="43"/>
      <w:bookmarkEnd w:id="44"/>
      <w:bookmarkEnd w:id="45"/>
      <w:r>
        <w:t xml:space="preserve"> </w:t>
      </w:r>
      <w:r>
        <w:fldChar w:fldCharType="begin"/>
      </w:r>
      <w:r>
        <w:instrText xml:space="preserve"> XE " BPatch_image" </w:instrText>
      </w:r>
      <w:r>
        <w:fldChar w:fldCharType="end"/>
      </w:r>
    </w:p>
    <w:p w14:paraId="535DA37B" w14:textId="77777777" w:rsidR="00EC3006" w:rsidRDefault="00EC3006">
      <w:pPr>
        <w:pStyle w:val="BodyText"/>
      </w:pPr>
      <w:r>
        <w:t xml:space="preserve">This class defines a program image (the executable associated with a process).  The only way to get a handle to a BPatch_image is via the BPatch_process member function </w:t>
      </w:r>
      <w:r>
        <w:rPr>
          <w:rFonts w:ascii="Courier New" w:hAnsi="Courier New" w:cs="Courier New"/>
          <w:sz w:val="20"/>
        </w:rPr>
        <w:t>getImage</w:t>
      </w:r>
      <w:r>
        <w:t>.</w:t>
      </w:r>
    </w:p>
    <w:p w14:paraId="4A5582E5" w14:textId="77777777" w:rsidR="00EC3006" w:rsidRDefault="00EC3006">
      <w:pPr>
        <w:pStyle w:val="DefinitionCharCharCharCharCharCharCharCharCharChar"/>
      </w:pPr>
    </w:p>
    <w:p w14:paraId="4D8B6388" w14:textId="77777777" w:rsidR="00EC3006" w:rsidRDefault="00EC3006">
      <w:pPr>
        <w:pStyle w:val="DefinitionCharCharCharCharCharCharCharCharCharChar"/>
      </w:pPr>
      <w:r>
        <w:t>const BPatch_point *createInstPointAtAddr</w:t>
      </w:r>
      <w:r>
        <w:fldChar w:fldCharType="begin"/>
      </w:r>
      <w:r>
        <w:instrText xml:space="preserve"> XE " createInstPointAtAddr " </w:instrText>
      </w:r>
      <w:r>
        <w:fldChar w:fldCharType="end"/>
      </w:r>
      <w:r>
        <w:t xml:space="preserve"> (caddr_t address)</w:t>
      </w:r>
    </w:p>
    <w:p w14:paraId="77763829" w14:textId="77777777" w:rsidR="00EC3006" w:rsidRDefault="00EC3006">
      <w:pPr>
        <w:pStyle w:val="DefinitionList"/>
      </w:pPr>
      <w:r>
        <w:t xml:space="preserve">This function has been removed because it is not safe to use. Instead, use </w:t>
      </w:r>
      <w:r>
        <w:rPr>
          <w:rFonts w:ascii="Courier New" w:hAnsi="Courier New" w:cs="Courier New"/>
          <w:sz w:val="20"/>
        </w:rPr>
        <w:t>findPoints</w:t>
      </w:r>
      <w:r>
        <w:t>:</w:t>
      </w:r>
    </w:p>
    <w:p w14:paraId="0D558258" w14:textId="77777777" w:rsidR="00EC3006" w:rsidRDefault="00EC3006">
      <w:pPr>
        <w:pStyle w:val="API"/>
      </w:pPr>
      <w:r>
        <w:t xml:space="preserve">bool findPoints(Dyninst::Address addr, </w:t>
      </w:r>
    </w:p>
    <w:p w14:paraId="247630C7" w14:textId="77777777" w:rsidR="00EC3006" w:rsidRDefault="00EC3006">
      <w:pPr>
        <w:pStyle w:val="API"/>
        <w:ind w:firstLine="0"/>
      </w:pPr>
      <w:r>
        <w:t>std::vector&lt;BPatch_point *&gt; &amp;points);</w:t>
      </w:r>
    </w:p>
    <w:p w14:paraId="653A0EB8" w14:textId="77777777" w:rsidR="00EC3006" w:rsidRDefault="00EC3006">
      <w:pPr>
        <w:pStyle w:val="APIDesc"/>
      </w:pPr>
      <w:r>
        <w:t xml:space="preserve">Returns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F538D2B" w14:textId="77777777" w:rsidR="00EC3006" w:rsidRDefault="00EC3006">
      <w:pPr>
        <w:pStyle w:val="DefinitionCharCharCharCharCharCharCharCharCharChar"/>
      </w:pPr>
    </w:p>
    <w:p w14:paraId="435BB324" w14:textId="77777777" w:rsidR="00EC3006" w:rsidRDefault="00EC3006">
      <w:pPr>
        <w:pStyle w:val="DefinitionCharCharCharCharCharCharCharCharCharChar"/>
      </w:pPr>
      <w:r>
        <w:t>std::vector&lt;BPatch_variableExpr *&gt; *getGlobalVariables()</w:t>
      </w:r>
    </w:p>
    <w:p w14:paraId="2FF4441F" w14:textId="77777777" w:rsidR="00EC3006" w:rsidRDefault="00EC3006">
      <w:pPr>
        <w:pStyle w:val="DefinitionList"/>
      </w:pPr>
      <w:r>
        <w:t>Return a vector of global variables that are defined in this image.</w:t>
      </w:r>
    </w:p>
    <w:p w14:paraId="48E61D26" w14:textId="77777777" w:rsidR="00EC3006" w:rsidRDefault="00EC3006">
      <w:pPr>
        <w:pStyle w:val="DefinitionCharCharCharCharCharCharCharCharCharChar"/>
      </w:pPr>
      <w:r>
        <w:t>BPatch_process *getProcess()</w:t>
      </w:r>
    </w:p>
    <w:p w14:paraId="3EF90403" w14:textId="77777777" w:rsidR="00EC3006" w:rsidRDefault="00EC3006">
      <w:pPr>
        <w:pStyle w:val="DefinitionList"/>
      </w:pPr>
      <w:r>
        <w:t xml:space="preserve">Returns the </w:t>
      </w:r>
      <w:r>
        <w:rPr>
          <w:rFonts w:ascii="Courier New" w:hAnsi="Courier New" w:cs="Courier New"/>
          <w:sz w:val="20"/>
        </w:rPr>
        <w:t>BPatch_process</w:t>
      </w:r>
      <w:r>
        <w:t xml:space="preserve"> associated with this image.</w:t>
      </w:r>
    </w:p>
    <w:p w14:paraId="721BAC52" w14:textId="77777777" w:rsidR="00EC3006" w:rsidRDefault="00EC3006">
      <w:pPr>
        <w:pStyle w:val="DefinitionCharCharCharCharCharCharCharCharCharChar"/>
      </w:pPr>
      <w:r>
        <w:t>char *getProgramFileName(char *name, unsigned int len)</w:t>
      </w:r>
    </w:p>
    <w:p w14:paraId="2AAEBFB3" w14:textId="77777777" w:rsidR="00EC3006" w:rsidRDefault="00EC3006">
      <w:pPr>
        <w:pStyle w:val="DefinitionList"/>
      </w:pPr>
      <w:r>
        <w:t xml:space="preserve">Fills provided buffer </w:t>
      </w:r>
      <w:r>
        <w:rPr>
          <w:rFonts w:ascii="Courier New" w:hAnsi="Courier New" w:cs="Courier New"/>
          <w:sz w:val="20"/>
        </w:rPr>
        <w:t>name</w:t>
      </w:r>
      <w:r>
        <w:t xml:space="preserve"> with the program’s file name up to </w:t>
      </w:r>
      <w:r>
        <w:rPr>
          <w:rFonts w:ascii="Courier New" w:hAnsi="Courier New" w:cs="Courier New"/>
          <w:sz w:val="20"/>
        </w:rPr>
        <w:t>len</w:t>
      </w:r>
      <w:r>
        <w:t xml:space="preserve"> characters.  The filename may include path information.</w:t>
      </w:r>
    </w:p>
    <w:p w14:paraId="0CFCFDE3" w14:textId="77777777" w:rsidR="00EC3006" w:rsidRDefault="00EC3006">
      <w:pPr>
        <w:pStyle w:val="DefinitionCharCharCharCharCharCharCharCharCharChar"/>
      </w:pPr>
      <w:r>
        <w:t>bool getSourceObj(std::vector&lt;BPatch_sourceObj *&gt; &amp;sources)</w:t>
      </w:r>
    </w:p>
    <w:p w14:paraId="60A4A85B" w14:textId="77777777" w:rsidR="00EC3006" w:rsidRDefault="00EC3006">
      <w:pPr>
        <w:pStyle w:val="DefinitionList"/>
      </w:pPr>
      <w:r>
        <w:t xml:space="preserve">Fill </w:t>
      </w:r>
      <w:r>
        <w:rPr>
          <w:rFonts w:ascii="Courier New" w:hAnsi="Courier New" w:cs="Courier New"/>
          <w:sz w:val="20"/>
        </w:rPr>
        <w:t>sources</w:t>
      </w:r>
      <w:r>
        <w:t xml:space="preserve"> with the source objects (see section </w:t>
      </w:r>
      <w:r>
        <w:fldChar w:fldCharType="begin"/>
      </w:r>
      <w:r>
        <w:instrText xml:space="preserve"> REF _Ref160338573 \r \h </w:instrText>
      </w:r>
      <w:r>
        <w:fldChar w:fldCharType="separate"/>
      </w:r>
      <w:r w:rsidR="00313452">
        <w:t>4.6</w:t>
      </w:r>
      <w:r>
        <w:fldChar w:fldCharType="end"/>
      </w:r>
      <w:r>
        <w:t xml:space="preserve">) that belong to this image.  If there are no source objects,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7DBA26C" w14:textId="77777777" w:rsidR="00EC3006" w:rsidRDefault="00EC3006">
      <w:pPr>
        <w:pStyle w:val="DefinitionCharCharCharCharCharCharCharCharCharChar"/>
      </w:pPr>
      <w:r>
        <w:t>std::vector&lt;BPatch_function *&gt; *getProcedures</w:t>
      </w:r>
      <w:r>
        <w:fldChar w:fldCharType="begin"/>
      </w:r>
      <w:r>
        <w:instrText xml:space="preserve"> XE "getProcedures" </w:instrText>
      </w:r>
      <w:r>
        <w:fldChar w:fldCharType="end"/>
      </w:r>
      <w:r>
        <w:t>(</w:t>
      </w:r>
    </w:p>
    <w:p w14:paraId="2FF2CA46" w14:textId="77777777" w:rsidR="00EC3006" w:rsidRDefault="00EC3006">
      <w:pPr>
        <w:pStyle w:val="DefinitionCharCharCharCharCharCharCharCharCharChar"/>
        <w:ind w:firstLine="0"/>
      </w:pPr>
      <w:r>
        <w:t>bool incUninstrumentable = false)</w:t>
      </w:r>
    </w:p>
    <w:p w14:paraId="1046AC62" w14:textId="77777777" w:rsidR="00EC3006" w:rsidRDefault="00EC3006">
      <w:pPr>
        <w:pStyle w:val="DefinitionList"/>
      </w:pPr>
      <w:r>
        <w:t xml:space="preserve">Return a vector of the functions in the image. 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24FF3FD" w14:textId="77777777" w:rsidR="00EC3006" w:rsidRDefault="00EC3006">
      <w:pPr>
        <w:pStyle w:val="DefinitionCharCharCharCharCharCharCharCharCharChar"/>
      </w:pPr>
      <w:r>
        <w:t>void getObjects(std::vector&lt;BPatch_object *&gt; &amp;objs)</w:t>
      </w:r>
    </w:p>
    <w:p w14:paraId="504FCFDB" w14:textId="77777777" w:rsidR="00EC3006" w:rsidRDefault="00EC3006">
      <w:pPr>
        <w:pStyle w:val="APIDesc"/>
      </w:pPr>
      <w:r>
        <w:t xml:space="preserve">Fill in a vector of objects in the image. </w:t>
      </w:r>
    </w:p>
    <w:p w14:paraId="20E5DF14" w14:textId="77777777" w:rsidR="00EC3006" w:rsidRDefault="00EC3006">
      <w:pPr>
        <w:pStyle w:val="DefinitionCharCharCharCharCharCharCharCharCharChar"/>
      </w:pPr>
    </w:p>
    <w:p w14:paraId="2DABB691" w14:textId="77777777" w:rsidR="00EC3006" w:rsidRDefault="00EC3006">
      <w:pPr>
        <w:pStyle w:val="DefinitionCharCharCharCharCharCharCharCharCharChar"/>
      </w:pPr>
      <w:r>
        <w:t>std::vector&lt;BPatch_module *&gt; *getModules</w:t>
      </w:r>
      <w:r>
        <w:fldChar w:fldCharType="begin"/>
      </w:r>
      <w:r>
        <w:instrText xml:space="preserve"> XE "getModules" </w:instrText>
      </w:r>
      <w:r>
        <w:fldChar w:fldCharType="end"/>
      </w:r>
      <w:r>
        <w:t>()</w:t>
      </w:r>
    </w:p>
    <w:p w14:paraId="2F87AA46" w14:textId="77777777" w:rsidR="00EC3006" w:rsidRDefault="00EC3006">
      <w:pPr>
        <w:pStyle w:val="DefinitionList"/>
      </w:pPr>
      <w:r>
        <w:t>Return a vector of the modules in the image.</w:t>
      </w:r>
    </w:p>
    <w:p w14:paraId="029C11DB" w14:textId="77777777" w:rsidR="00EC3006" w:rsidRDefault="00EC3006">
      <w:pPr>
        <w:pStyle w:val="DefinitionCharCharCharCharCharCharCharCharCharChar"/>
      </w:pPr>
      <w:r>
        <w:t>bool getVariables(std::vector&lt;BPatch_variableExpr *&gt; &amp;vars)</w:t>
      </w:r>
    </w:p>
    <w:p w14:paraId="3865AA8B" w14:textId="77777777" w:rsidR="00EC3006" w:rsidRDefault="00EC3006">
      <w:pPr>
        <w:pStyle w:val="DefinitionList"/>
      </w:pPr>
      <w:r>
        <w:t xml:space="preserve">Fills </w:t>
      </w:r>
      <w:r>
        <w:rPr>
          <w:rFonts w:ascii="Courier New" w:hAnsi="Courier New" w:cs="Courier New"/>
          <w:sz w:val="20"/>
        </w:rPr>
        <w:t>vars</w:t>
      </w:r>
      <w:r>
        <w:t xml:space="preserve"> with the global variables defined in this image.  If there are no variable,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F4C61E1"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053B4E1" w14:textId="77777777" w:rsidR="00EC3006" w:rsidRDefault="00EC3006">
      <w:pPr>
        <w:pStyle w:val="DefinitionCharCharCharCharCharCharCharCharCharChar"/>
        <w:ind w:firstLine="0"/>
      </w:pPr>
      <w:r>
        <w:t>const char *name,</w:t>
      </w:r>
    </w:p>
    <w:p w14:paraId="464EE1CC" w14:textId="77777777" w:rsidR="00EC3006" w:rsidRDefault="00EC3006">
      <w:pPr>
        <w:pStyle w:val="DefinitionCharCharCharCharCharCharCharCharCharChar"/>
        <w:ind w:firstLine="0"/>
      </w:pPr>
      <w:r>
        <w:t>std::vector&lt;BPatch_function*&gt; &amp;funcs,</w:t>
      </w:r>
    </w:p>
    <w:p w14:paraId="5B392294" w14:textId="77777777" w:rsidR="00EC3006" w:rsidRDefault="00EC3006">
      <w:pPr>
        <w:pStyle w:val="DefinitionCharCharCharCharCharCharCharCharCharChar"/>
        <w:ind w:firstLine="0"/>
      </w:pPr>
      <w:r>
        <w:t>bool showError = true,</w:t>
      </w:r>
    </w:p>
    <w:p w14:paraId="39F06EF1" w14:textId="77777777" w:rsidR="00EC3006" w:rsidRDefault="00EC3006">
      <w:pPr>
        <w:pStyle w:val="DefinitionCharCharCharCharCharCharCharCharCharChar"/>
        <w:ind w:firstLine="0"/>
      </w:pPr>
      <w:r>
        <w:t>bool regex_case_sensitive = true,</w:t>
      </w:r>
    </w:p>
    <w:p w14:paraId="57DCF1F6" w14:textId="77777777" w:rsidR="00EC3006" w:rsidRDefault="00EC3006">
      <w:pPr>
        <w:pStyle w:val="DefinitionCharCharCharCharCharCharCharCharCharChar"/>
        <w:ind w:firstLine="0"/>
      </w:pPr>
      <w:r>
        <w:t>bool incUninstrumentable = false)</w:t>
      </w:r>
    </w:p>
    <w:p w14:paraId="523B3F1C"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45F0FFB8"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498F1AEC"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1208AADA" w14:textId="77777777" w:rsidR="00EC3006" w:rsidRDefault="00EC3006">
      <w:pPr>
        <w:pStyle w:val="DefinitionCharCharCharCharCharCharCharCharCharChar"/>
      </w:pPr>
    </w:p>
    <w:p w14:paraId="718F1BDF"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1A2D4070" w14:textId="77777777" w:rsidR="00EC3006" w:rsidRDefault="00EC3006">
      <w:pPr>
        <w:pStyle w:val="DefinitionCharCharCharCharCharCharCharCharCharChar"/>
        <w:ind w:firstLine="0"/>
      </w:pPr>
      <w:r>
        <w:t>std::vector&lt;BPatch_function*&gt; &amp;funcs,</w:t>
      </w:r>
    </w:p>
    <w:p w14:paraId="550DB711" w14:textId="77777777" w:rsidR="00EC3006" w:rsidRDefault="00EC3006">
      <w:pPr>
        <w:pStyle w:val="DefinitionCharCharCharCharCharCharCharCharCharChar"/>
        <w:ind w:firstLine="0"/>
      </w:pPr>
      <w:r>
        <w:t>BPatchFunctionNameSieve bpsieve,</w:t>
      </w:r>
    </w:p>
    <w:p w14:paraId="0A34F1BA" w14:textId="77777777" w:rsidR="00EC3006" w:rsidRDefault="00EC3006">
      <w:pPr>
        <w:pStyle w:val="DefinitionCharCharCharCharCharCharCharCharCharChar"/>
        <w:ind w:firstLine="0"/>
      </w:pPr>
      <w:r>
        <w:t>void *sieve_data = NULL,</w:t>
      </w:r>
    </w:p>
    <w:p w14:paraId="2C2A2B49" w14:textId="77777777" w:rsidR="00EC3006" w:rsidRDefault="00EC3006">
      <w:pPr>
        <w:pStyle w:val="DefinitionCharCharCharCharCharCharCharCharCharChar"/>
        <w:ind w:firstLine="0"/>
      </w:pPr>
      <w:r>
        <w:t>int showError = 0,</w:t>
      </w:r>
    </w:p>
    <w:p w14:paraId="68CB6AA1" w14:textId="77777777" w:rsidR="00EC3006" w:rsidRDefault="00EC3006">
      <w:pPr>
        <w:pStyle w:val="DefinitionCharCharCharCharCharCharCharCharCharChar"/>
        <w:ind w:firstLine="0"/>
      </w:pPr>
      <w:r>
        <w:t>bool incUninstrumentable = false)</w:t>
      </w:r>
    </w:p>
    <w:p w14:paraId="5EC69DE5" w14:textId="77777777" w:rsidR="00EC3006" w:rsidRDefault="00EC3006">
      <w:pPr>
        <w:pStyle w:val="DefinitionList"/>
      </w:pPr>
      <w:r>
        <w:t xml:space="preserve">Return a vector of </w:t>
      </w:r>
      <w:r>
        <w:rPr>
          <w:rFonts w:ascii="Courier New" w:hAnsi="Courier New" w:cs="Courier New"/>
          <w:sz w:val="20"/>
        </w:rPr>
        <w:t>BPatch_functions</w:t>
      </w:r>
      <w:r>
        <w:t xml:space="preserve"> according to the generalized user-specified filter function </w:t>
      </w:r>
      <w:r>
        <w:rPr>
          <w:rFonts w:ascii="Courier New" w:hAnsi="Courier New" w:cs="Courier New"/>
          <w:sz w:val="20"/>
        </w:rPr>
        <w:t>bpsieve</w:t>
      </w:r>
      <w:r>
        <w:t xml:space="preserve">.  This permits users to easily build sets of functions according to their own specific criteria.  Internally, for each </w:t>
      </w:r>
      <w:r>
        <w:rPr>
          <w:rFonts w:ascii="Courier New" w:hAnsi="Courier New" w:cs="Courier New"/>
          <w:sz w:val="20"/>
        </w:rPr>
        <w:t>BPatch_function</w:t>
      </w:r>
      <w:r>
        <w:rPr>
          <w:sz w:val="20"/>
        </w:rPr>
        <w:t xml:space="preserve"> </w:t>
      </w:r>
      <w:r>
        <w:rPr>
          <w:rFonts w:ascii="Courier New" w:hAnsi="Courier New" w:cs="Courier New"/>
          <w:sz w:val="20"/>
        </w:rPr>
        <w:t>f</w:t>
      </w:r>
      <w:r>
        <w:t xml:space="preserve"> in the image, this method makes a call to </w:t>
      </w:r>
      <w:r>
        <w:rPr>
          <w:rFonts w:ascii="Courier New" w:hAnsi="Courier New" w:cs="Courier New"/>
          <w:sz w:val="20"/>
        </w:rPr>
        <w:t>bpsieve(f.getName(), sieve_data)</w:t>
      </w:r>
      <w:r>
        <w:t xml:space="preserve">.  The user-specified function </w:t>
      </w:r>
      <w:r>
        <w:rPr>
          <w:rFonts w:ascii="Courier New" w:hAnsi="Courier New" w:cs="Courier New"/>
          <w:sz w:val="20"/>
        </w:rPr>
        <w:t>bpsieve</w:t>
      </w:r>
      <w:r>
        <w:t xml:space="preserve"> is responsible for taking the </w:t>
      </w:r>
      <w:r>
        <w:rPr>
          <w:rFonts w:ascii="Courier New" w:hAnsi="Courier New" w:cs="Courier New"/>
          <w:sz w:val="20"/>
        </w:rPr>
        <w:t>name</w:t>
      </w:r>
      <w:r>
        <w:t xml:space="preserve"> argument and determining if it belongs in the output vector, possibly by using extra user-provided information stored in </w:t>
      </w:r>
      <w:r>
        <w:rPr>
          <w:rFonts w:ascii="Courier New" w:hAnsi="Courier New" w:cs="Courier New"/>
          <w:sz w:val="20"/>
        </w:rPr>
        <w:t>sieve_data</w:t>
      </w:r>
      <w:r>
        <w:t xml:space="preserve">.  If the name argument matches the desired criteria, </w:t>
      </w:r>
      <w:r>
        <w:rPr>
          <w:rFonts w:ascii="Courier New" w:hAnsi="Courier New" w:cs="Courier New"/>
          <w:sz w:val="20"/>
        </w:rPr>
        <w:t>bpsieve</w:t>
      </w:r>
      <w:r>
        <w:t xml:space="preserve"> should return </w:t>
      </w:r>
      <w:r>
        <w:rPr>
          <w:rFonts w:ascii="Courier New" w:hAnsi="Courier New" w:cs="Courier New"/>
          <w:sz w:val="20"/>
        </w:rPr>
        <w:t>true</w:t>
      </w:r>
      <w:r>
        <w:t xml:space="preserve">.  If it does not, </w:t>
      </w:r>
      <w:r>
        <w:rPr>
          <w:rFonts w:ascii="Courier New" w:hAnsi="Courier New" w:cs="Courier New"/>
          <w:sz w:val="20"/>
        </w:rPr>
        <w:t>bpsieve</w:t>
      </w:r>
      <w:r>
        <w:t xml:space="preserve"> should return </w:t>
      </w:r>
      <w:r>
        <w:rPr>
          <w:rFonts w:ascii="Courier New" w:hAnsi="Courier New" w:cs="Courier New"/>
        </w:rPr>
        <w:t>false</w:t>
      </w:r>
      <w:r>
        <w:t>.</w:t>
      </w:r>
    </w:p>
    <w:p w14:paraId="04A43A41" w14:textId="77777777" w:rsidR="00EC3006" w:rsidRDefault="00EC3006">
      <w:pPr>
        <w:pStyle w:val="DefinitionList"/>
        <w:rPr>
          <w:rFonts w:ascii="Courier New" w:eastAsia="Courier New" w:hAnsi="Courier New" w:cs="Courier New"/>
          <w:sz w:val="20"/>
        </w:rPr>
      </w:pPr>
      <w:r>
        <w:t xml:space="preserve">The function </w:t>
      </w:r>
      <w:r>
        <w:rPr>
          <w:rFonts w:ascii="Courier New" w:hAnsi="Courier New" w:cs="Courier New"/>
          <w:sz w:val="20"/>
        </w:rPr>
        <w:t>bpsieve</w:t>
      </w:r>
      <w:r>
        <w:t xml:space="preserve"> should be defined in accordance with the typedef:</w:t>
      </w:r>
    </w:p>
    <w:p w14:paraId="2B5B7DD8" w14:textId="77777777" w:rsidR="00EC3006" w:rsidRDefault="00EC3006">
      <w:pPr>
        <w:pStyle w:val="DefinitionList"/>
      </w:pPr>
      <w:r>
        <w:rPr>
          <w:rFonts w:ascii="Courier New" w:eastAsia="Courier New" w:hAnsi="Courier New" w:cs="Courier New"/>
          <w:sz w:val="20"/>
        </w:rPr>
        <w:t xml:space="preserve">  </w:t>
      </w:r>
      <w:r>
        <w:rPr>
          <w:rFonts w:ascii="Courier New" w:hAnsi="Courier New" w:cs="Courier New"/>
          <w:sz w:val="20"/>
        </w:rPr>
        <w:t>bool (*BPatchFunctionNameSieve) (const char *name, void* sieve_data);</w:t>
      </w:r>
    </w:p>
    <w:p w14:paraId="6FF7A414" w14:textId="77777777" w:rsidR="00EC3006" w:rsidRDefault="00EC3006">
      <w:pPr>
        <w:pStyle w:val="DefinitionList"/>
      </w:pPr>
      <w:r>
        <w:lastRenderedPageBreak/>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A5E8097" w14:textId="77777777" w:rsidR="00EC3006" w:rsidRDefault="00EC3006">
      <w:pPr>
        <w:pStyle w:val="DefinitionCharCharCharCharCharCharCharCharCharChar"/>
      </w:pPr>
    </w:p>
    <w:p w14:paraId="6677D4EE" w14:textId="77777777" w:rsidR="00EC3006" w:rsidRDefault="00EC3006">
      <w:pPr>
        <w:pStyle w:val="DefinitionCharCharCharCharCharCharCharCharCharChar"/>
      </w:pPr>
      <w:r>
        <w:t>bool findFunction(Dyninst::Address addr, std::vector&lt;BPatch_function *&gt; &amp;funcs)</w:t>
      </w:r>
    </w:p>
    <w:p w14:paraId="1E309185" w14:textId="77777777" w:rsidR="00EC3006" w:rsidRDefault="00EC3006">
      <w:pPr>
        <w:pStyle w:val="DefinitionList"/>
      </w:pPr>
      <w:r>
        <w:t xml:space="preserve">Find all functions that have code at the given address, </w:t>
      </w:r>
      <w:r>
        <w:rPr>
          <w:rFonts w:ascii="Courier New" w:hAnsi="Courier New" w:cs="Courier New"/>
          <w:sz w:val="20"/>
        </w:rPr>
        <w:t>addr</w:t>
      </w:r>
      <w:r>
        <w:t xml:space="preserve">.  Dyninst supports functions that share code, so this method may return more than one </w:t>
      </w:r>
      <w:r>
        <w:rPr>
          <w:rFonts w:ascii="Courier New" w:hAnsi="Courier New" w:cs="Courier New"/>
          <w:sz w:val="20"/>
        </w:rPr>
        <w:t>BPatch_function</w:t>
      </w:r>
      <w:r>
        <w:t xml:space="preserve">.  These functions are returned via the </w:t>
      </w:r>
      <w:r>
        <w:rPr>
          <w:rFonts w:ascii="Courier New" w:hAnsi="Courier New" w:cs="Courier New"/>
          <w:sz w:val="20"/>
        </w:rPr>
        <w:t>funcs</w:t>
      </w:r>
      <w:r>
        <w:t xml:space="preserve"> output parameter.  This function returns </w:t>
      </w:r>
      <w:r>
        <w:rPr>
          <w:rFonts w:ascii="Courier New" w:hAnsi="Courier New" w:cs="Courier New"/>
          <w:sz w:val="20"/>
        </w:rPr>
        <w:t>true</w:t>
      </w:r>
      <w:r>
        <w:t xml:space="preserve"> if it finds any functions, </w:t>
      </w:r>
      <w:r>
        <w:rPr>
          <w:rFonts w:ascii="Courier New" w:hAnsi="Courier New" w:cs="Courier New"/>
          <w:sz w:val="20"/>
        </w:rPr>
        <w:t>false</w:t>
      </w:r>
      <w:r>
        <w:t xml:space="preserve"> otherwise.</w:t>
      </w:r>
    </w:p>
    <w:p w14:paraId="484B53BD" w14:textId="77777777" w:rsidR="00EC3006" w:rsidRDefault="00EC3006">
      <w:pPr>
        <w:pStyle w:val="DefinitionCharCharCharCharCharCharCharCharCharChar"/>
      </w:pPr>
    </w:p>
    <w:p w14:paraId="0CD84AE3" w14:textId="77777777" w:rsidR="00EC3006" w:rsidRDefault="00EC3006">
      <w:pPr>
        <w:pStyle w:val="DefinitionCharCharCharCharCharCharCharCharCharChar"/>
        <w:rPr>
          <w:rFonts w:eastAsia="Courier New"/>
        </w:rPr>
      </w:pPr>
      <w:r>
        <w:t>BPatch_variableExpr *findVariable</w:t>
      </w:r>
      <w:r>
        <w:fldChar w:fldCharType="begin"/>
      </w:r>
      <w:r>
        <w:instrText xml:space="preserve"> XE "findVariable" </w:instrText>
      </w:r>
      <w:r>
        <w:fldChar w:fldCharType="end"/>
      </w:r>
      <w:r>
        <w:t xml:space="preserve">(const char *name, </w:t>
      </w:r>
    </w:p>
    <w:p w14:paraId="60BD960B" w14:textId="77777777" w:rsidR="00EC3006" w:rsidRDefault="00EC3006">
      <w:pPr>
        <w:pStyle w:val="DefinitionCharCharCharCharCharCharCharCharCharChar"/>
      </w:pPr>
      <w:r>
        <w:rPr>
          <w:rFonts w:eastAsia="Courier New"/>
        </w:rPr>
        <w:t xml:space="preserve">     </w:t>
      </w:r>
      <w:r>
        <w:t>bool showError = true)</w:t>
      </w:r>
    </w:p>
    <w:p w14:paraId="64320AF2" w14:textId="77777777" w:rsidR="00EC3006" w:rsidRDefault="00EC3006">
      <w:pPr>
        <w:pStyle w:val="DefinitionCharCharCharCharCharCharCharCharCharChar"/>
      </w:pPr>
      <w:r>
        <w:t xml:space="preserve">BPatch_variableExpr *findVariable(BPatch_point &amp;scope, </w:t>
      </w:r>
    </w:p>
    <w:p w14:paraId="6EDAD5C8" w14:textId="77777777" w:rsidR="00EC3006" w:rsidRDefault="00EC3006">
      <w:pPr>
        <w:pStyle w:val="DefinitionCharCharCharCharCharCharCharCharCharChar"/>
        <w:ind w:firstLine="0"/>
      </w:pPr>
      <w:r>
        <w:t xml:space="preserve">const char *name) </w:t>
      </w:r>
      <w:r>
        <w:rPr>
          <w:rStyle w:val="Notyetimplemented"/>
        </w:rPr>
        <w:t>second form of this method is not implemented on Windows.</w:t>
      </w:r>
    </w:p>
    <w:p w14:paraId="5C483AC3" w14:textId="77777777" w:rsidR="00EC3006" w:rsidRDefault="00EC3006">
      <w:pPr>
        <w:pStyle w:val="DefinitionList"/>
      </w:pPr>
      <w:r>
        <w:t xml:space="preserve">Performs a lookup and returns a handle to the named variable.  The first form of the function looks up only variables of global scope, and the second form uses the passed </w:t>
      </w:r>
      <w:r>
        <w:rPr>
          <w:rFonts w:ascii="Courier New" w:hAnsi="Courier New" w:cs="Courier New"/>
          <w:sz w:val="20"/>
        </w:rPr>
        <w:t>BPatch_point</w:t>
      </w:r>
      <w:r>
        <w:t xml:space="preserve"> as the scope of the variable. The returned </w:t>
      </w:r>
      <w:r>
        <w:rPr>
          <w:rFonts w:ascii="Courier New" w:hAnsi="Courier New" w:cs="Courier New"/>
          <w:sz w:val="20"/>
        </w:rPr>
        <w:t>BPatch_variableExpr</w:t>
      </w:r>
      <w: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14:paraId="5A033443" w14:textId="77777777" w:rsidR="00EC3006" w:rsidRDefault="00EC3006">
      <w:pPr>
        <w:pStyle w:val="DefinitionCharCharCharCharCharCharCharCharCharChar"/>
      </w:pPr>
      <w:r>
        <w:t>BPatch_type *findType</w:t>
      </w:r>
      <w:r>
        <w:fldChar w:fldCharType="begin"/>
      </w:r>
      <w:r>
        <w:instrText xml:space="preserve"> XE "findType" </w:instrText>
      </w:r>
      <w:r>
        <w:fldChar w:fldCharType="end"/>
      </w:r>
      <w:r>
        <w:t xml:space="preserve">(const char *name) </w:t>
      </w:r>
    </w:p>
    <w:p w14:paraId="47F8DDFC" w14:textId="77777777" w:rsidR="00EC3006" w:rsidRDefault="00EC3006">
      <w:pPr>
        <w:pStyle w:val="DefinitionList"/>
      </w:pPr>
      <w:r>
        <w:t xml:space="preserve">Performs a lookup and returns a handle to the named type. The handle can be used as an argument to </w:t>
      </w:r>
      <w:r>
        <w:rPr>
          <w:rFonts w:ascii="Courier New" w:hAnsi="Courier New" w:cs="Courier New"/>
          <w:sz w:val="20"/>
        </w:rPr>
        <w:t>BPatch_addressSpace::malloc</w:t>
      </w:r>
      <w:r>
        <w:t xml:space="preserve"> to create new variables of the corresponding type.  </w:t>
      </w:r>
    </w:p>
    <w:p w14:paraId="3168D8C0" w14:textId="77777777" w:rsidR="00EC3006" w:rsidRDefault="00EC3006">
      <w:pPr>
        <w:pStyle w:val="DefinitionCharCharCharCharCharCharCharCharCharChar"/>
      </w:pPr>
      <w:r>
        <w:t>BPatch_module *findModule(const char *name,</w:t>
      </w:r>
    </w:p>
    <w:p w14:paraId="1E500D2D" w14:textId="77777777" w:rsidR="00EC3006" w:rsidRDefault="00EC3006">
      <w:pPr>
        <w:pStyle w:val="DefinitionCharCharCharCharCharCharCharCharCharChar"/>
        <w:ind w:firstLine="0"/>
      </w:pPr>
      <w:r>
        <w:t>bool substring_match = false)</w:t>
      </w:r>
    </w:p>
    <w:p w14:paraId="00163F82" w14:textId="77777777" w:rsidR="00EC3006" w:rsidRDefault="00EC3006">
      <w:pPr>
        <w:pStyle w:val="DefinitionList"/>
        <w:tabs>
          <w:tab w:val="left" w:pos="2700"/>
        </w:tabs>
      </w:pPr>
      <w:r>
        <w:t xml:space="preserve">Returns a module named </w:t>
      </w:r>
      <w:r>
        <w:rPr>
          <w:rFonts w:ascii="Courier New" w:hAnsi="Courier New" w:cs="Courier New"/>
          <w:sz w:val="20"/>
        </w:rPr>
        <w:t>name</w:t>
      </w:r>
      <w:r>
        <w:t xml:space="preserve"> if present in the image.  If the match fails, </w:t>
      </w:r>
      <w:r>
        <w:rPr>
          <w:rFonts w:ascii="Courier New" w:hAnsi="Courier New" w:cs="Courier New"/>
          <w:sz w:val="20"/>
        </w:rPr>
        <w:t>NULL</w:t>
      </w:r>
      <w:r>
        <w:t xml:space="preserve"> is returned.  If </w:t>
      </w:r>
      <w:r>
        <w:rPr>
          <w:rFonts w:ascii="Courier New" w:hAnsi="Courier New" w:cs="Courier New"/>
          <w:sz w:val="20"/>
        </w:rPr>
        <w:t>substring_match</w:t>
      </w:r>
      <w:r>
        <w:t xml:space="preserve"> is </w:t>
      </w:r>
      <w:r>
        <w:rPr>
          <w:rFonts w:ascii="Courier New" w:hAnsi="Courier New" w:cs="Courier New"/>
          <w:sz w:val="20"/>
        </w:rPr>
        <w:t>true</w:t>
      </w:r>
      <w:r>
        <w:t xml:space="preserve">, the first module that has </w:t>
      </w:r>
      <w:r>
        <w:rPr>
          <w:rFonts w:ascii="Courier New" w:hAnsi="Courier New" w:cs="Courier New"/>
          <w:sz w:val="20"/>
        </w:rPr>
        <w:t>name</w:t>
      </w:r>
      <w:r>
        <w:t xml:space="preserve"> as a substring of its name is returned (e.g. to find </w:t>
      </w:r>
      <w:r>
        <w:rPr>
          <w:rFonts w:ascii="Courier New" w:hAnsi="Courier New" w:cs="Courier New"/>
          <w:sz w:val="20"/>
        </w:rPr>
        <w:t>libpthread.so.1</w:t>
      </w:r>
      <w:r>
        <w:t xml:space="preserve">, search for </w:t>
      </w:r>
      <w:r>
        <w:rPr>
          <w:rFonts w:ascii="Courier New" w:hAnsi="Courier New" w:cs="Courier New"/>
          <w:sz w:val="20"/>
        </w:rPr>
        <w:t>libpthread</w:t>
      </w:r>
      <w:r>
        <w:t xml:space="preserve"> with </w:t>
      </w:r>
      <w:r>
        <w:rPr>
          <w:rFonts w:ascii="Courier New" w:hAnsi="Courier New" w:cs="Courier New"/>
          <w:sz w:val="20"/>
        </w:rPr>
        <w:t>substring_match</w:t>
      </w:r>
      <w:r>
        <w:rPr>
          <w:sz w:val="20"/>
        </w:rPr>
        <w:t xml:space="preserve"> </w:t>
      </w:r>
      <w:r>
        <w:t xml:space="preserve">set to </w:t>
      </w:r>
      <w:r>
        <w:rPr>
          <w:rFonts w:ascii="Courier New" w:hAnsi="Courier New" w:cs="Courier New"/>
          <w:sz w:val="20"/>
        </w:rPr>
        <w:t>true</w:t>
      </w:r>
      <w:r>
        <w:t>).</w:t>
      </w:r>
    </w:p>
    <w:p w14:paraId="708F0EA1" w14:textId="77777777" w:rsidR="00EC3006" w:rsidRDefault="00EC3006">
      <w:pPr>
        <w:pStyle w:val="DefinitionCharCharCharCharChar"/>
        <w:rPr>
          <w:rFonts w:eastAsia="Courier New"/>
        </w:rPr>
      </w:pPr>
      <w:r>
        <w:t>bool getSourceLines</w:t>
      </w:r>
      <w:r>
        <w:fldChar w:fldCharType="begin"/>
      </w:r>
      <w:r>
        <w:instrText xml:space="preserve"> XE "getImage" </w:instrText>
      </w:r>
      <w:r>
        <w:fldChar w:fldCharType="end"/>
      </w:r>
      <w:r>
        <w:t xml:space="preserve">(unsigned long addr, </w:t>
      </w:r>
    </w:p>
    <w:p w14:paraId="3B311D5E" w14:textId="77777777" w:rsidR="00EC3006" w:rsidRDefault="00EC3006">
      <w:pPr>
        <w:pStyle w:val="DefinitionCharCharCharCharChar"/>
      </w:pPr>
      <w:r>
        <w:rPr>
          <w:rFonts w:eastAsia="Courier New"/>
        </w:rPr>
        <w:t xml:space="preserve">     </w:t>
      </w:r>
      <w:r>
        <w:t xml:space="preserve">std::vector&lt;BPatch_statement&gt; &amp; lines) </w:t>
      </w:r>
    </w:p>
    <w:p w14:paraId="66406F65" w14:textId="77777777" w:rsidR="00EC3006" w:rsidRDefault="00EC3006">
      <w:pPr>
        <w:pStyle w:val="DefinitionList"/>
      </w:pPr>
      <w:r>
        <w:t xml:space="preserve">Given an address </w:t>
      </w:r>
      <w:r>
        <w:rPr>
          <w:rFonts w:ascii="Courier New" w:hAnsi="Courier New" w:cs="Courier New"/>
          <w:sz w:val="20"/>
        </w:rPr>
        <w:t>addr</w:t>
      </w:r>
      <w:r>
        <w:t xml:space="preserve">, this function returns a vector of pairs of filenames and line numbers at that address.  This function is an alias for </w:t>
      </w:r>
      <w:r>
        <w:rPr>
          <w:rFonts w:ascii="Courier New" w:hAnsi="Courier New" w:cs="Courier New"/>
          <w:sz w:val="20"/>
        </w:rPr>
        <w:t>BPatch_</w:t>
      </w:r>
      <w:r>
        <w:rPr>
          <w:rFonts w:ascii="Courier New" w:hAnsi="Courier New" w:cs="Courier New"/>
          <w:sz w:val="20"/>
        </w:rPr>
        <w:softHyphen/>
        <w:t>process::getSourceLines</w:t>
      </w:r>
      <w:r>
        <w:t xml:space="preserve"> (see section </w:t>
      </w:r>
      <w:r>
        <w:fldChar w:fldCharType="begin"/>
      </w:r>
      <w:r>
        <w:instrText xml:space="preserve"> REF _Ref160339594 \r \h </w:instrText>
      </w:r>
      <w:r>
        <w:fldChar w:fldCharType="separate"/>
      </w:r>
      <w:r w:rsidR="00313452">
        <w:t>4.4</w:t>
      </w:r>
      <w:r>
        <w:fldChar w:fldCharType="end"/>
      </w:r>
      <w:r>
        <w:t xml:space="preserve">).  </w:t>
      </w:r>
    </w:p>
    <w:p w14:paraId="50FE6423" w14:textId="77777777" w:rsidR="00EC3006" w:rsidRDefault="00EC3006">
      <w:pPr>
        <w:pStyle w:val="DefinitionCharCharCharCharChar"/>
      </w:pPr>
      <w:r>
        <w:t>bool getAddressRanges</w:t>
      </w:r>
      <w:r>
        <w:fldChar w:fldCharType="begin"/>
      </w:r>
      <w:r>
        <w:instrText xml:space="preserve"> XE "getImage" </w:instrText>
      </w:r>
      <w:r>
        <w:fldChar w:fldCharType="end"/>
      </w:r>
      <w:r>
        <w:t xml:space="preserve">( const char * fileName, unsigned int lineNo, std::vector&lt; std::pair&lt; unsigned long, unsigned long &gt; &gt; &amp; ranges ) </w:t>
      </w:r>
    </w:p>
    <w:p w14:paraId="4A546283" w14:textId="77777777" w:rsidR="00EC3006" w:rsidRDefault="00EC3006">
      <w:pPr>
        <w:pStyle w:val="DefinitionList"/>
      </w:pPr>
      <w:r>
        <w:t xml:space="preserve">Given a file 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returns a list of address ranges that this source line was compiled into.  This function is an alias for </w:t>
      </w:r>
      <w:r>
        <w:rPr>
          <w:rFonts w:ascii="Courier New" w:hAnsi="Courier New" w:cs="Courier New"/>
          <w:sz w:val="20"/>
        </w:rPr>
        <w:t>BPatch_process::getAddressRanges</w:t>
      </w:r>
      <w:r>
        <w:t xml:space="preserve"> (see section </w:t>
      </w:r>
      <w:r>
        <w:fldChar w:fldCharType="begin"/>
      </w:r>
      <w:r>
        <w:instrText xml:space="preserve"> REF _Ref160339852 \r \h </w:instrText>
      </w:r>
      <w:r>
        <w:fldChar w:fldCharType="separate"/>
      </w:r>
      <w:r w:rsidR="00313452">
        <w:t>4.4</w:t>
      </w:r>
      <w:r>
        <w:fldChar w:fldCharType="end"/>
      </w:r>
      <w:r>
        <w:t>).</w:t>
      </w:r>
    </w:p>
    <w:p w14:paraId="22542697" w14:textId="77777777" w:rsidR="00EC3006" w:rsidRDefault="00EC3006">
      <w:pPr>
        <w:pStyle w:val="DefinitionCharCharCharCharChar"/>
      </w:pPr>
      <w:r>
        <w:lastRenderedPageBreak/>
        <w:t>bool parseNewFunctions</w:t>
      </w:r>
      <w:r>
        <w:fldChar w:fldCharType="begin"/>
      </w:r>
      <w:r>
        <w:instrText xml:space="preserve"> XE "getImage" </w:instrText>
      </w:r>
      <w:r>
        <w:fldChar w:fldCharType="end"/>
      </w:r>
      <w:r>
        <w:t xml:space="preserve">(std::vector&lt;BPatch_module*&gt; &amp;newModules, const std::vector&lt;Dyninst::Address&gt; &amp;funcEntryAddrs) </w:t>
      </w:r>
    </w:p>
    <w:p w14:paraId="11593105" w14:textId="77777777" w:rsidR="00EC3006" w:rsidRDefault="00EC3006">
      <w:pPr>
        <w:pStyle w:val="DefinitionList"/>
      </w:pPr>
      <w:r>
        <w:t xml:space="preserve">This function takes as input a list of function entry points indicated by the </w:t>
      </w:r>
      <w:r>
        <w:rPr>
          <w:rFonts w:ascii="Courier New" w:hAnsi="Courier New" w:cs="Courier New"/>
          <w:sz w:val="20"/>
        </w:rPr>
        <w:t>funcEntryAddrs</w:t>
      </w:r>
      <w:r>
        <w:t xml:space="preserve"> vector, which are used to seed parsing in whatever modules they are found.  All affected modules are placed in the </w:t>
      </w:r>
      <w:r>
        <w:rPr>
          <w:rFonts w:ascii="Courier New" w:hAnsi="Courier New" w:cs="Courier New"/>
          <w:sz w:val="20"/>
        </w:rPr>
        <w:t>newModules</w:t>
      </w:r>
      <w:r>
        <w:t xml:space="preserve"> vector, which includes any existing modules in which new functions are found, as well as modules corresponding to new regions of the binary, for which new </w:t>
      </w:r>
      <w:r>
        <w:rPr>
          <w:rFonts w:ascii="Courier New" w:hAnsi="Courier New" w:cs="Courier New"/>
          <w:sz w:val="20"/>
        </w:rPr>
        <w:t>BPatch_modules</w:t>
      </w:r>
      <w:r>
        <w:t xml:space="preserve"> are created.  The return value is </w:t>
      </w:r>
      <w:r>
        <w:rPr>
          <w:rFonts w:ascii="Courier New" w:hAnsi="Courier New" w:cs="Courier New"/>
          <w:sz w:val="20"/>
        </w:rPr>
        <w:t xml:space="preserve">true </w:t>
      </w:r>
      <w:r>
        <w:t xml:space="preserve">in the event that at least one previously unknown function was identified, or </w:t>
      </w:r>
      <w:r>
        <w:rPr>
          <w:rFonts w:ascii="Courier New" w:hAnsi="Courier New" w:cs="Courier New"/>
          <w:sz w:val="20"/>
        </w:rPr>
        <w:t>false</w:t>
      </w:r>
      <w:r>
        <w:t xml:space="preserve"> otherwise.  </w:t>
      </w:r>
    </w:p>
    <w:p w14:paraId="25BA4F34" w14:textId="77777777" w:rsidR="00EC3006" w:rsidRDefault="00EC3006">
      <w:pPr>
        <w:pStyle w:val="Heading2"/>
        <w:numPr>
          <w:ilvl w:val="1"/>
          <w:numId w:val="1"/>
        </w:numPr>
      </w:pPr>
      <w:bookmarkStart w:id="46" w:name="_Toc529517694"/>
      <w:r>
        <w:t>Class BPatch_object</w:t>
      </w:r>
      <w:bookmarkEnd w:id="46"/>
    </w:p>
    <w:p w14:paraId="777D552E" w14:textId="77777777" w:rsidR="00EC3006" w:rsidRDefault="00EC3006">
      <w:pPr>
        <w:pStyle w:val="BodyText"/>
      </w:pPr>
      <w:r>
        <w:t>An object of this class represents the original executable or a library. It serves as a container of BPatch_module objects.</w:t>
      </w:r>
    </w:p>
    <w:p w14:paraId="1E39B701" w14:textId="77777777" w:rsidR="00EC3006" w:rsidRDefault="00EC3006">
      <w:pPr>
        <w:pStyle w:val="API"/>
      </w:pPr>
      <w:r>
        <w:t>std::string name()</w:t>
      </w:r>
    </w:p>
    <w:p w14:paraId="272E6D6B" w14:textId="77777777" w:rsidR="00EC3006" w:rsidRDefault="00EC3006">
      <w:pPr>
        <w:pStyle w:val="API"/>
      </w:pPr>
      <w:r>
        <w:t>std::string pathName()</w:t>
      </w:r>
    </w:p>
    <w:p w14:paraId="3B28635C" w14:textId="77777777" w:rsidR="00EC3006" w:rsidRDefault="00EC3006">
      <w:pPr>
        <w:pStyle w:val="APIDesc"/>
      </w:pPr>
      <w:r>
        <w:t xml:space="preserve">Return the name of this file; either just the file name or the fully path-qualified name. </w:t>
      </w:r>
    </w:p>
    <w:p w14:paraId="177890D3" w14:textId="77777777" w:rsidR="00EC3006" w:rsidRDefault="00EC3006">
      <w:pPr>
        <w:pStyle w:val="API"/>
      </w:pPr>
      <w:r>
        <w:t>Dyninst::Address fileOffsetToAddr(Dyninst::Offset offset)</w:t>
      </w:r>
    </w:p>
    <w:p w14:paraId="07589E4F" w14:textId="77777777" w:rsidR="00EC3006" w:rsidRDefault="00EC3006">
      <w:pPr>
        <w:pStyle w:val="APIDesc"/>
      </w:pPr>
      <w:r>
        <w:t xml:space="preserve">Convert the provided offset into the file into a full address in memory. </w:t>
      </w:r>
    </w:p>
    <w:p w14:paraId="6DBE0441" w14:textId="77777777" w:rsidR="00EC3006" w:rsidRDefault="00EC3006">
      <w:pPr>
        <w:pStyle w:val="API"/>
      </w:pPr>
      <w:r>
        <w:t>struct Region {</w:t>
      </w:r>
    </w:p>
    <w:p w14:paraId="2DB61D5D" w14:textId="77777777" w:rsidR="00EC3006" w:rsidRDefault="00EC3006">
      <w:pPr>
        <w:pStyle w:val="API"/>
      </w:pPr>
      <w:r>
        <w:tab/>
        <w:t>typedef enum { UNKNOWN, CODE, DATA } type_t;</w:t>
      </w:r>
    </w:p>
    <w:p w14:paraId="3E91340E" w14:textId="77777777" w:rsidR="00EC3006" w:rsidRDefault="00EC3006">
      <w:pPr>
        <w:pStyle w:val="API"/>
      </w:pPr>
      <w:r>
        <w:tab/>
        <w:t>Dyninst::Address base;</w:t>
      </w:r>
    </w:p>
    <w:p w14:paraId="6386CA8F" w14:textId="77777777" w:rsidR="00EC3006" w:rsidRDefault="00EC3006">
      <w:pPr>
        <w:pStyle w:val="API"/>
      </w:pPr>
      <w:r>
        <w:tab/>
        <w:t>unsigned long size;</w:t>
      </w:r>
    </w:p>
    <w:p w14:paraId="4515C91C" w14:textId="77777777" w:rsidR="00EC3006" w:rsidRDefault="00EC3006">
      <w:pPr>
        <w:pStyle w:val="API"/>
      </w:pPr>
      <w:r>
        <w:tab/>
        <w:t>type_t type;</w:t>
      </w:r>
    </w:p>
    <w:p w14:paraId="6FD105FE" w14:textId="77777777" w:rsidR="00EC3006" w:rsidRDefault="00EC3006">
      <w:pPr>
        <w:pStyle w:val="API"/>
      </w:pPr>
      <w:r>
        <w:t>};</w:t>
      </w:r>
    </w:p>
    <w:p w14:paraId="40DFE4C6" w14:textId="77777777" w:rsidR="00EC3006" w:rsidRDefault="00EC3006">
      <w:pPr>
        <w:pStyle w:val="API"/>
      </w:pPr>
      <w:r>
        <w:t>void regions(std::vector&lt;Region&gt; &amp;regions)</w:t>
      </w:r>
    </w:p>
    <w:p w14:paraId="68585160" w14:textId="77777777" w:rsidR="00EC3006" w:rsidRDefault="00EC3006">
      <w:pPr>
        <w:pStyle w:val="APIDesc"/>
      </w:pPr>
      <w:r>
        <w:t xml:space="preserve">Returns information about the address ranges occupied by this object in memory. </w:t>
      </w:r>
    </w:p>
    <w:p w14:paraId="1F36BABA" w14:textId="77777777" w:rsidR="00EC3006" w:rsidRDefault="00EC3006">
      <w:pPr>
        <w:pStyle w:val="API"/>
      </w:pPr>
      <w:r>
        <w:t>void modules(std::vector&lt;BPatch_module *&gt; &amp;modules)</w:t>
      </w:r>
    </w:p>
    <w:p w14:paraId="11A625CC" w14:textId="77777777" w:rsidR="00EC3006" w:rsidRDefault="00EC3006">
      <w:pPr>
        <w:pStyle w:val="APIDesc"/>
      </w:pPr>
      <w:r>
        <w:t>Returns the modules contained in this object.</w:t>
      </w:r>
    </w:p>
    <w:p w14:paraId="2E04CDBD"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0955A235" w14:textId="77777777" w:rsidR="00EC3006" w:rsidRDefault="00EC3006">
      <w:pPr>
        <w:pStyle w:val="DefinitionCharCharCharCharCharCharCharCharCharChar"/>
        <w:ind w:firstLine="0"/>
      </w:pPr>
      <w:r>
        <w:t>const char *name,</w:t>
      </w:r>
    </w:p>
    <w:p w14:paraId="353C76DD" w14:textId="77777777" w:rsidR="00EC3006" w:rsidRDefault="00EC3006">
      <w:pPr>
        <w:pStyle w:val="DefinitionCharCharCharCharCharCharCharCharCharChar"/>
        <w:ind w:firstLine="0"/>
      </w:pPr>
      <w:r>
        <w:t>std::vector&lt;BPatch_function*&gt; &amp;funcs,</w:t>
      </w:r>
    </w:p>
    <w:p w14:paraId="6BA8CB2F" w14:textId="77777777" w:rsidR="00EC3006" w:rsidRDefault="00EC3006">
      <w:pPr>
        <w:pStyle w:val="DefinitionCharCharCharCharCharCharCharCharCharChar"/>
        <w:ind w:firstLine="0"/>
      </w:pPr>
      <w:r>
        <w:t>bool showError = true,</w:t>
      </w:r>
    </w:p>
    <w:p w14:paraId="4587AE2E" w14:textId="77777777" w:rsidR="00EC3006" w:rsidRDefault="00EC3006">
      <w:pPr>
        <w:pStyle w:val="DefinitionCharCharCharCharCharCharCharCharCharChar"/>
        <w:ind w:firstLine="0"/>
      </w:pPr>
      <w:r>
        <w:t>bool regex_case_sensitive = true,</w:t>
      </w:r>
    </w:p>
    <w:p w14:paraId="0131E7F7" w14:textId="77777777" w:rsidR="00EC3006" w:rsidRDefault="00EC3006">
      <w:pPr>
        <w:pStyle w:val="DefinitionCharCharCharCharCharCharCharCharCharChar"/>
        <w:ind w:firstLine="0"/>
      </w:pPr>
      <w:r>
        <w:t>bool incUninstrumentable = false)</w:t>
      </w:r>
    </w:p>
    <w:p w14:paraId="729CAC9E"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7F972AF2"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655793E7" w14:textId="77777777" w:rsidR="00EC3006" w:rsidRDefault="00EC3006">
      <w:pPr>
        <w:pStyle w:val="DefinitionList"/>
      </w:pPr>
      <w:r>
        <w:lastRenderedPageBreak/>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6BD1E6D9" w14:textId="77777777" w:rsidR="00EC3006" w:rsidRDefault="00EC3006">
      <w:pPr>
        <w:pStyle w:val="API"/>
      </w:pPr>
      <w:r>
        <w:t xml:space="preserve">bool findPoints(Dyninst::Address addr, </w:t>
      </w:r>
    </w:p>
    <w:p w14:paraId="6E91FC2E" w14:textId="77777777" w:rsidR="00EC3006" w:rsidRDefault="00EC3006">
      <w:pPr>
        <w:pStyle w:val="API"/>
        <w:ind w:firstLine="0"/>
      </w:pPr>
      <w:r>
        <w:t>std::vector&lt;BPatch_point *&gt; &amp;points);</w:t>
      </w:r>
    </w:p>
    <w:p w14:paraId="71845988" w14:textId="77777777" w:rsidR="00EC3006" w:rsidRDefault="00EC3006">
      <w:pPr>
        <w:pStyle w:val="APIDesc"/>
      </w:pPr>
      <w:r>
        <w:t xml:space="preserve">Return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D6BBB1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8F5C8A9" w14:textId="77777777" w:rsidR="00EC3006" w:rsidRDefault="00EC3006">
      <w:pPr>
        <w:pStyle w:val="DefinitionCharCharCharCharCharCharCharCharCharChar"/>
        <w:ind w:firstLine="0"/>
      </w:pPr>
      <w:r>
        <w:t>const char *name,</w:t>
      </w:r>
    </w:p>
    <w:p w14:paraId="781FCABE" w14:textId="77777777" w:rsidR="00EC3006" w:rsidRDefault="00EC3006">
      <w:pPr>
        <w:pStyle w:val="DefinitionCharCharCharCharCharCharCharCharCharChar"/>
        <w:ind w:firstLine="0"/>
      </w:pPr>
      <w:r>
        <w:t>std::vector&lt;BPatch_function*&gt; &amp;funcs,</w:t>
      </w:r>
    </w:p>
    <w:p w14:paraId="76B1C292" w14:textId="77777777" w:rsidR="00EC3006" w:rsidRDefault="00EC3006">
      <w:pPr>
        <w:pStyle w:val="DefinitionCharCharCharCharCharCharCharCharCharChar"/>
        <w:ind w:firstLine="0"/>
      </w:pPr>
      <w:r>
        <w:t>bool notify_on_failure = true,</w:t>
      </w:r>
    </w:p>
    <w:p w14:paraId="1C825C71" w14:textId="77777777" w:rsidR="00EC3006" w:rsidRDefault="00EC3006">
      <w:pPr>
        <w:pStyle w:val="DefinitionCharCharCharCharCharCharCharCharCharChar"/>
        <w:ind w:firstLine="0"/>
      </w:pPr>
      <w:r>
        <w:t>bool regex_case_sensitive = true,</w:t>
      </w:r>
    </w:p>
    <w:p w14:paraId="50212933" w14:textId="77777777" w:rsidR="00EC3006" w:rsidRDefault="00EC3006">
      <w:pPr>
        <w:pStyle w:val="DefinitionCharCharCharCharCharCharCharCharCharChar"/>
        <w:ind w:firstLine="0"/>
      </w:pPr>
      <w:r>
        <w:t>bool incUninstrumentable = false)</w:t>
      </w:r>
    </w:p>
    <w:p w14:paraId="233674AD"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B26E0F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1D90846D"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BPatch_object,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4C34FB46" w14:textId="77777777" w:rsidR="00EC3006" w:rsidRDefault="00EC3006"/>
    <w:p w14:paraId="279896AE" w14:textId="77777777" w:rsidR="00EC3006" w:rsidRDefault="00EC3006">
      <w:pPr>
        <w:pStyle w:val="Heading2"/>
        <w:numPr>
          <w:ilvl w:val="1"/>
          <w:numId w:val="1"/>
        </w:numPr>
      </w:pPr>
      <w:bookmarkStart w:id="47" w:name="_Toc529517695"/>
      <w:r>
        <w:t>Class BPatch_module</w:t>
      </w:r>
      <w:bookmarkEnd w:id="47"/>
      <w:r>
        <w:fldChar w:fldCharType="begin"/>
      </w:r>
      <w:r>
        <w:instrText xml:space="preserve"> XE " BPatch_module" </w:instrText>
      </w:r>
      <w:r>
        <w:fldChar w:fldCharType="end"/>
      </w:r>
    </w:p>
    <w:p w14:paraId="23D95A6B" w14:textId="77777777" w:rsidR="00EC3006" w:rsidRDefault="00EC3006">
      <w:pPr>
        <w:pStyle w:val="BodyText"/>
      </w:pPr>
      <w:r>
        <w:t xml:space="preserve">An object of this class represents a program module, which is part of a program’s executable image. A BPatch_module represents a source file in either an executable or a shared library.  Dyninst automatically creates a module called </w:t>
      </w:r>
      <w:r>
        <w:rPr>
          <w:rFonts w:ascii="Courier New" w:hAnsi="Courier New" w:cs="Courier New"/>
        </w:rPr>
        <w:t>DEFAULT_MODULE</w:t>
      </w:r>
      <w:r>
        <w:t xml:space="preserve"> in each executable to hold any objects that it cannot match to a source file. BPatch_module objects are obtained by calling the </w:t>
      </w:r>
      <w:r>
        <w:rPr>
          <w:rFonts w:ascii="Courier New" w:hAnsi="Courier New" w:cs="Courier New"/>
          <w:sz w:val="20"/>
        </w:rPr>
        <w:t>BPatch_image</w:t>
      </w:r>
      <w:r>
        <w:t xml:space="preserve"> member function </w:t>
      </w:r>
      <w:r>
        <w:rPr>
          <w:rFonts w:ascii="Courier New" w:hAnsi="Courier New" w:cs="Courier New"/>
          <w:sz w:val="20"/>
        </w:rPr>
        <w:t>getModules</w:t>
      </w:r>
      <w:r>
        <w:t>.</w:t>
      </w:r>
    </w:p>
    <w:p w14:paraId="646E801A" w14:textId="77777777" w:rsidR="00EC3006" w:rsidRDefault="00EC3006">
      <w:pPr>
        <w:pStyle w:val="DefinitionCharCharCharCharCharCharCharCharCharChar"/>
      </w:pPr>
    </w:p>
    <w:p w14:paraId="7E355F5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6097EDD7" w14:textId="77777777" w:rsidR="00EC3006" w:rsidRDefault="00EC3006">
      <w:pPr>
        <w:pStyle w:val="DefinitionCharCharCharCharCharCharCharCharCharChar"/>
        <w:ind w:firstLine="0"/>
      </w:pPr>
      <w:r>
        <w:t>const char *name,</w:t>
      </w:r>
    </w:p>
    <w:p w14:paraId="3F8C2B8B" w14:textId="77777777" w:rsidR="00EC3006" w:rsidRDefault="00EC3006">
      <w:pPr>
        <w:pStyle w:val="DefinitionCharCharCharCharCharCharCharCharCharChar"/>
        <w:ind w:firstLine="0"/>
      </w:pPr>
      <w:r>
        <w:t>std::vector&lt;BPatch_function*&gt; &amp;funcs,</w:t>
      </w:r>
    </w:p>
    <w:p w14:paraId="7F6F568C" w14:textId="77777777" w:rsidR="00EC3006" w:rsidRDefault="00EC3006">
      <w:pPr>
        <w:pStyle w:val="DefinitionCharCharCharCharCharCharCharCharCharChar"/>
        <w:ind w:firstLine="0"/>
      </w:pPr>
      <w:r>
        <w:t>bool notify_on_failure = true,</w:t>
      </w:r>
    </w:p>
    <w:p w14:paraId="6D583E01" w14:textId="77777777" w:rsidR="00EC3006" w:rsidRDefault="00EC3006">
      <w:pPr>
        <w:pStyle w:val="DefinitionCharCharCharCharCharCharCharCharCharChar"/>
        <w:ind w:firstLine="0"/>
      </w:pPr>
      <w:r>
        <w:t>bool regex_case_sensitive = true,</w:t>
      </w:r>
    </w:p>
    <w:p w14:paraId="6D4FA405" w14:textId="77777777" w:rsidR="00EC3006" w:rsidRDefault="00EC3006">
      <w:pPr>
        <w:pStyle w:val="DefinitionCharCharCharCharCharCharCharCharCharChar"/>
        <w:ind w:firstLine="0"/>
      </w:pPr>
      <w:r>
        <w:t>bool incUninstrumentable = false)</w:t>
      </w:r>
    </w:p>
    <w:p w14:paraId="2354572B"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lastRenderedPageBreak/>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5A0D02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355D7514"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5D615A1A" w14:textId="77777777" w:rsidR="00EC3006" w:rsidRDefault="00EC3006">
      <w:pPr>
        <w:pStyle w:val="API"/>
      </w:pPr>
      <w:r>
        <w:t>BPatch_Vector&lt;BPatch_function *&gt; *findFunctionByAddress(</w:t>
      </w:r>
    </w:p>
    <w:p w14:paraId="7ACA8F7A" w14:textId="77777777" w:rsidR="00EC3006" w:rsidRDefault="00EC3006">
      <w:pPr>
        <w:pStyle w:val="API"/>
        <w:ind w:firstLine="0"/>
      </w:pPr>
      <w:r>
        <w:t>void *addr,</w:t>
      </w:r>
    </w:p>
    <w:p w14:paraId="47EF3B13" w14:textId="77777777" w:rsidR="00EC3006" w:rsidRDefault="00EC3006">
      <w:pPr>
        <w:pStyle w:val="API"/>
        <w:ind w:firstLine="0"/>
      </w:pPr>
      <w:r>
        <w:t>BPatch_Vector&lt;BPatch_function *&gt; &amp;funcs,</w:t>
      </w:r>
    </w:p>
    <w:p w14:paraId="3FBA1634" w14:textId="77777777" w:rsidR="00EC3006" w:rsidRDefault="00EC3006">
      <w:pPr>
        <w:pStyle w:val="API"/>
        <w:ind w:firstLine="0"/>
      </w:pPr>
      <w:r>
        <w:t>bool notify_on_failure = true,</w:t>
      </w:r>
    </w:p>
    <w:p w14:paraId="60F29B9C" w14:textId="77777777" w:rsidR="00EC3006" w:rsidRDefault="00EC3006">
      <w:pPr>
        <w:pStyle w:val="API"/>
        <w:ind w:firstLine="0"/>
      </w:pPr>
      <w:r>
        <w:t>bool incUninstrumentable = false)</w:t>
      </w:r>
    </w:p>
    <w:p w14:paraId="56489DE4" w14:textId="77777777" w:rsidR="00EC3006" w:rsidRDefault="00EC3006">
      <w:pPr>
        <w:pStyle w:val="DefinitionList"/>
      </w:pPr>
      <w:r>
        <w:t xml:space="preserve">Return a vector of </w:t>
      </w:r>
      <w:r>
        <w:rPr>
          <w:rFonts w:ascii="Courier New" w:hAnsi="Courier New" w:cs="Courier New"/>
          <w:sz w:val="20"/>
        </w:rPr>
        <w:t>BPatch_functions</w:t>
      </w:r>
      <w:r>
        <w:t xml:space="preserve"> that contains </w:t>
      </w:r>
      <w:r>
        <w:rPr>
          <w:rFonts w:ascii="Courier New" w:hAnsi="Courier New" w:cs="Courier New"/>
          <w:sz w:val="20"/>
        </w:rPr>
        <w:t>addr</w:t>
      </w:r>
      <w:r>
        <w:t xml:space="preserve">, or </w:t>
      </w:r>
      <w:r>
        <w:rPr>
          <w:rFonts w:ascii="Courier New" w:hAnsi="Courier New" w:cs="Courier New"/>
          <w:sz w:val="20"/>
        </w:rPr>
        <w:t>NULL</w:t>
      </w:r>
      <w:r>
        <w:t xml:space="preserve"> if the function does not exist.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3ADE1516"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74DBBDFD" w14:textId="77777777" w:rsidR="00EC3006" w:rsidRDefault="00EC3006">
      <w:pPr>
        <w:pStyle w:val="API"/>
      </w:pPr>
      <w:r>
        <w:t>BPatch_function *findFunctionByEntry(Dyninst::Address addr)</w:t>
      </w:r>
    </w:p>
    <w:p w14:paraId="2D147A50" w14:textId="77777777" w:rsidR="00EC3006" w:rsidRDefault="00EC3006">
      <w:pPr>
        <w:pStyle w:val="DefinitionList"/>
      </w:pPr>
      <w:r>
        <w:t xml:space="preserve">Returns the function that begins at the specified address </w:t>
      </w:r>
      <w:r>
        <w:rPr>
          <w:rFonts w:ascii="Courier New" w:hAnsi="Courier New" w:cs="Courier New"/>
          <w:sz w:val="20"/>
        </w:rPr>
        <w:t>addr</w:t>
      </w:r>
      <w:r>
        <w:t>.</w:t>
      </w:r>
    </w:p>
    <w:p w14:paraId="05A51C05" w14:textId="77777777" w:rsidR="00EC3006" w:rsidRDefault="00EC3006">
      <w:pPr>
        <w:pStyle w:val="DefinitionCharCharCharCharCharCharCharCharCharChar"/>
      </w:pPr>
      <w:r>
        <w:t>BPatch_function *findFunctionByMangled</w:t>
      </w:r>
      <w:r>
        <w:fldChar w:fldCharType="begin"/>
      </w:r>
      <w:r>
        <w:instrText xml:space="preserve"> XE "findFunction" </w:instrText>
      </w:r>
      <w:r>
        <w:fldChar w:fldCharType="end"/>
      </w:r>
      <w:r>
        <w:t>(</w:t>
      </w:r>
    </w:p>
    <w:p w14:paraId="2A308DD6" w14:textId="77777777" w:rsidR="00EC3006" w:rsidRDefault="00EC3006">
      <w:pPr>
        <w:pStyle w:val="DefinitionCharCharCharCharCharCharCharCharCharChar"/>
        <w:ind w:firstLine="0"/>
      </w:pPr>
      <w:r>
        <w:t>const char *mangled_name,</w:t>
      </w:r>
    </w:p>
    <w:p w14:paraId="23BE100E" w14:textId="77777777" w:rsidR="00EC3006" w:rsidRDefault="00EC3006">
      <w:pPr>
        <w:pStyle w:val="DefinitionCharCharCharCharCharCharCharCharCharChar"/>
        <w:ind w:firstLine="0"/>
      </w:pPr>
      <w:r>
        <w:t>bool incUninstrumentable = false)</w:t>
      </w:r>
    </w:p>
    <w:p w14:paraId="4D7A9D3C" w14:textId="77777777" w:rsidR="00EC3006" w:rsidRDefault="00EC3006">
      <w:pPr>
        <w:pStyle w:val="DefinitionList"/>
      </w:pPr>
      <w:r>
        <w:t xml:space="preserve">Return a </w:t>
      </w:r>
      <w:r>
        <w:rPr>
          <w:rFonts w:ascii="Courier New" w:hAnsi="Courier New" w:cs="Courier New"/>
          <w:sz w:val="20"/>
        </w:rPr>
        <w:t>BPatch_function</w:t>
      </w:r>
      <w:r>
        <w:t xml:space="preserve"> for the mangled function </w:t>
      </w:r>
      <w:r>
        <w:rPr>
          <w:rFonts w:ascii="Courier New" w:hAnsi="Courier New" w:cs="Courier New"/>
          <w:sz w:val="20"/>
        </w:rPr>
        <w:t>name</w:t>
      </w:r>
      <w:r>
        <w:t xml:space="preserve"> defined in the module corresponding to the invoking </w:t>
      </w:r>
      <w:r>
        <w:rPr>
          <w:rFonts w:ascii="Courier New" w:hAnsi="Courier New" w:cs="Courier New"/>
          <w:sz w:val="20"/>
        </w:rPr>
        <w:t>BPatch_module</w:t>
      </w:r>
      <w:r>
        <w:t xml:space="preserve">, or </w:t>
      </w:r>
      <w:r>
        <w:rPr>
          <w:rFonts w:ascii="Courier New" w:hAnsi="Courier New" w:cs="Courier New"/>
          <w:sz w:val="20"/>
        </w:rPr>
        <w:t>NULL</w:t>
      </w:r>
      <w:r>
        <w:t xml:space="preserve"> if it does not define the function.  </w:t>
      </w:r>
    </w:p>
    <w:p w14:paraId="73EEF0D1" w14:textId="77777777" w:rsidR="00EC3006" w:rsidRDefault="00EC3006">
      <w:pPr>
        <w:pStyle w:val="DefinitionList"/>
      </w:pPr>
      <w:r>
        <w:t xml:space="preserve">If the </w:t>
      </w:r>
      <w:r>
        <w:rPr>
          <w:rFonts w:ascii="Courier New" w:hAnsi="Courier New" w:cs="Courier New"/>
          <w:sz w:val="20"/>
        </w:rPr>
        <w:t>incUninstrumentable</w:t>
      </w:r>
      <w:r>
        <w:t xml:space="preserve"> flag is set, the functions searched will include uninstrumentable functions. The default behavior is to omit these functions.</w:t>
      </w:r>
    </w:p>
    <w:p w14:paraId="309982F4" w14:textId="77777777" w:rsidR="00EC3006" w:rsidRDefault="00EC3006">
      <w:pPr>
        <w:pStyle w:val="DefinitionCharCharCharCharChar"/>
      </w:pPr>
      <w:r>
        <w:t>bool getAddressRanges</w:t>
      </w:r>
      <w:r>
        <w:fldChar w:fldCharType="begin"/>
      </w:r>
      <w:r>
        <w:instrText xml:space="preserve"> XE "getImage" </w:instrText>
      </w:r>
      <w:r>
        <w:fldChar w:fldCharType="end"/>
      </w:r>
      <w:r>
        <w:t>( char * fileName, unsigned int lineNo, std::vector&lt; std::pair&lt; unsigned long, unsigned long &gt; &gt; &amp; ranges )</w:t>
      </w:r>
    </w:p>
    <w:p w14:paraId="0C419C64"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In many cases a source code line will only have one address range implementing it.  However, compiler optimizations may turn this into multiple, disjoint address ranges.  This information is only available if the mutatee was compiled with debug information.</w:t>
      </w:r>
    </w:p>
    <w:p w14:paraId="4C196252"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BPatch_process::getAddressRange</w:t>
      </w:r>
      <w:r>
        <w:t xml:space="preserve"> will cause Dyninst to parse line information for all modules in a process.  If </w:t>
      </w:r>
      <w:r>
        <w:rPr>
          <w:rFonts w:ascii="Courier New" w:hAnsi="Courier New" w:cs="Courier New"/>
          <w:sz w:val="20"/>
        </w:rPr>
        <w:t>BPatch_module::getAddressRange</w:t>
      </w:r>
      <w:r>
        <w:t xml:space="preserve"> is called then only the debug information in this module will be parsed.</w:t>
      </w:r>
    </w:p>
    <w:p w14:paraId="04DDD443" w14:textId="77777777" w:rsidR="00EC3006" w:rsidRDefault="00EC3006">
      <w:pPr>
        <w:pStyle w:val="DefinitionList"/>
      </w:pPr>
      <w:r>
        <w:lastRenderedPageBreak/>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D24B41A" w14:textId="77777777" w:rsidR="00EC3006" w:rsidRDefault="00EC3006">
      <w:pPr>
        <w:pStyle w:val="DefinitionCharCharCharCharChar"/>
      </w:pPr>
      <w:r>
        <w:t>size_t getAddressWidth()</w:t>
      </w:r>
    </w:p>
    <w:p w14:paraId="141E3844" w14:textId="77777777" w:rsidR="00EC3006" w:rsidRDefault="00EC3006">
      <w:pPr>
        <w:pStyle w:val="DefinitionList"/>
      </w:pPr>
      <w:r>
        <w:t>Return the size (in bytes) of a pointer in this module.  On 32-bit systems this function will return 4, and on 64-bit systems this function will return 8.</w:t>
      </w:r>
    </w:p>
    <w:p w14:paraId="666154FA" w14:textId="77777777" w:rsidR="00EC3006" w:rsidRDefault="00EC3006">
      <w:pPr>
        <w:pStyle w:val="DefinitionCharCharCharCharChar"/>
      </w:pPr>
      <w:r>
        <w:t>void *getBaseAddr()</w:t>
      </w:r>
    </w:p>
    <w:p w14:paraId="3F05F794" w14:textId="77777777" w:rsidR="00EC3006" w:rsidRDefault="00EC3006">
      <w:pPr>
        <w:pStyle w:val="DefinitionList"/>
      </w:pPr>
      <w:r>
        <w:t>Return the base address of the module.  This address is defined as the start of the first function in the module.</w:t>
      </w:r>
    </w:p>
    <w:p w14:paraId="62F7ACCC" w14:textId="77777777" w:rsidR="00EC3006" w:rsidRDefault="00EC3006">
      <w:pPr>
        <w:pStyle w:val="DefinitionCharCharCharCharChar"/>
      </w:pPr>
    </w:p>
    <w:p w14:paraId="52AD0B9D" w14:textId="77777777" w:rsidR="00EC3006" w:rsidRDefault="00EC3006">
      <w:pPr>
        <w:pStyle w:val="DefinitionCharCharCharCharCharCharCharCharCharChar"/>
        <w:ind w:left="0" w:firstLine="0"/>
      </w:pPr>
      <w:r>
        <w:t xml:space="preserve">std::vector&lt;BPatch_function *&gt; </w:t>
      </w:r>
    </w:p>
    <w:p w14:paraId="53A36964" w14:textId="77777777" w:rsidR="00EC3006" w:rsidRDefault="00EC3006">
      <w:pPr>
        <w:pStyle w:val="DefinitionCharCharCharCharCharCharCharCharCharChar"/>
        <w:ind w:left="0" w:firstLine="0"/>
      </w:pPr>
      <w:r>
        <w:t>*getProcedures</w:t>
      </w:r>
      <w:r>
        <w:fldChar w:fldCharType="begin"/>
      </w:r>
      <w:r>
        <w:instrText xml:space="preserve"> XE "getProcedures" </w:instrText>
      </w:r>
      <w:r>
        <w:fldChar w:fldCharType="end"/>
      </w:r>
      <w:r>
        <w:t>( bool incUninstrumentable = false )</w:t>
      </w:r>
    </w:p>
    <w:p w14:paraId="3F0EF59F" w14:textId="77777777" w:rsidR="00EC3006" w:rsidRDefault="00EC3006">
      <w:pPr>
        <w:pStyle w:val="DefinitionList"/>
      </w:pPr>
      <w:r>
        <w:t xml:space="preserve">Return a vector containing the functions in the module. </w:t>
      </w:r>
    </w:p>
    <w:p w14:paraId="3BF1BBDD" w14:textId="77777777" w:rsidR="00EC3006" w:rsidRDefault="00EC3006">
      <w:pPr>
        <w:pStyle w:val="DefinitionCharCharCharCharCharCharCharCharCharChar"/>
        <w:ind w:left="0" w:firstLine="0"/>
      </w:pPr>
    </w:p>
    <w:p w14:paraId="43C0E4BA" w14:textId="77777777" w:rsidR="00EC3006" w:rsidRDefault="00EC3006">
      <w:pPr>
        <w:pStyle w:val="DefinitionCharCharCharCharChar"/>
      </w:pPr>
      <w:r>
        <w:t>char *getFullName(char *buffer, int length)</w:t>
      </w:r>
    </w:p>
    <w:p w14:paraId="5A138C6F" w14:textId="77777777" w:rsidR="00EC3006" w:rsidRDefault="00EC3006">
      <w:pPr>
        <w:pStyle w:val="DefinitionList"/>
      </w:pPr>
      <w:r>
        <w:t xml:space="preserve">Fills </w:t>
      </w:r>
      <w:r>
        <w:rPr>
          <w:rFonts w:ascii="Courier New" w:hAnsi="Courier New" w:cs="Courier New"/>
          <w:sz w:val="20"/>
        </w:rPr>
        <w:t>buffer</w:t>
      </w:r>
      <w:r>
        <w:t xml:space="preserve"> with the full path name of a module, up to </w:t>
      </w:r>
      <w:r>
        <w:rPr>
          <w:rFonts w:ascii="Courier New" w:hAnsi="Courier New" w:cs="Courier New"/>
          <w:sz w:val="20"/>
        </w:rPr>
        <w:t>length</w:t>
      </w:r>
      <w:r>
        <w:t xml:space="preserve"> characters when this information is available.</w:t>
      </w:r>
    </w:p>
    <w:p w14:paraId="3AFF6880" w14:textId="77777777" w:rsidR="00EC3006" w:rsidRDefault="00EC3006">
      <w:pPr>
        <w:pStyle w:val="DefinitionCharCharCharCharChar"/>
      </w:pPr>
      <w:r>
        <w:t>BPatch_hybridMode getHybridMode()</w:t>
      </w:r>
    </w:p>
    <w:p w14:paraId="7358B8BC" w14:textId="77777777" w:rsidR="00EC3006" w:rsidRDefault="00EC3006">
      <w:pPr>
        <w:pStyle w:val="DefinitionList"/>
      </w:pPr>
      <w:r>
        <w:t>Return the mutator’s analysis mode for the mutate; the default mode is the normal mode.</w:t>
      </w:r>
    </w:p>
    <w:p w14:paraId="2DB3F404" w14:textId="77777777" w:rsidR="00EC3006" w:rsidRDefault="00EC3006">
      <w:pPr>
        <w:pStyle w:val="DefinitionCharCharCharCharCharCharCharCharCharChar"/>
      </w:pPr>
      <w:r>
        <w:t>char *getName</w:t>
      </w:r>
      <w:r>
        <w:fldChar w:fldCharType="begin"/>
      </w:r>
      <w:r>
        <w:instrText xml:space="preserve"> XE "getName" </w:instrText>
      </w:r>
      <w:r>
        <w:fldChar w:fldCharType="end"/>
      </w:r>
      <w:r>
        <w:t>(char *buffer, int len)</w:t>
      </w:r>
    </w:p>
    <w:p w14:paraId="6BA510B2" w14:textId="77777777" w:rsidR="00EC3006" w:rsidRDefault="00EC3006">
      <w:pPr>
        <w:pStyle w:val="DefinitionList"/>
      </w:pPr>
      <w:r>
        <w:t xml:space="preserve">This function copies the filename of the module into </w:t>
      </w:r>
      <w:r>
        <w:rPr>
          <w:rFonts w:ascii="Courier New" w:hAnsi="Courier New" w:cs="Courier New"/>
          <w:sz w:val="20"/>
        </w:rPr>
        <w:t>buffer</w:t>
      </w:r>
      <w:r>
        <w:t xml:space="preserve">, up to </w:t>
      </w:r>
      <w:r>
        <w:rPr>
          <w:rFonts w:ascii="Courier New" w:hAnsi="Courier New" w:cs="Courier New"/>
          <w:sz w:val="20"/>
        </w:rPr>
        <w:t>len</w:t>
      </w:r>
      <w:r>
        <w:t xml:space="preserve"> characters.  It returns the value of the </w:t>
      </w:r>
      <w:r>
        <w:rPr>
          <w:rFonts w:ascii="Courier New" w:hAnsi="Courier New" w:cs="Courier New"/>
          <w:sz w:val="20"/>
        </w:rPr>
        <w:t>buffer</w:t>
      </w:r>
      <w:r>
        <w:t xml:space="preserve"> parameter.</w:t>
      </w:r>
    </w:p>
    <w:p w14:paraId="367E754D" w14:textId="77777777" w:rsidR="00EC3006" w:rsidRDefault="00EC3006">
      <w:pPr>
        <w:pStyle w:val="DefinitionCharCharCharCharChar"/>
      </w:pPr>
      <w:r>
        <w:t>unsigned long getSize()</w:t>
      </w:r>
    </w:p>
    <w:p w14:paraId="2C66CF89" w14:textId="77777777" w:rsidR="00EC3006" w:rsidRDefault="00EC3006">
      <w:pPr>
        <w:pStyle w:val="DefinitionList"/>
      </w:pPr>
      <w:r>
        <w:t>Return the size of the module.  The size is defined as the end of the last function minus the start of the first function.</w:t>
      </w:r>
    </w:p>
    <w:p w14:paraId="7F3475F6" w14:textId="77777777" w:rsidR="00EC3006" w:rsidRDefault="00EC3006">
      <w:pPr>
        <w:pStyle w:val="DefinitionCharCharCharCharChar"/>
      </w:pPr>
      <w:r>
        <w:t>bool getSourceLines</w:t>
      </w:r>
      <w:r>
        <w:fldChar w:fldCharType="begin"/>
      </w:r>
      <w:r>
        <w:instrText xml:space="preserve"> XE "getImage" </w:instrText>
      </w:r>
      <w:r>
        <w:fldChar w:fldCharType="end"/>
      </w:r>
      <w:r>
        <w:t>( unsigned long addr, std::vector&lt;BPatch_statement&gt; &amp; lines )</w:t>
      </w:r>
    </w:p>
    <w:p w14:paraId="1A9E4B3E"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45B93A27"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BPatch_process::getSourceLines</w:t>
      </w:r>
      <w:r>
        <w:t xml:space="preserve"> will cause Dyninst to parse line information for all modules in a process.  If </w:t>
      </w:r>
      <w:r>
        <w:rPr>
          <w:rFonts w:ascii="Courier New" w:hAnsi="Courier New" w:cs="Courier New"/>
          <w:sz w:val="20"/>
        </w:rPr>
        <w:t>BPatch_module::getSourceLines</w:t>
      </w:r>
      <w:r>
        <w:t xml:space="preserve"> is called then only the debug information in this module will be parsed.</w:t>
      </w:r>
    </w:p>
    <w:p w14:paraId="6DF8BF95"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rPr>
        <w:t>addr</w:t>
      </w:r>
      <w:r>
        <w:t>, or false otherwise.</w:t>
      </w:r>
    </w:p>
    <w:p w14:paraId="7ADABA06" w14:textId="77777777" w:rsidR="00EC3006" w:rsidRDefault="00EC3006">
      <w:pPr>
        <w:pStyle w:val="DefinitionCharCharCharCharCharCharCharCharCharChar"/>
      </w:pPr>
      <w:r>
        <w:lastRenderedPageBreak/>
        <w:t>char *getUniqueString</w:t>
      </w:r>
      <w:r>
        <w:fldChar w:fldCharType="begin"/>
      </w:r>
      <w:r>
        <w:instrText xml:space="preserve"> XE "getUniqueString" </w:instrText>
      </w:r>
      <w:r>
        <w:fldChar w:fldCharType="end"/>
      </w:r>
      <w:r>
        <w:t>(char *buffer, int length)</w:t>
      </w:r>
    </w:p>
    <w:p w14:paraId="341F84F9" w14:textId="77777777" w:rsidR="00EC3006" w:rsidRDefault="00EC3006">
      <w:pPr>
        <w:pStyle w:val="DefinitionList"/>
      </w:pPr>
      <w:r>
        <w:t xml:space="preserve">Performs a lookup and returns a unique string for this image. Returns a string the can be compared (via </w:t>
      </w:r>
      <w:r>
        <w:rPr>
          <w:rFonts w:ascii="Courier New" w:hAnsi="Courier New" w:cs="Courier New"/>
          <w:sz w:val="20"/>
        </w:rPr>
        <w:t>strcmp</w:t>
      </w:r>
      <w:r>
        <w:t>) to indicate if two images refer to the same underlying object file (i.e., executable or library).  The contents of the string are implementation specific and defined to have no semantic meaning.</w:t>
      </w:r>
    </w:p>
    <w:p w14:paraId="383D039F" w14:textId="77777777" w:rsidR="00EC3006" w:rsidRDefault="00EC3006">
      <w:pPr>
        <w:pStyle w:val="DefinitionCharCharCharCharChar"/>
      </w:pPr>
      <w:r>
        <w:t>bool getVariables(std::vector&lt;BPatch_variableExpr *&gt; &amp;vars)</w:t>
      </w:r>
    </w:p>
    <w:p w14:paraId="17C0C953" w14:textId="77777777" w:rsidR="00EC3006" w:rsidRDefault="00EC3006">
      <w:pPr>
        <w:pStyle w:val="DefinitionList"/>
      </w:pPr>
      <w:r>
        <w:t xml:space="preserve">Fill the vector </w:t>
      </w:r>
      <w:r>
        <w:rPr>
          <w:rFonts w:ascii="Courier New" w:hAnsi="Courier New" w:cs="Courier New"/>
          <w:sz w:val="20"/>
        </w:rPr>
        <w:t>vars</w:t>
      </w:r>
      <w:r>
        <w:t xml:space="preserve"> with the global variables that are specified in this module.  Returns </w:t>
      </w:r>
      <w:r>
        <w:rPr>
          <w:rFonts w:ascii="Courier New" w:hAnsi="Courier New" w:cs="Courier New"/>
          <w:sz w:val="20"/>
        </w:rPr>
        <w:t>false</w:t>
      </w:r>
      <w:r>
        <w:t xml:space="preserve"> if no results are found and </w:t>
      </w:r>
      <w:r>
        <w:rPr>
          <w:rFonts w:ascii="Courier New" w:hAnsi="Courier New" w:cs="Courier New"/>
          <w:sz w:val="20"/>
        </w:rPr>
        <w:t>true</w:t>
      </w:r>
      <w:r>
        <w:t xml:space="preserve"> otherwise.</w:t>
      </w:r>
    </w:p>
    <w:p w14:paraId="59F83178" w14:textId="77777777" w:rsidR="00EC3006" w:rsidRDefault="00EC3006">
      <w:pPr>
        <w:pStyle w:val="DefinitionCharCharCharCharCharCharCharCharCharChar"/>
      </w:pPr>
      <w:r>
        <w:t>BpatchSnippetHandle* insertInitCallback</w:t>
      </w:r>
      <w:r>
        <w:fldChar w:fldCharType="begin"/>
      </w:r>
      <w:r>
        <w:instrText xml:space="preserve"> XE "isSharedLib" </w:instrText>
      </w:r>
      <w:r>
        <w:fldChar w:fldCharType="end"/>
      </w:r>
      <w:r>
        <w:t xml:space="preserve">(Bpatch_snippet&amp; callback) </w:t>
      </w:r>
    </w:p>
    <w:p w14:paraId="218EAAE7" w14:textId="77777777" w:rsidR="00EC3006" w:rsidRDefault="00EC3006">
      <w:pPr>
        <w:pStyle w:val="DefinitionList"/>
      </w:pPr>
      <w:r>
        <w:t xml:space="preserve">This function inserts the snippet </w:t>
      </w:r>
      <w:r>
        <w:rPr>
          <w:rFonts w:ascii="Courier New" w:hAnsi="Courier New" w:cs="Courier New"/>
          <w:sz w:val="20"/>
        </w:rPr>
        <w:t>callback</w:t>
      </w:r>
      <w:r>
        <w:t xml:space="preserve"> at the entry point of this module’s </w:t>
      </w:r>
      <w:r>
        <w:rPr>
          <w:rFonts w:ascii="Courier New" w:hAnsi="Courier New" w:cs="Courier New"/>
          <w:sz w:val="20"/>
        </w:rPr>
        <w:t>init</w:t>
      </w:r>
      <w:r>
        <w:t xml:space="preserve"> function (creating a new </w:t>
      </w:r>
      <w:r>
        <w:rPr>
          <w:rFonts w:ascii="Courier New" w:hAnsi="Courier New" w:cs="Courier New"/>
          <w:sz w:val="20"/>
        </w:rPr>
        <w:t>init</w:t>
      </w:r>
      <w:r>
        <w:t xml:space="preserve"> function/section if necessary).</w:t>
      </w:r>
    </w:p>
    <w:p w14:paraId="793F1F61" w14:textId="77777777" w:rsidR="00EC3006" w:rsidRDefault="00EC3006">
      <w:pPr>
        <w:pStyle w:val="DefinitionCharCharCharCharCharCharCharCharCharChar"/>
      </w:pPr>
      <w:r>
        <w:t>BpatchSnippetHandle* insertFiniCallback</w:t>
      </w:r>
      <w:r>
        <w:fldChar w:fldCharType="begin"/>
      </w:r>
      <w:r>
        <w:instrText xml:space="preserve"> XE "isSharedLib" </w:instrText>
      </w:r>
      <w:r>
        <w:fldChar w:fldCharType="end"/>
      </w:r>
      <w:r>
        <w:t xml:space="preserve">(Bpatch_snippet&amp; callback) </w:t>
      </w:r>
    </w:p>
    <w:p w14:paraId="05A3C6AD" w14:textId="77777777" w:rsidR="00EC3006" w:rsidRDefault="00EC3006">
      <w:pPr>
        <w:pStyle w:val="DefinitionList"/>
      </w:pPr>
      <w:r>
        <w:t xml:space="preserve">This function inserts the snippet </w:t>
      </w:r>
      <w:r>
        <w:rPr>
          <w:rFonts w:ascii="Courier New" w:hAnsi="Courier New" w:cs="Courier New"/>
        </w:rPr>
        <w:t>callback</w:t>
      </w:r>
      <w:r>
        <w:t xml:space="preserve"> at the exit point of this module’s </w:t>
      </w:r>
      <w:r>
        <w:rPr>
          <w:rFonts w:ascii="Courier New" w:hAnsi="Courier New" w:cs="Courier New"/>
          <w:sz w:val="20"/>
        </w:rPr>
        <w:t>fini</w:t>
      </w:r>
      <w:r>
        <w:t xml:space="preserve"> function (creating a new </w:t>
      </w:r>
      <w:r>
        <w:rPr>
          <w:rFonts w:ascii="Courier New" w:hAnsi="Courier New" w:cs="Courier New"/>
          <w:sz w:val="20"/>
        </w:rPr>
        <w:t>fini</w:t>
      </w:r>
      <w:r>
        <w:t xml:space="preserve"> function/section if necessary).</w:t>
      </w:r>
    </w:p>
    <w:p w14:paraId="770986D4" w14:textId="77777777" w:rsidR="00EC3006" w:rsidRDefault="00EC3006">
      <w:pPr>
        <w:pStyle w:val="DefinitionCharCharCharCharCharCharCharCharCharChar"/>
      </w:pPr>
    </w:p>
    <w:p w14:paraId="438664C2" w14:textId="77777777" w:rsidR="00EC3006" w:rsidRDefault="00EC3006">
      <w:pPr>
        <w:pStyle w:val="DefinitionCharCharCharCharCharCharCharCharCharChar"/>
      </w:pPr>
      <w:r>
        <w:t>bool isExploratoryModeOn</w:t>
      </w:r>
      <w:r>
        <w:fldChar w:fldCharType="begin"/>
      </w:r>
      <w:r>
        <w:instrText xml:space="preserve"> XE "isSharedLib" </w:instrText>
      </w:r>
      <w:r>
        <w:fldChar w:fldCharType="end"/>
      </w:r>
      <w:r>
        <w:t xml:space="preserve">() </w:t>
      </w:r>
    </w:p>
    <w:p w14:paraId="15D43621" w14:textId="77777777" w:rsidR="00EC3006" w:rsidRDefault="00EC3006">
      <w:pPr>
        <w:pStyle w:val="DefinitionList"/>
      </w:pPr>
      <w:r>
        <w:t xml:space="preserve">This function returns </w:t>
      </w:r>
      <w:r>
        <w:rPr>
          <w:rFonts w:ascii="Courier New" w:hAnsi="Courier New" w:cs="Courier New"/>
          <w:sz w:val="20"/>
        </w:rPr>
        <w:t>true</w:t>
      </w:r>
      <w:r>
        <w:t xml:space="preserve"> if the mutator’s analysis mode sets to the defensive mode or the exploratory mode.</w:t>
      </w:r>
    </w:p>
    <w:p w14:paraId="092D46B1" w14:textId="77777777" w:rsidR="00EC3006" w:rsidRDefault="00EC3006">
      <w:pPr>
        <w:pStyle w:val="DefinitionCharCharCharCharCharCharCharCharCharChar"/>
      </w:pPr>
      <w:r>
        <w:t>bool isMutatee</w:t>
      </w:r>
      <w:r>
        <w:fldChar w:fldCharType="begin"/>
      </w:r>
      <w:r>
        <w:instrText xml:space="preserve"> XE "isSharedLib" </w:instrText>
      </w:r>
      <w:r>
        <w:fldChar w:fldCharType="end"/>
      </w:r>
      <w:r>
        <w:t xml:space="preserve">() </w:t>
      </w:r>
    </w:p>
    <w:p w14:paraId="28FD9858" w14:textId="77777777" w:rsidR="00EC3006" w:rsidRDefault="00EC3006">
      <w:pPr>
        <w:pStyle w:val="DefinitionList"/>
      </w:pPr>
      <w:r>
        <w:t xml:space="preserve">This function returns </w:t>
      </w:r>
      <w:r>
        <w:rPr>
          <w:rFonts w:ascii="Courier New" w:hAnsi="Courier New" w:cs="Courier New"/>
          <w:sz w:val="20"/>
        </w:rPr>
        <w:t>true</w:t>
      </w:r>
      <w:r>
        <w:t xml:space="preserve"> if the module is the mutatee.</w:t>
      </w:r>
    </w:p>
    <w:p w14:paraId="23CA299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 xml:space="preserve">() </w:t>
      </w:r>
    </w:p>
    <w:p w14:paraId="1DAAFDA5" w14:textId="77777777" w:rsidR="00EC3006" w:rsidRDefault="00EC3006">
      <w:pPr>
        <w:pStyle w:val="DefinitionList"/>
      </w:pPr>
      <w:r>
        <w:t xml:space="preserve">This function returns </w:t>
      </w:r>
      <w:r>
        <w:rPr>
          <w:rFonts w:ascii="Courier New" w:hAnsi="Courier New" w:cs="Courier New"/>
          <w:sz w:val="20"/>
        </w:rPr>
        <w:t>true</w:t>
      </w:r>
      <w:r>
        <w:t xml:space="preserve"> if the module is part of a shared library.</w:t>
      </w:r>
    </w:p>
    <w:p w14:paraId="43D170B8" w14:textId="77777777" w:rsidR="00EC3006" w:rsidRDefault="00EC3006">
      <w:pPr>
        <w:pStyle w:val="DefinitionList"/>
      </w:pPr>
    </w:p>
    <w:p w14:paraId="54DE0B26" w14:textId="77777777" w:rsidR="00EC3006" w:rsidRDefault="00EC3006">
      <w:pPr>
        <w:pStyle w:val="DefinitionList"/>
      </w:pPr>
    </w:p>
    <w:p w14:paraId="655E9582" w14:textId="77777777" w:rsidR="00EC3006" w:rsidRDefault="00EC3006"/>
    <w:p w14:paraId="789A7ADC" w14:textId="77777777" w:rsidR="00EC3006" w:rsidRDefault="00EC3006">
      <w:pPr>
        <w:pStyle w:val="Heading2"/>
        <w:numPr>
          <w:ilvl w:val="1"/>
          <w:numId w:val="1"/>
        </w:numPr>
      </w:pPr>
      <w:bookmarkStart w:id="48" w:name="_Toc529517696"/>
      <w:bookmarkStart w:id="49" w:name="_Ref196027596"/>
      <w:r>
        <w:t>Class BPatch_snippet</w:t>
      </w:r>
      <w:bookmarkEnd w:id="48"/>
      <w:r>
        <w:fldChar w:fldCharType="begin"/>
      </w:r>
      <w:r>
        <w:instrText xml:space="preserve"> XE " BPatch_snippet" </w:instrText>
      </w:r>
      <w:r>
        <w:fldChar w:fldCharType="end"/>
      </w:r>
      <w:bookmarkEnd w:id="49"/>
    </w:p>
    <w:p w14:paraId="59683392" w14:textId="77777777" w:rsidR="00EC3006" w:rsidRDefault="00EC3006">
      <w:pPr>
        <w:pStyle w:val="BodyText"/>
      </w:pPr>
      <w: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ascii="Courier New" w:hAnsi="Courier New" w:cs="Courier New"/>
          <w:sz w:val="20"/>
        </w:rPr>
        <w:t>BPatch_funcCallExpr</w:t>
      </w:r>
      <w: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14:paraId="0D8F4661" w14:textId="77777777" w:rsidR="00EC3006" w:rsidRDefault="00EC3006">
      <w:pPr>
        <w:pStyle w:val="DefinitionCharCharCharCharCharCharCharCharCharChar"/>
      </w:pPr>
    </w:p>
    <w:p w14:paraId="4C8B9EA6" w14:textId="77777777" w:rsidR="00EC3006" w:rsidRDefault="00EC3006">
      <w:pPr>
        <w:pStyle w:val="DefinitionCharCharCharCharCharCharCharCharCharChar"/>
      </w:pPr>
      <w:r>
        <w:t>BPatch_type *getType</w:t>
      </w:r>
      <w:r>
        <w:fldChar w:fldCharType="begin"/>
      </w:r>
      <w:r>
        <w:instrText xml:space="preserve"> XE "getType" </w:instrText>
      </w:r>
      <w:r>
        <w:fldChar w:fldCharType="end"/>
      </w:r>
      <w:r>
        <w:t>()</w:t>
      </w:r>
    </w:p>
    <w:p w14:paraId="235234FA" w14:textId="77777777" w:rsidR="00EC3006" w:rsidRDefault="00EC3006">
      <w:pPr>
        <w:pStyle w:val="DefinitionList"/>
      </w:pPr>
      <w:r>
        <w:t xml:space="preserve">Return the type of the snippet.   The </w:t>
      </w:r>
      <w:r>
        <w:rPr>
          <w:rFonts w:ascii="Courier New" w:hAnsi="Courier New" w:cs="Courier New"/>
          <w:sz w:val="20"/>
        </w:rPr>
        <w:t>BPatch_type</w:t>
      </w:r>
      <w:r>
        <w:t xml:space="preserve"> system is described in section </w:t>
      </w:r>
      <w:r>
        <w:fldChar w:fldCharType="begin"/>
      </w:r>
      <w:r>
        <w:instrText xml:space="preserve"> REF _Ref161040683 \r \h </w:instrText>
      </w:r>
      <w:r>
        <w:fldChar w:fldCharType="separate"/>
      </w:r>
      <w:r w:rsidR="00313452">
        <w:t>4.14</w:t>
      </w:r>
      <w:r>
        <w:fldChar w:fldCharType="end"/>
      </w:r>
      <w:r>
        <w:t>.</w:t>
      </w:r>
    </w:p>
    <w:p w14:paraId="23C7192A" w14:textId="77777777" w:rsidR="00EC3006" w:rsidRDefault="00EC3006">
      <w:pPr>
        <w:pStyle w:val="DefinitionCharCharCharCharCharCharCharCharCharChar"/>
      </w:pPr>
    </w:p>
    <w:p w14:paraId="281D1888" w14:textId="77777777" w:rsidR="00EC3006" w:rsidRDefault="00EC3006">
      <w:pPr>
        <w:pStyle w:val="DefinitionCharCharCharCharCharCharCharCharCharChar"/>
      </w:pPr>
      <w:r>
        <w:t>float getCost</w:t>
      </w:r>
      <w:r>
        <w:fldChar w:fldCharType="begin"/>
      </w:r>
      <w:r>
        <w:instrText xml:space="preserve"> XE "getCost" </w:instrText>
      </w:r>
      <w:r>
        <w:fldChar w:fldCharType="end"/>
      </w:r>
      <w:r>
        <w:t>()</w:t>
      </w:r>
    </w:p>
    <w:p w14:paraId="7F42DCB0" w14:textId="77777777" w:rsidR="00EC3006" w:rsidRDefault="00EC3006">
      <w:pPr>
        <w:pStyle w:val="DefinitionList"/>
      </w:pPr>
      <w:r>
        <w:t>Returns an estimate of the number of seconds it would take to execute the snippet.  The problems with accurately estimating the cost of executing code are numerous and out of the scope of this document</w:t>
      </w:r>
      <w:r w:rsidR="004817B1">
        <w:fldChar w:fldCharType="begin"/>
      </w:r>
      <w:r w:rsidR="004817B1">
        <w:instrText xml:space="preserve"> ADDIN ENRfu </w:instrText>
      </w:r>
      <w:r w:rsidR="004817B1">
        <w:fldChar w:fldCharType="separate"/>
      </w:r>
      <w:r>
        <w:t>[2]</w:t>
      </w:r>
      <w:r w:rsidR="004817B1">
        <w:fldChar w:fldCharType="end"/>
      </w:r>
      <w:r>
        <w:t>. It is important to realize that the returned cost value is, at best, an estimate.</w:t>
      </w:r>
    </w:p>
    <w:p w14:paraId="4319507C" w14:textId="77777777" w:rsidR="00EC3006" w:rsidRDefault="00EC3006">
      <w:pPr>
        <w:pStyle w:val="BodyText"/>
      </w:pPr>
      <w:r>
        <w:t xml:space="preserve">The rest of the classes are derived classes of the class </w:t>
      </w:r>
      <w:r>
        <w:rPr>
          <w:rFonts w:ascii="Courier New" w:hAnsi="Courier New" w:cs="Courier New"/>
          <w:sz w:val="20"/>
        </w:rPr>
        <w:t>BPatch_snippet</w:t>
      </w:r>
      <w:r>
        <w:t xml:space="preserve">. </w:t>
      </w:r>
    </w:p>
    <w:p w14:paraId="3D318B53" w14:textId="77777777" w:rsidR="00EC3006" w:rsidRDefault="00EC3006">
      <w:pPr>
        <w:pStyle w:val="DefinitionCharCharCharCharCharCharCharCharCharChar"/>
      </w:pPr>
      <w:r>
        <w:t>BPatch_actualAddressExpr</w:t>
      </w:r>
      <w:r>
        <w:fldChar w:fldCharType="begin"/>
      </w:r>
      <w:r>
        <w:instrText xml:space="preserve"> XE "BPatch_retExpr" </w:instrText>
      </w:r>
      <w:r>
        <w:fldChar w:fldCharType="end"/>
      </w:r>
      <w:r>
        <w:t>()</w:t>
      </w:r>
    </w:p>
    <w:p w14:paraId="30BAC6AB" w14:textId="77777777" w:rsidR="00EC3006" w:rsidRDefault="00EC3006">
      <w:pPr>
        <w:pStyle w:val="DefinitionList"/>
      </w:pPr>
      <w:r>
        <w:t xml:space="preserve">This snippet results in an expression that evaluates to the actual address of the instrumentation. To access the original address where instrumentation was inserted, use </w:t>
      </w:r>
      <w:r>
        <w:rPr>
          <w:rFonts w:ascii="Courier New" w:hAnsi="Courier New" w:cs="Courier New"/>
          <w:sz w:val="20"/>
        </w:rPr>
        <w:t>BPatch_originalAddressExpr</w:t>
      </w:r>
      <w:r>
        <w:t>. Note that this actual address is highly dependent on a number of internal variables and has no relation to the original address.</w:t>
      </w:r>
    </w:p>
    <w:p w14:paraId="08646DF5" w14:textId="77777777" w:rsidR="00EC3006" w:rsidRDefault="00EC3006">
      <w:pPr>
        <w:pStyle w:val="DefinitionCharCharCharCharCharCharCharCharCharChar"/>
      </w:pPr>
    </w:p>
    <w:p w14:paraId="0FDB0FB2" w14:textId="77777777" w:rsidR="00EC3006" w:rsidRDefault="00EC3006">
      <w:pPr>
        <w:pStyle w:val="DefinitionCharCharCharCharCharCharCharCharCharChar"/>
      </w:pPr>
      <w:r>
        <w:t>BPatch_arithExpr</w:t>
      </w:r>
      <w:r>
        <w:fldChar w:fldCharType="begin"/>
      </w:r>
      <w:r>
        <w:instrText xml:space="preserve"> XE "BPatch_arithExpr" </w:instrText>
      </w:r>
      <w:r>
        <w:fldChar w:fldCharType="end"/>
      </w:r>
      <w:r>
        <w:t>(BPatch_binOp op, const BPatch_snippet &amp;lOperand,</w:t>
      </w:r>
      <w:r>
        <w:br/>
        <w:t>const BPatch_snippet &amp;rOperand)</w:t>
      </w:r>
    </w:p>
    <w:p w14:paraId="61F5E246" w14:textId="77777777" w:rsidR="00EC3006" w:rsidRDefault="00EC3006">
      <w:pPr>
        <w:pStyle w:val="DefinitionList"/>
        <w:rPr>
          <w:b/>
        </w:rPr>
      </w:pPr>
      <w:r>
        <w:t xml:space="preserve"> Perform the required binary operation. The available binary operators are:</w:t>
      </w:r>
    </w:p>
    <w:tbl>
      <w:tblPr>
        <w:tblW w:w="0" w:type="auto"/>
        <w:jc w:val="center"/>
        <w:tblLayout w:type="fixed"/>
        <w:tblLook w:val="0000" w:firstRow="0" w:lastRow="0" w:firstColumn="0" w:lastColumn="0" w:noHBand="0" w:noVBand="0"/>
      </w:tblPr>
      <w:tblGrid>
        <w:gridCol w:w="1728"/>
        <w:gridCol w:w="6414"/>
      </w:tblGrid>
      <w:tr w:rsidR="00EC3006" w14:paraId="1DD1C444"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0F683A1"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7C24760D" w14:textId="77777777" w:rsidR="00EC3006" w:rsidRDefault="00EC3006">
            <w:pPr>
              <w:keepNext/>
            </w:pPr>
            <w:r>
              <w:rPr>
                <w:b/>
              </w:rPr>
              <w:t>Description</w:t>
            </w:r>
          </w:p>
        </w:tc>
      </w:tr>
      <w:tr w:rsidR="00EC3006" w14:paraId="550259B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13631BC7" w14:textId="77777777" w:rsidR="00EC3006" w:rsidRDefault="00EC3006">
            <w:pPr>
              <w:keepNext/>
            </w:pPr>
            <w:r>
              <w:t>BPatch_assign</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C2D682C" w14:textId="77777777" w:rsidR="00EC3006" w:rsidRDefault="00EC3006">
            <w:pPr>
              <w:keepNext/>
            </w:pPr>
            <w:r>
              <w:t xml:space="preserve">assign the value of </w:t>
            </w:r>
            <w:r>
              <w:rPr>
                <w:rFonts w:ascii="Courier New" w:hAnsi="Courier New" w:cs="Courier New"/>
              </w:rPr>
              <w:t>rOperand</w:t>
            </w:r>
            <w:r>
              <w:t xml:space="preserve"> to </w:t>
            </w:r>
            <w:r>
              <w:rPr>
                <w:rFonts w:ascii="Courier New" w:hAnsi="Courier New" w:cs="Courier New"/>
              </w:rPr>
              <w:t>lOperand</w:t>
            </w:r>
            <w:r>
              <w:t xml:space="preserve"> </w:t>
            </w:r>
          </w:p>
        </w:tc>
      </w:tr>
      <w:tr w:rsidR="00EC3006" w14:paraId="464BAB1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639AE3B" w14:textId="77777777" w:rsidR="00EC3006" w:rsidRDefault="00EC3006">
            <w:pPr>
              <w:keepNext/>
            </w:pPr>
            <w:r>
              <w:t>BPatch_plus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DDDEFF6" w14:textId="77777777" w:rsidR="00EC3006" w:rsidRDefault="00EC3006">
            <w:pPr>
              <w:keepNext/>
            </w:pPr>
            <w:r>
              <w:t xml:space="preserve">add </w:t>
            </w:r>
            <w:r>
              <w:rPr>
                <w:rFonts w:ascii="Courier New" w:hAnsi="Courier New" w:cs="Courier New"/>
              </w:rPr>
              <w:t>lOperand</w:t>
            </w:r>
            <w:r>
              <w:t xml:space="preserve"> and </w:t>
            </w:r>
            <w:r>
              <w:rPr>
                <w:rFonts w:ascii="Courier New" w:hAnsi="Courier New" w:cs="Courier New"/>
              </w:rPr>
              <w:t>rOperand</w:t>
            </w:r>
            <w:r>
              <w:t xml:space="preserve"> </w:t>
            </w:r>
          </w:p>
        </w:tc>
      </w:tr>
      <w:tr w:rsidR="00EC3006" w14:paraId="23B9B36F"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FEFCC4D" w14:textId="77777777" w:rsidR="00EC3006" w:rsidRDefault="00EC3006">
            <w:pPr>
              <w:keepNext/>
            </w:pPr>
            <w:r>
              <w:t>BPatch_minus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D7D873C" w14:textId="77777777" w:rsidR="00EC3006" w:rsidRDefault="00EC3006">
            <w:pPr>
              <w:keepNext/>
            </w:pPr>
            <w:r>
              <w:t xml:space="preserve">subtract </w:t>
            </w:r>
            <w:r>
              <w:rPr>
                <w:rFonts w:ascii="Courier New" w:hAnsi="Courier New" w:cs="Courier New"/>
              </w:rPr>
              <w:t xml:space="preserve">rOperand </w:t>
            </w:r>
            <w:r>
              <w:t xml:space="preserve">from </w:t>
            </w:r>
            <w:r>
              <w:rPr>
                <w:rFonts w:ascii="Courier New" w:hAnsi="Courier New" w:cs="Courier New"/>
              </w:rPr>
              <w:t>lOperand</w:t>
            </w:r>
            <w:r>
              <w:t xml:space="preserve"> </w:t>
            </w:r>
          </w:p>
        </w:tc>
      </w:tr>
      <w:tr w:rsidR="00EC3006" w14:paraId="1469A10B"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6256A5D" w14:textId="77777777" w:rsidR="00EC3006" w:rsidRDefault="00EC3006">
            <w:pPr>
              <w:keepNext/>
            </w:pPr>
            <w:r>
              <w:t>BPatch_divide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46E3EBE" w14:textId="77777777" w:rsidR="00EC3006" w:rsidRDefault="00EC3006">
            <w:pPr>
              <w:keepNext/>
            </w:pPr>
            <w:r>
              <w:t xml:space="preserve">divide </w:t>
            </w:r>
            <w:r>
              <w:rPr>
                <w:rFonts w:ascii="Courier New" w:hAnsi="Courier New" w:cs="Courier New"/>
              </w:rPr>
              <w:t>rOperand</w:t>
            </w:r>
            <w:r>
              <w:t xml:space="preserve"> by </w:t>
            </w:r>
            <w:r>
              <w:rPr>
                <w:rFonts w:ascii="Courier New" w:hAnsi="Courier New" w:cs="Courier New"/>
              </w:rPr>
              <w:t>lOperand</w:t>
            </w:r>
          </w:p>
        </w:tc>
      </w:tr>
      <w:tr w:rsidR="00EC3006" w14:paraId="6EBCB8D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3353E84E" w14:textId="77777777" w:rsidR="00EC3006" w:rsidRDefault="00EC3006">
            <w:pPr>
              <w:keepNext/>
            </w:pPr>
            <w:r>
              <w:t>BPatch_times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3503D2DA" w14:textId="77777777" w:rsidR="00EC3006" w:rsidRDefault="00EC3006">
            <w:pPr>
              <w:keepNext/>
            </w:pPr>
            <w:r>
              <w:t xml:space="preserve">multiply </w:t>
            </w:r>
            <w:r>
              <w:rPr>
                <w:rFonts w:ascii="Courier New" w:hAnsi="Courier New" w:cs="Courier New"/>
              </w:rPr>
              <w:t>rOperand</w:t>
            </w:r>
            <w:r>
              <w:t xml:space="preserve"> by </w:t>
            </w:r>
            <w:r>
              <w:rPr>
                <w:rFonts w:ascii="Courier New" w:hAnsi="Courier New" w:cs="Courier New"/>
              </w:rPr>
              <w:t>lOperand</w:t>
            </w:r>
          </w:p>
        </w:tc>
      </w:tr>
      <w:tr w:rsidR="00EC3006" w14:paraId="41D05280"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90C8438" w14:textId="77777777" w:rsidR="00EC3006" w:rsidRDefault="00EC3006">
            <w:pPr>
              <w:keepNext/>
            </w:pPr>
            <w:r>
              <w:t>BPatch_ref</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0395074" w14:textId="77777777" w:rsidR="00EC3006" w:rsidRDefault="00EC3006">
            <w:pPr>
              <w:keepNext/>
            </w:pPr>
            <w:r>
              <w:t xml:space="preserve">Array reference of the form </w:t>
            </w:r>
            <w:r>
              <w:rPr>
                <w:rFonts w:ascii="Courier New" w:hAnsi="Courier New" w:cs="Courier New"/>
              </w:rPr>
              <w:t>lOperand[rOperand]</w:t>
            </w:r>
          </w:p>
        </w:tc>
      </w:tr>
      <w:tr w:rsidR="00EC3006" w14:paraId="5D6B1124"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6FF9C29A" w14:textId="77777777" w:rsidR="00EC3006" w:rsidRDefault="00EC3006">
            <w:pPr>
              <w:keepNext/>
            </w:pPr>
            <w:r>
              <w:t>BPatch_seq</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5BAB806F" w14:textId="77777777" w:rsidR="00EC3006" w:rsidRDefault="00EC3006">
            <w:pPr>
              <w:keepNext/>
            </w:pPr>
            <w:r>
              <w:t xml:space="preserve">Define a sequence of two expressions (similar to comma in C) </w:t>
            </w:r>
          </w:p>
        </w:tc>
      </w:tr>
    </w:tbl>
    <w:p w14:paraId="6F7D84B7" w14:textId="77777777" w:rsidR="00EC3006" w:rsidRDefault="00EC3006">
      <w:pPr>
        <w:pStyle w:val="BodyText"/>
      </w:pPr>
    </w:p>
    <w:p w14:paraId="3D595D3D" w14:textId="77777777" w:rsidR="00EC3006" w:rsidRDefault="00EC3006">
      <w:pPr>
        <w:pStyle w:val="DefinitionCharCharCharCharCharCharCharCharCharChar"/>
      </w:pPr>
      <w:r>
        <w:t>BPatch_arithExpr(BPatch_unOp, const BPatch_snippet &amp;operand)</w:t>
      </w:r>
    </w:p>
    <w:p w14:paraId="285AB146" w14:textId="77777777" w:rsidR="00EC3006" w:rsidRDefault="00EC3006">
      <w:pPr>
        <w:pStyle w:val="DefinitionList"/>
        <w:rPr>
          <w:b/>
        </w:rPr>
      </w:pPr>
      <w:r>
        <w:t>Define a snippet consisting of a unary operator.   The unary operators are:</w:t>
      </w:r>
    </w:p>
    <w:tbl>
      <w:tblPr>
        <w:tblW w:w="0" w:type="auto"/>
        <w:jc w:val="center"/>
        <w:tblLayout w:type="fixed"/>
        <w:tblLook w:val="0000" w:firstRow="0" w:lastRow="0" w:firstColumn="0" w:lastColumn="0" w:noHBand="0" w:noVBand="0"/>
      </w:tblPr>
      <w:tblGrid>
        <w:gridCol w:w="1728"/>
        <w:gridCol w:w="6414"/>
      </w:tblGrid>
      <w:tr w:rsidR="00EC3006" w14:paraId="53F843CC"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A4F822D"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1741D796" w14:textId="77777777" w:rsidR="00EC3006" w:rsidRDefault="00EC3006">
            <w:pPr>
              <w:keepNext/>
            </w:pPr>
            <w:r>
              <w:rPr>
                <w:b/>
              </w:rPr>
              <w:t>Description</w:t>
            </w:r>
          </w:p>
        </w:tc>
      </w:tr>
      <w:tr w:rsidR="00EC3006" w14:paraId="53DECA74"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764DCCB0" w14:textId="77777777" w:rsidR="00EC3006" w:rsidRDefault="00EC3006">
            <w:pPr>
              <w:keepNext/>
            </w:pPr>
            <w:r>
              <w:t>BPatch_negate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21B26524" w14:textId="77777777" w:rsidR="00EC3006" w:rsidRDefault="00EC3006">
            <w:pPr>
              <w:keepNext/>
            </w:pPr>
            <w:r>
              <w:t>Returns the negation of an integer</w:t>
            </w:r>
          </w:p>
        </w:tc>
      </w:tr>
      <w:tr w:rsidR="00EC3006" w14:paraId="769BDDC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5099CB5" w14:textId="77777777" w:rsidR="00EC3006" w:rsidRDefault="00EC3006">
            <w:pPr>
              <w:keepNext/>
            </w:pPr>
            <w:r>
              <w:t>BPatch_addr</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CCD9A0D" w14:textId="77777777" w:rsidR="00EC3006" w:rsidRDefault="00EC3006">
            <w:pPr>
              <w:keepNext/>
            </w:pPr>
            <w:r>
              <w:t>Returns a pointer to a BPatch_variableExpr</w:t>
            </w:r>
          </w:p>
        </w:tc>
      </w:tr>
      <w:tr w:rsidR="00EC3006" w14:paraId="0419F8D7"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5499160E" w14:textId="77777777" w:rsidR="00EC3006" w:rsidRDefault="00EC3006">
            <w:pPr>
              <w:keepNext/>
            </w:pPr>
            <w:r>
              <w:t>BPatch_deref</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0FEFF86C" w14:textId="77777777" w:rsidR="00EC3006" w:rsidRDefault="00EC3006">
            <w:pPr>
              <w:keepNext/>
            </w:pPr>
            <w:r>
              <w:t xml:space="preserve">Dereferences a pointer </w:t>
            </w:r>
          </w:p>
        </w:tc>
      </w:tr>
    </w:tbl>
    <w:p w14:paraId="736C0D05" w14:textId="77777777" w:rsidR="00EC3006" w:rsidRDefault="00EC3006">
      <w:pPr>
        <w:pStyle w:val="DefinitionCharCharCharCharCharCharCharCharCharChar"/>
      </w:pPr>
    </w:p>
    <w:p w14:paraId="133C6C82" w14:textId="77777777" w:rsidR="00EC3006" w:rsidRDefault="00EC3006">
      <w:pPr>
        <w:pStyle w:val="DefinitionCharCharCharCharCharCharCharCharCharChar"/>
      </w:pPr>
      <w:r>
        <w:t>BPatch_boolExpr</w:t>
      </w:r>
      <w:r>
        <w:fldChar w:fldCharType="begin"/>
      </w:r>
      <w:r>
        <w:instrText xml:space="preserve"> XE "BPatch_boolExpr" </w:instrText>
      </w:r>
      <w:r>
        <w:fldChar w:fldCharType="end"/>
      </w:r>
      <w:r>
        <w:t>(BPatch_relOp op, const BPatch_snippet &amp;lOperand,</w:t>
      </w:r>
      <w:r>
        <w:br/>
        <w:t>const BPatch_snippet &amp;rOperand)</w:t>
      </w:r>
    </w:p>
    <w:p w14:paraId="101B7C17" w14:textId="77777777" w:rsidR="00EC3006" w:rsidRDefault="00EC3006">
      <w:pPr>
        <w:pStyle w:val="DefinitionList"/>
        <w:rPr>
          <w:b/>
        </w:rPr>
      </w:pPr>
      <w:r>
        <w:t xml:space="preserve">Define a relational snippet. The available operators are: </w:t>
      </w:r>
    </w:p>
    <w:tbl>
      <w:tblPr>
        <w:tblW w:w="0" w:type="auto"/>
        <w:jc w:val="center"/>
        <w:tblLayout w:type="fixed"/>
        <w:tblLook w:val="0000" w:firstRow="0" w:lastRow="0" w:firstColumn="0" w:lastColumn="0" w:noHBand="0" w:noVBand="0"/>
      </w:tblPr>
      <w:tblGrid>
        <w:gridCol w:w="1379"/>
        <w:gridCol w:w="4591"/>
      </w:tblGrid>
      <w:tr w:rsidR="00EC3006" w14:paraId="7197A028" w14:textId="77777777">
        <w:trPr>
          <w:jc w:val="center"/>
        </w:trPr>
        <w:tc>
          <w:tcPr>
            <w:tcW w:w="1379" w:type="dxa"/>
            <w:tcBorders>
              <w:top w:val="single" w:sz="12" w:space="0" w:color="000000"/>
              <w:left w:val="single" w:sz="12" w:space="0" w:color="000000"/>
              <w:bottom w:val="single" w:sz="2" w:space="0" w:color="000000"/>
            </w:tcBorders>
            <w:shd w:val="clear" w:color="auto" w:fill="FFFF99"/>
          </w:tcPr>
          <w:p w14:paraId="09742F10" w14:textId="77777777" w:rsidR="00EC3006" w:rsidRDefault="00EC3006">
            <w:pPr>
              <w:keepNext/>
              <w:keepLines/>
            </w:pPr>
            <w:r>
              <w:rPr>
                <w:b/>
              </w:rPr>
              <w:lastRenderedPageBreak/>
              <w:t>Operator</w:t>
            </w:r>
          </w:p>
        </w:tc>
        <w:tc>
          <w:tcPr>
            <w:tcW w:w="4591" w:type="dxa"/>
            <w:tcBorders>
              <w:top w:val="single" w:sz="12" w:space="0" w:color="000000"/>
              <w:left w:val="single" w:sz="4" w:space="0" w:color="000000"/>
              <w:bottom w:val="single" w:sz="2" w:space="0" w:color="000000"/>
              <w:right w:val="single" w:sz="12" w:space="0" w:color="000000"/>
            </w:tcBorders>
            <w:shd w:val="clear" w:color="auto" w:fill="FFFF99"/>
          </w:tcPr>
          <w:p w14:paraId="493E2ED6" w14:textId="77777777" w:rsidR="00EC3006" w:rsidRDefault="00EC3006">
            <w:pPr>
              <w:keepNext/>
              <w:keepLines/>
            </w:pPr>
            <w:r>
              <w:rPr>
                <w:b/>
              </w:rPr>
              <w:t xml:space="preserve">Function </w:t>
            </w:r>
          </w:p>
        </w:tc>
      </w:tr>
      <w:tr w:rsidR="00EC3006" w14:paraId="6F87B78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60E80542" w14:textId="77777777" w:rsidR="00EC3006" w:rsidRDefault="00EC3006">
            <w:pPr>
              <w:keepNext/>
              <w:keepLines/>
            </w:pPr>
            <w:r>
              <w:t>BPatch_lt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01E9004"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96D541B"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4989A39" w14:textId="77777777" w:rsidR="00EC3006" w:rsidRDefault="00EC3006">
            <w:pPr>
              <w:keepNext/>
              <w:keepLines/>
            </w:pPr>
            <w:r>
              <w:t>BPatch_eq</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D615101"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p>
        </w:tc>
      </w:tr>
      <w:tr w:rsidR="00EC3006" w14:paraId="23A009B1"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24040E3" w14:textId="77777777" w:rsidR="00EC3006" w:rsidRDefault="00EC3006">
            <w:pPr>
              <w:keepNext/>
              <w:keepLines/>
            </w:pPr>
            <w:r>
              <w:t>BPatch_gt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36061D5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1C197E95"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DA08D89" w14:textId="77777777" w:rsidR="00EC3006" w:rsidRDefault="00EC3006">
            <w:pPr>
              <w:pStyle w:val="Footer"/>
              <w:keepNext/>
              <w:keepLines/>
              <w:tabs>
                <w:tab w:val="clear" w:pos="4320"/>
                <w:tab w:val="clear" w:pos="8640"/>
              </w:tabs>
            </w:pPr>
            <w:r>
              <w:t>BPatch_le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362B07D"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0FEF3CF"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1919E56F" w14:textId="77777777" w:rsidR="00EC3006" w:rsidRDefault="00EC3006">
            <w:pPr>
              <w:keepNext/>
              <w:keepLines/>
            </w:pPr>
            <w:r>
              <w:t>BPatch_ne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11839BDC"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w:t>
            </w:r>
          </w:p>
        </w:tc>
      </w:tr>
      <w:tr w:rsidR="00EC3006" w14:paraId="169E493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FDBF81B" w14:textId="77777777" w:rsidR="00EC3006" w:rsidRDefault="00EC3006">
            <w:pPr>
              <w:keepNext/>
              <w:keepLines/>
            </w:pPr>
            <w:r>
              <w:t>BPatch_ge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4CA0E9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78A43DA2"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516B89B6" w14:textId="77777777" w:rsidR="00EC3006" w:rsidRDefault="00EC3006">
            <w:pPr>
              <w:keepNext/>
              <w:keepLines/>
            </w:pPr>
            <w:r>
              <w:t>BPatch_and</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58EF6F1" w14:textId="77777777" w:rsidR="00EC3006" w:rsidRDefault="00EC3006">
            <w:pPr>
              <w:keepNext/>
              <w:keepLines/>
            </w:pPr>
            <w:r>
              <w:t xml:space="preserve">Return </w:t>
            </w:r>
            <w:r>
              <w:rPr>
                <w:rFonts w:ascii="Courier New" w:hAnsi="Courier New" w:cs="Courier New"/>
              </w:rPr>
              <w:t>lOperand</w:t>
            </w:r>
            <w:r>
              <w:t xml:space="preserve"> &amp;&amp; </w:t>
            </w:r>
            <w:r>
              <w:rPr>
                <w:rFonts w:ascii="Courier New" w:hAnsi="Courier New" w:cs="Courier New"/>
              </w:rPr>
              <w:t>rOperand</w:t>
            </w:r>
            <w:r>
              <w:t xml:space="preserve"> (Boolean and) </w:t>
            </w:r>
          </w:p>
        </w:tc>
      </w:tr>
      <w:tr w:rsidR="00EC3006" w14:paraId="10089626" w14:textId="77777777">
        <w:trPr>
          <w:jc w:val="center"/>
        </w:trPr>
        <w:tc>
          <w:tcPr>
            <w:tcW w:w="1379" w:type="dxa"/>
            <w:tcBorders>
              <w:top w:val="single" w:sz="2" w:space="0" w:color="000000"/>
              <w:left w:val="single" w:sz="12" w:space="0" w:color="000000"/>
              <w:bottom w:val="single" w:sz="12" w:space="0" w:color="000000"/>
            </w:tcBorders>
            <w:shd w:val="clear" w:color="auto" w:fill="auto"/>
          </w:tcPr>
          <w:p w14:paraId="4FDD77FF" w14:textId="77777777" w:rsidR="00EC3006" w:rsidRDefault="00EC3006">
            <w:pPr>
              <w:keepNext/>
              <w:keepLines/>
            </w:pPr>
            <w:r>
              <w:t>BPatch_or</w:t>
            </w:r>
          </w:p>
        </w:tc>
        <w:tc>
          <w:tcPr>
            <w:tcW w:w="4591" w:type="dxa"/>
            <w:tcBorders>
              <w:top w:val="single" w:sz="2" w:space="0" w:color="000000"/>
              <w:left w:val="single" w:sz="4" w:space="0" w:color="000000"/>
              <w:bottom w:val="single" w:sz="12" w:space="0" w:color="000000"/>
              <w:right w:val="single" w:sz="12" w:space="0" w:color="000000"/>
            </w:tcBorders>
            <w:shd w:val="clear" w:color="auto" w:fill="auto"/>
          </w:tcPr>
          <w:p w14:paraId="7E514D1F"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(Boolean or) </w:t>
            </w:r>
          </w:p>
        </w:tc>
      </w:tr>
    </w:tbl>
    <w:p w14:paraId="3474FB42" w14:textId="77777777" w:rsidR="00EC3006" w:rsidRDefault="00EC3006">
      <w:pPr>
        <w:pStyle w:val="DefinitionList"/>
      </w:pPr>
      <w:r>
        <w:t>The type of the returned snippet is boolean, and the operands are type checked.</w:t>
      </w:r>
    </w:p>
    <w:p w14:paraId="06D7E973" w14:textId="77777777" w:rsidR="00EC3006" w:rsidRDefault="00EC3006">
      <w:pPr>
        <w:pStyle w:val="DefinitionCharCharCharCharCharCharCharCharCharChar"/>
      </w:pPr>
      <w:r>
        <w:t>BPatch_breakPointExpr</w:t>
      </w:r>
      <w:r>
        <w:fldChar w:fldCharType="begin"/>
      </w:r>
      <w:r>
        <w:instrText xml:space="preserve"> XE "BPatch_breakPointExpr" </w:instrText>
      </w:r>
      <w:r>
        <w:fldChar w:fldCharType="end"/>
      </w:r>
      <w:r>
        <w:t>()</w:t>
      </w:r>
    </w:p>
    <w:p w14:paraId="2423856B" w14:textId="77777777" w:rsidR="00EC3006" w:rsidRDefault="00EC3006">
      <w:pPr>
        <w:pStyle w:val="DefinitionList"/>
      </w:pPr>
      <w:r>
        <w:t xml:space="preserve">Define a snippet that stops a process when executed by it.  The stop can be detected using the </w:t>
      </w:r>
      <w:r>
        <w:rPr>
          <w:rFonts w:ascii="Courier New" w:hAnsi="Courier New" w:cs="Courier New"/>
          <w:sz w:val="20"/>
        </w:rPr>
        <w:t>isStopped</w:t>
      </w:r>
      <w:r>
        <w:t xml:space="preserve"> member function of </w:t>
      </w:r>
      <w:r>
        <w:rPr>
          <w:rFonts w:ascii="Courier New" w:hAnsi="Courier New" w:cs="Courier New"/>
          <w:sz w:val="20"/>
        </w:rPr>
        <w:t>BPatch_process</w:t>
      </w:r>
      <w:r>
        <w:t xml:space="preserve">, and the program’s execution can be resumed by calling the </w:t>
      </w:r>
      <w:r>
        <w:rPr>
          <w:rFonts w:ascii="Courier New" w:hAnsi="Courier New" w:cs="Courier New"/>
          <w:sz w:val="20"/>
        </w:rPr>
        <w:t>continueExecution</w:t>
      </w:r>
      <w:r>
        <w:t xml:space="preserve"> member function of </w:t>
      </w:r>
      <w:r>
        <w:rPr>
          <w:rFonts w:ascii="Courier New" w:hAnsi="Courier New" w:cs="Courier New"/>
          <w:sz w:val="20"/>
        </w:rPr>
        <w:t>BPatch_process</w:t>
      </w:r>
      <w:r>
        <w:t>.</w:t>
      </w:r>
    </w:p>
    <w:p w14:paraId="01C22CE5" w14:textId="77777777" w:rsidR="00EC3006" w:rsidRDefault="00EC3006">
      <w:pPr>
        <w:pStyle w:val="DefinitionCharCharCharCharCharCharCharCharCharChar"/>
      </w:pPr>
    </w:p>
    <w:p w14:paraId="11410A90" w14:textId="77777777" w:rsidR="00EC3006" w:rsidRDefault="00EC3006">
      <w:pPr>
        <w:pStyle w:val="DefinitionCharCharCharCharCharCharCharCharCharChar"/>
      </w:pPr>
      <w:r>
        <w:t>BPatch_bytesAccessedExpr</w:t>
      </w:r>
      <w:r>
        <w:fldChar w:fldCharType="begin"/>
      </w:r>
      <w:r>
        <w:instrText xml:space="preserve"> XE "BPatch_bytesAccessedExpr " </w:instrText>
      </w:r>
      <w:r>
        <w:fldChar w:fldCharType="end"/>
      </w:r>
      <w:r>
        <w:t>()</w:t>
      </w:r>
    </w:p>
    <w:p w14:paraId="073EE0BA" w14:textId="77777777" w:rsidR="00EC3006" w:rsidRDefault="00EC3006">
      <w:pPr>
        <w:pStyle w:val="DefinitionList"/>
      </w:pPr>
      <w: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14:paraId="124002B6" w14:textId="77777777" w:rsidR="00EC3006" w:rsidRDefault="00EC3006">
      <w:pPr>
        <w:pStyle w:val="DefinitionCharCharCharCharCharCharCharCharCharChar"/>
      </w:pPr>
    </w:p>
    <w:p w14:paraId="3CB4AA0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(signed int value)</w:t>
      </w:r>
    </w:p>
    <w:p w14:paraId="79EAB07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 xml:space="preserve">(unsigned int value) </w:t>
      </w:r>
    </w:p>
    <w:p w14:paraId="3B7FD537" w14:textId="77777777" w:rsidR="00EC3006" w:rsidRDefault="00EC3006">
      <w:pPr>
        <w:pStyle w:val="DefinitionCharCharCharCharCharCharCharCharCharChar"/>
      </w:pPr>
      <w:r>
        <w:t>BPatch_constExpr(signed long value)</w:t>
      </w:r>
    </w:p>
    <w:p w14:paraId="322363B1" w14:textId="77777777" w:rsidR="00EC3006" w:rsidRDefault="00EC3006">
      <w:pPr>
        <w:pStyle w:val="DefinitionCharCharCharCharCharCharCharCharCharChar"/>
      </w:pPr>
      <w:r>
        <w:t>BPatch_constExpr(unsigned long value)</w:t>
      </w:r>
    </w:p>
    <w:p w14:paraId="12B4466F" w14:textId="77777777" w:rsidR="00EC3006" w:rsidRDefault="00EC3006">
      <w:pPr>
        <w:pStyle w:val="DefinitionCharCharCharCharCharCharCharCharCharChar"/>
      </w:pPr>
      <w:r>
        <w:t>BPatch_constExpr(const char *value)</w:t>
      </w:r>
    </w:p>
    <w:p w14:paraId="28FECE97" w14:textId="77777777" w:rsidR="00EC3006" w:rsidRDefault="00EC3006">
      <w:pPr>
        <w:pStyle w:val="DefinitionCharCharCharCharCharCharCharCharCharChar"/>
      </w:pPr>
      <w:r>
        <w:t>BPatch_constExpr(const void *value)</w:t>
      </w:r>
    </w:p>
    <w:p w14:paraId="52484E85" w14:textId="77777777" w:rsidR="00EC3006" w:rsidRDefault="00EC3006">
      <w:pPr>
        <w:pStyle w:val="DefinitionCharCharCharCharCharCharCharCharCharChar"/>
      </w:pPr>
      <w:r>
        <w:t>BPatch_constExpr(long long value)</w:t>
      </w:r>
    </w:p>
    <w:p w14:paraId="3AF93216" w14:textId="77777777" w:rsidR="00EC3006" w:rsidRDefault="00EC3006">
      <w:pPr>
        <w:pStyle w:val="DefinitionList"/>
      </w:pPr>
      <w:r>
        <w:t xml:space="preserve">Define a constant snippet of the appropriate type.  The </w:t>
      </w:r>
      <w:r>
        <w:rPr>
          <w:rFonts w:ascii="Courier New" w:hAnsi="Courier New" w:cs="Courier New"/>
          <w:sz w:val="20"/>
        </w:rPr>
        <w:t>char*</w:t>
      </w:r>
      <w:r>
        <w:t xml:space="preserve"> form of the constructor creates a constant string; the null-terminated string beginning at the location pointed to by the parameter is copied into the application’s address space, and the </w:t>
      </w:r>
      <w:r>
        <w:rPr>
          <w:rFonts w:ascii="Courier New" w:hAnsi="Courier New" w:cs="Courier New"/>
          <w:sz w:val="20"/>
        </w:rPr>
        <w:t>BPatch_constExpr</w:t>
      </w:r>
      <w:r>
        <w:t xml:space="preserve"> that is created refers to the location to which the string was copied.</w:t>
      </w:r>
    </w:p>
    <w:p w14:paraId="050353CE" w14:textId="77777777" w:rsidR="00EC3006" w:rsidRDefault="00EC3006">
      <w:pPr>
        <w:pStyle w:val="DefinitionCharCharCharCharCharCharCharCharCharChar"/>
      </w:pPr>
    </w:p>
    <w:p w14:paraId="6BB2C932" w14:textId="77777777" w:rsidR="00EC3006" w:rsidRDefault="00EC3006">
      <w:pPr>
        <w:pStyle w:val="DefinitionCharCharCharCharCharCharCharCharCharChar"/>
      </w:pPr>
      <w:r>
        <w:t>BPatch_dynamicTargetExpr</w:t>
      </w:r>
      <w:r>
        <w:fldChar w:fldCharType="begin"/>
      </w:r>
      <w:r>
        <w:instrText xml:space="preserve"> XE "BPatch_retExpr" </w:instrText>
      </w:r>
      <w:r>
        <w:fldChar w:fldCharType="end"/>
      </w:r>
      <w:r>
        <w:t>()</w:t>
      </w:r>
    </w:p>
    <w:p w14:paraId="44DD6851" w14:textId="77777777" w:rsidR="00EC3006" w:rsidRDefault="00EC3006">
      <w:pPr>
        <w:pStyle w:val="DefinitionList"/>
      </w:pPr>
      <w:r>
        <w:t xml:space="preserve">This snippet calculates the target of a control flow instruction with a dynamically determined target.  It can handle dynamic calls, jumps, and return statements.  </w:t>
      </w:r>
    </w:p>
    <w:p w14:paraId="7CF7CDA7" w14:textId="77777777" w:rsidR="00EC3006" w:rsidRDefault="00EC3006">
      <w:pPr>
        <w:pStyle w:val="DefinitionCharCharCharCharCharCharCharCharCharChar"/>
      </w:pPr>
    </w:p>
    <w:p w14:paraId="499984E4" w14:textId="77777777" w:rsidR="00EC3006" w:rsidRDefault="00EC3006">
      <w:pPr>
        <w:pStyle w:val="DefinitionCharCharCharCharCharCharCharCharCharChar"/>
      </w:pPr>
      <w:r>
        <w:t>BPatch_effectiveAddressExpr</w:t>
      </w:r>
      <w:r>
        <w:fldChar w:fldCharType="begin"/>
      </w:r>
      <w:r>
        <w:instrText xml:space="preserve"> XE "BPatch_effectiveAddressesExpr " </w:instrText>
      </w:r>
      <w:r>
        <w:fldChar w:fldCharType="end"/>
      </w:r>
      <w:r>
        <w:t>()</w:t>
      </w:r>
    </w:p>
    <w:p w14:paraId="218BF72C" w14:textId="77777777" w:rsidR="00EC3006" w:rsidRDefault="00EC3006">
      <w:pPr>
        <w:pStyle w:val="DefinitionList"/>
      </w:pPr>
      <w:r>
        <w:t xml:space="preserve">Define an expression that contains the effective address of a memory operation.  For a multi-word memory operation (i.e. more than the “natural” operation size of the machine), the effective address is the base address of the operation. </w:t>
      </w:r>
    </w:p>
    <w:p w14:paraId="11960C62" w14:textId="77777777" w:rsidR="00EC3006" w:rsidRDefault="00EC3006">
      <w:pPr>
        <w:pStyle w:val="DefinitionCharCharCharCharCharCharCharCharCharChar"/>
      </w:pPr>
    </w:p>
    <w:p w14:paraId="4465C453" w14:textId="77777777" w:rsidR="00EC3006" w:rsidRDefault="00EC3006">
      <w:pPr>
        <w:pStyle w:val="DefinitionCharCharCharCharCharCharCharCharCharChar"/>
      </w:pPr>
      <w:r>
        <w:t>BPatch_funcCallExpr</w:t>
      </w:r>
      <w:r>
        <w:fldChar w:fldCharType="begin"/>
      </w:r>
      <w:r>
        <w:instrText xml:space="preserve"> XE "BPatch_funcCallExpr" </w:instrText>
      </w:r>
      <w:r>
        <w:fldChar w:fldCharType="end"/>
      </w:r>
      <w:r>
        <w:t>(const BPatch_function&amp; func,</w:t>
      </w:r>
      <w:r>
        <w:br/>
        <w:t>const std::vector&lt;BPatch_snippet*&gt; &amp;args)</w:t>
      </w:r>
    </w:p>
    <w:p w14:paraId="0F296AE3" w14:textId="77777777" w:rsidR="00EC3006" w:rsidRDefault="00EC3006">
      <w:pPr>
        <w:pStyle w:val="DefinitionList"/>
        <w:rPr>
          <w:b/>
        </w:rPr>
      </w:pPr>
      <w:r>
        <w:t xml:space="preserve">Define a call to a function.  The passed function must be valid for the current code region. </w:t>
      </w:r>
      <w:r>
        <w:rPr>
          <w:rFonts w:ascii="Courier New" w:hAnsi="Courier New" w:cs="Courier New"/>
          <w:sz w:val="20"/>
        </w:rPr>
        <w:t>Args</w:t>
      </w:r>
      <w: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0" w:type="auto"/>
        <w:jc w:val="center"/>
        <w:tblLayout w:type="fixed"/>
        <w:tblLook w:val="0000" w:firstRow="0" w:lastRow="0" w:firstColumn="0" w:lastColumn="0" w:noHBand="0" w:noVBand="0"/>
      </w:tblPr>
      <w:tblGrid>
        <w:gridCol w:w="1620"/>
        <w:gridCol w:w="4350"/>
      </w:tblGrid>
      <w:tr w:rsidR="00EC3006" w14:paraId="03C13DDC" w14:textId="77777777">
        <w:trPr>
          <w:jc w:val="center"/>
        </w:trPr>
        <w:tc>
          <w:tcPr>
            <w:tcW w:w="1620" w:type="dxa"/>
            <w:tcBorders>
              <w:top w:val="single" w:sz="12" w:space="0" w:color="000000"/>
              <w:left w:val="single" w:sz="12" w:space="0" w:color="000000"/>
              <w:bottom w:val="single" w:sz="2" w:space="0" w:color="000000"/>
            </w:tcBorders>
            <w:shd w:val="clear" w:color="auto" w:fill="FFFF99"/>
          </w:tcPr>
          <w:p w14:paraId="42F64BEC" w14:textId="77777777" w:rsidR="00EC3006" w:rsidRDefault="00EC3006">
            <w:pPr>
              <w:keepNext/>
              <w:keepLines/>
            </w:pPr>
            <w:r>
              <w:rPr>
                <w:b/>
              </w:rPr>
              <w:t>Platform</w:t>
            </w:r>
          </w:p>
        </w:tc>
        <w:tc>
          <w:tcPr>
            <w:tcW w:w="4350" w:type="dxa"/>
            <w:tcBorders>
              <w:top w:val="single" w:sz="12" w:space="0" w:color="000000"/>
              <w:left w:val="single" w:sz="4" w:space="0" w:color="000000"/>
              <w:bottom w:val="single" w:sz="2" w:space="0" w:color="000000"/>
              <w:right w:val="single" w:sz="12" w:space="0" w:color="000000"/>
            </w:tcBorders>
            <w:shd w:val="clear" w:color="auto" w:fill="FFFF99"/>
          </w:tcPr>
          <w:p w14:paraId="7DCB852E" w14:textId="77777777" w:rsidR="00EC3006" w:rsidRDefault="00EC3006">
            <w:pPr>
              <w:keepNext/>
              <w:keepLines/>
            </w:pPr>
            <w:r>
              <w:rPr>
                <w:b/>
              </w:rPr>
              <w:t>Maximum number of arguments</w:t>
            </w:r>
          </w:p>
        </w:tc>
      </w:tr>
      <w:tr w:rsidR="00EC3006" w14:paraId="0ECFB88F"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276ED60C" w14:textId="77777777" w:rsidR="00EC3006" w:rsidRDefault="00EC3006">
            <w:pPr>
              <w:keepNext/>
              <w:keepLines/>
            </w:pPr>
            <w:r>
              <w:rPr>
                <w:lang w:val="pt-PT"/>
              </w:rPr>
              <w:t>AMD64/EMT-64</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62165BE1" w14:textId="77777777" w:rsidR="00EC3006" w:rsidRDefault="00EC3006">
            <w:pPr>
              <w:keepNext/>
              <w:keepLines/>
            </w:pPr>
            <w:r>
              <w:rPr>
                <w:lang w:val="pt-PT"/>
              </w:rPr>
              <w:t>No limit</w:t>
            </w:r>
          </w:p>
        </w:tc>
      </w:tr>
      <w:tr w:rsidR="00EC3006" w14:paraId="3F0F3F60"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51E7F60D" w14:textId="77777777" w:rsidR="00EC3006" w:rsidRDefault="00EC3006">
            <w:pPr>
              <w:keepNext/>
              <w:keepLines/>
            </w:pPr>
            <w:r>
              <w:rPr>
                <w:lang w:val="pt-PT"/>
              </w:rPr>
              <w:t>IA-32</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4AD74217" w14:textId="77777777" w:rsidR="00EC3006" w:rsidRDefault="00EC3006">
            <w:pPr>
              <w:keepNext/>
              <w:keepLines/>
            </w:pPr>
            <w:r>
              <w:t>No limit</w:t>
            </w:r>
          </w:p>
        </w:tc>
      </w:tr>
      <w:tr w:rsidR="00EC3006" w14:paraId="07662821" w14:textId="77777777">
        <w:trPr>
          <w:jc w:val="center"/>
        </w:trPr>
        <w:tc>
          <w:tcPr>
            <w:tcW w:w="1620" w:type="dxa"/>
            <w:tcBorders>
              <w:top w:val="single" w:sz="2" w:space="0" w:color="000000"/>
              <w:left w:val="single" w:sz="12" w:space="0" w:color="000000"/>
              <w:bottom w:val="single" w:sz="12" w:space="0" w:color="000000"/>
            </w:tcBorders>
            <w:shd w:val="clear" w:color="auto" w:fill="auto"/>
          </w:tcPr>
          <w:p w14:paraId="46FF299B" w14:textId="77777777" w:rsidR="00EC3006" w:rsidRDefault="00EC3006">
            <w:pPr>
              <w:keepNext/>
              <w:keepLines/>
            </w:pPr>
            <w:r>
              <w:t>POWER</w:t>
            </w:r>
          </w:p>
        </w:tc>
        <w:tc>
          <w:tcPr>
            <w:tcW w:w="4350" w:type="dxa"/>
            <w:tcBorders>
              <w:top w:val="single" w:sz="2" w:space="0" w:color="000000"/>
              <w:left w:val="single" w:sz="4" w:space="0" w:color="000000"/>
              <w:bottom w:val="single" w:sz="12" w:space="0" w:color="000000"/>
              <w:right w:val="single" w:sz="12" w:space="0" w:color="000000"/>
            </w:tcBorders>
            <w:shd w:val="clear" w:color="auto" w:fill="auto"/>
          </w:tcPr>
          <w:p w14:paraId="45EBF015" w14:textId="77777777" w:rsidR="00EC3006" w:rsidRDefault="00EC3006">
            <w:pPr>
              <w:keepNext/>
              <w:keepLines/>
            </w:pPr>
            <w:r>
              <w:t>8 arguments</w:t>
            </w:r>
          </w:p>
        </w:tc>
      </w:tr>
    </w:tbl>
    <w:p w14:paraId="751E2CF0" w14:textId="77777777" w:rsidR="00EC3006" w:rsidRDefault="00EC3006">
      <w:pPr>
        <w:pStyle w:val="DefinitionList"/>
        <w:spacing w:before="0" w:after="0"/>
      </w:pPr>
    </w:p>
    <w:p w14:paraId="21AEE0CF" w14:textId="77777777" w:rsidR="00EC3006" w:rsidRDefault="00EC3006">
      <w:pPr>
        <w:pStyle w:val="DefinitionCharCharCharCharCharCharCharCharCharChar"/>
      </w:pPr>
      <w:r>
        <w:t>BPatch_funcJumpExpr</w:t>
      </w:r>
      <w:r>
        <w:fldChar w:fldCharType="begin"/>
      </w:r>
      <w:r>
        <w:instrText xml:space="preserve"> XE "funcJumpExpr" </w:instrText>
      </w:r>
      <w:r>
        <w:fldChar w:fldCharType="end"/>
      </w:r>
      <w:r>
        <w:t xml:space="preserve"> (const BPatch_function &amp;func)</w:t>
      </w:r>
    </w:p>
    <w:p w14:paraId="4CF33526" w14:textId="77777777" w:rsidR="00EC3006" w:rsidRDefault="00EC3006">
      <w:pPr>
        <w:pStyle w:val="DefinitionList"/>
      </w:pPr>
      <w:r>
        <w:t xml:space="preserve">This snippet has been removed; use </w:t>
      </w:r>
      <w:r>
        <w:rPr>
          <w:rFonts w:ascii="Courier New" w:hAnsi="Courier New" w:cs="Courier New"/>
          <w:sz w:val="20"/>
        </w:rPr>
        <w:t xml:space="preserve">BPatch_addressSpace::wrapFunction </w:t>
      </w:r>
      <w:r>
        <w:t>instead.</w:t>
      </w:r>
    </w:p>
    <w:p w14:paraId="294AC561" w14:textId="77777777" w:rsidR="00EC3006" w:rsidRDefault="00EC3006">
      <w:pPr>
        <w:pStyle w:val="DefinitionCharCharCharCharCharCharCharCharCharChar"/>
      </w:pPr>
    </w:p>
    <w:p w14:paraId="3482D429" w14:textId="77777777" w:rsidR="00EC3006" w:rsidRDefault="00EC3006">
      <w:pPr>
        <w:pStyle w:val="DefinitionCharCharCharCharCharCharCharCharCharChar"/>
      </w:pPr>
      <w:r>
        <w:t>BPatch_ifExpr</w:t>
      </w:r>
      <w:r>
        <w:fldChar w:fldCharType="begin"/>
      </w:r>
      <w:r>
        <w:instrText xml:space="preserve"> XE "BPatch_ifExpr" </w:instrText>
      </w:r>
      <w:r>
        <w:fldChar w:fldCharType="end"/>
      </w:r>
      <w:r>
        <w:t>(const BPatch_boolExpr &amp;conditional,</w:t>
      </w:r>
      <w:r>
        <w:br/>
        <w:t>const BPatch_snippet &amp;tClause,</w:t>
      </w:r>
      <w:r>
        <w:br/>
        <w:t>const BPatch_snippet &amp;fClause)</w:t>
      </w:r>
    </w:p>
    <w:p w14:paraId="1A11EC08" w14:textId="77777777" w:rsidR="00EC3006" w:rsidRDefault="00EC3006">
      <w:pPr>
        <w:pStyle w:val="DefinitionCharCharCharCharCharCharCharCharCharChar"/>
      </w:pPr>
      <w:r>
        <w:t>BPatch_ifExpr(const BPatch_boolExpr &amp;conditional,</w:t>
      </w:r>
      <w:r>
        <w:br/>
        <w:t>const BPatch_snippet &amp;tClause)</w:t>
      </w:r>
    </w:p>
    <w:p w14:paraId="3C98BF28" w14:textId="77777777" w:rsidR="00EC3006" w:rsidRDefault="00EC3006">
      <w:pPr>
        <w:pStyle w:val="DefinitionList"/>
        <w:rPr>
          <w:rFonts w:ascii="Courier New" w:hAnsi="Courier New" w:cs="Courier New"/>
        </w:rPr>
      </w:pPr>
      <w:r>
        <w:t xml:space="preserve">This constructor creates an if statement. The first argument, </w:t>
      </w:r>
      <w:r>
        <w:rPr>
          <w:rFonts w:ascii="Courier New" w:hAnsi="Courier New" w:cs="Courier New"/>
        </w:rPr>
        <w:t>conditional</w:t>
      </w:r>
      <w:r>
        <w:t xml:space="preserve">, should be a Boolean expression that will be evaluated to decide which clause should be executed. The second argument, </w:t>
      </w:r>
      <w:r>
        <w:rPr>
          <w:rFonts w:ascii="Courier New" w:hAnsi="Courier New" w:cs="Courier New"/>
        </w:rPr>
        <w:t>tClause</w:t>
      </w:r>
      <w:r>
        <w:t xml:space="preserve">, is the snippet to execute if the conditional evaluates to </w:t>
      </w:r>
      <w:r>
        <w:rPr>
          <w:rFonts w:ascii="Courier New" w:hAnsi="Courier New" w:cs="Courier New"/>
          <w:sz w:val="20"/>
        </w:rPr>
        <w:t>true</w:t>
      </w:r>
      <w:r>
        <w:t xml:space="preserve">. The third argument, </w:t>
      </w:r>
      <w:r>
        <w:rPr>
          <w:rFonts w:ascii="Courier New" w:hAnsi="Courier New" w:cs="Courier New"/>
        </w:rPr>
        <w:t>fClause</w:t>
      </w:r>
      <w:r>
        <w:t xml:space="preserve">, is the snippet to execute if the conditional evaluates to </w:t>
      </w:r>
      <w:r>
        <w:rPr>
          <w:rFonts w:ascii="Courier New" w:hAnsi="Courier New" w:cs="Courier New"/>
          <w:sz w:val="20"/>
        </w:rPr>
        <w:t>false</w:t>
      </w:r>
      <w:r>
        <w:t xml:space="preserve">. This third argument is optional. Else-if statements, can be constructed by making the </w:t>
      </w:r>
      <w:r>
        <w:rPr>
          <w:rFonts w:ascii="Courier New" w:hAnsi="Courier New" w:cs="Courier New"/>
        </w:rPr>
        <w:t>fClause</w:t>
      </w:r>
      <w:r>
        <w:t xml:space="preserve"> of an if statement another if statement.</w:t>
      </w:r>
    </w:p>
    <w:p w14:paraId="4AEA299D" w14:textId="77777777" w:rsidR="00EC3006" w:rsidRDefault="00EC3006">
      <w:pPr>
        <w:pStyle w:val="DefinitionList"/>
        <w:spacing w:before="0" w:after="0"/>
        <w:ind w:left="0"/>
        <w:rPr>
          <w:rFonts w:ascii="Courier New" w:hAnsi="Courier New" w:cs="Courier New"/>
        </w:rPr>
      </w:pPr>
    </w:p>
    <w:p w14:paraId="144B3BD6" w14:textId="77777777" w:rsidR="00EC3006" w:rsidRDefault="00EC3006">
      <w:pPr>
        <w:pStyle w:val="DefinitionCharCharCharCharCharCharCharCharCharChar"/>
      </w:pPr>
      <w:r>
        <w:t>BPatch_insnExpr</w:t>
      </w:r>
      <w:r>
        <w:fldChar w:fldCharType="begin"/>
      </w:r>
      <w:r>
        <w:instrText xml:space="preserve"> XE "Bpatch_paramExpr" </w:instrText>
      </w:r>
      <w:r>
        <w:fldChar w:fldCharType="end"/>
      </w:r>
      <w:r>
        <w:t>(BPatch_instruction *insn)</w:t>
      </w:r>
      <w:r>
        <w:rPr>
          <w:rStyle w:val="Notyetimplemented"/>
        </w:rPr>
        <w:t xml:space="preserve"> implemented on x86-64</w:t>
      </w:r>
    </w:p>
    <w:p w14:paraId="25434561" w14:textId="77777777" w:rsidR="00EC3006" w:rsidRDefault="00EC3006">
      <w:pPr>
        <w:pStyle w:val="DefinitionList"/>
      </w:pPr>
      <w: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ascii="Courier New" w:hAnsi="Courier New" w:cs="Courier New"/>
          <w:sz w:val="20"/>
        </w:rPr>
        <w:t>overrideLoadAddress</w:t>
      </w:r>
      <w:r>
        <w:t xml:space="preserve"> and </w:t>
      </w:r>
      <w:r>
        <w:rPr>
          <w:rFonts w:ascii="Courier New" w:hAnsi="Courier New" w:cs="Courier New"/>
          <w:sz w:val="20"/>
        </w:rPr>
        <w:t>overrideStoreAddress</w:t>
      </w:r>
      <w:r>
        <w:t xml:space="preserve">. Both methods take a </w:t>
      </w:r>
      <w:r>
        <w:rPr>
          <w:rFonts w:ascii="Courier New" w:hAnsi="Courier New" w:cs="Courier New"/>
          <w:sz w:val="20"/>
        </w:rPr>
        <w:t>BPatch_snippet</w:t>
      </w:r>
      <w:r>
        <w:t xml:space="preserve"> as an argument. Unlike other snippets, this snippet should be installed via a call to </w:t>
      </w:r>
      <w:r>
        <w:rPr>
          <w:rFonts w:ascii="Courier New" w:hAnsi="Courier New" w:cs="Courier New"/>
          <w:sz w:val="20"/>
        </w:rPr>
        <w:t>BPatch_process</w:t>
      </w:r>
      <w:r>
        <w:rPr>
          <w:rFonts w:ascii="Courier New" w:hAnsi="Courier New" w:cs="Courier New"/>
          <w:sz w:val="20"/>
        </w:rPr>
        <w:softHyphen/>
        <w:t>::replaceCode</w:t>
      </w:r>
      <w:r>
        <w:t xml:space="preserve"> (to replace the original instruction). For example:</w:t>
      </w:r>
    </w:p>
    <w:p w14:paraId="20C95C67" w14:textId="77777777" w:rsidR="00EC3006" w:rsidRDefault="00EC3006">
      <w:pPr>
        <w:pStyle w:val="Preformatted"/>
        <w:ind w:left="864"/>
      </w:pPr>
      <w:r>
        <w:t>// Assume that access is of type BPatch_memoryAccess, as</w:t>
      </w:r>
    </w:p>
    <w:p w14:paraId="67EA9DCD" w14:textId="77777777" w:rsidR="00EC3006" w:rsidRDefault="00EC3006">
      <w:pPr>
        <w:pStyle w:val="Preformatted"/>
        <w:ind w:left="864"/>
      </w:pPr>
      <w:r>
        <w:t>// provided by a call to BPatch_point-&gt;getMemoryAccess. A</w:t>
      </w:r>
    </w:p>
    <w:p w14:paraId="2EB4BF21" w14:textId="77777777" w:rsidR="00EC3006" w:rsidRDefault="00EC3006">
      <w:pPr>
        <w:pStyle w:val="Preformatted"/>
        <w:ind w:left="864"/>
      </w:pPr>
      <w:r>
        <w:t>// BPatch_memoryAccess is a child of BPatch_instruction, and</w:t>
      </w:r>
    </w:p>
    <w:p w14:paraId="67151FEA" w14:textId="77777777" w:rsidR="00EC3006" w:rsidRDefault="00EC3006">
      <w:pPr>
        <w:pStyle w:val="Preformatted"/>
        <w:ind w:left="864"/>
      </w:pPr>
      <w:r>
        <w:t>// is a valid source of a BPatch_insnExpr.</w:t>
      </w:r>
    </w:p>
    <w:p w14:paraId="3076466D" w14:textId="77777777" w:rsidR="00EC3006" w:rsidRDefault="00EC3006">
      <w:pPr>
        <w:pStyle w:val="Preformatted"/>
        <w:ind w:left="864"/>
      </w:pPr>
    </w:p>
    <w:p w14:paraId="44788516" w14:textId="77777777" w:rsidR="00EC3006" w:rsidRDefault="00EC3006">
      <w:pPr>
        <w:pStyle w:val="Preformatted"/>
        <w:ind w:left="864"/>
      </w:pPr>
      <w:r>
        <w:t>BPatch_insnExpr insn(access);</w:t>
      </w:r>
    </w:p>
    <w:p w14:paraId="5E966D64" w14:textId="77777777" w:rsidR="00EC3006" w:rsidRDefault="00EC3006">
      <w:pPr>
        <w:pStyle w:val="Preformatted"/>
        <w:ind w:left="864"/>
      </w:pPr>
    </w:p>
    <w:p w14:paraId="4BEF6B58" w14:textId="77777777" w:rsidR="00EC3006" w:rsidRDefault="00EC3006">
      <w:pPr>
        <w:pStyle w:val="Preformatted"/>
        <w:ind w:left="864"/>
      </w:pPr>
      <w:r>
        <w:t>// This example will modify a store by increasing the target</w:t>
      </w:r>
    </w:p>
    <w:p w14:paraId="3AF5FCE4" w14:textId="77777777" w:rsidR="00EC3006" w:rsidRDefault="00EC3006">
      <w:pPr>
        <w:pStyle w:val="Preformatted"/>
        <w:ind w:left="864"/>
      </w:pPr>
      <w:r>
        <w:t>// address by 16.</w:t>
      </w:r>
    </w:p>
    <w:p w14:paraId="09F37C37" w14:textId="77777777" w:rsidR="00EC3006" w:rsidRDefault="00EC3006">
      <w:pPr>
        <w:pStyle w:val="Preformatted"/>
        <w:ind w:left="864"/>
      </w:pPr>
    </w:p>
    <w:p w14:paraId="5CF10519" w14:textId="77777777" w:rsidR="00EC3006" w:rsidRDefault="00EC3006">
      <w:pPr>
        <w:pStyle w:val="Preformatted"/>
        <w:ind w:left="864"/>
      </w:pPr>
      <w:r>
        <w:t>BPatch_arithExpr newStoreAddr(BPatch_plus,</w:t>
      </w:r>
    </w:p>
    <w:p w14:paraId="255D75FD" w14:textId="77777777" w:rsidR="00EC3006" w:rsidRDefault="00EC3006">
      <w:pPr>
        <w:pStyle w:val="Preformatted"/>
        <w:ind w:left="864"/>
      </w:pPr>
      <w:r>
        <w:tab/>
      </w:r>
      <w:r>
        <w:tab/>
      </w:r>
      <w:r>
        <w:tab/>
      </w:r>
      <w:r>
        <w:tab/>
      </w:r>
      <w:r>
        <w:tab/>
        <w:t xml:space="preserve"> BPatch_effectiveAddressExpr(),</w:t>
      </w:r>
    </w:p>
    <w:p w14:paraId="0D841F97" w14:textId="77777777" w:rsidR="00EC3006" w:rsidRDefault="00EC3006">
      <w:pPr>
        <w:pStyle w:val="Preformatted"/>
        <w:ind w:left="864"/>
      </w:pPr>
      <w:r>
        <w:tab/>
      </w:r>
      <w:r>
        <w:tab/>
      </w:r>
      <w:r>
        <w:tab/>
      </w:r>
      <w:r>
        <w:tab/>
      </w:r>
      <w:r>
        <w:tab/>
        <w:t xml:space="preserve"> BPatch_constExpr(16));</w:t>
      </w:r>
    </w:p>
    <w:p w14:paraId="20BC8B92" w14:textId="77777777" w:rsidR="00EC3006" w:rsidRDefault="00EC3006">
      <w:pPr>
        <w:pStyle w:val="Preformatted"/>
        <w:ind w:left="864"/>
      </w:pPr>
    </w:p>
    <w:p w14:paraId="7C431DDA" w14:textId="77777777" w:rsidR="00EC3006" w:rsidRDefault="00EC3006">
      <w:pPr>
        <w:pStyle w:val="Preformatted"/>
        <w:ind w:left="864"/>
      </w:pPr>
      <w:r>
        <w:t>// now override the original store address</w:t>
      </w:r>
    </w:p>
    <w:p w14:paraId="35DD2EC7" w14:textId="77777777" w:rsidR="00EC3006" w:rsidRDefault="00EC3006">
      <w:pPr>
        <w:pStyle w:val="Preformatted"/>
        <w:ind w:left="864"/>
      </w:pPr>
    </w:p>
    <w:p w14:paraId="0158686E" w14:textId="77777777" w:rsidR="00EC3006" w:rsidRDefault="00EC3006">
      <w:pPr>
        <w:pStyle w:val="Preformatted"/>
        <w:ind w:left="864"/>
      </w:pPr>
      <w:r>
        <w:t>insn.overrideStoreAddress(newStoreAddr)</w:t>
      </w:r>
    </w:p>
    <w:p w14:paraId="37AAF929" w14:textId="77777777" w:rsidR="00EC3006" w:rsidRDefault="00EC3006">
      <w:pPr>
        <w:pStyle w:val="Preformatted"/>
        <w:ind w:left="864"/>
      </w:pPr>
    </w:p>
    <w:p w14:paraId="35257263" w14:textId="77777777" w:rsidR="00EC3006" w:rsidRDefault="00EC3006">
      <w:pPr>
        <w:pStyle w:val="Preformatted"/>
        <w:ind w:left="864"/>
      </w:pPr>
      <w:r>
        <w:t>//  now replace the original instruction with the new one.</w:t>
      </w:r>
    </w:p>
    <w:p w14:paraId="78A212C2" w14:textId="77777777" w:rsidR="00EC3006" w:rsidRDefault="00EC3006">
      <w:pPr>
        <w:pStyle w:val="Preformatted"/>
        <w:ind w:left="864"/>
      </w:pPr>
      <w:r>
        <w:t>// Point is a BPatch_point corresponding to the desired location, and</w:t>
      </w:r>
    </w:p>
    <w:p w14:paraId="7CB691A9" w14:textId="77777777" w:rsidR="00EC3006" w:rsidRDefault="00EC3006">
      <w:pPr>
        <w:pStyle w:val="Preformatted"/>
        <w:ind w:left="864"/>
      </w:pPr>
      <w:r>
        <w:t>// process is a BPatch_process.</w:t>
      </w:r>
    </w:p>
    <w:p w14:paraId="02FF03E6" w14:textId="77777777" w:rsidR="00EC3006" w:rsidRDefault="00EC3006">
      <w:pPr>
        <w:pStyle w:val="Preformatted"/>
        <w:ind w:left="864"/>
      </w:pPr>
    </w:p>
    <w:p w14:paraId="0C4539A4" w14:textId="77777777" w:rsidR="00EC3006" w:rsidRDefault="00EC3006">
      <w:pPr>
        <w:pStyle w:val="Preformatted"/>
        <w:ind w:left="864"/>
        <w:rPr>
          <w:sz w:val="24"/>
          <w:szCs w:val="24"/>
          <w:lang w:val="fr-FR"/>
        </w:rPr>
      </w:pPr>
      <w:r>
        <w:rPr>
          <w:lang w:val="fr-FR"/>
        </w:rPr>
        <w:t>process.replaceCode(point, insn);</w:t>
      </w:r>
    </w:p>
    <w:p w14:paraId="56C10D10" w14:textId="77777777" w:rsidR="00EC3006" w:rsidRDefault="00EC3006">
      <w:pPr>
        <w:pStyle w:val="Preformatted"/>
        <w:ind w:left="0"/>
        <w:rPr>
          <w:sz w:val="24"/>
          <w:szCs w:val="24"/>
          <w:lang w:val="fr-FR"/>
        </w:rPr>
      </w:pPr>
    </w:p>
    <w:p w14:paraId="471F1065" w14:textId="77777777" w:rsidR="00EC3006" w:rsidRDefault="00EC3006">
      <w:pPr>
        <w:pStyle w:val="DefinitionCharCharCharCharCharCharCharCharCharChar"/>
      </w:pPr>
      <w:r>
        <w:t>BPatch_nullExpr</w:t>
      </w:r>
      <w:r>
        <w:fldChar w:fldCharType="begin"/>
      </w:r>
      <w:r>
        <w:instrText xml:space="preserve"> XE "Bpatch_nullExpr" </w:instrText>
      </w:r>
      <w:r>
        <w:fldChar w:fldCharType="end"/>
      </w:r>
      <w:r>
        <w:t>()</w:t>
      </w:r>
    </w:p>
    <w:p w14:paraId="0DC4CB56" w14:textId="77777777" w:rsidR="00EC3006" w:rsidRDefault="00EC3006">
      <w:pPr>
        <w:pStyle w:val="DefinitionList"/>
        <w:rPr>
          <w:lang w:val="fr-FR"/>
        </w:rPr>
      </w:pPr>
      <w:r>
        <w:t>Define a null snippet. This snippet contains no executable statements.</w:t>
      </w:r>
    </w:p>
    <w:p w14:paraId="51B95126" w14:textId="77777777" w:rsidR="00EC3006" w:rsidRDefault="00EC3006">
      <w:pPr>
        <w:pStyle w:val="Preformatted"/>
        <w:ind w:left="0"/>
        <w:rPr>
          <w:lang w:val="fr-FR"/>
        </w:rPr>
      </w:pPr>
    </w:p>
    <w:p w14:paraId="4D6AED67" w14:textId="77777777" w:rsidR="00EC3006" w:rsidRDefault="00EC3006">
      <w:pPr>
        <w:pStyle w:val="DefinitionCharCharCharCharCharCharCharCharCharChar"/>
      </w:pPr>
      <w:r>
        <w:t>BPatch_originalAddressExpr</w:t>
      </w:r>
      <w:r>
        <w:fldChar w:fldCharType="begin"/>
      </w:r>
      <w:r>
        <w:instrText xml:space="preserve"> XE "BPatch_retExpr" </w:instrText>
      </w:r>
      <w:r>
        <w:fldChar w:fldCharType="end"/>
      </w:r>
      <w:r>
        <w:t>()</w:t>
      </w:r>
    </w:p>
    <w:p w14:paraId="1A227704" w14:textId="77777777" w:rsidR="00EC3006" w:rsidRDefault="00EC3006">
      <w:pPr>
        <w:pStyle w:val="DefinitionList"/>
      </w:pPr>
      <w:r>
        <w:t xml:space="preserve">This snippet results in an expression that evaluates to the original address of the point where the snippet was inserted. To access the actual address where instrumentation is executed, use </w:t>
      </w:r>
      <w:r>
        <w:rPr>
          <w:rFonts w:ascii="Courier New" w:hAnsi="Courier New" w:cs="Courier New"/>
          <w:sz w:val="20"/>
        </w:rPr>
        <w:t>BPatch_actualAddressExpr</w:t>
      </w:r>
      <w:r>
        <w:t>.</w:t>
      </w:r>
    </w:p>
    <w:p w14:paraId="373C8BD3" w14:textId="77777777" w:rsidR="00EC3006" w:rsidRDefault="00EC3006">
      <w:pPr>
        <w:pStyle w:val="DefinitionCharCharCharCharCharCharCharCharCharChar"/>
      </w:pPr>
    </w:p>
    <w:p w14:paraId="28CD0069" w14:textId="77777777" w:rsidR="00EC3006" w:rsidRDefault="00EC3006">
      <w:pPr>
        <w:pStyle w:val="DefinitionCharCharCharCharCharCharCharCharCharChar"/>
      </w:pPr>
      <w:r>
        <w:t>BPatch_paramExpr</w:t>
      </w:r>
      <w:r>
        <w:fldChar w:fldCharType="begin"/>
      </w:r>
      <w:r>
        <w:instrText xml:space="preserve"> XE "Bpatch_paramExpr" </w:instrText>
      </w:r>
      <w:r>
        <w:fldChar w:fldCharType="end"/>
      </w:r>
      <w:r>
        <w:t>(int paramNum)</w:t>
      </w:r>
    </w:p>
    <w:p w14:paraId="5B957F0E" w14:textId="77777777" w:rsidR="00EC3006" w:rsidRDefault="00EC3006">
      <w:pPr>
        <w:pStyle w:val="DefinitionList"/>
        <w:rPr>
          <w:rFonts w:cs="Courier New"/>
        </w:rPr>
      </w:pPr>
      <w:r>
        <w:t xml:space="preserve">This constructor creates an expression whose value is a parameter being passed to a function.  </w:t>
      </w:r>
      <w:r>
        <w:rPr>
          <w:rFonts w:ascii="Courier New" w:hAnsi="Courier New" w:cs="Courier New"/>
          <w:sz w:val="20"/>
        </w:rPr>
        <w:t>ParamNum</w:t>
      </w:r>
      <w:r>
        <w:rPr>
          <w:rFonts w:ascii="Courier New" w:hAnsi="Courier New" w:cs="Courier New"/>
        </w:rPr>
        <w:t xml:space="preserve"> </w:t>
      </w:r>
      <w: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ascii="Courier" w:hAnsi="Courier" w:cs="Courier"/>
        </w:rPr>
        <w:t>when</w:t>
      </w:r>
      <w:r>
        <w:t xml:space="preserve"> parameter set to </w:t>
      </w:r>
      <w:r>
        <w:rPr>
          <w:rFonts w:ascii="Courier New" w:hAnsi="Courier New" w:cs="Courier New"/>
          <w:sz w:val="20"/>
        </w:rPr>
        <w:t>BPatch_callBefore</w:t>
      </w:r>
      <w:r>
        <w:rPr>
          <w:rFonts w:ascii="Courier New" w:hAnsi="Courier New" w:cs="Courier New"/>
        </w:rPr>
        <w:t>.</w:t>
      </w:r>
    </w:p>
    <w:p w14:paraId="11381DCC" w14:textId="77777777" w:rsidR="00EC3006" w:rsidRDefault="00EC3006">
      <w:pPr>
        <w:pStyle w:val="DefinitionCharCharCharCharCharCharCharCharCharChar"/>
        <w:rPr>
          <w:rFonts w:cs="Courier New"/>
        </w:rPr>
      </w:pPr>
    </w:p>
    <w:p w14:paraId="30DBC931" w14:textId="77777777" w:rsidR="00EC3006" w:rsidRDefault="00EC3006">
      <w:pPr>
        <w:pStyle w:val="DefinitionCharCharCharCharCharCharCharCharCharChar"/>
      </w:pPr>
      <w:r>
        <w:t>BPatch_registerExpr</w:t>
      </w:r>
      <w:r>
        <w:fldChar w:fldCharType="begin"/>
      </w:r>
      <w:r>
        <w:instrText xml:space="preserve"> XE "BPatch_retExpr" </w:instrText>
      </w:r>
      <w:r>
        <w:fldChar w:fldCharType="end"/>
      </w:r>
      <w:r>
        <w:t>(BPatch_register reg)</w:t>
      </w:r>
    </w:p>
    <w:p w14:paraId="7AC22B79" w14:textId="77777777" w:rsidR="00EC3006" w:rsidRDefault="00EC3006">
      <w:pPr>
        <w:pStyle w:val="DefinitionCharCharCharCharCharCharCharCharCharChar"/>
      </w:pPr>
      <w:r>
        <w:t>BPatch_registerExpr(Dyninst::MachRegister reg)</w:t>
      </w:r>
    </w:p>
    <w:p w14:paraId="060AB686" w14:textId="77777777" w:rsidR="00EC3006" w:rsidRDefault="00EC3006">
      <w:pPr>
        <w:pStyle w:val="DefinitionList"/>
      </w:pPr>
      <w:r>
        <w:t>This snippet results in an expression whose value is the value in the register at the point of instrumentation.</w:t>
      </w:r>
    </w:p>
    <w:p w14:paraId="6408E601" w14:textId="77777777" w:rsidR="00EC3006" w:rsidRDefault="00EC3006">
      <w:pPr>
        <w:pStyle w:val="DefinitionCharCharCharCharCharCharCharCharCharChar"/>
      </w:pPr>
    </w:p>
    <w:p w14:paraId="446C9E76" w14:textId="77777777" w:rsidR="00EC3006" w:rsidRDefault="00EC3006">
      <w:pPr>
        <w:pStyle w:val="DefinitionCharCharCharCharCharCharCharCharCharChar"/>
      </w:pPr>
      <w:r>
        <w:t>BPatch_retExpr</w:t>
      </w:r>
      <w:r>
        <w:fldChar w:fldCharType="begin"/>
      </w:r>
      <w:r>
        <w:instrText xml:space="preserve"> XE "BPatch_retExpr" </w:instrText>
      </w:r>
      <w:r>
        <w:fldChar w:fldCharType="end"/>
      </w:r>
      <w:r>
        <w:t>()</w:t>
      </w:r>
    </w:p>
    <w:p w14:paraId="1607F680" w14:textId="77777777" w:rsidR="00EC3006" w:rsidRDefault="00EC3006">
      <w:pPr>
        <w:pStyle w:val="DefinitionList"/>
        <w:rPr>
          <w:szCs w:val="24"/>
          <w:lang w:val="fr-FR"/>
        </w:rPr>
      </w:pPr>
      <w:r>
        <w:t xml:space="preserve">This snippet results in an expression that evaluates to the return value of a subroutine.  This snippet type is only valid at </w:t>
      </w:r>
      <w:r>
        <w:rPr>
          <w:rFonts w:ascii="Courier New" w:hAnsi="Courier New" w:cs="Courier New"/>
          <w:sz w:val="20"/>
        </w:rPr>
        <w:t>BPatch_exit</w:t>
      </w:r>
      <w:r>
        <w:t xml:space="preserve"> points, or at a call point with the </w:t>
      </w:r>
      <w:r>
        <w:rPr>
          <w:rFonts w:ascii="Courier New" w:hAnsi="Courier New" w:cs="Courier New"/>
          <w:sz w:val="20"/>
        </w:rPr>
        <w:t>when</w:t>
      </w:r>
      <w:r>
        <w:t xml:space="preserve"> parameter set to </w:t>
      </w:r>
      <w:r>
        <w:rPr>
          <w:rFonts w:ascii="Courier New" w:hAnsi="Courier New" w:cs="Courier New"/>
          <w:sz w:val="20"/>
        </w:rPr>
        <w:t>BPatch_callAfter</w:t>
      </w:r>
      <w:r>
        <w:t>.</w:t>
      </w:r>
    </w:p>
    <w:p w14:paraId="4A8859FA" w14:textId="77777777" w:rsidR="00EC3006" w:rsidRDefault="00EC3006">
      <w:pPr>
        <w:pStyle w:val="Preformatted"/>
        <w:ind w:left="0"/>
        <w:rPr>
          <w:sz w:val="24"/>
          <w:szCs w:val="24"/>
          <w:lang w:val="fr-FR"/>
        </w:rPr>
      </w:pPr>
    </w:p>
    <w:p w14:paraId="6BF09E9D" w14:textId="77777777" w:rsidR="00EC3006" w:rsidRDefault="00EC3006">
      <w:pPr>
        <w:pStyle w:val="Preformatted"/>
        <w:ind w:left="0"/>
      </w:pPr>
      <w:r>
        <w:rPr>
          <w:sz w:val="24"/>
          <w:szCs w:val="24"/>
        </w:rPr>
        <w:t>BPatch_scrambleRegistersExpr</w:t>
      </w:r>
      <w:r>
        <w:fldChar w:fldCharType="begin"/>
      </w:r>
      <w:r>
        <w:instrText xml:space="preserve"> XE "Bpatch_nullExpr" </w:instrText>
      </w:r>
      <w:r>
        <w:fldChar w:fldCharType="end"/>
      </w:r>
      <w:r>
        <w:rPr>
          <w:sz w:val="24"/>
          <w:szCs w:val="24"/>
        </w:rPr>
        <w:t>()</w:t>
      </w:r>
    </w:p>
    <w:p w14:paraId="0901E23A" w14:textId="77777777" w:rsidR="00EC3006" w:rsidRDefault="00EC3006">
      <w:pPr>
        <w:pStyle w:val="DefinitionList"/>
      </w:pPr>
      <w:r>
        <w:t>This snippet sets all General Purpose Registers to the flag value.</w:t>
      </w:r>
    </w:p>
    <w:p w14:paraId="285081D8" w14:textId="77777777" w:rsidR="00EC3006" w:rsidRDefault="00EC3006">
      <w:pPr>
        <w:pStyle w:val="DefinitionList"/>
        <w:spacing w:before="0" w:after="0"/>
        <w:ind w:left="0"/>
      </w:pPr>
    </w:p>
    <w:p w14:paraId="33920CD8" w14:textId="77777777" w:rsidR="00EC3006" w:rsidRDefault="00EC3006">
      <w:pPr>
        <w:pStyle w:val="DefinitionCharCharCharCharCharCharCharCharCharChar"/>
      </w:pPr>
      <w:r>
        <w:t>BPatch_sequence</w:t>
      </w:r>
      <w:r>
        <w:fldChar w:fldCharType="begin"/>
      </w:r>
      <w:r>
        <w:instrText xml:space="preserve"> XE "BPatch_sequence" </w:instrText>
      </w:r>
      <w:r>
        <w:fldChar w:fldCharType="end"/>
      </w:r>
      <w:r>
        <w:t>(const std::vector&lt;BPatch_snippet*&gt; &amp;items)</w:t>
      </w:r>
    </w:p>
    <w:p w14:paraId="050377FD" w14:textId="77777777" w:rsidR="00EC3006" w:rsidRDefault="00EC3006">
      <w:pPr>
        <w:pStyle w:val="DefinitionList"/>
      </w:pPr>
      <w:r>
        <w:t xml:space="preserve">Define a sequence of snippets. The passed snippets will be executed in the order in which they appear in </w:t>
      </w:r>
      <w:r>
        <w:rPr>
          <w:rFonts w:ascii="Courier New" w:hAnsi="Courier New" w:cs="Courier New"/>
          <w:sz w:val="20"/>
        </w:rPr>
        <w:t>items</w:t>
      </w:r>
      <w:r>
        <w:t xml:space="preserve">. </w:t>
      </w:r>
    </w:p>
    <w:p w14:paraId="711EDD41" w14:textId="77777777" w:rsidR="00EC3006" w:rsidRDefault="00EC3006">
      <w:pPr>
        <w:pStyle w:val="DefinitionCharCharCharCharCharCharCharCharCharChar"/>
      </w:pPr>
    </w:p>
    <w:p w14:paraId="481AF73B" w14:textId="77777777" w:rsidR="00EC3006" w:rsidRDefault="00EC3006">
      <w:pPr>
        <w:pStyle w:val="DefinitionCharCharCharCharCharCharCharCharCharChar"/>
      </w:pPr>
      <w:r>
        <w:t>BPatch_shadowExpr</w:t>
      </w:r>
      <w:r>
        <w:fldChar w:fldCharType="begin"/>
      </w:r>
      <w:r>
        <w:instrText xml:space="preserve"> XE "Bpatch_nullExpr" </w:instrText>
      </w:r>
      <w:r>
        <w:fldChar w:fldCharType="end"/>
      </w:r>
      <w:r>
        <w:t>(bool entry,</w:t>
      </w:r>
    </w:p>
    <w:p w14:paraId="4D8B6C92" w14:textId="77777777" w:rsidR="00EC3006" w:rsidRDefault="00EC3006">
      <w:pPr>
        <w:pStyle w:val="DefinitionCharCharCharCharCharCharCharCharCharChar"/>
        <w:ind w:firstLine="0"/>
      </w:pPr>
      <w:r>
        <w:t>const BPatchStopThreadCallback &amp;cb,</w:t>
      </w:r>
    </w:p>
    <w:p w14:paraId="78D10A95" w14:textId="77777777" w:rsidR="00EC3006" w:rsidRDefault="00EC3006">
      <w:pPr>
        <w:pStyle w:val="DefinitionCharCharCharCharCharCharCharCharCharChar"/>
        <w:ind w:firstLine="0"/>
      </w:pPr>
      <w:r>
        <w:t>const BPatch_snippet &amp;calculation,</w:t>
      </w:r>
    </w:p>
    <w:p w14:paraId="068FE567" w14:textId="77777777" w:rsidR="00EC3006" w:rsidRDefault="00EC3006">
      <w:pPr>
        <w:pStyle w:val="DefinitionCharCharCharCharCharCharCharCharCharChar"/>
        <w:ind w:firstLine="0"/>
      </w:pPr>
      <w:r>
        <w:t>bool useCache = false,</w:t>
      </w:r>
    </w:p>
    <w:p w14:paraId="596049DA" w14:textId="77777777" w:rsidR="00EC3006" w:rsidRDefault="00EC3006">
      <w:pPr>
        <w:pStyle w:val="DefinitionCharCharCharCharCharCharCharCharCharChar"/>
        <w:ind w:firstLine="0"/>
      </w:pPr>
      <w:r>
        <w:t>BPatch_stInterpret interp = BPatch_noInterp)</w:t>
      </w:r>
    </w:p>
    <w:p w14:paraId="5DFE1B31" w14:textId="77777777" w:rsidR="00EC3006" w:rsidRDefault="00EC3006">
      <w:pPr>
        <w:pStyle w:val="DefinitionList"/>
      </w:pPr>
      <w:r>
        <w:t xml:space="preserve">This snippet creates a shadow copy of the snippet </w:t>
      </w:r>
      <w:r>
        <w:rPr>
          <w:rFonts w:ascii="Courier New" w:hAnsi="Courier New" w:cs="Courier New"/>
          <w:sz w:val="20"/>
        </w:rPr>
        <w:t>BPatch_stopThreadExpr</w:t>
      </w:r>
      <w:r>
        <w:t>.</w:t>
      </w:r>
    </w:p>
    <w:p w14:paraId="78660F53" w14:textId="77777777" w:rsidR="00EC3006" w:rsidRDefault="00EC3006">
      <w:pPr>
        <w:pStyle w:val="DefinitionCharCharCharCharCharCharCharCharCharChar"/>
      </w:pPr>
    </w:p>
    <w:p w14:paraId="7E66CBE6" w14:textId="77777777" w:rsidR="00EC3006" w:rsidRDefault="00EC3006">
      <w:pPr>
        <w:pStyle w:val="DefinitionCharCharCharCharCharCharCharCharCharChar"/>
      </w:pPr>
      <w:r>
        <w:t>BPatch_stopThreadExpr</w:t>
      </w:r>
      <w:r>
        <w:fldChar w:fldCharType="begin"/>
      </w:r>
      <w:r>
        <w:instrText xml:space="preserve"> XE "Bpatch_nullExpr" </w:instrText>
      </w:r>
      <w:r>
        <w:fldChar w:fldCharType="end"/>
      </w:r>
      <w:r>
        <w:t>(const BPatchStopThreadCallback &amp;cb,</w:t>
      </w:r>
    </w:p>
    <w:p w14:paraId="48A9345C" w14:textId="77777777" w:rsidR="00EC3006" w:rsidRDefault="00EC3006">
      <w:pPr>
        <w:pStyle w:val="DefinitionCharCharCharCharCharCharCharCharCharChar"/>
        <w:ind w:firstLine="0"/>
      </w:pPr>
      <w:r>
        <w:t>const BPatch_snippet &amp;calculation,</w:t>
      </w:r>
    </w:p>
    <w:p w14:paraId="1E4A865D" w14:textId="77777777" w:rsidR="00EC3006" w:rsidRDefault="00EC3006">
      <w:pPr>
        <w:pStyle w:val="DefinitionCharCharCharCharCharCharCharCharCharChar"/>
        <w:ind w:firstLine="0"/>
      </w:pPr>
      <w:r>
        <w:t>bool useCache = false,</w:t>
      </w:r>
    </w:p>
    <w:p w14:paraId="2C116891" w14:textId="77777777" w:rsidR="00EC3006" w:rsidRDefault="00EC3006">
      <w:pPr>
        <w:pStyle w:val="DefinitionCharCharCharCharCharCharCharCharCharChar"/>
        <w:ind w:firstLine="0"/>
      </w:pPr>
      <w:r>
        <w:t>BPatch_stInterpret interp = BPatch_noInterp)</w:t>
      </w:r>
    </w:p>
    <w:p w14:paraId="32E540CB" w14:textId="77777777" w:rsidR="00EC3006" w:rsidRDefault="00EC3006">
      <w:pPr>
        <w:pStyle w:val="DefinitionList"/>
        <w:rPr>
          <w:rFonts w:ascii="Courier New" w:hAnsi="Courier New" w:cs="Courier New"/>
        </w:rPr>
      </w:pPr>
      <w:r>
        <w:t>This snippet stops the thread that executes it.  It evaluates a calculation snippet and triggers a callback to the user program with the result of the calculation and a pointer to the BPatch_point at which the snippet was inserted.</w:t>
      </w:r>
    </w:p>
    <w:p w14:paraId="1FF3757A" w14:textId="77777777" w:rsidR="00EC3006" w:rsidRDefault="00EC3006">
      <w:pPr>
        <w:pStyle w:val="DefinitionList"/>
        <w:spacing w:before="0" w:after="0"/>
        <w:ind w:left="0"/>
        <w:rPr>
          <w:rFonts w:ascii="Courier New" w:hAnsi="Courier New" w:cs="Courier New"/>
        </w:rPr>
      </w:pPr>
    </w:p>
    <w:p w14:paraId="59EE98F8" w14:textId="77777777" w:rsidR="00EC3006" w:rsidRDefault="00EC3006">
      <w:pPr>
        <w:pStyle w:val="DefinitionList"/>
        <w:spacing w:before="0" w:after="0"/>
        <w:ind w:left="0"/>
        <w:jc w:val="left"/>
      </w:pPr>
      <w:r>
        <w:rPr>
          <w:rFonts w:ascii="Courier New" w:hAnsi="Courier New" w:cs="Courier New"/>
        </w:rPr>
        <w:t>BPatch_threadIndexExpr()</w:t>
      </w:r>
    </w:p>
    <w:p w14:paraId="316F3F28" w14:textId="77777777" w:rsidR="00EC3006" w:rsidRDefault="00EC3006">
      <w:pPr>
        <w:pStyle w:val="DefinitionList"/>
      </w:pPr>
      <w:r>
        <w:t xml:space="preserve">This snippet returns an integer expression that contains the thread index of the thread that is executing this snippet.  The thread index is the same value that is returned on the mutator side by </w:t>
      </w:r>
      <w:r>
        <w:rPr>
          <w:rFonts w:ascii="Courier New" w:hAnsi="Courier New" w:cs="Courier New"/>
          <w:sz w:val="20"/>
        </w:rPr>
        <w:t>BPatch_thread::getBPatchID</w:t>
      </w:r>
      <w:r>
        <w:t>.</w:t>
      </w:r>
    </w:p>
    <w:p w14:paraId="13D6ABF0" w14:textId="77777777" w:rsidR="00EC3006" w:rsidRDefault="00EC3006">
      <w:pPr>
        <w:pStyle w:val="DefinitionCharCharCharCharCharCharCharCharCharChar"/>
      </w:pPr>
    </w:p>
    <w:p w14:paraId="2D8ED7D3" w14:textId="77777777" w:rsidR="00EC3006" w:rsidRDefault="00EC3006">
      <w:pPr>
        <w:pStyle w:val="DefinitionCharCharCharCharCharCharCharCharCharChar"/>
      </w:pPr>
      <w:r>
        <w:t>BPatch_tidExpr</w:t>
      </w:r>
      <w:r>
        <w:fldChar w:fldCharType="begin"/>
      </w:r>
      <w:r>
        <w:instrText xml:space="preserve"> XE "BPatch_tidExpr" </w:instrText>
      </w:r>
      <w:r>
        <w:fldChar w:fldCharType="end"/>
      </w:r>
      <w:r>
        <w:t>(BPatch_process *proc)</w:t>
      </w:r>
    </w:p>
    <w:p w14:paraId="5BFA97FC" w14:textId="77777777" w:rsidR="00EC3006" w:rsidRDefault="00EC3006">
      <w:pPr>
        <w:pStyle w:val="DefinitionList"/>
      </w:pPr>
      <w:r>
        <w:t xml:space="preserve">This snippet results in an integer expression that contains the tid of the thread that is </w:t>
      </w:r>
      <w:r>
        <w:rPr>
          <w:bCs/>
        </w:rPr>
        <w:t>executing</w:t>
      </w:r>
      <w:r>
        <w:t xml:space="preserve"> this snippet.  This can be used to record the threadId, or to filter instrumentation so that it only executes for a specific thread.</w:t>
      </w:r>
    </w:p>
    <w:p w14:paraId="37A592B0"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(char *in_name,</w:t>
      </w:r>
    </w:p>
    <w:p w14:paraId="65F9323E" w14:textId="77777777" w:rsidR="00EC3006" w:rsidRDefault="00EC3006">
      <w:pPr>
        <w:pStyle w:val="DefinitionCharCharCharCharCharCharCharCharCharChar"/>
        <w:ind w:firstLine="0"/>
      </w:pPr>
      <w:r>
        <w:t>BPatch_addressSpace *in_addSpace,</w:t>
      </w:r>
    </w:p>
    <w:p w14:paraId="2409593B" w14:textId="77777777" w:rsidR="00EC3006" w:rsidRDefault="00EC3006">
      <w:pPr>
        <w:pStyle w:val="DefinitionCharCharCharCharCharCharCharCharCharChar"/>
        <w:ind w:firstLine="0"/>
      </w:pPr>
      <w:r>
        <w:t>AddressSpace *as,</w:t>
      </w:r>
    </w:p>
    <w:p w14:paraId="15B0E4B5" w14:textId="77777777" w:rsidR="00EC3006" w:rsidRDefault="00EC3006">
      <w:pPr>
        <w:pStyle w:val="DefinitionCharCharCharCharCharCharCharCharCharChar"/>
        <w:ind w:firstLine="0"/>
      </w:pPr>
      <w:r>
        <w:t>AstNodePtr ast_wrapper_,</w:t>
      </w:r>
    </w:p>
    <w:p w14:paraId="3E42B70A" w14:textId="77777777" w:rsidR="00EC3006" w:rsidRDefault="00EC3006">
      <w:pPr>
        <w:pStyle w:val="DefinitionCharCharCharCharCharCharCharCharCharChar"/>
        <w:ind w:firstLine="0"/>
      </w:pPr>
      <w:r>
        <w:t>BPatch_type *type, void* in_address)</w:t>
      </w:r>
    </w:p>
    <w:p w14:paraId="2074D8D2"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3DAEB021" w14:textId="77777777" w:rsidR="00EC3006" w:rsidRDefault="00EC3006">
      <w:pPr>
        <w:pStyle w:val="DefinitionCharCharCharCharCharCharCharCharCharChar"/>
        <w:ind w:firstLine="0"/>
      </w:pPr>
      <w:r>
        <w:t>AddressSpace *as,</w:t>
      </w:r>
    </w:p>
    <w:p w14:paraId="71A7B289" w14:textId="77777777" w:rsidR="00EC3006" w:rsidRDefault="00EC3006">
      <w:pPr>
        <w:pStyle w:val="DefinitionCharCharCharCharCharCharCharCharCharChar"/>
        <w:ind w:firstLine="0"/>
      </w:pPr>
      <w:r>
        <w:t>void *in_address,</w:t>
      </w:r>
    </w:p>
    <w:p w14:paraId="497915B9" w14:textId="77777777" w:rsidR="00EC3006" w:rsidRDefault="00EC3006">
      <w:pPr>
        <w:pStyle w:val="DefinitionCharCharCharCharCharCharCharCharCharChar"/>
        <w:ind w:firstLine="0"/>
      </w:pPr>
      <w:r>
        <w:t>int in_register,</w:t>
      </w:r>
    </w:p>
    <w:p w14:paraId="45434009" w14:textId="77777777" w:rsidR="00EC3006" w:rsidRDefault="00EC3006">
      <w:pPr>
        <w:pStyle w:val="DefinitionCharCharCharCharCharCharCharCharCharChar"/>
        <w:ind w:firstLine="0"/>
      </w:pPr>
      <w:r>
        <w:t>BPatch_type *type,</w:t>
      </w:r>
    </w:p>
    <w:p w14:paraId="3FFC6D57" w14:textId="77777777" w:rsidR="00EC3006" w:rsidRDefault="00EC3006">
      <w:pPr>
        <w:pStyle w:val="DefinitionCharCharCharCharCharCharCharCharCharChar"/>
        <w:ind w:firstLine="0"/>
      </w:pPr>
      <w:r>
        <w:t>BPatch_storageClass storage = BPatch_storageAddr,</w:t>
      </w:r>
    </w:p>
    <w:p w14:paraId="51FB74CD" w14:textId="77777777" w:rsidR="00EC3006" w:rsidRDefault="00EC3006">
      <w:pPr>
        <w:pStyle w:val="DefinitionCharCharCharCharCharCharCharCharCharChar"/>
        <w:ind w:firstLine="0"/>
      </w:pPr>
      <w:r>
        <w:t>BPatch_point *scp = NULL)</w:t>
      </w:r>
    </w:p>
    <w:p w14:paraId="36BCC047"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02293B8A" w14:textId="77777777" w:rsidR="00EC3006" w:rsidRDefault="00EC3006">
      <w:pPr>
        <w:pStyle w:val="DefinitionCharCharCharCharCharCharCharCharCharChar"/>
        <w:ind w:firstLine="0"/>
      </w:pPr>
      <w:r>
        <w:t>AddressSpace *as,</w:t>
      </w:r>
    </w:p>
    <w:p w14:paraId="02DDC526" w14:textId="77777777" w:rsidR="00EC3006" w:rsidRDefault="00EC3006">
      <w:pPr>
        <w:pStyle w:val="DefinitionCharCharCharCharCharCharCharCharCharChar"/>
        <w:ind w:firstLine="0"/>
      </w:pPr>
      <w:r>
        <w:t>BPatch_localVar *lv,</w:t>
      </w:r>
    </w:p>
    <w:p w14:paraId="10E0F623" w14:textId="77777777" w:rsidR="00EC3006" w:rsidRDefault="00EC3006">
      <w:pPr>
        <w:pStyle w:val="DefinitionCharCharCharCharCharCharCharCharCharChar"/>
        <w:ind w:firstLine="0"/>
      </w:pPr>
      <w:r>
        <w:t>BPatch_type *type,</w:t>
      </w:r>
    </w:p>
    <w:p w14:paraId="214F5116" w14:textId="77777777" w:rsidR="00EC3006" w:rsidRDefault="00EC3006">
      <w:pPr>
        <w:pStyle w:val="DefinitionCharCharCharCharCharCharCharCharCharChar"/>
        <w:ind w:firstLine="0"/>
      </w:pPr>
      <w:r>
        <w:t>BPatch_point *scp)</w:t>
      </w:r>
    </w:p>
    <w:p w14:paraId="7AE689EE"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79466E63" w14:textId="77777777" w:rsidR="00EC3006" w:rsidRDefault="00EC3006">
      <w:pPr>
        <w:pStyle w:val="DefinitionCharCharCharCharCharCharCharCharCharChar"/>
        <w:ind w:firstLine="0"/>
      </w:pPr>
      <w:r>
        <w:t>AddressSpace *ll_addSpace,</w:t>
      </w:r>
    </w:p>
    <w:p w14:paraId="1E05C0C8" w14:textId="77777777" w:rsidR="00EC3006" w:rsidRDefault="00EC3006">
      <w:pPr>
        <w:pStyle w:val="DefinitionCharCharCharCharCharCharCharCharCharChar"/>
        <w:ind w:firstLine="0"/>
      </w:pPr>
      <w:r>
        <w:t>int_variable *iv,</w:t>
      </w:r>
    </w:p>
    <w:p w14:paraId="5DC17306" w14:textId="77777777" w:rsidR="00EC3006" w:rsidRDefault="00EC3006">
      <w:pPr>
        <w:pStyle w:val="DefinitionCharCharCharCharCharCharCharCharCharChar"/>
        <w:ind w:firstLine="0"/>
      </w:pPr>
      <w:r>
        <w:t>BPatch_type *type)</w:t>
      </w:r>
    </w:p>
    <w:p w14:paraId="61669A20" w14:textId="77777777" w:rsidR="00EC3006" w:rsidRDefault="00EC3006">
      <w:pPr>
        <w:pStyle w:val="DefinitionList"/>
      </w:pPr>
      <w: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ascii="Courier New" w:hAnsi="Courier New" w:cs="Courier New"/>
          <w:sz w:val="20"/>
        </w:rPr>
        <w:t>BPatch_addressSpace::findOrCreateVariable()</w:t>
      </w:r>
      <w:r>
        <w:t>.</w:t>
      </w:r>
    </w:p>
    <w:p w14:paraId="38339B83" w14:textId="77777777" w:rsidR="00EC3006" w:rsidRDefault="00EC3006">
      <w:pPr>
        <w:pStyle w:val="DefinitionCharCharCharCharCharCharCharCharCharChar"/>
      </w:pPr>
      <w:r>
        <w:t>BPatch_whileExpr</w:t>
      </w:r>
      <w:r>
        <w:fldChar w:fldCharType="begin"/>
      </w:r>
      <w:r>
        <w:instrText xml:space="preserve"> XE "Bpatch_nullExpr" </w:instrText>
      </w:r>
      <w:r>
        <w:fldChar w:fldCharType="end"/>
      </w:r>
      <w:r>
        <w:t>(const BPatch_snippet &amp;condition,</w:t>
      </w:r>
    </w:p>
    <w:p w14:paraId="2EE1BAEC" w14:textId="77777777" w:rsidR="00EC3006" w:rsidRDefault="00EC3006">
      <w:pPr>
        <w:pStyle w:val="DefinitionCharCharCharCharCharCharCharCharCharChar"/>
        <w:ind w:firstLine="0"/>
      </w:pPr>
      <w:r>
        <w:t xml:space="preserve">const BPatch_snippet &amp;body) </w:t>
      </w:r>
    </w:p>
    <w:p w14:paraId="24CCAA68" w14:textId="77777777" w:rsidR="00EC3006" w:rsidRDefault="00EC3006">
      <w:pPr>
        <w:pStyle w:val="DefinitionList"/>
        <w:rPr>
          <w:rFonts w:ascii="Courier New" w:hAnsi="Courier New" w:cs="Courier New"/>
          <w:sz w:val="20"/>
        </w:rPr>
      </w:pPr>
      <w:r>
        <w:t xml:space="preserve">This constructor creates a while statement. The first argument, </w:t>
      </w:r>
      <w:r>
        <w:rPr>
          <w:rFonts w:ascii="Courier New" w:hAnsi="Courier New" w:cs="Courier New"/>
          <w:sz w:val="20"/>
        </w:rPr>
        <w:t>condition</w:t>
      </w:r>
      <w:r>
        <w:t xml:space="preserve">, should be a Boolean expression that will be evaluated to decide whether </w:t>
      </w:r>
      <w:r>
        <w:rPr>
          <w:rFonts w:ascii="Courier New" w:hAnsi="Courier New" w:cs="Courier New"/>
          <w:sz w:val="20"/>
        </w:rPr>
        <w:t>body</w:t>
      </w:r>
      <w:r>
        <w:t xml:space="preserve"> should be executed. The second argument, </w:t>
      </w:r>
      <w:r>
        <w:rPr>
          <w:rFonts w:ascii="Courier New" w:hAnsi="Courier New" w:cs="Courier New"/>
          <w:sz w:val="20"/>
        </w:rPr>
        <w:t>body</w:t>
      </w:r>
      <w:r>
        <w:t xml:space="preserve">, is the snippet to execute if the condition evaluates to </w:t>
      </w:r>
      <w:r>
        <w:rPr>
          <w:rFonts w:ascii="Courier New" w:hAnsi="Courier New" w:cs="Courier New"/>
          <w:sz w:val="20"/>
        </w:rPr>
        <w:t>true</w:t>
      </w:r>
      <w:r>
        <w:t>.</w:t>
      </w:r>
    </w:p>
    <w:p w14:paraId="5AB213DF" w14:textId="77777777" w:rsidR="00EC3006" w:rsidRDefault="00EC3006">
      <w:pPr>
        <w:pStyle w:val="DefinitionList"/>
        <w:spacing w:before="0" w:after="0"/>
        <w:ind w:left="0"/>
        <w:rPr>
          <w:rFonts w:ascii="Courier New" w:hAnsi="Courier New" w:cs="Courier New"/>
          <w:sz w:val="20"/>
        </w:rPr>
      </w:pPr>
    </w:p>
    <w:p w14:paraId="7CB145C6" w14:textId="77777777" w:rsidR="00EC3006" w:rsidRDefault="00EC3006">
      <w:pPr>
        <w:pStyle w:val="Heading2"/>
        <w:numPr>
          <w:ilvl w:val="1"/>
          <w:numId w:val="1"/>
        </w:numPr>
      </w:pPr>
      <w:bookmarkStart w:id="50" w:name="_Toc529517697"/>
      <w:bookmarkStart w:id="51" w:name="_Ref161040683"/>
      <w:r>
        <w:t>Class BPatch_type</w:t>
      </w:r>
      <w:bookmarkEnd w:id="50"/>
      <w:r>
        <w:fldChar w:fldCharType="begin"/>
      </w:r>
      <w:r>
        <w:instrText xml:space="preserve"> XE "BPatch_type" </w:instrText>
      </w:r>
      <w:r>
        <w:fldChar w:fldCharType="end"/>
      </w:r>
      <w:bookmarkEnd w:id="51"/>
    </w:p>
    <w:p w14:paraId="37CEAF1F" w14:textId="77777777" w:rsidR="00EC3006" w:rsidRDefault="00EC3006">
      <w:pPr>
        <w:pStyle w:val="BodyText"/>
      </w:pPr>
      <w: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ascii="Courier New" w:hAnsi="Courier New" w:cs="Courier New"/>
          <w:sz w:val="20"/>
        </w:rPr>
        <w:t xml:space="preserve">create* </w:t>
      </w:r>
      <w:r>
        <w:t xml:space="preserve">methods of the </w:t>
      </w:r>
      <w:r>
        <w:rPr>
          <w:rFonts w:ascii="Courier New" w:hAnsi="Courier New" w:cs="Courier New"/>
          <w:sz w:val="20"/>
        </w:rPr>
        <w:t>BPatch</w:t>
      </w:r>
      <w:r>
        <w:t xml:space="preserve"> class).</w:t>
      </w:r>
    </w:p>
    <w:p w14:paraId="0F210B36"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01B7CD05" w14:textId="77777777" w:rsidR="00EC3006" w:rsidRDefault="00EC3006">
      <w:pPr>
        <w:pStyle w:val="DefinitionList"/>
      </w:pPr>
      <w:r>
        <w:t xml:space="preserve">Return a vector of the types of the fields in a </w:t>
      </w:r>
      <w:r>
        <w:rPr>
          <w:rFonts w:ascii="Courier New" w:hAnsi="Courier New" w:cs="Courier New"/>
          <w:sz w:val="20"/>
        </w:rPr>
        <w:t>BPatch_struct</w:t>
      </w:r>
      <w:r>
        <w:t xml:space="preserve"> or </w:t>
      </w:r>
      <w:r>
        <w:rPr>
          <w:rFonts w:ascii="Courier New" w:hAnsi="Courier New" w:cs="Courier New"/>
          <w:sz w:val="20"/>
        </w:rPr>
        <w:t>BPatch_union</w:t>
      </w:r>
      <w:r>
        <w:t xml:space="preserve">.  If this method is invoked on a type whose </w:t>
      </w:r>
      <w:r>
        <w:rPr>
          <w:rFonts w:ascii="Courier New" w:hAnsi="Courier New" w:cs="Courier New"/>
          <w:sz w:val="20"/>
        </w:rPr>
        <w:t>BPatch_dataClass</w:t>
      </w:r>
      <w:r>
        <w:t xml:space="preserve"> is not </w:t>
      </w:r>
      <w:r>
        <w:rPr>
          <w:rFonts w:ascii="Courier New" w:hAnsi="Courier New" w:cs="Courier New"/>
          <w:sz w:val="20"/>
        </w:rPr>
        <w:t>BPatch_struct</w:t>
      </w:r>
      <w:r>
        <w:t xml:space="preserve"> or </w:t>
      </w:r>
      <w:r>
        <w:rPr>
          <w:rFonts w:ascii="Courier New" w:hAnsi="Courier New" w:cs="Courier New"/>
          <w:sz w:val="20"/>
        </w:rPr>
        <w:t>BPatch_union</w:t>
      </w:r>
      <w:r>
        <w:t xml:space="preserve">, </w:t>
      </w:r>
      <w:r>
        <w:rPr>
          <w:rFonts w:ascii="Courier New" w:hAnsi="Courier New" w:cs="Courier New"/>
          <w:sz w:val="20"/>
        </w:rPr>
        <w:t>NULL</w:t>
      </w:r>
      <w:r>
        <w:t xml:space="preserve"> is returned.</w:t>
      </w:r>
    </w:p>
    <w:p w14:paraId="0340E75A" w14:textId="77777777" w:rsidR="00EC3006" w:rsidRDefault="00EC3006">
      <w:pPr>
        <w:pStyle w:val="DefinitionCharCharCharCharCharCharCharCharCharChar"/>
      </w:pPr>
      <w:r>
        <w:t>std::vector&lt;BPatch_cblock *&gt; *getCblocks()</w:t>
      </w:r>
      <w:r>
        <w:fldChar w:fldCharType="begin"/>
      </w:r>
      <w:r>
        <w:instrText xml:space="preserve"> XE "getCblocks" </w:instrText>
      </w:r>
      <w:r>
        <w:fldChar w:fldCharType="end"/>
      </w:r>
    </w:p>
    <w:p w14:paraId="6BF81374" w14:textId="77777777" w:rsidR="00EC3006" w:rsidRDefault="00EC3006">
      <w:pPr>
        <w:pStyle w:val="DefinitionList"/>
      </w:pPr>
      <w:r>
        <w:t xml:space="preserve">Return the common block classes for the type.  The methods of the </w:t>
      </w:r>
      <w:r>
        <w:rPr>
          <w:rFonts w:ascii="Courier New" w:hAnsi="Courier New" w:cs="Courier New"/>
          <w:sz w:val="20"/>
        </w:rPr>
        <w:t>BPatch_cblock</w:t>
      </w:r>
      <w: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ascii="Courier New" w:hAnsi="Courier New" w:cs="Courier New"/>
          <w:sz w:val="20"/>
        </w:rPr>
        <w:t>BPatch_cblock</w:t>
      </w:r>
      <w:r>
        <w:t xml:space="preserve"> for each unique definition of the common block. If this method is invoked on a type whose </w:t>
      </w:r>
      <w:r>
        <w:rPr>
          <w:rFonts w:ascii="Courier New" w:hAnsi="Courier New" w:cs="Courier New"/>
          <w:sz w:val="20"/>
        </w:rPr>
        <w:t>BPatch_dataClass</w:t>
      </w:r>
      <w:r>
        <w:rPr>
          <w:rFonts w:ascii="Courier" w:hAnsi="Courier" w:cs="Courier"/>
        </w:rPr>
        <w:t xml:space="preserve"> </w:t>
      </w:r>
      <w:r>
        <w:t xml:space="preserve">is not </w:t>
      </w:r>
      <w:r>
        <w:rPr>
          <w:rFonts w:ascii="Courier New" w:hAnsi="Courier New" w:cs="Courier New"/>
          <w:sz w:val="20"/>
        </w:rPr>
        <w:t>BPatch_common</w:t>
      </w:r>
      <w:r>
        <w:t xml:space="preserve">, </w:t>
      </w:r>
      <w:r>
        <w:rPr>
          <w:rFonts w:ascii="Courier New" w:hAnsi="Courier New" w:cs="Courier New"/>
          <w:sz w:val="20"/>
        </w:rPr>
        <w:t>NULL</w:t>
      </w:r>
      <w:r>
        <w:t xml:space="preserve"> will be returned.</w:t>
      </w:r>
    </w:p>
    <w:p w14:paraId="270F3CFA" w14:textId="77777777" w:rsidR="00EC3006" w:rsidRDefault="00EC3006">
      <w:pPr>
        <w:pStyle w:val="DefinitionCharCharCharCharCharCharCharCharCharChar"/>
      </w:pPr>
      <w:r>
        <w:t>BPatch_type *getConstituentType()</w:t>
      </w:r>
      <w:r>
        <w:fldChar w:fldCharType="begin"/>
      </w:r>
      <w:r>
        <w:instrText xml:space="preserve"> XE "getConstituentType" </w:instrText>
      </w:r>
      <w:r>
        <w:fldChar w:fldCharType="end"/>
      </w:r>
    </w:p>
    <w:p w14:paraId="0EA30E20" w14:textId="77777777" w:rsidR="00EC3006" w:rsidRDefault="00EC3006">
      <w:pPr>
        <w:pStyle w:val="DefinitionList"/>
        <w:rPr>
          <w:rFonts w:ascii="Courier New" w:hAnsi="Courier New" w:cs="Courier New"/>
        </w:rPr>
      </w:pPr>
      <w:r>
        <w:t xml:space="preserve">Return the type of the base type.  For a </w:t>
      </w:r>
      <w:r>
        <w:rPr>
          <w:rFonts w:ascii="Courier New" w:hAnsi="Courier New" w:cs="Courier New"/>
          <w:sz w:val="20"/>
        </w:rPr>
        <w:t>BPatch_array</w:t>
      </w:r>
      <w:r>
        <w:t xml:space="preserve"> this is the type of each element, for a </w:t>
      </w:r>
      <w:r>
        <w:rPr>
          <w:rFonts w:ascii="Courier New" w:hAnsi="Courier New" w:cs="Courier New"/>
          <w:sz w:val="20"/>
        </w:rPr>
        <w:t>BPatch_pointer</w:t>
      </w:r>
      <w:r>
        <w:t xml:space="preserve"> this is the type of the object the pointer points to.  For </w:t>
      </w:r>
      <w:r>
        <w:rPr>
          <w:rFonts w:ascii="Courier New" w:hAnsi="Courier New" w:cs="Courier New"/>
          <w:sz w:val="20"/>
        </w:rPr>
        <w:t>BPatch_typedef</w:t>
      </w:r>
      <w:r>
        <w:t xml:space="preserve"> types, this is the original type.  For all other types, NULL is returned.</w:t>
      </w:r>
    </w:p>
    <w:p w14:paraId="2061AA28" w14:textId="77777777" w:rsidR="00EC3006" w:rsidRDefault="00EC3006">
      <w:pPr>
        <w:pStyle w:val="DefinitionList"/>
        <w:ind w:left="0"/>
      </w:pPr>
      <w:r>
        <w:rPr>
          <w:rFonts w:ascii="Courier New" w:hAnsi="Courier New" w:cs="Courier New"/>
        </w:rPr>
        <w:t>enum BPatch_dataClass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BPatch_dataScalar,</w:t>
      </w:r>
      <w:r>
        <w:rPr>
          <w:rFonts w:ascii="Courier New" w:hAnsi="Courier New" w:cs="Courier New"/>
        </w:rPr>
        <w:tab/>
      </w:r>
      <w:r>
        <w:rPr>
          <w:rFonts w:ascii="Courier New" w:hAnsi="Courier New" w:cs="Courier New"/>
        </w:rPr>
        <w:tab/>
        <w:t>BPatch_dataEnumerated,</w:t>
      </w:r>
      <w:r>
        <w:rPr>
          <w:rFonts w:ascii="Courier New" w:hAnsi="Courier New" w:cs="Courier New"/>
        </w:rPr>
        <w:tab/>
        <w:t xml:space="preserve">BPatch_dataTypeClass, </w:t>
      </w:r>
      <w:r>
        <w:rPr>
          <w:rFonts w:ascii="Courier New" w:hAnsi="Courier New" w:cs="Courier New"/>
        </w:rPr>
        <w:tab/>
        <w:t xml:space="preserve">BPatch_dataStructure, </w:t>
      </w:r>
      <w:r>
        <w:rPr>
          <w:rFonts w:ascii="Courier New" w:hAnsi="Courier New" w:cs="Courier New"/>
        </w:rPr>
        <w:tab/>
        <w:t>BPatch_dataUnion,</w:t>
      </w:r>
      <w:r>
        <w:rPr>
          <w:rFonts w:ascii="Courier New" w:hAnsi="Courier New" w:cs="Courier New"/>
        </w:rPr>
        <w:tab/>
      </w:r>
      <w:r>
        <w:rPr>
          <w:rFonts w:ascii="Courier New" w:hAnsi="Courier New" w:cs="Courier New"/>
        </w:rPr>
        <w:tab/>
        <w:t xml:space="preserve">BPatch_dataArray, </w:t>
      </w:r>
      <w:r>
        <w:rPr>
          <w:rFonts w:ascii="Courier New" w:hAnsi="Courier New" w:cs="Courier New"/>
        </w:rPr>
        <w:tab/>
        <w:t>BPatch_dataPointer,</w:t>
      </w:r>
      <w:r>
        <w:rPr>
          <w:rFonts w:ascii="Courier New" w:hAnsi="Courier New" w:cs="Courier New"/>
        </w:rPr>
        <w:tab/>
      </w:r>
      <w:r>
        <w:rPr>
          <w:rFonts w:ascii="Courier New" w:hAnsi="Courier New" w:cs="Courier New"/>
        </w:rPr>
        <w:tab/>
        <w:t>BPatch_dataReference,</w:t>
      </w:r>
      <w:r>
        <w:rPr>
          <w:rFonts w:ascii="Courier New" w:hAnsi="Courier New" w:cs="Courier New"/>
        </w:rPr>
        <w:tab/>
        <w:t xml:space="preserve">BPatch_dataFunction, </w:t>
      </w:r>
      <w:r>
        <w:rPr>
          <w:rFonts w:ascii="Courier New" w:hAnsi="Courier New" w:cs="Courier New"/>
        </w:rPr>
        <w:tab/>
        <w:t>BPatch_dataTypeAttrib,</w:t>
      </w:r>
      <w:r>
        <w:rPr>
          <w:rFonts w:ascii="Courier New" w:hAnsi="Courier New" w:cs="Courier New"/>
        </w:rPr>
        <w:tab/>
        <w:t>BPatch_dataUnknownType,</w:t>
      </w:r>
      <w:r>
        <w:rPr>
          <w:rFonts w:ascii="Courier New" w:hAnsi="Courier New" w:cs="Courier New"/>
        </w:rPr>
        <w:tab/>
        <w:t xml:space="preserve">BPatch_dataMethod, </w:t>
      </w:r>
      <w:r>
        <w:rPr>
          <w:rFonts w:ascii="Courier New" w:hAnsi="Courier New" w:cs="Courier New"/>
        </w:rPr>
        <w:tab/>
        <w:t>BPatch_dataCommon,</w:t>
      </w:r>
      <w:r>
        <w:rPr>
          <w:rFonts w:ascii="Courier New" w:hAnsi="Courier New" w:cs="Courier New"/>
        </w:rPr>
        <w:tab/>
      </w:r>
      <w:r>
        <w:rPr>
          <w:rFonts w:ascii="Courier New" w:hAnsi="Courier New" w:cs="Courier New"/>
        </w:rPr>
        <w:tab/>
        <w:t>BPatch_dataPrimitive,</w:t>
      </w:r>
      <w:r>
        <w:rPr>
          <w:rFonts w:ascii="Courier New" w:hAnsi="Courier New" w:cs="Courier New"/>
        </w:rPr>
        <w:tab/>
        <w:t xml:space="preserve">BPatch_dataTypeNumber, </w:t>
      </w:r>
      <w:r>
        <w:rPr>
          <w:rFonts w:ascii="Courier New" w:hAnsi="Courier New" w:cs="Courier New"/>
        </w:rPr>
        <w:tab/>
        <w:t>BPatch_dataTypeDefine,</w:t>
      </w:r>
      <w:r>
        <w:rPr>
          <w:rFonts w:ascii="Courier New" w:hAnsi="Courier New" w:cs="Courier New"/>
        </w:rPr>
        <w:tab/>
        <w:t>BPatch_dataNullType  }</w:t>
      </w:r>
    </w:p>
    <w:p w14:paraId="5DC993C6" w14:textId="77777777" w:rsidR="00EC3006" w:rsidRDefault="00EC3006">
      <w:pPr>
        <w:pStyle w:val="DefinitionCharCharCharCharCharCharCharCharCharChar"/>
      </w:pPr>
      <w:r>
        <w:t>BPatch_dataClass getDataClass()</w:t>
      </w:r>
      <w:r>
        <w:fldChar w:fldCharType="begin"/>
      </w:r>
      <w:r>
        <w:instrText xml:space="preserve"> XE "getDataClass" </w:instrText>
      </w:r>
      <w:r>
        <w:fldChar w:fldCharType="end"/>
      </w:r>
    </w:p>
    <w:p w14:paraId="19370B91" w14:textId="77777777" w:rsidR="00EC3006" w:rsidRDefault="00EC3006">
      <w:pPr>
        <w:pStyle w:val="DefinitionList"/>
      </w:pPr>
      <w:r>
        <w:t>Return one of the above data classes for this type.</w:t>
      </w:r>
    </w:p>
    <w:p w14:paraId="6FC37E15" w14:textId="77777777" w:rsidR="00EC3006" w:rsidRDefault="00EC3006">
      <w:pPr>
        <w:pStyle w:val="DefinitionCharCharCharCharCharCharCharCharCharChar"/>
      </w:pPr>
      <w:r>
        <w:t>unsigned long getLow()</w:t>
      </w:r>
      <w:r>
        <w:fldChar w:fldCharType="begin"/>
      </w:r>
      <w:r>
        <w:instrText xml:space="preserve"> XE "getLow" </w:instrText>
      </w:r>
      <w:r>
        <w:fldChar w:fldCharType="end"/>
      </w:r>
    </w:p>
    <w:p w14:paraId="39C8E59D" w14:textId="77777777" w:rsidR="00EC3006" w:rsidRDefault="00EC3006">
      <w:pPr>
        <w:pStyle w:val="DefinitionCharCharCharCharCharCharCharCharCharChar"/>
      </w:pPr>
      <w:r>
        <w:t>unsigned long getHigh()</w:t>
      </w:r>
      <w:r>
        <w:fldChar w:fldCharType="begin"/>
      </w:r>
      <w:r>
        <w:instrText xml:space="preserve"> XE "getHigh" </w:instrText>
      </w:r>
      <w:r>
        <w:fldChar w:fldCharType="end"/>
      </w:r>
    </w:p>
    <w:p w14:paraId="6B1D86C8" w14:textId="77777777" w:rsidR="00EC3006" w:rsidRDefault="00EC3006">
      <w:pPr>
        <w:pStyle w:val="DefinitionList"/>
      </w:pPr>
      <w:r>
        <w:t>Return the upper and lower bound of an array.  Calling these two methods on non-array types produces an undefined result.</w:t>
      </w:r>
    </w:p>
    <w:p w14:paraId="66C8A32F" w14:textId="77777777" w:rsidR="00EC3006" w:rsidRDefault="00EC3006">
      <w:pPr>
        <w:pStyle w:val="DefinitionCharCharCharCharCharCharCharCharCharChar"/>
      </w:pPr>
      <w:r>
        <w:t>const char *getName()</w:t>
      </w:r>
      <w:r>
        <w:fldChar w:fldCharType="begin"/>
      </w:r>
      <w:r>
        <w:instrText xml:space="preserve"> XE "getName" </w:instrText>
      </w:r>
      <w:r>
        <w:fldChar w:fldCharType="end"/>
      </w:r>
    </w:p>
    <w:p w14:paraId="3A293E15" w14:textId="77777777" w:rsidR="00EC3006" w:rsidRDefault="00EC3006">
      <w:pPr>
        <w:pStyle w:val="DefinitionList"/>
      </w:pPr>
      <w:r>
        <w:t>Return the name of the type.</w:t>
      </w:r>
    </w:p>
    <w:p w14:paraId="5B3F76B5" w14:textId="77777777" w:rsidR="00EC3006" w:rsidRDefault="00EC3006">
      <w:pPr>
        <w:pStyle w:val="DefinitionCharCharCharCharCharCharCharCharCharChar"/>
      </w:pPr>
      <w:r>
        <w:t xml:space="preserve">bool isCompatible(const BPatch_type &amp;otype) </w:t>
      </w:r>
      <w:r>
        <w:fldChar w:fldCharType="begin"/>
      </w:r>
      <w:r>
        <w:instrText xml:space="preserve"> XE "isCompatible" </w:instrText>
      </w:r>
      <w:r>
        <w:fldChar w:fldCharType="end"/>
      </w:r>
    </w:p>
    <w:p w14:paraId="2CB9D7BF" w14:textId="77777777" w:rsidR="00EC3006" w:rsidRDefault="00EC3006">
      <w:pPr>
        <w:pStyle w:val="DefinitionList"/>
      </w:pPr>
      <w:r>
        <w:t xml:space="preserve">Return true if </w:t>
      </w:r>
      <w:r>
        <w:rPr>
          <w:rFonts w:ascii="Courier New" w:hAnsi="Courier New" w:cs="Courier New"/>
          <w:sz w:val="20"/>
        </w:rPr>
        <w:t>otype</w:t>
      </w:r>
      <w:r>
        <w:t xml:space="preserve"> is type compatible with this type.  The rules for type compatibility are given in Section </w:t>
      </w:r>
      <w:r>
        <w:fldChar w:fldCharType="begin"/>
      </w:r>
      <w:r>
        <w:instrText xml:space="preserve"> REF _Ref270684703 \r \h </w:instrText>
      </w:r>
      <w:r>
        <w:fldChar w:fldCharType="separate"/>
      </w:r>
      <w:r w:rsidR="00313452">
        <w:t>4.28</w:t>
      </w:r>
      <w:r>
        <w:fldChar w:fldCharType="end"/>
      </w:r>
      <w:r>
        <w:t>.  If the two types are not type compatible, the error reporting callback function will be invoked one or more times with additional information about why the types are not compatible.</w:t>
      </w:r>
    </w:p>
    <w:p w14:paraId="709673A1" w14:textId="77777777" w:rsidR="00EC3006" w:rsidRDefault="00EC3006">
      <w:pPr>
        <w:pStyle w:val="Heading2"/>
        <w:numPr>
          <w:ilvl w:val="1"/>
          <w:numId w:val="1"/>
        </w:numPr>
      </w:pPr>
      <w:bookmarkStart w:id="52" w:name="_Toc529517698"/>
      <w:r>
        <w:t>Class BPatch_variableExpr</w:t>
      </w:r>
      <w:bookmarkEnd w:id="52"/>
      <w:r>
        <w:t xml:space="preserve"> </w:t>
      </w:r>
      <w:r>
        <w:fldChar w:fldCharType="begin"/>
      </w:r>
      <w:r>
        <w:instrText xml:space="preserve"> XE " BPatch_variableExpr" </w:instrText>
      </w:r>
      <w:r>
        <w:fldChar w:fldCharType="end"/>
      </w:r>
    </w:p>
    <w:p w14:paraId="56DEDEFF" w14:textId="77777777" w:rsidR="00EC3006" w:rsidRDefault="00EC3006">
      <w:pPr>
        <w:pStyle w:val="BodyText"/>
      </w:pPr>
      <w:r>
        <w:t xml:space="preserve">The </w:t>
      </w:r>
      <w:r>
        <w:rPr>
          <w:b/>
        </w:rPr>
        <w:t>BPatch_variableExpr</w:t>
      </w:r>
      <w:r>
        <w:t xml:space="preserve"> class is another class derived from </w:t>
      </w:r>
      <w:r>
        <w:rPr>
          <w:rFonts w:ascii="Courier New" w:hAnsi="Courier New" w:cs="Courier New"/>
          <w:sz w:val="20"/>
        </w:rPr>
        <w:t>BPatch_snippet</w:t>
      </w:r>
      <w:r>
        <w:t xml:space="preserve">.  It represents a variable or area of memory in a process’s address space.  A </w:t>
      </w:r>
      <w:r>
        <w:rPr>
          <w:rFonts w:ascii="Courier New" w:hAnsi="Courier New" w:cs="Courier New"/>
          <w:sz w:val="20"/>
        </w:rPr>
        <w:t>BPatch_variableExpr</w:t>
      </w:r>
      <w:r>
        <w:t xml:space="preserve"> can be obtained from a </w:t>
      </w:r>
      <w:r>
        <w:rPr>
          <w:rFonts w:ascii="Courier New" w:hAnsi="Courier New" w:cs="Courier New"/>
          <w:sz w:val="20"/>
        </w:rPr>
        <w:t>BPatch_process</w:t>
      </w:r>
      <w:r>
        <w:t xml:space="preserve"> using the </w:t>
      </w:r>
      <w:r>
        <w:rPr>
          <w:rFonts w:ascii="Courier New" w:hAnsi="Courier New" w:cs="Courier New"/>
          <w:sz w:val="20"/>
        </w:rPr>
        <w:t>malloc</w:t>
      </w:r>
      <w:r>
        <w:t xml:space="preserve"> member function, or from a </w:t>
      </w:r>
      <w:r>
        <w:rPr>
          <w:rFonts w:ascii="Courier New" w:hAnsi="Courier New" w:cs="Courier New"/>
          <w:sz w:val="20"/>
        </w:rPr>
        <w:t>BPatch_image</w:t>
      </w:r>
      <w:r>
        <w:t xml:space="preserve"> using the </w:t>
      </w:r>
      <w:r>
        <w:rPr>
          <w:rFonts w:ascii="Courier New" w:hAnsi="Courier New" w:cs="Courier New"/>
          <w:sz w:val="20"/>
        </w:rPr>
        <w:t>findVariable</w:t>
      </w:r>
      <w:r>
        <w:t xml:space="preserve"> member function. </w:t>
      </w:r>
    </w:p>
    <w:p w14:paraId="3F1DD20D" w14:textId="77777777" w:rsidR="00EC3006" w:rsidRDefault="00EC3006">
      <w:pPr>
        <w:pStyle w:val="BodyText"/>
        <w:rPr>
          <w:b/>
          <w:bCs/>
        </w:rPr>
      </w:pPr>
      <w:r>
        <w:t xml:space="preserve">Some </w:t>
      </w:r>
      <w:r>
        <w:rPr>
          <w:rFonts w:ascii="Courier New" w:hAnsi="Courier New" w:cs="Courier New"/>
          <w:sz w:val="20"/>
        </w:rPr>
        <w:t>BPatch_variableExpr</w:t>
      </w:r>
      <w:r>
        <w:t xml:space="preserve"> have an associated </w:t>
      </w:r>
      <w:r>
        <w:rPr>
          <w:rFonts w:ascii="Courier New" w:hAnsi="Courier New" w:cs="Courier New"/>
          <w:sz w:val="20"/>
        </w:rPr>
        <w:t>BPatch_type</w:t>
      </w:r>
      <w:r>
        <w:t xml:space="preserve">, which can be accessed by functions inherited from </w:t>
      </w:r>
      <w:r>
        <w:rPr>
          <w:rFonts w:ascii="Courier New" w:hAnsi="Courier New" w:cs="Courier New"/>
          <w:sz w:val="20"/>
        </w:rPr>
        <w:t>BPatch_snippet</w:t>
      </w:r>
      <w:r>
        <w:t xml:space="preserve">.  </w:t>
      </w:r>
      <w:r>
        <w:rPr>
          <w:rFonts w:ascii="Courier New" w:hAnsi="Courier New" w:cs="Courier New"/>
          <w:sz w:val="20"/>
        </w:rPr>
        <w:t>BPatch_variableExpr</w:t>
      </w:r>
      <w:r>
        <w:t xml:space="preserve"> objects will have an associated </w:t>
      </w:r>
      <w:r>
        <w:rPr>
          <w:rFonts w:ascii="Courier New" w:hAnsi="Courier New" w:cs="Courier New"/>
          <w:sz w:val="20"/>
        </w:rPr>
        <w:t>BPatch_type</w:t>
      </w:r>
      <w:r>
        <w:t xml:space="preserve"> if they originate from binaries with sufficient debug information that describes types, or if they were provided with a </w:t>
      </w:r>
      <w:r>
        <w:rPr>
          <w:rFonts w:ascii="Courier New" w:hAnsi="Courier New" w:cs="Courier New"/>
          <w:sz w:val="20"/>
        </w:rPr>
        <w:t>BPatch_type</w:t>
      </w:r>
      <w:r>
        <w:t xml:space="preserve"> when created by Dyninst. </w:t>
      </w:r>
    </w:p>
    <w:p w14:paraId="76100866" w14:textId="77777777" w:rsidR="00EC3006" w:rsidRDefault="00EC3006">
      <w:pPr>
        <w:pStyle w:val="BodyText"/>
      </w:pPr>
      <w:r>
        <w:rPr>
          <w:b/>
          <w:bCs/>
        </w:rPr>
        <w:t>BPatch_variableExpr</w:t>
      </w:r>
      <w:r>
        <w:t xml:space="preserve"> provides several member functions not provided by other types of snippets:</w:t>
      </w:r>
    </w:p>
    <w:p w14:paraId="601F1C6D" w14:textId="77777777" w:rsidR="00EC3006" w:rsidRDefault="00EC3006">
      <w:pPr>
        <w:pStyle w:val="DefinitionCharCharCharCharCharCharCharCharCharChar"/>
      </w:pPr>
    </w:p>
    <w:p w14:paraId="249266AE" w14:textId="77777777" w:rsidR="00EC3006" w:rsidRDefault="00EC3006">
      <w:pPr>
        <w:pStyle w:val="DefinitionCharCharCharCharCharCharCharCharCharChar"/>
      </w:pPr>
      <w:r>
        <w:t>void readValue</w:t>
      </w:r>
      <w:r>
        <w:fldChar w:fldCharType="begin"/>
      </w:r>
      <w:r>
        <w:instrText xml:space="preserve"> XE "readValue" </w:instrText>
      </w:r>
      <w:r>
        <w:fldChar w:fldCharType="end"/>
      </w:r>
      <w:r>
        <w:t>(void *dst)</w:t>
      </w:r>
    </w:p>
    <w:p w14:paraId="1F79D5F6" w14:textId="77777777" w:rsidR="00EC3006" w:rsidRDefault="00EC3006">
      <w:pPr>
        <w:pStyle w:val="DefinitionCharCharCharCharCharCharCharCharCharChar"/>
      </w:pPr>
      <w:r>
        <w:t>void readValue(void *dst, int size)</w:t>
      </w:r>
    </w:p>
    <w:p w14:paraId="2012136A" w14:textId="77777777" w:rsidR="00EC3006" w:rsidRDefault="00EC3006">
      <w:pPr>
        <w:pStyle w:val="DefinitionList"/>
      </w:pPr>
      <w:r>
        <w:t xml:space="preserve">Read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dst</w:t>
      </w:r>
      <w:r>
        <w:t xml:space="preserve"> parameter is assumed to point to a buffer large enough to hold a value of the variable’s type.  If the </w:t>
      </w:r>
      <w:r>
        <w:rPr>
          <w:rFonts w:ascii="Courier New" w:hAnsi="Courier New" w:cs="Courier New"/>
          <w:sz w:val="20"/>
        </w:rPr>
        <w:t>size</w:t>
      </w:r>
      <w:r>
        <w:t xml:space="preserve"> parameter is supplied, then the number of bytes it specifies will be read. For the first version of this method, if the size of the variable is unknown (i.e., no type information), no data is copied and the method returns false.</w:t>
      </w:r>
    </w:p>
    <w:p w14:paraId="707F8333" w14:textId="77777777" w:rsidR="00EC3006" w:rsidRDefault="00EC3006">
      <w:pPr>
        <w:pStyle w:val="DefinitionCharCharCharCharCharCharCharCharCharChar"/>
      </w:pPr>
      <w:r>
        <w:t>void writeValue</w:t>
      </w:r>
      <w:r>
        <w:fldChar w:fldCharType="begin"/>
      </w:r>
      <w:r>
        <w:instrText xml:space="preserve"> XE "writeValue" </w:instrText>
      </w:r>
      <w:r>
        <w:fldChar w:fldCharType="end"/>
      </w:r>
      <w:r>
        <w:t>(void *src)</w:t>
      </w:r>
    </w:p>
    <w:p w14:paraId="66D9367C" w14:textId="77777777" w:rsidR="00EC3006" w:rsidRDefault="00EC3006">
      <w:pPr>
        <w:pStyle w:val="DefinitionCharCharCharCharCharCharCharCharCharChar"/>
      </w:pPr>
      <w:r>
        <w:t>void writeValue(void *src, int size)</w:t>
      </w:r>
    </w:p>
    <w:p w14:paraId="360C0FBC" w14:textId="77777777" w:rsidR="00EC3006" w:rsidRDefault="00EC3006">
      <w:pPr>
        <w:pStyle w:val="DefinitionList"/>
      </w:pPr>
      <w:r>
        <w:t xml:space="preserve">Change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src</w:t>
      </w:r>
      <w:r>
        <w:t xml:space="preserve"> parameter should point to a value of the variable’s type.  If the </w:t>
      </w:r>
      <w:r>
        <w:rPr>
          <w:rFonts w:ascii="Courier New" w:hAnsi="Courier New" w:cs="Courier New"/>
          <w:sz w:val="20"/>
        </w:rPr>
        <w:t>size</w:t>
      </w:r>
      <w:r>
        <w:t xml:space="preserve"> parameter is supplied, then the number of bytes it specifies will be written. For the first version of this method, if the size of the variable is unknown (i.e., no type information), no data is copied and the method returns false.  </w:t>
      </w:r>
    </w:p>
    <w:p w14:paraId="07C46D3A"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159EF9F4" w14:textId="77777777" w:rsidR="00EC3006" w:rsidRDefault="00EC3006">
      <w:pPr>
        <w:pStyle w:val="DefinitionList"/>
      </w:pPr>
      <w: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14:paraId="0EE7BBBE" w14:textId="77777777" w:rsidR="00EC3006" w:rsidRDefault="00EC3006">
      <w:pPr>
        <w:pStyle w:val="DefinitionCharCharCharCharCharCharCharCharCharChar"/>
      </w:pPr>
      <w:r>
        <w:t>std::vector&lt;BPatch_variableExpr *&gt; *getComponents()</w:t>
      </w:r>
      <w:r>
        <w:fldChar w:fldCharType="begin"/>
      </w:r>
      <w:r>
        <w:instrText xml:space="preserve"> XE "getComponents" </w:instrText>
      </w:r>
      <w:r>
        <w:fldChar w:fldCharType="end"/>
      </w:r>
    </w:p>
    <w:p w14:paraId="6B1A210B" w14:textId="77777777" w:rsidR="00EC3006" w:rsidRDefault="00EC3006">
      <w:pPr>
        <w:pStyle w:val="DefinitionList"/>
      </w:pPr>
      <w:r>
        <w:t>Return a pointer to a vector containing the components of a struct or union.  Each element of the vector is one field of the composite type, and contains a variable expression for accessing it.</w:t>
      </w:r>
    </w:p>
    <w:p w14:paraId="6472859A" w14:textId="77777777" w:rsidR="00EC3006" w:rsidRDefault="00EC3006">
      <w:pPr>
        <w:pStyle w:val="Heading2"/>
        <w:numPr>
          <w:ilvl w:val="1"/>
          <w:numId w:val="1"/>
        </w:numPr>
      </w:pPr>
      <w:bookmarkStart w:id="53" w:name="_Ref160277935"/>
      <w:bookmarkStart w:id="54" w:name="_Toc529517699"/>
      <w:r>
        <w:t>Class BPatch_flowGraph</w:t>
      </w:r>
      <w:bookmarkEnd w:id="53"/>
      <w:bookmarkEnd w:id="54"/>
      <w:r>
        <w:t xml:space="preserve"> </w:t>
      </w:r>
      <w:r>
        <w:fldChar w:fldCharType="begin"/>
      </w:r>
      <w:r>
        <w:instrText xml:space="preserve"> XE " BPatch_flowGraph" </w:instrText>
      </w:r>
      <w:r>
        <w:fldChar w:fldCharType="end"/>
      </w:r>
    </w:p>
    <w:p w14:paraId="187C4049" w14:textId="77777777" w:rsidR="00EC3006" w:rsidRDefault="00EC3006">
      <w:pPr>
        <w:pStyle w:val="BodyText"/>
      </w:pPr>
      <w:r>
        <w:t xml:space="preserve">The </w:t>
      </w:r>
      <w:r>
        <w:rPr>
          <w:b/>
        </w:rPr>
        <w:t>BPatch_flowGraph</w:t>
      </w:r>
      <w:r>
        <w:t xml:space="preserve"> class represents the control flow graph of a function. It provides methods for discovering the basic blocks and loops within the function (using which a caller can navigate the graph). A </w:t>
      </w:r>
      <w:r>
        <w:rPr>
          <w:rFonts w:ascii="Courier New" w:hAnsi="Courier New" w:cs="Courier New"/>
          <w:sz w:val="20"/>
        </w:rPr>
        <w:t>BPatch_flowGraph</w:t>
      </w:r>
      <w:r>
        <w:t xml:space="preserve"> object can be obtained by calling the </w:t>
      </w:r>
      <w:r>
        <w:rPr>
          <w:rFonts w:ascii="Courier New" w:hAnsi="Courier New" w:cs="Courier New"/>
          <w:sz w:val="20"/>
        </w:rPr>
        <w:t>getCFG</w:t>
      </w:r>
      <w:r>
        <w:t xml:space="preserve"> method of a </w:t>
      </w:r>
      <w:r>
        <w:rPr>
          <w:rFonts w:ascii="Courier New" w:hAnsi="Courier New" w:cs="Courier New"/>
          <w:sz w:val="20"/>
        </w:rPr>
        <w:t>BPatch_function</w:t>
      </w:r>
      <w:r>
        <w:t xml:space="preserve"> object.</w:t>
      </w:r>
    </w:p>
    <w:p w14:paraId="71BAF41A" w14:textId="77777777" w:rsidR="00EC3006" w:rsidRDefault="00EC3006">
      <w:pPr>
        <w:pStyle w:val="DefinitionCharCharCharCharCharCharCharCharCharChar"/>
        <w:ind w:left="0" w:firstLine="0"/>
      </w:pPr>
      <w:r>
        <w:t>bool containsDynamicCallsites()</w:t>
      </w:r>
    </w:p>
    <w:p w14:paraId="2C338381" w14:textId="77777777" w:rsidR="00EC3006" w:rsidRDefault="00EC3006">
      <w:pPr>
        <w:pStyle w:val="DefinitionList"/>
      </w:pPr>
      <w:r>
        <w:t>Return true if the control flow graph contains any dynamic call sites (e.g., calls through a function pointer).</w:t>
      </w:r>
    </w:p>
    <w:p w14:paraId="4F48C1A8" w14:textId="77777777" w:rsidR="00EC3006" w:rsidRDefault="00EC3006">
      <w:pPr>
        <w:pStyle w:val="DefinitionCharCharCharCharCharCharCharCharCharChar"/>
      </w:pPr>
      <w:r>
        <w:t>void getAllBasicBlocks</w:t>
      </w:r>
      <w:r>
        <w:fldChar w:fldCharType="begin"/>
      </w:r>
      <w:r>
        <w:instrText xml:space="preserve"> XE "getAllBasicBlocks" </w:instrText>
      </w:r>
      <w:r>
        <w:fldChar w:fldCharType="end"/>
      </w:r>
      <w:r>
        <w:t xml:space="preserve">(std::set&lt;BPatch_basicBlock*&gt;&amp;) </w:t>
      </w:r>
    </w:p>
    <w:p w14:paraId="353A230C" w14:textId="77777777" w:rsidR="00EC3006" w:rsidRDefault="00EC3006">
      <w:pPr>
        <w:pStyle w:val="DefinitionCharCharCharCharCharCharCharCharCharChar"/>
      </w:pPr>
      <w:r>
        <w:t>void getAllBasicBlocks</w:t>
      </w:r>
      <w:r>
        <w:fldChar w:fldCharType="begin"/>
      </w:r>
      <w:r>
        <w:instrText xml:space="preserve"> XE "getAllBasicBlocks" </w:instrText>
      </w:r>
      <w:r>
        <w:fldChar w:fldCharType="end"/>
      </w:r>
      <w:r>
        <w:t xml:space="preserve">(BPatch_Set&lt;BPatch_basicBlock*&gt;&amp;) </w:t>
      </w:r>
    </w:p>
    <w:p w14:paraId="125F551C" w14:textId="77777777" w:rsidR="00EC3006" w:rsidRDefault="00EC3006">
      <w:pPr>
        <w:pStyle w:val="DefinitionList"/>
      </w:pPr>
      <w:r>
        <w:t xml:space="preserve">Fill the given set with pointers to all basic blocks in the control flow graph.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6E50CD2A" w14:textId="77777777" w:rsidR="00EC3006" w:rsidRDefault="00EC3006">
      <w:pPr>
        <w:pStyle w:val="DefinitionCharCharCharCharCharCharCharCharCharChar"/>
      </w:pPr>
      <w:r>
        <w:t>void getEntryBasicBlock</w:t>
      </w:r>
      <w:r>
        <w:fldChar w:fldCharType="begin"/>
      </w:r>
      <w:r>
        <w:instrText xml:space="preserve"> XE "getEntryBasicBlock" </w:instrText>
      </w:r>
      <w:r>
        <w:fldChar w:fldCharType="end"/>
      </w:r>
      <w:r>
        <w:t>(std::vector&lt;BPatch_basicBlock*&gt;&amp;)</w:t>
      </w:r>
    </w:p>
    <w:p w14:paraId="2CDBB4BA" w14:textId="77777777" w:rsidR="00EC3006" w:rsidRDefault="00EC3006">
      <w:pPr>
        <w:pStyle w:val="DefinitionList"/>
      </w:pPr>
      <w:r>
        <w:t xml:space="preserve">Fill the given vector with pointers to all basic blocks that are entry points to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03B10FC7" w14:textId="77777777" w:rsidR="00EC3006" w:rsidRDefault="00EC3006">
      <w:pPr>
        <w:pStyle w:val="DefinitionCharCharCharCharCharCharCharCharCharChar"/>
      </w:pPr>
      <w:r>
        <w:t>void getExitBasicBlock</w:t>
      </w:r>
      <w:r>
        <w:fldChar w:fldCharType="begin"/>
      </w:r>
      <w:r>
        <w:instrText xml:space="preserve"> XE "getExitBasicBlock" </w:instrText>
      </w:r>
      <w:r>
        <w:fldChar w:fldCharType="end"/>
      </w:r>
      <w:r>
        <w:t>(std::vector&lt;BPatch_basicBlock*&gt;&amp;)</w:t>
      </w:r>
    </w:p>
    <w:p w14:paraId="3AB6EE5B" w14:textId="77777777" w:rsidR="00EC3006" w:rsidRDefault="00EC3006">
      <w:pPr>
        <w:pStyle w:val="DefinitionList"/>
      </w:pPr>
      <w:r>
        <w:t xml:space="preserve">Fill the given vector with pointers to all basic blocks that are exit points of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16E2E138" w14:textId="77777777" w:rsidR="00EC3006" w:rsidRDefault="00EC3006">
      <w:pPr>
        <w:pStyle w:val="DefinitionCharCharCharCharCharCharCharCharCharChar"/>
      </w:pPr>
      <w:r>
        <w:t>void getLoops</w:t>
      </w:r>
      <w:r>
        <w:fldChar w:fldCharType="begin"/>
      </w:r>
      <w:r>
        <w:instrText xml:space="preserve"> XE "getLoops" </w:instrText>
      </w:r>
      <w:r>
        <w:fldChar w:fldCharType="end"/>
      </w:r>
      <w:r>
        <w:t>(std::vector&lt;BPatch_basicBlockLoop*&gt;&amp;)</w:t>
      </w:r>
    </w:p>
    <w:p w14:paraId="18E6D1C0" w14:textId="77777777" w:rsidR="00EC3006" w:rsidRDefault="00EC3006">
      <w:pPr>
        <w:pStyle w:val="DefinitionList"/>
      </w:pPr>
      <w:r>
        <w:t>Fill the given vector with a list of all natural (single entry) loops in the control flow graph.</w:t>
      </w:r>
    </w:p>
    <w:p w14:paraId="6A097343" w14:textId="77777777" w:rsidR="00EC3006" w:rsidRDefault="00EC3006">
      <w:pPr>
        <w:pStyle w:val="DefinitionCharCharCharCharCharCharCharCharCharChar"/>
      </w:pPr>
    </w:p>
    <w:p w14:paraId="0797BA3E" w14:textId="77777777" w:rsidR="00EC3006" w:rsidRDefault="00EC3006">
      <w:pPr>
        <w:pStyle w:val="DefinitionCharCharCharCharCharCharCharCharCharChar"/>
      </w:pPr>
      <w:r>
        <w:t>void getOuterLoops</w:t>
      </w:r>
      <w:r>
        <w:fldChar w:fldCharType="begin"/>
      </w:r>
      <w:r>
        <w:instrText xml:space="preserve"> XE "getLoops" </w:instrText>
      </w:r>
      <w:r>
        <w:fldChar w:fldCharType="end"/>
      </w:r>
      <w:r>
        <w:t>(std::vector&lt;BPatch_basicBlockLoop*&gt;&amp;)</w:t>
      </w:r>
    </w:p>
    <w:p w14:paraId="62D09B63" w14:textId="77777777" w:rsidR="00EC3006" w:rsidRDefault="00EC3006">
      <w:pPr>
        <w:pStyle w:val="DefinitionList"/>
        <w:rPr>
          <w:lang w:val="nl-NL"/>
        </w:rPr>
      </w:pPr>
      <w:r>
        <w:t>Fill the given vector with a list of all natural (single entry) outer loops in the control flow graph.</w:t>
      </w:r>
    </w:p>
    <w:p w14:paraId="77E60E03" w14:textId="77777777" w:rsidR="00EC3006" w:rsidRDefault="00EC3006">
      <w:pPr>
        <w:pStyle w:val="DefinitionCharCharCharCharCharCharCharCharCharChar"/>
      </w:pPr>
      <w:r>
        <w:rPr>
          <w:lang w:val="nl-NL"/>
        </w:rPr>
        <w:t>BPatch_loopTreeNode *getLoopTree</w:t>
      </w:r>
      <w:r>
        <w:fldChar w:fldCharType="begin"/>
      </w:r>
      <w:r>
        <w:instrText xml:space="preserve"> XE "getLoops" </w:instrText>
      </w:r>
      <w:r>
        <w:fldChar w:fldCharType="end"/>
      </w:r>
      <w:r>
        <w:rPr>
          <w:lang w:val="nl-NL"/>
        </w:rPr>
        <w:t>()</w:t>
      </w:r>
    </w:p>
    <w:p w14:paraId="4FB47C41" w14:textId="77777777" w:rsidR="00EC3006" w:rsidRDefault="00EC3006">
      <w:pPr>
        <w:pStyle w:val="DefinitionList"/>
      </w:pPr>
      <w:r>
        <w:t>Return the root node of the tree of loops in this flow graph.</w:t>
      </w:r>
    </w:p>
    <w:p w14:paraId="5A0FAA7F" w14:textId="77777777" w:rsidR="00EC3006" w:rsidRDefault="00EC3006">
      <w:pPr>
        <w:pStyle w:val="DefinitionCharCharCharCharCharCharCharCharCharChar"/>
      </w:pPr>
    </w:p>
    <w:p w14:paraId="260C9EA8" w14:textId="77777777" w:rsidR="00EC3006" w:rsidRDefault="00EC3006">
      <w:pPr>
        <w:pStyle w:val="DefinitionCharCharCharCharCharCharCharCharCharChar"/>
      </w:pPr>
      <w:r>
        <w:t>enum BPatch_procedureLocation { BPatch_locLoopEntry, BPatch_locLoopExit, BPatch_locLoopStartIter, BPatch_locLoopEndIter }</w:t>
      </w:r>
    </w:p>
    <w:p w14:paraId="4D2F68AC" w14:textId="77777777" w:rsidR="00EC3006" w:rsidRDefault="00EC3006">
      <w:pPr>
        <w:pStyle w:val="DefinitionCharCharCharCharCharCharCharCharCharChar"/>
      </w:pPr>
    </w:p>
    <w:p w14:paraId="2ECF7FED" w14:textId="77777777" w:rsidR="00EC3006" w:rsidRDefault="00EC3006">
      <w:pPr>
        <w:pStyle w:val="DefinitionCharCharCharCharCharCharCharCharCharChar"/>
      </w:pPr>
      <w:r>
        <w:t>std::vector&lt;BPatch_point*&gt; *findLoopInstPoints</w:t>
      </w:r>
      <w:r>
        <w:fldChar w:fldCharType="begin"/>
      </w:r>
      <w:r>
        <w:instrText xml:space="preserve"> XE "getLoops" </w:instrText>
      </w:r>
      <w:r>
        <w:fldChar w:fldCharType="end"/>
      </w:r>
      <w:r>
        <w:t>(const BPatch_procedureLocation loc, BPatch_basicBlockLoop *loop);</w:t>
      </w:r>
    </w:p>
    <w:p w14:paraId="696B8116" w14:textId="77777777" w:rsidR="00EC3006" w:rsidRDefault="00EC3006">
      <w:pPr>
        <w:pStyle w:val="DefinitionList"/>
      </w:pPr>
      <w:r>
        <w:t xml:space="preserve">Find instrumentation points for the given loop that correspond to the given location: loop entry, loop exit, the start of a loop iteration and the end of a loop iteration.  </w:t>
      </w:r>
      <w:r>
        <w:rPr>
          <w:rFonts w:ascii="Courier New" w:hAnsi="Courier New" w:cs="Courier New"/>
          <w:sz w:val="20"/>
        </w:rPr>
        <w:t>BPatch_locLoopEntry</w:t>
      </w:r>
      <w:r>
        <w:t xml:space="preserve"> and </w:t>
      </w:r>
      <w:r>
        <w:rPr>
          <w:rFonts w:ascii="Courier New" w:hAnsi="Courier New" w:cs="Courier New"/>
          <w:sz w:val="20"/>
        </w:rPr>
        <w:t>BPatch_locLoopExit</w:t>
      </w:r>
      <w:r>
        <w:t xml:space="preserve"> instrumentation points respectively execute once before the first iteration of a loop and after the last iteration.  </w:t>
      </w:r>
      <w:r>
        <w:rPr>
          <w:rFonts w:ascii="Courier New" w:hAnsi="Courier New" w:cs="Courier New"/>
          <w:sz w:val="20"/>
        </w:rPr>
        <w:t>BPatch_locLoopStartIter</w:t>
      </w:r>
      <w:r>
        <w:rPr>
          <w:rFonts w:ascii="Courier New" w:hAnsi="Courier New" w:cs="Courier New"/>
        </w:rPr>
        <w:t xml:space="preserve"> </w:t>
      </w:r>
      <w:r>
        <w:t xml:space="preserve">and </w:t>
      </w:r>
      <w:r>
        <w:rPr>
          <w:rFonts w:ascii="Courier New" w:hAnsi="Courier New" w:cs="Courier New"/>
          <w:sz w:val="20"/>
        </w:rPr>
        <w:t>BPatch_locLoopEndIter</w:t>
      </w:r>
      <w:r>
        <w:t xml:space="preserve"> respectively execute at the beginning and end of each loop iteration.</w:t>
      </w:r>
    </w:p>
    <w:p w14:paraId="5C440899" w14:textId="77777777" w:rsidR="00EC3006" w:rsidRDefault="00EC3006">
      <w:pPr>
        <w:pStyle w:val="API"/>
      </w:pPr>
      <w:r>
        <w:t>BPatch_basicBlock* findBlockByAddr(Dyninst::Address addr);</w:t>
      </w:r>
    </w:p>
    <w:p w14:paraId="390ACD18" w14:textId="77777777" w:rsidR="00EC3006" w:rsidRDefault="00EC3006">
      <w:pPr>
        <w:pStyle w:val="APIDesc"/>
      </w:pPr>
      <w:r>
        <w:t xml:space="preserve">Find the basic block within this flow graph that contains </w:t>
      </w:r>
      <w:r>
        <w:rPr>
          <w:rStyle w:val="CodeChar"/>
        </w:rPr>
        <w:t>addr</w:t>
      </w:r>
      <w:r>
        <w:t xml:space="preserve">. Returns </w:t>
      </w:r>
      <w:r>
        <w:rPr>
          <w:rStyle w:val="CodeChar"/>
        </w:rPr>
        <w:t>NULL</w:t>
      </w:r>
      <w:r>
        <w:t xml:space="preserve"> on failure. This method is inefficient but guaranteed to succeed if addr is present in any block in this CFG.</w:t>
      </w:r>
    </w:p>
    <w:p w14:paraId="6E6AE0B1" w14:textId="77777777" w:rsidR="00EC3006" w:rsidRDefault="00EC3006">
      <w:pPr>
        <w:pStyle w:val="DefinitionCharCharCharCharCharCharCharCharCharChar"/>
      </w:pPr>
    </w:p>
    <w:p w14:paraId="153AD160" w14:textId="77777777" w:rsidR="00EC3006" w:rsidRDefault="00EC3006">
      <w:pPr>
        <w:pStyle w:val="DefinitionList"/>
        <w:ind w:left="0"/>
      </w:pPr>
      <w:r>
        <w:t xml:space="preserve"> [</w:t>
      </w:r>
      <w:r>
        <w:rPr>
          <w:b/>
        </w:rPr>
        <w:t>NOTE:</w:t>
      </w:r>
      <w: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14:paraId="0C7F1915" w14:textId="77777777" w:rsidR="00EC3006" w:rsidRDefault="00EC3006">
      <w:pPr>
        <w:pStyle w:val="Heading2"/>
        <w:numPr>
          <w:ilvl w:val="1"/>
          <w:numId w:val="1"/>
        </w:numPr>
      </w:pPr>
      <w:bookmarkStart w:id="55" w:name="_Toc529517700"/>
      <w:bookmarkStart w:id="56" w:name="_Ref161214701"/>
      <w:r>
        <w:t>Class BPatch_basicBlock</w:t>
      </w:r>
      <w:bookmarkEnd w:id="55"/>
      <w:r>
        <w:fldChar w:fldCharType="begin"/>
      </w:r>
      <w:r>
        <w:instrText xml:space="preserve"> XE "Class BPatch_basicBlock" </w:instrText>
      </w:r>
      <w:r>
        <w:fldChar w:fldCharType="end"/>
      </w:r>
      <w:bookmarkEnd w:id="56"/>
    </w:p>
    <w:p w14:paraId="02F1FFDE" w14:textId="77777777" w:rsidR="00EC3006" w:rsidRDefault="00EC3006">
      <w:pPr>
        <w:pStyle w:val="BodyText"/>
      </w:pPr>
      <w:r>
        <w:t xml:space="preserve">The </w:t>
      </w:r>
      <w:r>
        <w:rPr>
          <w:b/>
        </w:rPr>
        <w:t>BPatch_basicBlock</w:t>
      </w:r>
      <w:r>
        <w:t xml:space="preserve"> class represents a basic block in the application being instrumented. Objects of this class representing the blocks within a function can be obtained using the </w:t>
      </w:r>
      <w:r>
        <w:rPr>
          <w:rFonts w:ascii="Courier New" w:hAnsi="Courier New" w:cs="Courier New"/>
          <w:sz w:val="20"/>
        </w:rPr>
        <w:t>BPatch_flowGraph</w:t>
      </w:r>
      <w:r>
        <w:t xml:space="preserve"> object for the function. </w:t>
      </w:r>
      <w:r>
        <w:rPr>
          <w:rFonts w:ascii="Courier New" w:hAnsi="Courier New" w:cs="Courier New"/>
          <w:sz w:val="20"/>
        </w:rPr>
        <w:t>BPatch_basicBlock</w:t>
      </w:r>
      <w:r>
        <w:t xml:space="preserve"> includes methods for navigating through the control flow graph of the containing function.</w:t>
      </w:r>
    </w:p>
    <w:p w14:paraId="18F194D5" w14:textId="77777777" w:rsidR="00EC3006" w:rsidRDefault="00EC3006">
      <w:pPr>
        <w:pStyle w:val="DefinitionCharCharCharCharCharCharCharCharCharChar"/>
      </w:pPr>
    </w:p>
    <w:p w14:paraId="06E7772B" w14:textId="77777777" w:rsidR="00EC3006" w:rsidRDefault="00EC3006">
      <w:pPr>
        <w:pStyle w:val="DefinitionCharCharCharCharCharCharCharCharCharChar"/>
      </w:pPr>
      <w:r>
        <w:t>void getSources(std::vector&lt;BPatch_basicBlock*&gt;&amp;)</w:t>
      </w:r>
      <w:r>
        <w:fldChar w:fldCharType="begin"/>
      </w:r>
      <w:r>
        <w:instrText xml:space="preserve"> XE "getSources" </w:instrText>
      </w:r>
      <w:r>
        <w:fldChar w:fldCharType="end"/>
      </w:r>
    </w:p>
    <w:p w14:paraId="78D3512F" w14:textId="77777777" w:rsidR="00EC3006" w:rsidRDefault="00EC3006">
      <w:pPr>
        <w:pStyle w:val="DefinitionList"/>
      </w:pPr>
      <w:r>
        <w:t>Fills the given vector with the list of predecessors for this basic block (i.e, basic blocks that have an outgoing edge in the control flow graph leading to this block).</w:t>
      </w:r>
    </w:p>
    <w:p w14:paraId="5DDE6A7D" w14:textId="77777777" w:rsidR="00EC3006" w:rsidRDefault="00EC3006">
      <w:pPr>
        <w:pStyle w:val="DefinitionCharCharCharCharCharCharCharCharCharChar"/>
      </w:pPr>
      <w:r>
        <w:t>void getTargets(std::vector&lt;BPatch_basicBlock*&gt;&amp;)</w:t>
      </w:r>
      <w:r>
        <w:fldChar w:fldCharType="begin"/>
      </w:r>
      <w:r>
        <w:instrText xml:space="preserve"> XE "getTargets" </w:instrText>
      </w:r>
      <w:r>
        <w:fldChar w:fldCharType="end"/>
      </w:r>
    </w:p>
    <w:p w14:paraId="38A82556" w14:textId="77777777" w:rsidR="00EC3006" w:rsidRDefault="00EC3006">
      <w:pPr>
        <w:pStyle w:val="DefinitionList"/>
      </w:pPr>
      <w:r>
        <w:t>Fills the given vector with the list of successors for this basic block (i.e, basic blocks that are the destinations of outgoing edges from this block in the control flow graph).</w:t>
      </w:r>
    </w:p>
    <w:p w14:paraId="25AD2B9C" w14:textId="77777777" w:rsidR="00EC3006" w:rsidRDefault="00EC3006">
      <w:pPr>
        <w:pStyle w:val="DefinitionCharCharCharCharCharCharCharCharCharChar"/>
      </w:pPr>
      <w:r>
        <w:t>void getOutgoingEdges(std::vector&lt;BPatch_edge *&gt; &amp;out)</w:t>
      </w:r>
    </w:p>
    <w:p w14:paraId="7F6ED191" w14:textId="77777777" w:rsidR="00EC3006" w:rsidRDefault="00EC3006">
      <w:pPr>
        <w:pStyle w:val="DefinitionList"/>
      </w:pPr>
      <w:r>
        <w:t xml:space="preserve">Fill </w:t>
      </w:r>
      <w:r>
        <w:rPr>
          <w:rFonts w:ascii="Courier New" w:hAnsi="Courier New" w:cs="Courier New"/>
          <w:sz w:val="20"/>
        </w:rPr>
        <w:t>out</w:t>
      </w:r>
      <w:r>
        <w:t xml:space="preserve"> with all of the control flow edges that leave this basic block.</w:t>
      </w:r>
    </w:p>
    <w:p w14:paraId="596A95F8" w14:textId="77777777" w:rsidR="00EC3006" w:rsidRDefault="00EC3006">
      <w:pPr>
        <w:pStyle w:val="DefinitionCharCharCharCharCharCharCharCharCharChar"/>
      </w:pPr>
      <w:r>
        <w:t>void getIncomingEdges(std::vector&lt;BPatch_edge *&gt; &amp;inc)</w:t>
      </w:r>
    </w:p>
    <w:p w14:paraId="69083351" w14:textId="77777777" w:rsidR="00EC3006" w:rsidRDefault="00EC3006">
      <w:pPr>
        <w:pStyle w:val="DefinitionList"/>
      </w:pPr>
      <w:r>
        <w:t xml:space="preserve">Fills </w:t>
      </w:r>
      <w:r>
        <w:rPr>
          <w:rFonts w:ascii="Courier New" w:hAnsi="Courier New" w:cs="Courier New"/>
          <w:sz w:val="20"/>
        </w:rPr>
        <w:t>inc</w:t>
      </w:r>
      <w:r>
        <w:t xml:space="preserve"> with all of the control flow edges that point to this basic block.</w:t>
      </w:r>
    </w:p>
    <w:p w14:paraId="7AA59DAA" w14:textId="77777777" w:rsidR="00EC3006" w:rsidRDefault="00EC3006">
      <w:pPr>
        <w:pStyle w:val="DefinitionCharCharCharCharCharCharCharCharCharChar"/>
      </w:pPr>
      <w:r>
        <w:t>bool getInstructions</w:t>
      </w:r>
      <w:r>
        <w:fldChar w:fldCharType="begin"/>
      </w:r>
      <w:r>
        <w:instrText xml:space="preserve"> XE "getMemoryAccess" </w:instrText>
      </w:r>
      <w:r>
        <w:fldChar w:fldCharType="end"/>
      </w:r>
      <w:r>
        <w:t>(std::vector</w:t>
      </w:r>
    </w:p>
    <w:p w14:paraId="3E9E6A89" w14:textId="77777777" w:rsidR="00EC3006" w:rsidRDefault="00EC3006">
      <w:pPr>
        <w:pStyle w:val="DefinitionCharCharCharCharCharCharCharCharCharChar"/>
        <w:ind w:left="2160" w:firstLine="720"/>
      </w:pPr>
      <w:r>
        <w:t>&lt;Dyninst::InstructionAPI::Instruction&gt;&amp;)</w:t>
      </w:r>
    </w:p>
    <w:p w14:paraId="5E69D346" w14:textId="77777777" w:rsidR="00EC3006" w:rsidRDefault="00EC3006">
      <w:pPr>
        <w:pStyle w:val="DefinitionCharCharCharCharCharCharCharCharCharChar"/>
      </w:pPr>
      <w:r>
        <w:t>bool getInstructions(std::vector &lt;</w:t>
      </w:r>
    </w:p>
    <w:p w14:paraId="1CDB058A" w14:textId="77777777" w:rsidR="00EC3006" w:rsidRDefault="00EC3006">
      <w:pPr>
        <w:pStyle w:val="DefinitionCharCharCharCharCharCharCharCharCharChar"/>
        <w:ind w:firstLine="0"/>
      </w:pPr>
      <w:r>
        <w:t xml:space="preserve">std::pair&lt;Dyninst::InstructionAPI::Instruction, </w:t>
      </w:r>
    </w:p>
    <w:p w14:paraId="19704232" w14:textId="77777777" w:rsidR="00EC3006" w:rsidRDefault="00EC3006">
      <w:pPr>
        <w:pStyle w:val="DefinitionCharCharCharCharCharCharCharCharCharChar"/>
        <w:ind w:left="1440" w:firstLine="720"/>
      </w:pPr>
      <w:r>
        <w:t>Address&gt; &gt;&amp;)</w:t>
      </w:r>
    </w:p>
    <w:p w14:paraId="02A84173" w14:textId="77777777" w:rsidR="00EC3006" w:rsidRDefault="00EC3006">
      <w:pPr>
        <w:pStyle w:val="DefinitionList"/>
      </w:pPr>
      <w:r>
        <w:t xml:space="preserve">Fills the given vector with InstructionAPI </w:t>
      </w:r>
      <w:r>
        <w:rPr>
          <w:rFonts w:ascii="Courier New" w:hAnsi="Courier New" w:cs="Courier New"/>
          <w:sz w:val="20"/>
        </w:rPr>
        <w:t>Instruction</w:t>
      </w:r>
      <w:r>
        <w:t xml:space="preserve"> objects representing the instructions in this basic block, and returns true if successful.  See the InstructionAPI Programmer’s Guide for details. The second call also returns the address each instruction starts at. </w:t>
      </w:r>
    </w:p>
    <w:p w14:paraId="0BE37E9F" w14:textId="77777777" w:rsidR="00EC3006" w:rsidRDefault="00EC3006">
      <w:pPr>
        <w:pStyle w:val="DefinitionCharCharCharCharCharCharCharCharCharChar"/>
      </w:pPr>
      <w:r>
        <w:t>bool dominates(BPatch_basicBlock*)</w:t>
      </w:r>
      <w:r>
        <w:fldChar w:fldCharType="begin"/>
      </w:r>
      <w:r>
        <w:instrText xml:space="preserve"> XE "dominates" </w:instrText>
      </w:r>
      <w:r>
        <w:fldChar w:fldCharType="end"/>
      </w:r>
    </w:p>
    <w:p w14:paraId="317D42D3" w14:textId="77777777" w:rsidR="00EC3006" w:rsidRDefault="00EC3006">
      <w:pPr>
        <w:pStyle w:val="DefinitionList"/>
      </w:pPr>
      <w:r>
        <w:t xml:space="preserve">This function returns </w:t>
      </w:r>
      <w:r>
        <w:rPr>
          <w:rFonts w:ascii="Courier New" w:hAnsi="Courier New" w:cs="Courier New"/>
          <w:sz w:val="20"/>
        </w:rPr>
        <w:t>true</w:t>
      </w:r>
      <w:r>
        <w:t xml:space="preserve"> if the argument is pre-dominated in the control flow graph by this block, and </w:t>
      </w:r>
      <w:r>
        <w:rPr>
          <w:rFonts w:ascii="Courier New" w:hAnsi="Courier New" w:cs="Courier New"/>
          <w:sz w:val="20"/>
        </w:rPr>
        <w:t>false</w:t>
      </w:r>
      <w:r>
        <w:t xml:space="preserve"> if it is not.</w:t>
      </w:r>
    </w:p>
    <w:p w14:paraId="2D7977CE" w14:textId="77777777" w:rsidR="00EC3006" w:rsidRDefault="00EC3006">
      <w:pPr>
        <w:pStyle w:val="DefinitionCharCharCharCharCharCharCharCharCharChar"/>
      </w:pPr>
      <w:r>
        <w:t>BPatch_basicBlock* getImmediateDominator()</w:t>
      </w:r>
      <w:r>
        <w:fldChar w:fldCharType="begin"/>
      </w:r>
      <w:r>
        <w:instrText xml:space="preserve"> XE "getImmediateDominator" </w:instrText>
      </w:r>
      <w:r>
        <w:fldChar w:fldCharType="end"/>
      </w:r>
    </w:p>
    <w:p w14:paraId="27F5D84A" w14:textId="77777777" w:rsidR="00EC3006" w:rsidRDefault="00EC3006">
      <w:pPr>
        <w:pStyle w:val="DefinitionList"/>
      </w:pPr>
      <w:r>
        <w:t>Return the basic block that immediately pre-dominates this block in the control flow graph.</w:t>
      </w:r>
    </w:p>
    <w:p w14:paraId="1D7764CA" w14:textId="77777777" w:rsidR="00EC3006" w:rsidRDefault="00EC3006">
      <w:pPr>
        <w:pStyle w:val="DefinitionCharCharCharCharCharCharCharCharCharChar"/>
      </w:pPr>
      <w:r>
        <w:t>void getImmediateDominates(std::vector&lt;BPatch_basicBlock*&gt;&amp;)</w:t>
      </w:r>
      <w:r>
        <w:fldChar w:fldCharType="begin"/>
      </w:r>
      <w:r>
        <w:instrText xml:space="preserve"> XE "getImmediateDominates" </w:instrText>
      </w:r>
      <w:r>
        <w:fldChar w:fldCharType="end"/>
      </w:r>
    </w:p>
    <w:p w14:paraId="086269AC" w14:textId="77777777" w:rsidR="00EC3006" w:rsidRDefault="00EC3006">
      <w:pPr>
        <w:pStyle w:val="DefinitionList"/>
      </w:pPr>
      <w:r>
        <w:t>Fill the given vector with a list of pointers to the basic blocks that are immediately dominated by this basic block in the control flow graph.</w:t>
      </w:r>
    </w:p>
    <w:p w14:paraId="427CA3DE" w14:textId="77777777" w:rsidR="00EC3006" w:rsidRDefault="00EC3006">
      <w:pPr>
        <w:pStyle w:val="DefinitionCharCharCharCharCharCharCharCharCharChar"/>
      </w:pPr>
      <w:r>
        <w:t>void getAllDominates(std::set&lt;BPatch_basicBlock*&gt;&amp;)</w:t>
      </w:r>
      <w:r>
        <w:fldChar w:fldCharType="begin"/>
      </w:r>
      <w:r>
        <w:instrText xml:space="preserve"> XE "getAllDominates" </w:instrText>
      </w:r>
      <w:r>
        <w:fldChar w:fldCharType="end"/>
      </w:r>
    </w:p>
    <w:p w14:paraId="42A75C91" w14:textId="77777777" w:rsidR="00EC3006" w:rsidRDefault="00EC3006">
      <w:pPr>
        <w:pStyle w:val="DefinitionCharCharCharCharCharCharCharCharCharChar"/>
      </w:pPr>
      <w:r>
        <w:t>void getAllDominates(BPatch_Set&lt;BPatch_basicBlock*&gt;&amp;)</w:t>
      </w:r>
      <w:r>
        <w:fldChar w:fldCharType="begin"/>
      </w:r>
      <w:r>
        <w:instrText xml:space="preserve"> XE "getAllDominates" </w:instrText>
      </w:r>
      <w:r>
        <w:fldChar w:fldCharType="end"/>
      </w:r>
    </w:p>
    <w:p w14:paraId="299711D3" w14:textId="77777777" w:rsidR="00EC3006" w:rsidRDefault="00EC3006">
      <w:pPr>
        <w:pStyle w:val="DefinitionList"/>
      </w:pPr>
      <w:r>
        <w:t>Fill the given set with pointers to all basic blocks that are dominated by this basic block in the control flow graph.</w:t>
      </w:r>
    </w:p>
    <w:p w14:paraId="23939BC1" w14:textId="77777777" w:rsidR="00EC3006" w:rsidRDefault="00EC3006">
      <w:pPr>
        <w:pStyle w:val="DefinitionCharCharCharCharCharCharCharCharCharChar"/>
      </w:pPr>
      <w:r>
        <w:t>bool getSourceBlocks(std::vector&lt;BPatch_sourceBlock</w:t>
      </w:r>
      <w:r>
        <w:fldChar w:fldCharType="begin"/>
      </w:r>
      <w:r>
        <w:instrText xml:space="preserve"> XE "getSourceBlock" </w:instrText>
      </w:r>
      <w:r>
        <w:fldChar w:fldCharType="end"/>
      </w:r>
      <w:r>
        <w:t>*&gt;&amp;)</w:t>
      </w:r>
    </w:p>
    <w:p w14:paraId="70CAF541" w14:textId="77777777" w:rsidR="00EC3006" w:rsidRDefault="00EC3006">
      <w:pPr>
        <w:pStyle w:val="DefinitionList"/>
      </w:pPr>
      <w:r>
        <w:t>Fill the given vector with pointers to the source blocks contributing to this basic block’s instruction sequence.</w:t>
      </w:r>
    </w:p>
    <w:p w14:paraId="352FBD05" w14:textId="77777777" w:rsidR="00EC3006" w:rsidRDefault="00EC3006">
      <w:pPr>
        <w:pStyle w:val="DefinitionCharCharCharCharCharCharCharCharCharChar"/>
      </w:pPr>
      <w:r>
        <w:t>int getBlockNumber</w:t>
      </w:r>
      <w:r>
        <w:fldChar w:fldCharType="begin"/>
      </w:r>
      <w:r>
        <w:instrText xml:space="preserve"> XE "getBlockNumber" </w:instrText>
      </w:r>
      <w:r>
        <w:fldChar w:fldCharType="end"/>
      </w:r>
      <w:r>
        <w:t>()</w:t>
      </w:r>
    </w:p>
    <w:p w14:paraId="03732CC8" w14:textId="77777777" w:rsidR="00EC3006" w:rsidRDefault="00EC3006">
      <w:pPr>
        <w:pStyle w:val="DefinitionList"/>
      </w:pPr>
      <w:r>
        <w:t xml:space="preserve">Return the ID number of this basic block. The ID numbers are consecutive from 0 to </w:t>
      </w:r>
      <w:r>
        <w:rPr>
          <w:i/>
        </w:rPr>
        <w:t>n-1,</w:t>
      </w:r>
      <w:r>
        <w:t xml:space="preserve"> where </w:t>
      </w:r>
      <w:r>
        <w:rPr>
          <w:i/>
        </w:rPr>
        <w:t>n</w:t>
      </w:r>
      <w:r>
        <w:t xml:space="preserve"> is the number of basic blocks in the flow graph to which this basic block belongs.</w:t>
      </w:r>
    </w:p>
    <w:p w14:paraId="74899E77" w14:textId="77777777" w:rsidR="00EC3006" w:rsidRDefault="00EC3006">
      <w:pPr>
        <w:pStyle w:val="DefinitionCharCharCharCharCharCharCharCharCharChar"/>
      </w:pPr>
      <w:r>
        <w:t>std::vector&lt;BPatch_point *&gt; findPoint(const std::set&lt;BPatch_opCode&gt; &amp;ops)</w:t>
      </w:r>
    </w:p>
    <w:p w14:paraId="5E9122B4" w14:textId="77777777" w:rsidR="00EC3006" w:rsidRDefault="00EC3006">
      <w:pPr>
        <w:pStyle w:val="DefinitionCharCharCharCharCharCharCharCharCharChar"/>
      </w:pPr>
      <w:r>
        <w:t>std::vector&lt;BPatch_point *&gt; findPoint(const BPatch_Set&lt;BPatch_opCode&gt; &amp;ops)</w:t>
      </w:r>
    </w:p>
    <w:p w14:paraId="00ED4DC1" w14:textId="77777777" w:rsidR="00EC3006" w:rsidRDefault="00EC3006">
      <w:pPr>
        <w:pStyle w:val="DefinitionList"/>
      </w:pPr>
      <w:r>
        <w:t>Find all points in the basic block that match the given operation.</w:t>
      </w:r>
    </w:p>
    <w:p w14:paraId="2ACC89FB" w14:textId="77777777" w:rsidR="00EC3006" w:rsidRDefault="00EC3006">
      <w:pPr>
        <w:pStyle w:val="API"/>
      </w:pPr>
      <w:r>
        <w:t>BPatch_point *findEntryPoint()</w:t>
      </w:r>
    </w:p>
    <w:p w14:paraId="03D623C0" w14:textId="77777777" w:rsidR="00EC3006" w:rsidRDefault="00EC3006">
      <w:pPr>
        <w:pStyle w:val="API"/>
      </w:pPr>
      <w:r>
        <w:t>BPatch_point *findExitPoint()</w:t>
      </w:r>
    </w:p>
    <w:p w14:paraId="49263941" w14:textId="77777777" w:rsidR="00EC3006" w:rsidRDefault="00EC3006">
      <w:pPr>
        <w:pStyle w:val="APIDesc"/>
      </w:pPr>
      <w:r>
        <w:t>Find the entry or exit point of the block.</w:t>
      </w:r>
    </w:p>
    <w:p w14:paraId="5A6F5328" w14:textId="77777777" w:rsidR="00EC3006" w:rsidRDefault="00EC3006">
      <w:pPr>
        <w:pStyle w:val="DefinitionCharCharCharCharCharCharCharCharCharChar"/>
      </w:pPr>
      <w:r>
        <w:t>unsigned long getStartAddress()</w:t>
      </w:r>
    </w:p>
    <w:p w14:paraId="7BD61446" w14:textId="77777777" w:rsidR="00EC3006" w:rsidRDefault="00EC3006">
      <w:pPr>
        <w:pStyle w:val="DefinitionList"/>
      </w:pPr>
      <w:r>
        <w:t>This function returns the starting address of the basic block.  The address returned is an absolute address.</w:t>
      </w:r>
    </w:p>
    <w:p w14:paraId="5ED4AD1A" w14:textId="77777777" w:rsidR="00EC3006" w:rsidRDefault="00EC3006">
      <w:pPr>
        <w:pStyle w:val="DefinitionCharCharCharCharCharCharCharCharCharChar"/>
      </w:pPr>
      <w:r>
        <w:t>unsigned long getEndAddress()</w:t>
      </w:r>
    </w:p>
    <w:p w14:paraId="20019909" w14:textId="77777777" w:rsidR="00EC3006" w:rsidRDefault="00EC3006">
      <w:pPr>
        <w:pStyle w:val="DefinitionList"/>
      </w:pPr>
      <w:r>
        <w:t>This function returns the end address of the basic block.  The address returned is an absolute address.</w:t>
      </w:r>
    </w:p>
    <w:p w14:paraId="7858B8E5" w14:textId="77777777" w:rsidR="00EC3006" w:rsidRDefault="00EC3006">
      <w:pPr>
        <w:pStyle w:val="DefinitionCharCharCharCharCharCharCharCharCharChar"/>
      </w:pPr>
      <w:r>
        <w:t>unsigned long getLastInsnAddress()</w:t>
      </w:r>
    </w:p>
    <w:p w14:paraId="7EBA2618" w14:textId="77777777" w:rsidR="00EC3006" w:rsidRDefault="00EC3006">
      <w:pPr>
        <w:pStyle w:val="DefinitionList"/>
      </w:pPr>
      <w:r>
        <w:t>Return the address of the last instruction in a basic block.</w:t>
      </w:r>
    </w:p>
    <w:p w14:paraId="46545F21" w14:textId="77777777" w:rsidR="00EC3006" w:rsidRDefault="00EC3006">
      <w:pPr>
        <w:pStyle w:val="DefinitionCharCharCharCharCharCharCharCharCharChar"/>
      </w:pPr>
      <w:r>
        <w:t>bool isEntryBlock()</w:t>
      </w:r>
    </w:p>
    <w:p w14:paraId="2DD24AEF"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entry block into a function.</w:t>
      </w:r>
    </w:p>
    <w:p w14:paraId="77917369" w14:textId="77777777" w:rsidR="00EC3006" w:rsidRDefault="00EC3006">
      <w:pPr>
        <w:pStyle w:val="DefinitionCharCharCharCharCharCharCharCharCharChar"/>
      </w:pPr>
      <w:r>
        <w:t>bool isExitBlock()</w:t>
      </w:r>
    </w:p>
    <w:p w14:paraId="22057304"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exit block of a function.</w:t>
      </w:r>
    </w:p>
    <w:p w14:paraId="461A1B46" w14:textId="77777777" w:rsidR="00EC3006" w:rsidRDefault="00EC3006">
      <w:pPr>
        <w:pStyle w:val="DefinitionCharCharCharCharCharCharCharCharCharChar"/>
      </w:pPr>
      <w:r>
        <w:t>unsigned size()</w:t>
      </w:r>
    </w:p>
    <w:p w14:paraId="72951675" w14:textId="77777777" w:rsidR="00EC3006" w:rsidRDefault="00EC3006">
      <w:pPr>
        <w:pStyle w:val="DefinitionList"/>
      </w:pPr>
      <w:r>
        <w:t>Return the size of a basic block.  The size is defined as the difference between the end address and the start address of the basic block.</w:t>
      </w:r>
    </w:p>
    <w:p w14:paraId="5C8B7206" w14:textId="77777777" w:rsidR="00EC3006" w:rsidRDefault="00EC3006">
      <w:pPr>
        <w:pStyle w:val="Heading2"/>
        <w:numPr>
          <w:ilvl w:val="1"/>
          <w:numId w:val="1"/>
        </w:numPr>
      </w:pPr>
      <w:bookmarkStart w:id="57" w:name="_Toc529517701"/>
      <w:r>
        <w:t>Class BPatch_edge</w:t>
      </w:r>
      <w:bookmarkEnd w:id="57"/>
    </w:p>
    <w:p w14:paraId="6CA24331" w14:textId="77777777" w:rsidR="00EC3006" w:rsidRDefault="00EC3006">
      <w:pPr>
        <w:pStyle w:val="BodyText"/>
      </w:pPr>
      <w:r>
        <w:t xml:space="preserve">The </w:t>
      </w:r>
      <w:r>
        <w:rPr>
          <w:b/>
        </w:rPr>
        <w:t>BPatch_edge</w:t>
      </w:r>
      <w:r>
        <w:t xml:space="preserve"> class represents a control flow edge in a </w:t>
      </w:r>
      <w:r>
        <w:rPr>
          <w:rFonts w:ascii="Courier New" w:hAnsi="Courier New" w:cs="Courier New"/>
          <w:sz w:val="20"/>
        </w:rPr>
        <w:t>BPatch_flowGraph</w:t>
      </w:r>
      <w:r>
        <w:t xml:space="preserve">. </w:t>
      </w:r>
    </w:p>
    <w:p w14:paraId="27F8A809" w14:textId="77777777" w:rsidR="00EC3006" w:rsidRDefault="00EC3006">
      <w:pPr>
        <w:pStyle w:val="DefinitionCharCharCharCharCharCharCharCharCharChar"/>
      </w:pPr>
    </w:p>
    <w:p w14:paraId="09533737" w14:textId="77777777" w:rsidR="00EC3006" w:rsidRDefault="00EC3006">
      <w:pPr>
        <w:pStyle w:val="DefinitionCharCharCharCharCharCharCharCharCharChar"/>
      </w:pPr>
      <w:r>
        <w:t>BPatch_point *getPoint()</w:t>
      </w:r>
      <w:r>
        <w:fldChar w:fldCharType="begin"/>
      </w:r>
      <w:r>
        <w:instrText xml:space="preserve"> XE "getSources" </w:instrText>
      </w:r>
      <w:r>
        <w:fldChar w:fldCharType="end"/>
      </w:r>
    </w:p>
    <w:p w14:paraId="5879F991" w14:textId="77777777" w:rsidR="00EC3006" w:rsidRDefault="00EC3006">
      <w:pPr>
        <w:pStyle w:val="DefinitionList"/>
        <w:rPr>
          <w:rFonts w:ascii="Courier New" w:hAnsi="Courier New" w:cs="Courier New"/>
        </w:rPr>
      </w:pPr>
      <w:r>
        <w:t xml:space="preserve">Return an instrumentation point for this edge.  This point can be passed to </w:t>
      </w:r>
      <w:r>
        <w:rPr>
          <w:rFonts w:ascii="Courier New" w:hAnsi="Courier New" w:cs="Courier New"/>
          <w:sz w:val="20"/>
        </w:rPr>
        <w:t>BPatch_process::insertSnippet</w:t>
      </w:r>
      <w:r>
        <w:t xml:space="preserve"> to instrument the edge.</w:t>
      </w:r>
    </w:p>
    <w:p w14:paraId="5A681F8B" w14:textId="77777777" w:rsidR="00EC3006" w:rsidRDefault="00EC3006">
      <w:pPr>
        <w:pStyle w:val="DefinitionList"/>
        <w:ind w:left="0"/>
        <w:rPr>
          <w:rFonts w:ascii="Courier New" w:hAnsi="Courier New" w:cs="Courier New"/>
        </w:rPr>
      </w:pPr>
      <w:r>
        <w:rPr>
          <w:rFonts w:ascii="Courier New" w:hAnsi="Courier New" w:cs="Courier New"/>
        </w:rPr>
        <w:t xml:space="preserve">enum BPatch_edgeType { CondJumpTaken, CondJumpNottaken,        </w:t>
      </w:r>
      <w:r>
        <w:rPr>
          <w:rFonts w:ascii="Courier New" w:hAnsi="Courier New" w:cs="Courier New"/>
        </w:rPr>
        <w:tab/>
        <w:t>UncondJump, NonJump }</w:t>
      </w:r>
    </w:p>
    <w:p w14:paraId="678EF89A" w14:textId="77777777" w:rsidR="00EC3006" w:rsidRDefault="00EC3006">
      <w:pPr>
        <w:pStyle w:val="DefinitionList"/>
        <w:ind w:left="0"/>
      </w:pPr>
      <w:r>
        <w:rPr>
          <w:rFonts w:ascii="Courier New" w:hAnsi="Courier New" w:cs="Courier New"/>
        </w:rPr>
        <w:t>BPatch_edgeType getType()</w:t>
      </w:r>
    </w:p>
    <w:p w14:paraId="72E4155E" w14:textId="77777777" w:rsidR="00EC3006" w:rsidRDefault="00EC3006">
      <w:pPr>
        <w:pStyle w:val="DefinitionList"/>
        <w:rPr>
          <w:rFonts w:ascii="Courier New" w:hAnsi="Courier New" w:cs="Courier New"/>
        </w:rPr>
      </w:pPr>
      <w:r>
        <w:t xml:space="preserve">Return a type describing this edge.  A </w:t>
      </w:r>
      <w:r>
        <w:rPr>
          <w:rFonts w:ascii="Courier New" w:hAnsi="Courier New" w:cs="Courier New"/>
          <w:sz w:val="20"/>
        </w:rPr>
        <w:t>CondJumpTaken</w:t>
      </w:r>
      <w:r>
        <w:t xml:space="preserve"> edge is found after a conditional branch, along the edge that is taken when the condition is true.  A </w:t>
      </w:r>
      <w:r>
        <w:rPr>
          <w:rFonts w:ascii="Courier New" w:hAnsi="Courier New" w:cs="Courier New"/>
          <w:sz w:val="20"/>
        </w:rPr>
        <w:t>CondJumpNottaken</w:t>
      </w:r>
      <w:r>
        <w:t xml:space="preserve"> edge follows the path when the condition is not taken.  </w:t>
      </w:r>
      <w:r>
        <w:rPr>
          <w:rFonts w:ascii="Courier New" w:hAnsi="Courier New" w:cs="Courier New"/>
          <w:sz w:val="20"/>
        </w:rPr>
        <w:t>UncondJump</w:t>
      </w:r>
      <w:r>
        <w:t xml:space="preserve"> is used along an edge that flows out of an unconditional branch that is always taken.  </w:t>
      </w:r>
      <w:r>
        <w:rPr>
          <w:rFonts w:ascii="Courier New" w:hAnsi="Courier New" w:cs="Courier New"/>
          <w:sz w:val="20"/>
        </w:rPr>
        <w:t>NonJump</w:t>
      </w:r>
      <w:r>
        <w:t xml:space="preserve"> is an edge that flows out of a basic block that does not end in a jump, but falls through into the next basic block.</w:t>
      </w:r>
    </w:p>
    <w:p w14:paraId="3314A6CB" w14:textId="77777777" w:rsidR="00EC3006" w:rsidRDefault="00EC3006">
      <w:pPr>
        <w:pStyle w:val="DefinitionList"/>
        <w:ind w:left="0"/>
      </w:pPr>
      <w:r>
        <w:rPr>
          <w:rFonts w:ascii="Courier New" w:hAnsi="Courier New" w:cs="Courier New"/>
        </w:rPr>
        <w:t>BPatch_basicBlock *getSource()</w:t>
      </w:r>
    </w:p>
    <w:p w14:paraId="3A4F8619" w14:textId="77777777" w:rsidR="00EC3006" w:rsidRDefault="00EC3006">
      <w:pPr>
        <w:pStyle w:val="DefinitionList"/>
        <w:ind w:left="0"/>
        <w:rPr>
          <w:rFonts w:ascii="Courier New" w:hAnsi="Courier New" w:cs="Courier New"/>
        </w:rPr>
      </w:pPr>
      <w:r>
        <w:tab/>
        <w:t xml:space="preserve">Return the source </w:t>
      </w:r>
      <w:r>
        <w:rPr>
          <w:rFonts w:ascii="Courier New" w:hAnsi="Courier New" w:cs="Courier New"/>
          <w:sz w:val="20"/>
        </w:rPr>
        <w:t>BPatch_basicBlock</w:t>
      </w:r>
      <w:r>
        <w:t xml:space="preserve"> that this edge flows from.</w:t>
      </w:r>
    </w:p>
    <w:p w14:paraId="17D84A72" w14:textId="77777777" w:rsidR="00EC3006" w:rsidRDefault="00EC3006">
      <w:pPr>
        <w:pStyle w:val="DefinitionList"/>
        <w:ind w:left="0"/>
      </w:pPr>
      <w:r>
        <w:rPr>
          <w:rFonts w:ascii="Courier New" w:hAnsi="Courier New" w:cs="Courier New"/>
        </w:rPr>
        <w:t>BPatch_basicBlock *getTarget()</w:t>
      </w:r>
    </w:p>
    <w:p w14:paraId="5FACB754" w14:textId="77777777" w:rsidR="00EC3006" w:rsidRDefault="00EC3006">
      <w:pPr>
        <w:pStyle w:val="DefinitionList"/>
        <w:ind w:left="0"/>
      </w:pPr>
      <w:r>
        <w:tab/>
        <w:t xml:space="preserve">Return the target </w:t>
      </w:r>
      <w:r>
        <w:rPr>
          <w:rFonts w:ascii="Courier New" w:hAnsi="Courier New" w:cs="Courier New"/>
          <w:sz w:val="20"/>
        </w:rPr>
        <w:t>BPatch_basicBlock</w:t>
      </w:r>
      <w:r>
        <w:t xml:space="preserve"> that this edge flows to.</w:t>
      </w:r>
    </w:p>
    <w:p w14:paraId="0001E909" w14:textId="77777777" w:rsidR="00EC3006" w:rsidRDefault="00EC3006">
      <w:pPr>
        <w:pStyle w:val="API"/>
      </w:pPr>
      <w:r>
        <w:t>BPatch_flowGraph *getFlowGraph()</w:t>
      </w:r>
    </w:p>
    <w:p w14:paraId="6455B7BD" w14:textId="77777777" w:rsidR="00EC3006" w:rsidRDefault="00EC3006">
      <w:pPr>
        <w:pStyle w:val="APIDesc"/>
      </w:pPr>
      <w:r>
        <w:t xml:space="preserve">Returns the CFG that contains the edge. </w:t>
      </w:r>
    </w:p>
    <w:p w14:paraId="4776B3B7" w14:textId="77777777" w:rsidR="00EC3006" w:rsidRDefault="00EC3006"/>
    <w:p w14:paraId="2FD943F4" w14:textId="77777777" w:rsidR="00EC3006" w:rsidRDefault="00EC3006">
      <w:pPr>
        <w:pStyle w:val="Heading2"/>
        <w:numPr>
          <w:ilvl w:val="1"/>
          <w:numId w:val="1"/>
        </w:numPr>
      </w:pPr>
      <w:bookmarkStart w:id="58" w:name="_Toc529517702"/>
      <w:r>
        <w:t>Class BPatch_basicBlockLoop</w:t>
      </w:r>
      <w:bookmarkEnd w:id="58"/>
      <w:r>
        <w:fldChar w:fldCharType="begin"/>
      </w:r>
      <w:r>
        <w:instrText xml:space="preserve"> XE "BPatch_basicBlockLoop" </w:instrText>
      </w:r>
      <w:r>
        <w:fldChar w:fldCharType="end"/>
      </w:r>
    </w:p>
    <w:p w14:paraId="3D10C4A1" w14:textId="77777777" w:rsidR="00EC3006" w:rsidRDefault="00EC3006">
      <w:pPr>
        <w:pStyle w:val="BodyText"/>
      </w:pPr>
      <w: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14:paraId="475417EC" w14:textId="62397B80" w:rsidR="00EC3006" w:rsidRDefault="00C96FA5">
      <w:pPr>
        <w:pStyle w:val="BodyText"/>
      </w:pPr>
      <w:r>
        <w:rPr>
          <w:noProof/>
        </w:rPr>
        <mc:AlternateContent>
          <mc:Choice Requires="wpg">
            <w:drawing>
              <wp:anchor distT="0" distB="0" distL="0" distR="0" simplePos="0" relativeHeight="251651584" behindDoc="0" locked="0" layoutInCell="1" allowOverlap="1" wp14:anchorId="740AD1E6" wp14:editId="22E910E2">
                <wp:simplePos x="0" y="0"/>
                <wp:positionH relativeFrom="column">
                  <wp:posOffset>565150</wp:posOffset>
                </wp:positionH>
                <wp:positionV relativeFrom="paragraph">
                  <wp:posOffset>96520</wp:posOffset>
                </wp:positionV>
                <wp:extent cx="1801495" cy="2677160"/>
                <wp:effectExtent l="0" t="0" r="0"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2677160"/>
                          <a:chOff x="890" y="152"/>
                          <a:chExt cx="2837" cy="4216"/>
                        </a:xfrm>
                      </wpg:grpSpPr>
                      <wps:wsp>
                        <wps:cNvPr id="15" name="AutoShape 4"/>
                        <wps:cNvSpPr>
                          <a:spLocks noChangeArrowheads="1"/>
                        </wps:cNvSpPr>
                        <wps:spPr bwMode="auto">
                          <a:xfrm>
                            <a:off x="1636" y="152"/>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662434" w14:textId="77777777" w:rsidR="00AC2EFE" w:rsidRDefault="00AC2EFE">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wps:wsp>
                        <wps:cNvPr id="16" name="Oval 5"/>
                        <wps:cNvSpPr>
                          <a:spLocks noChangeArrowheads="1"/>
                        </wps:cNvSpPr>
                        <wps:spPr bwMode="auto">
                          <a:xfrm>
                            <a:off x="900" y="2007"/>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7607B7" w14:textId="77777777" w:rsidR="00AC2EFE" w:rsidRDefault="00AC2EFE">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wps:wsp>
                        <wps:cNvPr id="17" name="Oval 6"/>
                        <wps:cNvSpPr>
                          <a:spLocks noChangeArrowheads="1"/>
                        </wps:cNvSpPr>
                        <wps:spPr bwMode="auto">
                          <a:xfrm>
                            <a:off x="1825" y="1105"/>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1760BC6" w14:textId="77777777" w:rsidR="00AC2EFE" w:rsidRDefault="00AC2EFE">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wps:wsp>
                        <wps:cNvPr id="18" name="Oval 7"/>
                        <wps:cNvSpPr>
                          <a:spLocks noChangeArrowheads="1"/>
                        </wps:cNvSpPr>
                        <wps:spPr bwMode="auto">
                          <a:xfrm>
                            <a:off x="2780" y="2019"/>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B01332" w14:textId="77777777" w:rsidR="00AC2EFE" w:rsidRDefault="00AC2EFE">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wps:wsp>
                        <wps:cNvPr id="19" name="AutoShape 8"/>
                        <wps:cNvSpPr>
                          <a:spLocks noChangeArrowheads="1"/>
                        </wps:cNvSpPr>
                        <wps:spPr bwMode="auto">
                          <a:xfrm>
                            <a:off x="1636" y="3308"/>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91ECCB" w14:textId="77777777" w:rsidR="00AC2EFE" w:rsidRDefault="00AC2EFE">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wps:wsp>
                        <wps:cNvPr id="20" name="AutoShape 9"/>
                        <wps:cNvCnPr>
                          <a:cxnSpLocks noChangeShapeType="1"/>
                        </wps:cNvCnPr>
                        <wps:spPr bwMode="auto">
                          <a:xfrm>
                            <a:off x="2107" y="647"/>
                            <a:ext cx="1"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10"/>
                        <wps:cNvCnPr>
                          <a:cxnSpLocks noChangeShapeType="1"/>
                        </wps:cNvCnPr>
                        <wps:spPr bwMode="auto">
                          <a:xfrm flipH="1">
                            <a:off x="1404" y="1603"/>
                            <a:ext cx="483" cy="496"/>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 name="AutoShape 11"/>
                        <wps:cNvCnPr>
                          <a:cxnSpLocks noChangeShapeType="1"/>
                        </wps:cNvCnPr>
                        <wps:spPr bwMode="auto">
                          <a:xfrm>
                            <a:off x="1484" y="2363"/>
                            <a:ext cx="1296" cy="2"/>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3" name="AutoShape 12"/>
                        <wps:cNvCnPr>
                          <a:cxnSpLocks noChangeShapeType="1"/>
                        </wps:cNvCnPr>
                        <wps:spPr bwMode="auto">
                          <a:xfrm>
                            <a:off x="2350" y="1665"/>
                            <a:ext cx="454"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13"/>
                        <wps:cNvCnPr>
                          <a:cxnSpLocks noChangeShapeType="1"/>
                        </wps:cNvCnPr>
                        <wps:spPr bwMode="auto">
                          <a:xfrm flipH="1" flipV="1">
                            <a:off x="2439" y="1462"/>
                            <a:ext cx="552" cy="53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14"/>
                        <wps:cNvCnPr>
                          <a:cxnSpLocks noChangeShapeType="1"/>
                        </wps:cNvCnPr>
                        <wps:spPr bwMode="auto">
                          <a:xfrm flipH="1">
                            <a:off x="2176" y="2558"/>
                            <a:ext cx="691" cy="7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Text Box 15"/>
                        <wps:cNvSpPr txBox="1">
                          <a:spLocks noChangeArrowheads="1"/>
                        </wps:cNvSpPr>
                        <wps:spPr bwMode="auto">
                          <a:xfrm>
                            <a:off x="890" y="3965"/>
                            <a:ext cx="2836" cy="402"/>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E4C94B" w14:textId="77777777" w:rsidR="00AC2EFE" w:rsidRDefault="00AC2EFE">
                              <w:pPr>
                                <w:overflowPunct w:val="0"/>
                                <w:rPr>
                                  <w:kern w:val="1"/>
                                </w:rPr>
                              </w:pPr>
                              <w:r>
                                <w:rPr>
                                  <w:kern w:val="1"/>
                                </w:rPr>
                                <w:t>(a) An example of natural loop</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40AD1E6" id="Group_x0020_3" o:spid="_x0000_s1026" style="position:absolute;left:0;text-align:left;margin-left:44.5pt;margin-top:7.6pt;width:141.85pt;height:210.8pt;z-index:251651584;mso-wrap-distance-left:0;mso-wrap-distance-right:0" coordorigin="890,152" coordsize="2837,4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">
                <v:roundrect id="AutoShape_x0020_4" o:spid="_x0000_s1027" style="position:absolute;left:1636;top:152;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ZmqwwAA&#10;ANsAAAAPAAAAZHJzL2Rvd25yZXYueG1sRE9La8JAEL4X/A/LFHrTTQWtRFcRQfBgKT4oeJtmx2w0&#10;Oxuya5L6692C0Nt8fM+ZLTpbioZqXzhW8D5IQBBnThecKzge1v0JCB+QNZaOScEveVjMey8zTLVr&#10;eUfNPuQihrBPUYEJoUql9Jkhi37gKuLInV1tMURY51LX2MZwW8phkoylxYJjg8GKVoay6/5mFVxb&#10;/rpvP39Wy1HD5/WHOQ0v3yel3l675RREoC78i5/ujY7zR/D3Szx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ZmqwwAAANsAAAAPAAAAAAAAAAAAAAAAAJcCAABkcnMvZG93&#10;bnJldi54bWxQSwUGAAAAAAQABAD1AAAAhwMAAAAA&#10;" strokeweight=".26mm">
                  <v:stroke joinstyle="miter" endcap="square"/>
                  <v:shadow opacity="49150f"/>
                  <v:textbox>
                    <w:txbxContent>
                      <w:p w14:paraId="34662434" w14:textId="77777777" w:rsidR="00AC2EFE" w:rsidRDefault="00AC2EFE">
                        <w:pPr>
                          <w:overflowPunct w:val="0"/>
                          <w:jc w:val="center"/>
                          <w:rPr>
                            <w:kern w:val="1"/>
                            <w:sz w:val="24"/>
                            <w:szCs w:val="24"/>
                          </w:rPr>
                        </w:pPr>
                        <w:r>
                          <w:rPr>
                            <w:kern w:val="1"/>
                            <w:sz w:val="24"/>
                            <w:szCs w:val="24"/>
                          </w:rPr>
                          <w:t>Entry</w:t>
                        </w:r>
                      </w:p>
                    </w:txbxContent>
                  </v:textbox>
                </v:roundrect>
                <v:oval id="Oval_x0020_5" o:spid="_x0000_s1028" style="position:absolute;left:900;top:2007;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fX+wAAA&#10;ANsAAAAPAAAAZHJzL2Rvd25yZXYueG1sRE9Ni8IwEL0v+B/CCF4WTRWUtRpFBcXTwlr3PjRjW2wm&#10;NYm2/nsjLOxtHu9zluvO1OJBzleWFYxHCQji3OqKCwXnbD/8AuEDssbaMil4kof1qvexxFTbln/o&#10;cQqFiCHsU1RQhtCkUvq8JIN+ZBviyF2sMxgidIXUDtsYbmo5SZKZNFhxbCixoV1J+fV0Nwqmtv08&#10;b39vh/G2ruT3fJK57JgpNeh3mwWIQF34F/+5jzrOn8H7l3iA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8fX+wAAAANsAAAAPAAAAAAAAAAAAAAAAAJcCAABkcnMvZG93bnJl&#10;di54bWxQSwUGAAAAAAQABAD1AAAAhAMAAAAA&#10;" strokeweight=".26mm">
                  <v:stroke joinstyle="miter" endcap="square"/>
                  <v:shadow opacity="49150f"/>
                  <v:textbox>
                    <w:txbxContent>
                      <w:p w14:paraId="6B7607B7" w14:textId="77777777" w:rsidR="00AC2EFE" w:rsidRDefault="00AC2EFE">
                        <w:pPr>
                          <w:overflowPunct w:val="0"/>
                          <w:rPr>
                            <w:kern w:val="1"/>
                            <w:sz w:val="32"/>
                            <w:szCs w:val="32"/>
                          </w:rPr>
                        </w:pPr>
                        <w:r>
                          <w:rPr>
                            <w:kern w:val="1"/>
                            <w:sz w:val="32"/>
                            <w:szCs w:val="32"/>
                          </w:rPr>
                          <w:t>2</w:t>
                        </w:r>
                      </w:p>
                    </w:txbxContent>
                  </v:textbox>
                </v:oval>
                <v:oval id="Oval_x0020_6" o:spid="_x0000_s1029" style="position:absolute;left:1825;top:1105;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VBlwQAA&#10;ANsAAAAPAAAAZHJzL2Rvd25yZXYueG1sRE9Ni8IwEL0L+x/CLHiRNVXQXbtGUUHxJKzV+9DMtmWb&#10;STeJtv57Iwje5vE+Z77sTC2u5HxlWcFomIAgzq2uuFBwyrYfXyB8QNZYWyYFN/KwXLz15phq2/IP&#10;XY+hEDGEfYoKyhCaVEqfl2TQD21DHLlf6wyGCF0htcM2hptajpNkKg1WHBtKbGhTUv53vBgFE9sO&#10;Tuvz/260rit5mI0zl+0zpfrv3eobRKAuvMRP917H+Z/w+CUe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71QZcEAAADbAAAADwAAAAAAAAAAAAAAAACXAgAAZHJzL2Rvd25y&#10;ZXYueG1sUEsFBgAAAAAEAAQA9QAAAIUDAAAAAA==&#10;" strokeweight=".26mm">
                  <v:stroke joinstyle="miter" endcap="square"/>
                  <v:shadow opacity="49150f"/>
                  <v:textbox>
                    <w:txbxContent>
                      <w:p w14:paraId="31760BC6" w14:textId="77777777" w:rsidR="00AC2EFE" w:rsidRDefault="00AC2EFE">
                        <w:pPr>
                          <w:overflowPunct w:val="0"/>
                          <w:rPr>
                            <w:kern w:val="1"/>
                            <w:sz w:val="32"/>
                            <w:szCs w:val="32"/>
                          </w:rPr>
                        </w:pPr>
                        <w:r>
                          <w:rPr>
                            <w:kern w:val="1"/>
                            <w:sz w:val="32"/>
                            <w:szCs w:val="32"/>
                          </w:rPr>
                          <w:t>1</w:t>
                        </w:r>
                      </w:p>
                    </w:txbxContent>
                  </v:textbox>
                </v:oval>
                <v:oval id="Oval_x0020_7" o:spid="_x0000_s1030" style="position:absolute;left:2780;top:2019;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sQXxAAA&#10;ANsAAAAPAAAAZHJzL2Rvd25yZXYueG1sRI9Ba8JAEIXvQv/DMgUvUjcKlTZ1lSoongom9j5kp0lo&#10;djburib9951DobcZ3pv3vllvR9epO4XYejawmGegiCtvW64NXMrD0wuomJAtdp7JwA9F2G4eJmvM&#10;rR/4TPci1UpCOOZooEmpz7WOVUMO49z3xKJ9+eAwyRpqbQMOEu46vcyylXbYsjQ02NO+oeq7uDkD&#10;z36YXXaf1+Ni17X643VZhvJUGjN9HN/fQCUa07/57/pkBV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LEF8QAAADbAAAADwAAAAAAAAAAAAAAAACXAgAAZHJzL2Rv&#10;d25yZXYueG1sUEsFBgAAAAAEAAQA9QAAAIgDAAAAAA==&#10;" strokeweight=".26mm">
                  <v:stroke joinstyle="miter" endcap="square"/>
                  <v:shadow opacity="49150f"/>
                  <v:textbox>
                    <w:txbxContent>
                      <w:p w14:paraId="76B01332" w14:textId="77777777" w:rsidR="00AC2EFE" w:rsidRDefault="00AC2EFE">
                        <w:pPr>
                          <w:overflowPunct w:val="0"/>
                          <w:rPr>
                            <w:kern w:val="1"/>
                            <w:sz w:val="32"/>
                            <w:szCs w:val="32"/>
                          </w:rPr>
                        </w:pPr>
                        <w:r>
                          <w:rPr>
                            <w:kern w:val="1"/>
                            <w:sz w:val="32"/>
                            <w:szCs w:val="32"/>
                          </w:rPr>
                          <w:t>3</w:t>
                        </w:r>
                      </w:p>
                    </w:txbxContent>
                  </v:textbox>
                </v:oval>
                <v:roundrect id="AutoShape_x0020_8" o:spid="_x0000_s1031" style="position:absolute;left:1636;top:3308;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OvwwAA&#10;ANsAAAAPAAAAZHJzL2Rvd25yZXYueG1sRE9Na8JAEL0L/Q/LCL3VjUKtpq4igtBDRdRS8DZmx2xq&#10;djZkt0naX+8Kgrd5vM+ZLTpbioZqXzhWMBwkIIgzpwvOFXwd1i8TED4gaywdk4I/8rCYP/VmmGrX&#10;8o6afchFDGGfogITQpVK6TNDFv3AVcSRO7vaYoiwzqWusY3htpSjJBlLiwXHBoMVrQxll/2vVXBp&#10;efv/uTmtlq8Nn9dv5jj6+T4q9dzvlu8gAnXhIb67P3ScP4XbL/EAOb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JOvwwAAANsAAAAPAAAAAAAAAAAAAAAAAJcCAABkcnMvZG93&#10;bnJldi54bWxQSwUGAAAAAAQABAD1AAAAhwMAAAAA&#10;" strokeweight=".26mm">
                  <v:stroke joinstyle="miter" endcap="square"/>
                  <v:shadow opacity="49150f"/>
                  <v:textbox>
                    <w:txbxContent>
                      <w:p w14:paraId="5891ECCB" w14:textId="77777777" w:rsidR="00AC2EFE" w:rsidRDefault="00AC2EFE">
                        <w:pPr>
                          <w:overflowPunct w:val="0"/>
                          <w:jc w:val="center"/>
                          <w:rPr>
                            <w:kern w:val="1"/>
                            <w:sz w:val="24"/>
                            <w:szCs w:val="24"/>
                          </w:rPr>
                        </w:pPr>
                        <w:r>
                          <w:rPr>
                            <w:kern w:val="1"/>
                            <w:sz w:val="24"/>
                            <w:szCs w:val="24"/>
                          </w:rPr>
                          <w:t>Exit</w:t>
                        </w:r>
                      </w:p>
                    </w:txbxContent>
                  </v:textbox>
                </v:roundrect>
                <v:shapetype id="_x0000_t32" coordsize="21600,21600" o:spt="32" o:oned="t" path="m0,0l21600,21600e" filled="f">
                  <v:path arrowok="t" fillok="f" o:connecttype="none"/>
                  <o:lock v:ext="edit" shapetype="t"/>
                </v:shapetype>
                <v:shape id="AutoShape_x0020_9" o:spid="_x0000_s1032" type="#_x0000_t32" style="position:absolute;left:2107;top:647;width:1;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jDbsIAAADbAAAADwAAAGRycy9kb3ducmV2LnhtbERPy2oCMRTdC/5DuIIbqRmFkTI1ihSK&#10;j5W1WuruOrlmpp3cDJOo4983C8Hl4byn89ZW4kqNLx0rGA0TEMS50yUbBfuvj5dXED4ga6wck4I7&#10;eZjPup0pZtrd+JOuu2BEDGGfoYIihDqT0ucFWfRDVxNH7uwaiyHCxkjd4C2G20qOk2QiLZYcGwqs&#10;6b2g/G93sQqk+TltDdfLwTq1v9/HQ3ovN6lS/V67eAMRqA1P8cO90grGcX38En+A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jDbsIAAADbAAAADwAAAAAAAAAAAAAA&#10;AAChAgAAZHJzL2Rvd25yZXYueG1sUEsFBgAAAAAEAAQA+QAAAJADAAAAAA==&#10;" strokeweight=".53mm">
                  <v:stroke endarrow="block" joinstyle="miter" endcap="square"/>
                  <v:shadow opacity="49150f"/>
                </v:shape>
                <v:shape id="AutoShape_x0020_10" o:spid="_x0000_s1033" type="#_x0000_t32" style="position:absolute;left:1404;top:1603;width:483;height:49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SEL8YAAADbAAAADwAAAGRycy9kb3ducmV2LnhtbESPT2sCMRTE74LfIbxCL6KJCrJsjVL8&#10;g5YeRO2hx8fmdXfbzcuSpLr20zeFgsdhZn7DzJedbcSFfKgdaxiPFAjiwpmaSw1v5+0wAxEissHG&#10;MWm4UYDlot+bY27clY90OcVSJAiHHDVUMba5lKGoyGIYuZY4eR/OW4xJ+lIaj9cEt42cKDWTFmtO&#10;CxW2tKqo+Dp9Ww2r99n0eFY79Yob3/xkL+tDNvjU+vGhe34CEamL9/B/e280TMbw9yX9AL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hC/GAAAA2wAAAA8AAAAAAAAA&#10;AAAAAAAAoQIAAGRycy9kb3ducmV2LnhtbFBLBQYAAAAABAAEAPkAAACUAwAAAAA=&#10;" strokeweight=".53mm">
                  <v:stroke endarrow="block" joinstyle="miter" endcap="square"/>
                  <v:shadow opacity="49150f"/>
                </v:shape>
                <v:shape id="AutoShape_x0020_11" o:spid="_x0000_s1034" type="#_x0000_t32" style="position:absolute;left:1484;top:2363;width:1296;height: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b4gsUAAADbAAAADwAAAGRycy9kb3ducmV2LnhtbESPQWvCQBSE74L/YXkFL6VuDKRI6iql&#10;IGpPrVqxt2f2uYnNvg3ZrcZ/3xUKHoeZ+YaZzDpbizO1vnKsYDRMQBAXTldsFGw386cxCB+QNdaO&#10;ScGVPMym/d4Ec+0u/EnndTAiQtjnqKAMocml9EVJFv3QNcTRO7rWYoiyNVK3eIlwW8s0SZ6lxYrj&#10;QokNvZVU/Kx/rQJp9ocPw83icZXZ0+77K7tW75lSg4fu9QVEoC7cw//tpVaQpnD7En+An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gb4gsUAAADbAAAADwAAAAAAAAAA&#10;AAAAAAChAgAAZHJzL2Rvd25yZXYueG1sUEsFBgAAAAAEAAQA+QAAAJMDAAAAAA==&#10;" strokeweight=".53mm">
                  <v:stroke endarrow="block" joinstyle="miter" endcap="square"/>
                  <v:shadow opacity="49150f"/>
                </v:shape>
                <v:shape id="AutoShape_x0020_12" o:spid="_x0000_s1035" type="#_x0000_t32" style="position:absolute;left:2350;top:1665;width:454;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pdGcYAAADbAAAADwAAAGRycy9kb3ducmV2LnhtbESPT2sCMRTE7wW/Q3hCL0WzVVZkNUop&#10;iLWn+qelvT03z+zazcuyibp+e1MQehxm5jfMdN7aSpyp8aVjBc/9BARx7nTJRsFuu+iNQfiArLFy&#10;TAqu5GE+6zxMMdPuwms6b4IREcI+QwVFCHUmpc8Lsuj7riaO3sE1FkOUjZG6wUuE20oOkmQkLZYc&#10;Fwqs6bWg/Hdzsgqk+d5/GK6XT6vUHr9+PtNr+Z4q9dhtXyYgArXhP3xvv2kFgyH8fYk/QM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KXRnGAAAA2wAAAA8AAAAAAAAA&#10;AAAAAAAAoQIAAGRycy9kb3ducmV2LnhtbFBLBQYAAAAABAAEAPkAAACUAwAAAAA=&#10;" strokeweight=".53mm">
                  <v:stroke endarrow="block" joinstyle="miter" endcap="square"/>
                  <v:shadow opacity="49150f"/>
                </v:shape>
                <v:shape id="AutoShape_x0020_13" o:spid="_x0000_s1036" type="#_x0000_t32" style="position:absolute;left:2439;top:1462;width:552;height: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TYNcQAAADbAAAADwAAAGRycy9kb3ducmV2LnhtbESPzWrDMBCE74G8g9hAb4mcEJrgRjGm&#10;4FLaQ4mdQ4+Ltf7B1spYqu2+fVUo9DjMzDfMJVlMLyYaXWtZwX4XgSAurW65VnAvsu0ZhPPIGnvL&#10;pOCbHCTX9eqCsbYz32jKfS0ChF2MChrvh1hKVzZk0O3sQBy8yo4GfZBjLfWIc4CbXh6i6FEabDks&#10;NDjQc0Nll38ZBafzZ4HHfda91GVVvb1/zJ2UqVIPmyV9AuFp8f/hv/arVnA4wu+X8APk9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Ng1xAAAANsAAAAPAAAAAAAAAAAA&#10;AAAAAKECAABkcnMvZG93bnJldi54bWxQSwUGAAAAAAQABAD5AAAAkgMAAAAA&#10;" strokeweight=".53mm">
                  <v:stroke endarrow="block" joinstyle="miter" endcap="square"/>
                  <v:shadow opacity="49150f"/>
                </v:shape>
                <v:shape id="AutoShape_x0020_14" o:spid="_x0000_s1037" type="#_x0000_t32" style="position:absolute;left:2176;top:2558;width:691;height: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CLMYAAADbAAAADwAAAGRycy9kb3ducmV2LnhtbESPQWsCMRSE74X+h/AKXkpNtFSWrVFE&#10;LbV4ELWHHh+b192tm5clSXX115tCweMwM98w42lnG3EkH2rHGgZ9BYK4cKbmUsPn/u0pAxEissHG&#10;MWk4U4Dp5P5ujLlxJ97ScRdLkSAcctRQxdjmUoaiIouh71ri5H07bzEm6UtpPJ4S3DZyqNRIWqw5&#10;LVTY0ryi4rD7tRrmX6Pn7V69qzUufXPJPhab7PFH695DN3sFEamLt/B/e2U0DF/g70v6AXJy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GPgizGAAAA2wAAAA8AAAAAAAAA&#10;AAAAAAAAoQIAAGRycy9kb3ducmV2LnhtbFBLBQYAAAAABAAEAPkAAACUAwAAAAA=&#10;" strokeweight=".53mm">
                  <v:stroke endarrow="block" joinstyle="miter" endcap="square"/>
                  <v:shadow opacity="49150f"/>
                </v:shape>
                <v:shapetype id="_x0000_t202" coordsize="21600,21600" o:spt="202" path="m0,0l0,21600,21600,21600,21600,0xe">
                  <v:stroke joinstyle="miter"/>
                  <v:path gradientshapeok="t" o:connecttype="rect"/>
                </v:shapetype>
                <v:shape id="Text_x0020_Box_x0020_15" o:spid="_x0000_s1038" type="#_x0000_t202" style="position:absolute;left:890;top:3965;width:283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VAbxAAA&#10;ANsAAAAPAAAAZHJzL2Rvd25yZXYueG1sRI9Ba8JAFITvhf6H5RV6q5vmkLbRVUpF8SQk6cHjM/tM&#10;gtm32+w2xn/fFYQeh5n5hlmsJtOLkQbfWVbwOktAENdWd9wo+K42L+8gfEDW2FsmBVfysFo+Piww&#10;1/bCBY1laESEsM9RQRuCy6X0dUsG/cw64uid7GAwRDk0Ug94iXDTyzRJMmmw47jQoqOvlupz+WsU&#10;FD9vH+ZYNfv1IXXH/dalpqu3Sj0/TZ9zEIGm8B++t3daQZrB7Uv8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lQG8QAAADbAAAADwAAAAAAAAAAAAAAAACXAgAAZHJzL2Rv&#10;d25yZXYueG1sUEsFBgAAAAAEAAQA9QAAAIgDAAAAAA==&#10;" stroked="f" strokecolor="#3465a4">
                  <v:stroke joinstyle="round"/>
                  <v:shadow opacity="49150f"/>
                  <v:textbox>
                    <w:txbxContent>
                      <w:p w14:paraId="3FE4C94B" w14:textId="77777777" w:rsidR="00AC2EFE" w:rsidRDefault="00AC2EFE">
                        <w:pPr>
                          <w:overflowPunct w:val="0"/>
                          <w:rPr>
                            <w:kern w:val="1"/>
                          </w:rPr>
                        </w:pPr>
                        <w:r>
                          <w:rPr>
                            <w:kern w:val="1"/>
                          </w:rPr>
                          <w:t>(a) An example of natural loop</w:t>
                        </w:r>
                      </w:p>
                    </w:txbxContent>
                  </v:textbox>
                </v:shape>
              </v:group>
            </w:pict>
          </mc:Fallback>
        </mc:AlternateContent>
      </w:r>
      <w:r>
        <w:rPr>
          <w:noProof/>
        </w:rPr>
        <mc:AlternateContent>
          <mc:Choice Requires="wps">
            <w:drawing>
              <wp:anchor distT="0" distB="0" distL="114300" distR="114300" simplePos="0" relativeHeight="251652608" behindDoc="0" locked="0" layoutInCell="1" allowOverlap="1" wp14:anchorId="5E2362A8" wp14:editId="7D71D4E1">
                <wp:simplePos x="0" y="0"/>
                <wp:positionH relativeFrom="column">
                  <wp:posOffset>4118610</wp:posOffset>
                </wp:positionH>
                <wp:positionV relativeFrom="paragraph">
                  <wp:posOffset>96520</wp:posOffset>
                </wp:positionV>
                <wp:extent cx="643255" cy="314325"/>
                <wp:effectExtent l="0" t="0" r="0" b="0"/>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10333" w14:textId="77777777" w:rsidR="00AC2EFE" w:rsidRDefault="00AC2EFE">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E2362A8" id="AutoShape_x0020_16" o:spid="_x0000_s1039" style="position:absolute;left:0;text-align:left;margin-left:324.3pt;margin-top:7.6pt;width:50.6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" strokeweight=".26mm">
                <v:stroke joinstyle="miter" endcap="square"/>
                <v:shadow opacity="49150f"/>
                <o:lock v:ext="edit" aspectratio="t"/>
                <v:textbox>
                  <w:txbxContent>
                    <w:p w14:paraId="10D10333" w14:textId="77777777" w:rsidR="00AC2EFE" w:rsidRDefault="00AC2EFE">
                      <w:pPr>
                        <w:overflowPunct w:val="0"/>
                        <w:jc w:val="center"/>
                        <w:rPr>
                          <w:kern w:val="1"/>
                          <w:sz w:val="24"/>
                          <w:szCs w:val="24"/>
                        </w:rPr>
                      </w:pPr>
                      <w:r>
                        <w:rPr>
                          <w:kern w:val="1"/>
                          <w:sz w:val="24"/>
                          <w:szCs w:val="24"/>
                        </w:rPr>
                        <w:t>Entry</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E8CBBD9" wp14:editId="09E98FE9">
                <wp:simplePos x="0" y="0"/>
                <wp:positionH relativeFrom="column">
                  <wp:posOffset>3651250</wp:posOffset>
                </wp:positionH>
                <wp:positionV relativeFrom="paragraph">
                  <wp:posOffset>1274445</wp:posOffset>
                </wp:positionV>
                <wp:extent cx="371475" cy="403860"/>
                <wp:effectExtent l="0" t="0" r="0" b="0"/>
                <wp:wrapNone/>
                <wp:docPr id="12" name="Oval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FA22B" w14:textId="77777777" w:rsidR="00AC2EFE" w:rsidRDefault="00AC2EFE">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E8CBBD9" id="Oval_x0020_17" o:spid="_x0000_s1040" style="position:absolute;left:0;text-align:left;margin-left:287.5pt;margin-top:100.35pt;width:29.25pt;height:3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" strokeweight=".26mm">
                <v:stroke joinstyle="miter" endcap="square"/>
                <v:shadow opacity="49150f"/>
                <o:lock v:ext="edit" aspectratio="t"/>
                <v:textbox>
                  <w:txbxContent>
                    <w:p w14:paraId="3A5FA22B" w14:textId="77777777" w:rsidR="00AC2EFE" w:rsidRDefault="00AC2EFE">
                      <w:pPr>
                        <w:overflowPunct w:val="0"/>
                        <w:rPr>
                          <w:kern w:val="1"/>
                          <w:sz w:val="32"/>
                          <w:szCs w:val="32"/>
                        </w:rPr>
                      </w:pPr>
                      <w:r>
                        <w:rPr>
                          <w:kern w:val="1"/>
                          <w:sz w:val="32"/>
                          <w:szCs w:val="32"/>
                        </w:rPr>
                        <w:t>2</w:t>
                      </w:r>
                    </w:p>
                  </w:txbxContent>
                </v:textbox>
              </v:oval>
            </w:pict>
          </mc:Fallback>
        </mc:AlternateContent>
      </w:r>
      <w:r>
        <w:rPr>
          <w:noProof/>
        </w:rPr>
        <mc:AlternateContent>
          <mc:Choice Requires="wps">
            <w:drawing>
              <wp:anchor distT="0" distB="0" distL="114300" distR="114300" simplePos="0" relativeHeight="251654656" behindDoc="0" locked="0" layoutInCell="1" allowOverlap="1" wp14:anchorId="480F2E20" wp14:editId="336DD1E6">
                <wp:simplePos x="0" y="0"/>
                <wp:positionH relativeFrom="column">
                  <wp:posOffset>4238625</wp:posOffset>
                </wp:positionH>
                <wp:positionV relativeFrom="paragraph">
                  <wp:posOffset>701675</wp:posOffset>
                </wp:positionV>
                <wp:extent cx="371475" cy="403860"/>
                <wp:effectExtent l="0" t="0" r="0" b="0"/>
                <wp:wrapNone/>
                <wp:docPr id="11" name="Ova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322EB2" w14:textId="77777777" w:rsidR="00AC2EFE" w:rsidRDefault="00AC2EFE">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480F2E20" id="Oval_x0020_18" o:spid="_x0000_s1041" style="position:absolute;left:0;text-align:left;margin-left:333.75pt;margin-top:55.25pt;width:29.25pt;height:3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" strokeweight=".26mm">
                <v:stroke joinstyle="miter" endcap="square"/>
                <v:shadow opacity="49150f"/>
                <o:lock v:ext="edit" aspectratio="t"/>
                <v:textbox>
                  <w:txbxContent>
                    <w:p w14:paraId="1C322EB2" w14:textId="77777777" w:rsidR="00AC2EFE" w:rsidRDefault="00AC2EFE">
                      <w:pPr>
                        <w:overflowPunct w:val="0"/>
                        <w:rPr>
                          <w:kern w:val="1"/>
                          <w:sz w:val="32"/>
                          <w:szCs w:val="32"/>
                        </w:rPr>
                      </w:pPr>
                      <w:r>
                        <w:rPr>
                          <w:kern w:val="1"/>
                          <w:sz w:val="32"/>
                          <w:szCs w:val="32"/>
                        </w:rPr>
                        <w:t>1</w:t>
                      </w:r>
                    </w:p>
                  </w:txbxContent>
                </v:textbox>
              </v:oval>
            </w:pict>
          </mc:Fallback>
        </mc:AlternateContent>
      </w:r>
      <w:r>
        <w:rPr>
          <w:noProof/>
        </w:rPr>
        <mc:AlternateContent>
          <mc:Choice Requires="wps">
            <w:drawing>
              <wp:anchor distT="0" distB="0" distL="114300" distR="114300" simplePos="0" relativeHeight="251655680" behindDoc="0" locked="0" layoutInCell="1" allowOverlap="1" wp14:anchorId="0969679B" wp14:editId="426C5B5D">
                <wp:simplePos x="0" y="0"/>
                <wp:positionH relativeFrom="column">
                  <wp:posOffset>4845050</wp:posOffset>
                </wp:positionH>
                <wp:positionV relativeFrom="paragraph">
                  <wp:posOffset>1282065</wp:posOffset>
                </wp:positionV>
                <wp:extent cx="371475" cy="403860"/>
                <wp:effectExtent l="0" t="0" r="0" b="0"/>
                <wp:wrapNone/>
                <wp:docPr id="10"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94225E" w14:textId="77777777" w:rsidR="00AC2EFE" w:rsidRDefault="00AC2EFE">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969679B" id="Oval_x0020_19" o:spid="_x0000_s1042" style="position:absolute;left:0;text-align:left;margin-left:381.5pt;margin-top:100.95pt;width:29.25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" strokeweight=".26mm">
                <v:stroke joinstyle="miter" endcap="square"/>
                <v:shadow opacity="49150f"/>
                <o:lock v:ext="edit" aspectratio="t"/>
                <v:textbox>
                  <w:txbxContent>
                    <w:p w14:paraId="5594225E" w14:textId="77777777" w:rsidR="00AC2EFE" w:rsidRDefault="00AC2EFE">
                      <w:pPr>
                        <w:overflowPunct w:val="0"/>
                        <w:rPr>
                          <w:kern w:val="1"/>
                          <w:sz w:val="32"/>
                          <w:szCs w:val="32"/>
                        </w:rPr>
                      </w:pPr>
                      <w:r>
                        <w:rPr>
                          <w:kern w:val="1"/>
                          <w:sz w:val="32"/>
                          <w:szCs w:val="32"/>
                        </w:rPr>
                        <w:t>3</w:t>
                      </w:r>
                    </w:p>
                  </w:txbxContent>
                </v:textbox>
              </v:oval>
            </w:pict>
          </mc:Fallback>
        </mc:AlternateContent>
      </w:r>
      <w:r>
        <w:rPr>
          <w:noProof/>
        </w:rPr>
        <mc:AlternateContent>
          <mc:Choice Requires="wps">
            <w:drawing>
              <wp:anchor distT="0" distB="0" distL="114300" distR="114300" simplePos="0" relativeHeight="251656704" behindDoc="0" locked="0" layoutInCell="1" allowOverlap="1" wp14:anchorId="2BB860F4" wp14:editId="60F1A6D3">
                <wp:simplePos x="0" y="0"/>
                <wp:positionH relativeFrom="column">
                  <wp:posOffset>4118610</wp:posOffset>
                </wp:positionH>
                <wp:positionV relativeFrom="paragraph">
                  <wp:posOffset>2100580</wp:posOffset>
                </wp:positionV>
                <wp:extent cx="643255" cy="314325"/>
                <wp:effectExtent l="0" t="0" r="0" b="0"/>
                <wp:wrapNone/>
                <wp:docPr id="9"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09079F" w14:textId="77777777" w:rsidR="00AC2EFE" w:rsidRDefault="00AC2EFE">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2BB860F4" id="AutoShape_x0020_20" o:spid="_x0000_s1043" style="position:absolute;left:0;text-align:left;margin-left:324.3pt;margin-top:165.4pt;width:50.6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" strokeweight=".26mm">
                <v:stroke joinstyle="miter" endcap="square"/>
                <v:shadow opacity="49150f"/>
                <o:lock v:ext="edit" aspectratio="t"/>
                <v:textbox>
                  <w:txbxContent>
                    <w:p w14:paraId="6209079F" w14:textId="77777777" w:rsidR="00AC2EFE" w:rsidRDefault="00AC2EFE">
                      <w:pPr>
                        <w:overflowPunct w:val="0"/>
                        <w:jc w:val="center"/>
                        <w:rPr>
                          <w:kern w:val="1"/>
                          <w:sz w:val="24"/>
                          <w:szCs w:val="24"/>
                        </w:rPr>
                      </w:pPr>
                      <w:r>
                        <w:rPr>
                          <w:kern w:val="1"/>
                          <w:sz w:val="24"/>
                          <w:szCs w:val="24"/>
                        </w:rPr>
                        <w:t>Exit</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5B6C3A98" wp14:editId="562F2B03">
                <wp:simplePos x="0" y="0"/>
                <wp:positionH relativeFrom="column">
                  <wp:posOffset>4418330</wp:posOffset>
                </wp:positionH>
                <wp:positionV relativeFrom="paragraph">
                  <wp:posOffset>410845</wp:posOffset>
                </wp:positionV>
                <wp:extent cx="1270" cy="291465"/>
                <wp:effectExtent l="0" t="0" r="0" b="0"/>
                <wp:wrapNone/>
                <wp:docPr id="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E64FAF3" id="AutoShape 21" o:spid="_x0000_s1026" type="#_x0000_t32" style="position:absolute;margin-left:347.9pt;margin-top:32.35pt;width:.1pt;height:2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8752" behindDoc="0" locked="0" layoutInCell="1" allowOverlap="1" wp14:anchorId="6210BDC5" wp14:editId="5B4FD735">
                <wp:simplePos x="0" y="0"/>
                <wp:positionH relativeFrom="column">
                  <wp:posOffset>3971925</wp:posOffset>
                </wp:positionH>
                <wp:positionV relativeFrom="paragraph">
                  <wp:posOffset>1017905</wp:posOffset>
                </wp:positionV>
                <wp:extent cx="307975" cy="315595"/>
                <wp:effectExtent l="0" t="0" r="0" b="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975" cy="31559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D1261C2" id="AutoShape 22" o:spid="_x0000_s1026" type="#_x0000_t32" style="position:absolute;margin-left:312.75pt;margin-top:80.15pt;width:24.25pt;height:24.8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9776" behindDoc="0" locked="0" layoutInCell="1" allowOverlap="1" wp14:anchorId="374D25A1" wp14:editId="3A1DDAF1">
                <wp:simplePos x="0" y="0"/>
                <wp:positionH relativeFrom="column">
                  <wp:posOffset>4022725</wp:posOffset>
                </wp:positionH>
                <wp:positionV relativeFrom="paragraph">
                  <wp:posOffset>1501140</wp:posOffset>
                </wp:positionV>
                <wp:extent cx="822960" cy="1270"/>
                <wp:effectExtent l="0" t="0" r="0" b="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7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EAB4518" id="AutoShape 23" o:spid="_x0000_s1026" type="#_x0000_t32" style="position:absolute;margin-left:316.75pt;margin-top:118.2pt;width:64.8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0800" behindDoc="0" locked="0" layoutInCell="1" allowOverlap="1" wp14:anchorId="25A95D05" wp14:editId="20308258">
                <wp:simplePos x="0" y="0"/>
                <wp:positionH relativeFrom="column">
                  <wp:posOffset>4572635</wp:posOffset>
                </wp:positionH>
                <wp:positionV relativeFrom="paragraph">
                  <wp:posOffset>1057275</wp:posOffset>
                </wp:positionV>
                <wp:extent cx="288290" cy="291465"/>
                <wp:effectExtent l="0" t="0" r="0" b="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B5A3912" id="AutoShape 24" o:spid="_x0000_s1026" type="#_x0000_t32" style="position:absolute;margin-left:360.05pt;margin-top:83.25pt;width:22.7pt;height:2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1824" behindDoc="0" locked="0" layoutInCell="1" allowOverlap="1" wp14:anchorId="6D623FE3" wp14:editId="3123B962">
                <wp:simplePos x="0" y="0"/>
                <wp:positionH relativeFrom="column">
                  <wp:posOffset>4629150</wp:posOffset>
                </wp:positionH>
                <wp:positionV relativeFrom="paragraph">
                  <wp:posOffset>929640</wp:posOffset>
                </wp:positionV>
                <wp:extent cx="351155" cy="337820"/>
                <wp:effectExtent l="0" t="0" r="0" b="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1155" cy="33782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B54A24D" id="AutoShape 25" o:spid="_x0000_s1026" type="#_x0000_t32" style="position:absolute;margin-left:364.5pt;margin-top:73.2pt;width:27.65pt;height:26.6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2848" behindDoc="0" locked="0" layoutInCell="1" allowOverlap="1" wp14:anchorId="6D39D4B5" wp14:editId="69975698">
                <wp:simplePos x="0" y="0"/>
                <wp:positionH relativeFrom="column">
                  <wp:posOffset>4462780</wp:posOffset>
                </wp:positionH>
                <wp:positionV relativeFrom="paragraph">
                  <wp:posOffset>1624965</wp:posOffset>
                </wp:positionV>
                <wp:extent cx="439420" cy="476250"/>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420" cy="4762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347479C" id="AutoShape 26" o:spid="_x0000_s1026" type="#_x0000_t32" style="position:absolute;margin-left:351.4pt;margin-top:127.95pt;width:34.6pt;height:37.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935" distR="114935" simplePos="0" relativeHeight="251663872" behindDoc="0" locked="0" layoutInCell="1" allowOverlap="1" wp14:anchorId="5EA21DA9" wp14:editId="7740F05D">
                <wp:simplePos x="0" y="0"/>
                <wp:positionH relativeFrom="column">
                  <wp:posOffset>3480435</wp:posOffset>
                </wp:positionH>
                <wp:positionV relativeFrom="paragraph">
                  <wp:posOffset>2479675</wp:posOffset>
                </wp:positionV>
                <wp:extent cx="2187575" cy="255270"/>
                <wp:effectExtent l="0" t="0" r="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255270"/>
                        </a:xfrm>
                        <a:prstGeom prst="rect">
                          <a:avLst/>
                        </a:prstGeom>
                        <a:solidFill>
                          <a:srgbClr val="FFFFFF"/>
                        </a:solidFill>
                        <a:ln w="9525">
                          <a:solidFill>
                            <a:srgbClr val="FFFFFF"/>
                          </a:solidFill>
                          <a:miter lim="800000"/>
                          <a:headEnd/>
                          <a:tailEnd/>
                        </a:ln>
                      </wps:spPr>
                      <wps:txbx>
                        <w:txbxContent>
                          <w:p w14:paraId="46DECCAD" w14:textId="77777777" w:rsidR="00AC2EFE" w:rsidRDefault="00AC2EFE">
                            <w:r>
                              <w:t>(b) An example of irreducible 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EA21DA9" id="Text_x0020_Box_x0020_27" o:spid="_x0000_s1044" type="#_x0000_t202" style="position:absolute;left:0;text-align:left;margin-left:274.05pt;margin-top:195.25pt;width:172.25pt;height:20.1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" strokecolor="white">
                <v:textbox>
                  <w:txbxContent>
                    <w:p w14:paraId="46DECCAD" w14:textId="77777777" w:rsidR="00AC2EFE" w:rsidRDefault="00AC2EFE">
                      <w:r>
                        <w:t>(b) An example of irreducible loop</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0C58CA9E" wp14:editId="3A714D22">
                <wp:simplePos x="0" y="0"/>
                <wp:positionH relativeFrom="column">
                  <wp:posOffset>3823335</wp:posOffset>
                </wp:positionH>
                <wp:positionV relativeFrom="paragraph">
                  <wp:posOffset>422275</wp:posOffset>
                </wp:positionV>
                <wp:extent cx="361315" cy="871855"/>
                <wp:effectExtent l="0" t="0" r="0" b="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315" cy="87185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A93563" id="AutoShape 28" o:spid="_x0000_s1026" type="#_x0000_t32" style="position:absolute;margin-left:301.05pt;margin-top:33.25pt;width:28.45pt;height:68.6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" strokeweight=".53mm">
                <v:stroke endarrow="block" joinstyle="miter" endcap="square"/>
                <v:shadow opacity="49150f"/>
              </v:shape>
            </w:pict>
          </mc:Fallback>
        </mc:AlternateContent>
      </w:r>
    </w:p>
    <w:p w14:paraId="0026A4DC" w14:textId="77777777" w:rsidR="00EC3006" w:rsidRDefault="00EC3006">
      <w:pPr>
        <w:pStyle w:val="DefinitionCharCharCharCharCharCharCharCharCharChar"/>
      </w:pPr>
    </w:p>
    <w:p w14:paraId="658F4384" w14:textId="77777777" w:rsidR="00EC3006" w:rsidRDefault="00EC3006">
      <w:pPr>
        <w:pStyle w:val="DefinitionCharCharCharCharCharCharCharCharCharChar"/>
      </w:pPr>
    </w:p>
    <w:p w14:paraId="441E169D" w14:textId="77777777" w:rsidR="00EC3006" w:rsidRDefault="00EC3006">
      <w:pPr>
        <w:pStyle w:val="DefinitionCharCharCharCharCharCharCharCharCharChar"/>
      </w:pPr>
    </w:p>
    <w:p w14:paraId="51567055" w14:textId="77777777" w:rsidR="00EC3006" w:rsidRDefault="00EC3006">
      <w:pPr>
        <w:pStyle w:val="DefinitionCharCharCharCharCharCharCharCharCharChar"/>
      </w:pPr>
    </w:p>
    <w:p w14:paraId="7C204AE9" w14:textId="77777777" w:rsidR="00EC3006" w:rsidRDefault="00EC3006">
      <w:pPr>
        <w:pStyle w:val="DefinitionCharCharCharCharCharCharCharCharCharChar"/>
      </w:pPr>
    </w:p>
    <w:p w14:paraId="7DE6CB45" w14:textId="77777777" w:rsidR="00EC3006" w:rsidRDefault="00EC3006">
      <w:pPr>
        <w:pStyle w:val="DefinitionCharCharCharCharCharCharCharCharCharChar"/>
      </w:pPr>
    </w:p>
    <w:p w14:paraId="1A11155F" w14:textId="77777777" w:rsidR="00EC3006" w:rsidRDefault="00EC3006">
      <w:pPr>
        <w:pStyle w:val="DefinitionCharCharCharCharCharCharCharCharCharChar"/>
      </w:pPr>
    </w:p>
    <w:p w14:paraId="1C6DA85E" w14:textId="77777777" w:rsidR="00EC3006" w:rsidRDefault="00EC3006">
      <w:pPr>
        <w:pStyle w:val="DefinitionCharCharCharCharCharCharCharCharCharChar"/>
      </w:pPr>
    </w:p>
    <w:p w14:paraId="35E0E33C" w14:textId="77777777" w:rsidR="00EC3006" w:rsidRDefault="00EC3006">
      <w:pPr>
        <w:pStyle w:val="DefinitionCharCharCharCharCharCharCharCharCharChar"/>
      </w:pPr>
    </w:p>
    <w:p w14:paraId="0F7A3A69" w14:textId="77777777" w:rsidR="00EC3006" w:rsidRDefault="00EC3006">
      <w:pPr>
        <w:pStyle w:val="DefinitionCharCharCharCharCharCharCharCharCharChar"/>
      </w:pPr>
    </w:p>
    <w:p w14:paraId="5F1F77CE" w14:textId="77777777" w:rsidR="00EC3006" w:rsidRDefault="00EC3006">
      <w:pPr>
        <w:pStyle w:val="BodyText"/>
        <w:rPr>
          <w:rFonts w:ascii="Courier New" w:hAnsi="Courier New" w:cs="Courier New"/>
        </w:rPr>
      </w:pPr>
    </w:p>
    <w:p w14:paraId="5543F360" w14:textId="77777777" w:rsidR="00EC3006" w:rsidRDefault="00EC3006">
      <w:pPr>
        <w:pStyle w:val="BodyText"/>
        <w:rPr>
          <w:rFonts w:ascii="Courier New" w:hAnsi="Courier New" w:cs="Courier New"/>
        </w:rPr>
      </w:pPr>
    </w:p>
    <w:p w14:paraId="2ADC860A" w14:textId="77777777" w:rsidR="00EC3006" w:rsidRDefault="00EC3006">
      <w:pPr>
        <w:pStyle w:val="BodyText"/>
      </w:pPr>
      <w: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14:paraId="690EF124" w14:textId="77777777" w:rsidR="00EC3006" w:rsidRDefault="00EC3006">
      <w:pPr>
        <w:pStyle w:val="DefinitionCharCharCharCharCharCharCharCharCharChar"/>
      </w:pPr>
    </w:p>
    <w:p w14:paraId="7D45E52A" w14:textId="77777777" w:rsidR="00EC3006" w:rsidRDefault="00EC3006">
      <w:pPr>
        <w:pStyle w:val="DefinitionCharCharCharCharCharCharCharCharCharChar"/>
      </w:pPr>
      <w:r>
        <w:t>bool containsAddress(unsigned long addr)</w:t>
      </w:r>
    </w:p>
    <w:p w14:paraId="7D757C75" w14:textId="77777777" w:rsidR="00EC3006" w:rsidRDefault="00EC3006">
      <w:pPr>
        <w:pStyle w:val="DefinitionList"/>
      </w:pPr>
      <w:r>
        <w:t xml:space="preserve">Return true if </w:t>
      </w:r>
      <w:r>
        <w:rPr>
          <w:rFonts w:ascii="Courier New" w:hAnsi="Courier New" w:cs="Courier New"/>
        </w:rPr>
        <w:t>addr</w:t>
      </w:r>
      <w:r>
        <w:t xml:space="preserve"> is contained within any of the basic blocks that compose this loop, excluding the block of any of its sub-loops.</w:t>
      </w:r>
    </w:p>
    <w:p w14:paraId="1F348C9E" w14:textId="77777777" w:rsidR="00EC3006" w:rsidRDefault="00EC3006">
      <w:pPr>
        <w:pStyle w:val="DefinitionCharCharCharCharCharCharCharCharCharChar"/>
      </w:pPr>
      <w:r>
        <w:t>bool containsAddressInclusive(unsigned long addr)</w:t>
      </w:r>
    </w:p>
    <w:p w14:paraId="3E034378" w14:textId="77777777" w:rsidR="00EC3006" w:rsidRDefault="00EC3006">
      <w:pPr>
        <w:pStyle w:val="DefinitionList"/>
      </w:pPr>
      <w:r>
        <w:t xml:space="preserve">Return true if </w:t>
      </w:r>
      <w:r>
        <w:rPr>
          <w:rFonts w:ascii="Courier New" w:hAnsi="Courier New" w:cs="Courier New"/>
          <w:sz w:val="20"/>
        </w:rPr>
        <w:t>addr</w:t>
      </w:r>
      <w:r>
        <w:t xml:space="preserve"> is contained within any of the basic blocks that compose this loop, or in the blocks of any of its sub-loops.</w:t>
      </w:r>
    </w:p>
    <w:p w14:paraId="1E4023AB" w14:textId="77777777" w:rsidR="00EC3006" w:rsidRDefault="00EC3006">
      <w:pPr>
        <w:pStyle w:val="DefinitionCharCharCharCharCharCharCharCharCharChar"/>
      </w:pPr>
      <w:r>
        <w:t>int getBackEdges(std::vector&lt;BPatch_edge *&gt; &amp;edges)</w:t>
      </w:r>
    </w:p>
    <w:p w14:paraId="1DA51F21" w14:textId="77777777" w:rsidR="00EC3006" w:rsidRDefault="00EC3006">
      <w:pPr>
        <w:pStyle w:val="DefinitionList"/>
      </w:pPr>
      <w:r>
        <w:t xml:space="preserve">Returns the number of back edges in this loop and adds those edges to the </w:t>
      </w:r>
      <w:r>
        <w:rPr>
          <w:rFonts w:ascii="Courier New" w:hAnsi="Courier New" w:cs="Courier New"/>
          <w:sz w:val="20"/>
        </w:rPr>
        <w:t>edges</w:t>
      </w:r>
      <w:r>
        <w:t xml:space="preserve"> vector.  An edge is a back edge if it is from a block in the loop to an entry block of the  loop.</w:t>
      </w:r>
    </w:p>
    <w:p w14:paraId="62A7FDD1" w14:textId="77777777" w:rsidR="00EC3006" w:rsidRDefault="00EC3006">
      <w:pPr>
        <w:pStyle w:val="DefinitionCharCharCharCharCharCharCharCharCharChar"/>
      </w:pPr>
      <w:r>
        <w:t>int getLoopEntries(std::vector&lt;BPatch_basicBlock *&gt; &amp;entries)</w:t>
      </w:r>
    </w:p>
    <w:p w14:paraId="61C12A0B" w14:textId="77777777" w:rsidR="00EC3006" w:rsidRDefault="00EC3006">
      <w:pPr>
        <w:pStyle w:val="DefinitionList"/>
      </w:pPr>
      <w:r>
        <w:t xml:space="preserve">Returns the number of entry blocks of this loop and adds those blocks to the </w:t>
      </w:r>
      <w:r>
        <w:rPr>
          <w:rFonts w:ascii="Courier New" w:hAnsi="Courier New" w:cs="Courier New"/>
          <w:sz w:val="20"/>
        </w:rPr>
        <w:t>entries</w:t>
      </w:r>
      <w:r>
        <w:t xml:space="preserve"> vector. An irreducible loop can have multiple entry blocks.</w:t>
      </w:r>
    </w:p>
    <w:p w14:paraId="4A76D025" w14:textId="77777777" w:rsidR="00EC3006" w:rsidRDefault="00EC3006">
      <w:pPr>
        <w:pStyle w:val="DefinitionCharCharCharCharCharCharCharCharCharChar"/>
      </w:pPr>
      <w:r>
        <w:t>bool getContainedLoops</w:t>
      </w:r>
      <w:r>
        <w:fldChar w:fldCharType="begin"/>
      </w:r>
      <w:r>
        <w:instrText xml:space="preserve"> XE "getContainedLoops" </w:instrText>
      </w:r>
      <w:r>
        <w:fldChar w:fldCharType="end"/>
      </w:r>
      <w:r>
        <w:t>(std::vector&lt;BPatch_basicBlockLoop*&gt;&amp;)</w:t>
      </w:r>
    </w:p>
    <w:p w14:paraId="4B1C07B6" w14:textId="77777777" w:rsidR="00EC3006" w:rsidRDefault="00EC3006">
      <w:pPr>
        <w:pStyle w:val="DefinitionList"/>
      </w:pPr>
      <w:r>
        <w:t>Fill the given vector with a list of the loops nested within this loop.</w:t>
      </w:r>
    </w:p>
    <w:p w14:paraId="0D60BD04" w14:textId="77777777" w:rsidR="00EC3006" w:rsidRDefault="00EC3006">
      <w:pPr>
        <w:pStyle w:val="DefinitionCharCharCharCharCharCharCharCharCharChar"/>
      </w:pPr>
      <w:r>
        <w:t>BPatch_flowGraph *getFlowGraph()</w:t>
      </w:r>
    </w:p>
    <w:p w14:paraId="53400B82" w14:textId="77777777" w:rsidR="00EC3006" w:rsidRDefault="00EC3006">
      <w:pPr>
        <w:pStyle w:val="DefinitionList"/>
      </w:pPr>
      <w:r>
        <w:t>Return a pointer to the control flow graph that contains this loop.</w:t>
      </w:r>
    </w:p>
    <w:p w14:paraId="5B0657E3" w14:textId="77777777" w:rsidR="00EC3006" w:rsidRDefault="00EC3006">
      <w:pPr>
        <w:pStyle w:val="DefinitionCharCharCharCharCharCharCharCharCharChar"/>
      </w:pPr>
      <w:r>
        <w:t>bool getOuterLoops</w:t>
      </w:r>
      <w:r>
        <w:fldChar w:fldCharType="begin"/>
      </w:r>
      <w:r>
        <w:instrText xml:space="preserve"> XE "getContainedLoops" </w:instrText>
      </w:r>
      <w:r>
        <w:fldChar w:fldCharType="end"/>
      </w:r>
      <w:r>
        <w:t>(std::vector&lt;BPatch_basicBlockLoop*&gt;&amp;)</w:t>
      </w:r>
    </w:p>
    <w:p w14:paraId="1D667B41" w14:textId="77777777" w:rsidR="00EC3006" w:rsidRDefault="00EC3006">
      <w:pPr>
        <w:pStyle w:val="DefinitionList"/>
      </w:pPr>
      <w:r>
        <w:t>Fill the given vector with a list of the outer loops nested within this loop.</w:t>
      </w:r>
    </w:p>
    <w:p w14:paraId="7F9333A4" w14:textId="77777777" w:rsidR="00EC3006" w:rsidRDefault="00EC3006">
      <w:pPr>
        <w:pStyle w:val="DefinitionCharCharCharCharCharCharCharCharCharChar"/>
      </w:pPr>
      <w:r>
        <w:t>bool getLoopBasicBlocks(std::vector&lt;BPatch_basicBlock*&gt;&amp;)</w:t>
      </w:r>
      <w:r>
        <w:fldChar w:fldCharType="begin"/>
      </w:r>
      <w:r>
        <w:instrText xml:space="preserve"> XE "getLoopBasicBlocks" </w:instrText>
      </w:r>
      <w:r>
        <w:fldChar w:fldCharType="end"/>
      </w:r>
    </w:p>
    <w:p w14:paraId="4D312246" w14:textId="77777777" w:rsidR="00EC3006" w:rsidRDefault="00EC3006">
      <w:pPr>
        <w:pStyle w:val="DefinitionList"/>
      </w:pPr>
      <w:r>
        <w:t>Fill the given vector with a list of all basic blocks that are part of this loop.</w:t>
      </w:r>
    </w:p>
    <w:p w14:paraId="70FCAF78" w14:textId="77777777" w:rsidR="00EC3006" w:rsidRDefault="00EC3006">
      <w:pPr>
        <w:pStyle w:val="DefinitionCharCharCharCharCharCharCharCharCharChar"/>
      </w:pPr>
      <w:r>
        <w:t>bool getLoopBasicBlocksExclusive(</w:t>
      </w:r>
    </w:p>
    <w:p w14:paraId="28E478D8" w14:textId="77777777" w:rsidR="00EC3006" w:rsidRDefault="00EC3006">
      <w:pPr>
        <w:pStyle w:val="DefinitionCharCharCharCharCharCharCharCharCharChar"/>
        <w:ind w:left="1440"/>
      </w:pPr>
      <w:r>
        <w:t>std::vector&lt;BPatch_basicBlock*&gt;&amp;)</w:t>
      </w:r>
      <w:r>
        <w:fldChar w:fldCharType="begin"/>
      </w:r>
      <w:r>
        <w:instrText xml:space="preserve"> XE "getLoopBasicBlocks" </w:instrText>
      </w:r>
      <w:r>
        <w:fldChar w:fldCharType="end"/>
      </w:r>
    </w:p>
    <w:p w14:paraId="5FFCBFD2" w14:textId="77777777" w:rsidR="00EC3006" w:rsidRDefault="00EC3006">
      <w:pPr>
        <w:pStyle w:val="DefinitionList"/>
      </w:pPr>
      <w:r>
        <w:t>Fill the given vector with a list of all basic blocks that are part of this loop but not its sub-loops.</w:t>
      </w:r>
    </w:p>
    <w:p w14:paraId="7E57D4D2" w14:textId="77777777" w:rsidR="00EC3006" w:rsidRDefault="00EC3006">
      <w:pPr>
        <w:pStyle w:val="DefinitionCharCharCharCharCharCharCharCharCharChar"/>
      </w:pPr>
      <w:r>
        <w:t>bool hasAncestor(BPatch_basicBlockLoop*)</w:t>
      </w:r>
      <w:r>
        <w:fldChar w:fldCharType="begin"/>
      </w:r>
      <w:r>
        <w:instrText xml:space="preserve"> XE "getLoopHead" </w:instrText>
      </w:r>
      <w:r>
        <w:fldChar w:fldCharType="end"/>
      </w:r>
    </w:p>
    <w:p w14:paraId="0A8C6DF5" w14:textId="77777777" w:rsidR="00EC3006" w:rsidRDefault="00EC3006">
      <w:pPr>
        <w:pStyle w:val="DefinitionList"/>
      </w:pPr>
      <w:r>
        <w:t>Return true if this loop is nested within the given loop (the given loop is one of its ancestors in the tree of loops).</w:t>
      </w:r>
    </w:p>
    <w:p w14:paraId="4863189C" w14:textId="77777777" w:rsidR="00EC3006" w:rsidRDefault="00EC3006">
      <w:pPr>
        <w:pStyle w:val="DefinitionCharCharCharCharCharCharCharCharCharChar"/>
      </w:pPr>
      <w:r>
        <w:t>bool hasBlock(BPatch_basicBlock *b)</w:t>
      </w:r>
    </w:p>
    <w:p w14:paraId="1CB3F2E3" w14:textId="77777777" w:rsidR="00EC3006" w:rsidRDefault="00EC3006">
      <w:pPr>
        <w:pStyle w:val="DefinitionList"/>
      </w:pPr>
      <w:r>
        <w:t xml:space="preserve">Return true if this loop or any of its sub-loops contain </w:t>
      </w:r>
      <w:r>
        <w:rPr>
          <w:rFonts w:ascii="Courier New" w:hAnsi="Courier New" w:cs="Courier New"/>
          <w:sz w:val="20"/>
        </w:rPr>
        <w:t>b</w:t>
      </w:r>
      <w:r>
        <w:t xml:space="preserve">, </w:t>
      </w:r>
      <w:r>
        <w:rPr>
          <w:rFonts w:ascii="Courier New" w:hAnsi="Courier New" w:cs="Courier New"/>
          <w:sz w:val="20"/>
        </w:rPr>
        <w:t>false</w:t>
      </w:r>
      <w:r>
        <w:t xml:space="preserve"> otherwise.</w:t>
      </w:r>
    </w:p>
    <w:p w14:paraId="3E79BC9E" w14:textId="77777777" w:rsidR="00EC3006" w:rsidRDefault="00EC3006">
      <w:pPr>
        <w:pStyle w:val="DefinitionCharCharCharCharCharCharCharCharCharChar"/>
      </w:pPr>
      <w:r>
        <w:t>bool hasBlockExclusive(BPatch_basicBlock *b)</w:t>
      </w:r>
    </w:p>
    <w:p w14:paraId="5F45BE2E" w14:textId="77777777" w:rsidR="00EC3006" w:rsidRDefault="00EC3006">
      <w:pPr>
        <w:pStyle w:val="DefinitionList"/>
      </w:pPr>
      <w:r>
        <w:t xml:space="preserve">Return true if this loop, excluding its sub-loops, contains </w:t>
      </w:r>
      <w:r>
        <w:rPr>
          <w:rFonts w:ascii="Courier New" w:hAnsi="Courier New" w:cs="Courier New"/>
        </w:rPr>
        <w:t>b</w:t>
      </w:r>
      <w:r>
        <w:t xml:space="preserve">, </w:t>
      </w:r>
      <w:r>
        <w:rPr>
          <w:rFonts w:ascii="Courier New" w:hAnsi="Courier New" w:cs="Courier New"/>
        </w:rPr>
        <w:t>false</w:t>
      </w:r>
      <w:r>
        <w:t xml:space="preserve"> otherwise.</w:t>
      </w:r>
    </w:p>
    <w:p w14:paraId="119DE12D" w14:textId="77777777" w:rsidR="00EC3006" w:rsidRDefault="00EC3006">
      <w:pPr>
        <w:pStyle w:val="Heading2"/>
        <w:numPr>
          <w:ilvl w:val="1"/>
          <w:numId w:val="1"/>
        </w:numPr>
      </w:pPr>
      <w:bookmarkStart w:id="59" w:name="_Toc529517703"/>
      <w:bookmarkStart w:id="60" w:name="_Ref161478980"/>
      <w:r>
        <w:t>Class BPatch_loopTreeNode</w:t>
      </w:r>
      <w:bookmarkEnd w:id="59"/>
      <w:r>
        <w:fldChar w:fldCharType="begin"/>
      </w:r>
      <w:r>
        <w:instrText xml:space="preserve"> XE "Class BPatch_basicBlock" </w:instrText>
      </w:r>
      <w:r>
        <w:fldChar w:fldCharType="end"/>
      </w:r>
    </w:p>
    <w:p w14:paraId="70D4357D" w14:textId="77777777" w:rsidR="00EC3006" w:rsidRDefault="00EC3006">
      <w:pPr>
        <w:pStyle w:val="BodyText"/>
      </w:pPr>
      <w:r>
        <w:t xml:space="preserve">The </w:t>
      </w:r>
      <w:r>
        <w:rPr>
          <w:b/>
        </w:rPr>
        <w:t>BPatch_loopTreeNode</w:t>
      </w:r>
      <w:r>
        <w:t xml:space="preserve"> class provides a tree interface to a collection of instances of class </w:t>
      </w:r>
      <w:r>
        <w:rPr>
          <w:rFonts w:ascii="Courier New" w:hAnsi="Courier New" w:cs="Courier New"/>
          <w:sz w:val="20"/>
        </w:rPr>
        <w:t>BPatch_basicBlockLoop</w:t>
      </w:r>
      <w:r>
        <w:rPr>
          <w:rFonts w:ascii="Courier New" w:hAnsi="Courier New" w:cs="Courier New"/>
        </w:rPr>
        <w:t xml:space="preserve"> contained </w:t>
      </w:r>
      <w:r>
        <w:t xml:space="preserve">in a </w:t>
      </w:r>
      <w:r>
        <w:rPr>
          <w:rFonts w:ascii="Courier New" w:hAnsi="Courier New" w:cs="Courier New"/>
          <w:sz w:val="20"/>
        </w:rPr>
        <w:t>BPatch_flowGraph</w:t>
      </w:r>
      <w:r>
        <w:rPr>
          <w:rFonts w:ascii="Courier New" w:hAnsi="Courier New" w:cs="Courier New"/>
        </w:rPr>
        <w:t>.</w:t>
      </w:r>
      <w:r>
        <w:t xml:space="preserve">  The structure of the tree follows the nesting relationship of the loops in a function’s flow graph. Each </w:t>
      </w:r>
      <w:r>
        <w:rPr>
          <w:rFonts w:ascii="Courier New" w:hAnsi="Courier New" w:cs="Courier New"/>
          <w:sz w:val="20"/>
        </w:rPr>
        <w:t>BPatch_</w:t>
      </w:r>
      <w:r>
        <w:rPr>
          <w:rFonts w:ascii="Courier New" w:hAnsi="Courier New" w:cs="Courier New"/>
          <w:sz w:val="20"/>
        </w:rPr>
        <w:softHyphen/>
        <w:t xml:space="preserve">loopTreeNode </w:t>
      </w:r>
      <w:r>
        <w:t xml:space="preserve">contains a pointer to a loop (represented by </w:t>
      </w:r>
      <w:r>
        <w:rPr>
          <w:rFonts w:ascii="Courier New" w:hAnsi="Courier New" w:cs="Courier New"/>
          <w:sz w:val="20"/>
        </w:rPr>
        <w:t>BPatch_basicBlockLoop</w:t>
      </w:r>
      <w:r>
        <w:t xml:space="preserve">), and a set of sub-loops (represented by other </w:t>
      </w:r>
      <w:r>
        <w:rPr>
          <w:rFonts w:ascii="Courier New" w:hAnsi="Courier New" w:cs="Courier New"/>
          <w:sz w:val="20"/>
        </w:rPr>
        <w:t>BPatch_loopTreeNode</w:t>
      </w:r>
      <w:r>
        <w:t xml:space="preserve"> objects).  The root </w:t>
      </w:r>
      <w:r>
        <w:rPr>
          <w:rFonts w:ascii="Courier New" w:hAnsi="Courier New" w:cs="Courier New"/>
          <w:sz w:val="20"/>
        </w:rPr>
        <w:t>BPatch_</w:t>
      </w:r>
      <w:r>
        <w:rPr>
          <w:rFonts w:ascii="Courier New" w:hAnsi="Courier New" w:cs="Courier New"/>
          <w:sz w:val="20"/>
        </w:rPr>
        <w:softHyphen/>
        <w:t>loopTreeNode</w:t>
      </w:r>
      <w:r>
        <w:t xml:space="preserve"> instance has a null loop member since a function may contain multiple outer loops. The outer loops are contained in the root instance’s vector of children. </w:t>
      </w:r>
    </w:p>
    <w:p w14:paraId="1814FAD1" w14:textId="77777777" w:rsidR="00EC3006" w:rsidRDefault="00EC3006">
      <w:pPr>
        <w:pStyle w:val="BodyText"/>
      </w:pPr>
      <w:r>
        <w:t xml:space="preserve">Each instance of </w:t>
      </w:r>
      <w:r>
        <w:rPr>
          <w:rFonts w:ascii="Courier New" w:hAnsi="Courier New" w:cs="Courier New"/>
          <w:sz w:val="20"/>
        </w:rPr>
        <w:t>BPatch_loopTreeNode</w:t>
      </w:r>
      <w:r>
        <w:t xml:space="preserve"> is given a name that indicates its position in the hierarchy of loops.  The name of each root loop takes the form of </w:t>
      </w:r>
      <w:r>
        <w:rPr>
          <w:rFonts w:ascii="Courier New" w:hAnsi="Courier New" w:cs="Courier New"/>
          <w:sz w:val="20"/>
        </w:rPr>
        <w:t>loop_x</w:t>
      </w:r>
      <w:r>
        <w:t xml:space="preserve">, where </w:t>
      </w:r>
      <w:r>
        <w:rPr>
          <w:rFonts w:ascii="Courier New" w:hAnsi="Courier New" w:cs="Courier New"/>
          <w:sz w:val="20"/>
        </w:rPr>
        <w:t>x</w:t>
      </w:r>
      <w:r>
        <w:t xml:space="preserve"> is an integer from 1 to n, where n is the number of outer loops in the function.  Each sub-loop has the name of its parent, followed by a </w:t>
      </w:r>
      <w:r>
        <w:rPr>
          <w:rFonts w:ascii="Courier New" w:hAnsi="Courier New" w:cs="Courier New"/>
          <w:sz w:val="20"/>
        </w:rPr>
        <w:t>.y</w:t>
      </w:r>
      <w:r>
        <w:t xml:space="preserve">, where </w:t>
      </w:r>
      <w:r>
        <w:rPr>
          <w:rFonts w:ascii="Courier New" w:hAnsi="Courier New" w:cs="Courier New"/>
          <w:sz w:val="20"/>
        </w:rPr>
        <w:t>y</w:t>
      </w:r>
      <w:r>
        <w:t xml:space="preserve"> is 1 to </w:t>
      </w:r>
      <w:r>
        <w:rPr>
          <w:rFonts w:ascii="Courier New" w:hAnsi="Courier New" w:cs="Courier New"/>
        </w:rPr>
        <w:t>m</w:t>
      </w:r>
      <w:r>
        <w:t xml:space="preserve">, where </w:t>
      </w:r>
      <w:r>
        <w:rPr>
          <w:rFonts w:ascii="Courier New" w:hAnsi="Courier New" w:cs="Courier New"/>
        </w:rPr>
        <w:t>m</w:t>
      </w:r>
      <w:r>
        <w:t xml:space="preserve"> is the number of sub-loops under the outer loop.  For example, consider the following C function:</w:t>
      </w:r>
    </w:p>
    <w:p w14:paraId="77E6E7E2" w14:textId="77777777" w:rsidR="00EC3006" w:rsidRDefault="00EC3006">
      <w:pPr>
        <w:pStyle w:val="BodyText"/>
        <w:spacing w:before="0" w:after="0"/>
        <w:rPr>
          <w:rFonts w:ascii="Courier New" w:hAnsi="Courier New" w:cs="Courier New"/>
          <w:lang w:val="pl-PL"/>
        </w:rPr>
      </w:pPr>
      <w:r>
        <w:tab/>
      </w:r>
      <w:r>
        <w:rPr>
          <w:rFonts w:ascii="Courier New" w:hAnsi="Courier New" w:cs="Courier New"/>
          <w:lang w:val="pl-PL"/>
        </w:rPr>
        <w:t>void foo() {</w:t>
      </w:r>
    </w:p>
    <w:p w14:paraId="705ABFA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int x, y, z, i;</w:t>
      </w:r>
    </w:p>
    <w:p w14:paraId="6476B7D7"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pl-PL"/>
        </w:rPr>
        <w:tab/>
      </w:r>
      <w:r>
        <w:rPr>
          <w:rFonts w:ascii="Courier New" w:hAnsi="Courier New" w:cs="Courier New"/>
          <w:lang w:val="pl-PL"/>
        </w:rPr>
        <w:tab/>
      </w:r>
      <w:r>
        <w:rPr>
          <w:rFonts w:ascii="Courier New" w:hAnsi="Courier New" w:cs="Courier New"/>
          <w:lang w:val="es-ES_tradnl"/>
        </w:rPr>
        <w:t>for (x=0; x&lt;10; x++) {</w:t>
      </w:r>
    </w:p>
    <w:p w14:paraId="3977950A"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t>for (y = 0; y&lt;10; y++)</w:t>
      </w:r>
    </w:p>
    <w:p w14:paraId="3B9D639F" w14:textId="77777777" w:rsidR="00EC3006" w:rsidRDefault="00EC3006">
      <w:pPr>
        <w:pStyle w:val="BodyText"/>
        <w:spacing w:before="0" w:after="0"/>
        <w:rPr>
          <w:rFonts w:ascii="Courier New" w:hAnsi="Courier New" w:cs="Courier New"/>
          <w:lang w:val="pl-P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pl-PL"/>
        </w:rPr>
        <w:t>...</w:t>
      </w:r>
    </w:p>
    <w:p w14:paraId="20038D1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for (z = 0; z&lt;10; z++)</w:t>
      </w:r>
    </w:p>
    <w:p w14:paraId="4347E23A" w14:textId="77777777" w:rsidR="00EC3006" w:rsidRDefault="00EC3006">
      <w:pPr>
        <w:pStyle w:val="BodyText"/>
        <w:spacing w:before="0" w:after="0"/>
        <w:rPr>
          <w:rFonts w:ascii="Courier New" w:hAnsi="Courier New" w:cs="Courier New"/>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rPr>
        <w:t>...</w:t>
      </w:r>
    </w:p>
    <w:p w14:paraId="37BE9A1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262B62F1"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for (i = 0; i&lt;10; i++) {</w:t>
      </w:r>
    </w:p>
    <w:p w14:paraId="697F7C8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5ADA5EF4"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06798ACA" w14:textId="77777777" w:rsidR="00EC3006" w:rsidRDefault="00EC3006">
      <w:pPr>
        <w:pStyle w:val="BodyText"/>
        <w:spacing w:before="0" w:after="0"/>
        <w:rPr>
          <w:rFonts w:cs="Courier New"/>
        </w:rPr>
      </w:pPr>
      <w:r>
        <w:rPr>
          <w:rFonts w:ascii="Courier New" w:hAnsi="Courier New" w:cs="Courier New"/>
        </w:rPr>
        <w:tab/>
        <w:t>}</w:t>
      </w:r>
      <w:r>
        <w:t xml:space="preserve"> </w:t>
      </w:r>
    </w:p>
    <w:p w14:paraId="7FCE1A2E" w14:textId="77777777" w:rsidR="00EC3006" w:rsidRDefault="00EC3006">
      <w:pPr>
        <w:pStyle w:val="DefinitionCharCharCharCharCharCharCharCharCharChar"/>
        <w:rPr>
          <w:rFonts w:cs="Courier New"/>
        </w:rPr>
      </w:pPr>
    </w:p>
    <w:p w14:paraId="20CF5CC3" w14:textId="77777777" w:rsidR="00EC3006" w:rsidRDefault="00EC3006">
      <w:pPr>
        <w:pStyle w:val="DefinitionCharCharCharCharCharCharCharCharCharChar"/>
        <w:spacing w:before="120" w:after="240"/>
        <w:ind w:left="0" w:firstLine="0"/>
        <w:rPr>
          <w:lang w:val="nl-NL"/>
        </w:rPr>
      </w:pPr>
      <w:r>
        <w:t>The foo function will have a root BPatch_loopTreeNode, containing a NULL loop</w:t>
      </w:r>
      <w:r>
        <w:rPr>
          <w:rFonts w:cs="Courier New"/>
        </w:rPr>
        <w:t xml:space="preserve"> </w:t>
      </w:r>
      <w:r>
        <w:t>entry and two</w:t>
      </w:r>
      <w:r>
        <w:rPr>
          <w:rFonts w:cs="Courier New"/>
        </w:rPr>
        <w:t xml:space="preserve"> </w:t>
      </w:r>
      <w: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14:paraId="4E2656AB" w14:textId="77777777" w:rsidR="00EC3006" w:rsidRDefault="00EC3006">
      <w:pPr>
        <w:pStyle w:val="DefinitionCharCharCharCharCharCharCharCharCharChar"/>
        <w:spacing w:before="240" w:after="120"/>
      </w:pPr>
      <w:r>
        <w:rPr>
          <w:lang w:val="nl-NL"/>
        </w:rPr>
        <w:t>BPatch_basicBlockLoop *loop</w:t>
      </w:r>
      <w:r>
        <w:fldChar w:fldCharType="begin"/>
      </w:r>
      <w:r>
        <w:instrText xml:space="preserve"> XE "getSources" </w:instrText>
      </w:r>
      <w:r>
        <w:fldChar w:fldCharType="end"/>
      </w:r>
    </w:p>
    <w:p w14:paraId="2FD7AFF2" w14:textId="77777777" w:rsidR="00EC3006" w:rsidRDefault="00EC3006">
      <w:pPr>
        <w:pStyle w:val="DefinitionList"/>
      </w:pPr>
      <w:r>
        <w:t xml:space="preserve">A node in the tree that represents a single </w:t>
      </w:r>
      <w:r>
        <w:rPr>
          <w:rFonts w:ascii="Courier New" w:hAnsi="Courier New" w:cs="Courier New"/>
        </w:rPr>
        <w:t>BPatch_basicBlockLoop</w:t>
      </w:r>
      <w:r>
        <w:t xml:space="preserve"> instance.</w:t>
      </w:r>
    </w:p>
    <w:p w14:paraId="008597E2" w14:textId="77777777" w:rsidR="00EC3006" w:rsidRDefault="00EC3006">
      <w:pPr>
        <w:pStyle w:val="DefinitionCharCharCharCharCharCharCharCharCharChar"/>
      </w:pPr>
      <w:r>
        <w:t>std::vector&lt;BPatch_loopTreeNode *&gt; children</w:t>
      </w:r>
      <w:r>
        <w:fldChar w:fldCharType="begin"/>
      </w:r>
      <w:r>
        <w:instrText xml:space="preserve"> XE "getSources" </w:instrText>
      </w:r>
      <w:r>
        <w:fldChar w:fldCharType="end"/>
      </w:r>
    </w:p>
    <w:p w14:paraId="202058B9" w14:textId="77777777" w:rsidR="00EC3006" w:rsidRDefault="00EC3006">
      <w:pPr>
        <w:pStyle w:val="DefinitionList"/>
      </w:pPr>
      <w:r>
        <w:t>The tree nodes for the loops nested under this loop.</w:t>
      </w:r>
    </w:p>
    <w:p w14:paraId="13F87DB7" w14:textId="77777777" w:rsidR="00EC3006" w:rsidRDefault="00EC3006">
      <w:pPr>
        <w:pStyle w:val="DefinitionCharCharCharCharCharCharCharCharCharChar"/>
      </w:pPr>
      <w:r>
        <w:t>const char *name()</w:t>
      </w:r>
      <w:r>
        <w:fldChar w:fldCharType="begin"/>
      </w:r>
      <w:r>
        <w:instrText xml:space="preserve"> XE "getSources" </w:instrText>
      </w:r>
      <w:r>
        <w:fldChar w:fldCharType="end"/>
      </w:r>
    </w:p>
    <w:p w14:paraId="3EFB7F8E" w14:textId="77777777" w:rsidR="00EC3006" w:rsidRDefault="00EC3006">
      <w:pPr>
        <w:pStyle w:val="DefinitionList"/>
      </w:pPr>
      <w:r>
        <w:t>Return a name for this loop that indicates its position in the hierarchy of loops.</w:t>
      </w:r>
    </w:p>
    <w:p w14:paraId="515930E8" w14:textId="77777777" w:rsidR="00EC3006" w:rsidRDefault="00EC3006">
      <w:pPr>
        <w:pStyle w:val="DefinitionCharCharCharCharCharCharCharCharCharChar"/>
      </w:pPr>
      <w:r>
        <w:t>bool getCallees(std::vector&lt;BPatch_function *&gt; &amp;v, BPatch_addressSpace *p)</w:t>
      </w:r>
    </w:p>
    <w:p w14:paraId="65B60CFF" w14:textId="77777777" w:rsidR="00EC3006" w:rsidRDefault="00EC3006">
      <w:pPr>
        <w:pStyle w:val="DefinitionList"/>
      </w:pPr>
      <w:r>
        <w:t xml:space="preserve">This function fills the vector </w:t>
      </w:r>
      <w:r>
        <w:rPr>
          <w:rFonts w:ascii="Courier New" w:hAnsi="Courier New" w:cs="Courier New"/>
          <w:sz w:val="20"/>
        </w:rPr>
        <w:t>v</w:t>
      </w:r>
      <w:r>
        <w:t xml:space="preserve"> with the list of functions that are called by this loop.</w:t>
      </w:r>
    </w:p>
    <w:p w14:paraId="141D6EE0" w14:textId="77777777" w:rsidR="00EC3006" w:rsidRDefault="00EC3006">
      <w:pPr>
        <w:pStyle w:val="DefinitionCharCharCharCharCharCharCharCharCharChar"/>
      </w:pPr>
      <w:r>
        <w:t>const char *getCalleeName(unsigned int i)</w:t>
      </w:r>
    </w:p>
    <w:p w14:paraId="483351DB" w14:textId="77777777" w:rsidR="00EC3006" w:rsidRDefault="00EC3006">
      <w:pPr>
        <w:pStyle w:val="DefinitionList"/>
      </w:pPr>
      <w:r>
        <w:t xml:space="preserve">This function return the name of the </w:t>
      </w:r>
      <w:r>
        <w:rPr>
          <w:rFonts w:ascii="Courier New" w:hAnsi="Courier New" w:cs="Courier New"/>
          <w:sz w:val="20"/>
        </w:rPr>
        <w:t>i</w:t>
      </w:r>
      <w:r>
        <w:rPr>
          <w:szCs w:val="24"/>
          <w:vertAlign w:val="superscript"/>
        </w:rPr>
        <w:t>th</w:t>
      </w:r>
      <w:r>
        <w:t xml:space="preserve"> function called in the loop’s body.</w:t>
      </w:r>
    </w:p>
    <w:p w14:paraId="73D80729" w14:textId="77777777" w:rsidR="00EC3006" w:rsidRDefault="00EC3006">
      <w:pPr>
        <w:pStyle w:val="DefinitionCharCharCharCharCharCharCharCharCharChar"/>
      </w:pPr>
      <w:r>
        <w:t>unsigned int numCallees()</w:t>
      </w:r>
    </w:p>
    <w:p w14:paraId="4197B079" w14:textId="77777777" w:rsidR="00EC3006" w:rsidRDefault="00EC3006">
      <w:pPr>
        <w:pStyle w:val="DefinitionList"/>
      </w:pPr>
      <w:r>
        <w:t>Returns the number of callees contained in this loop’s body.</w:t>
      </w:r>
    </w:p>
    <w:p w14:paraId="7359E01B" w14:textId="77777777" w:rsidR="00EC3006" w:rsidRDefault="00EC3006">
      <w:pPr>
        <w:pStyle w:val="DefinitionCharCharCharCharCharCharCharCharCharChar"/>
      </w:pPr>
      <w:r>
        <w:t>BPatch_basicBlockLoop *findLoop(const char *name)</w:t>
      </w:r>
    </w:p>
    <w:p w14:paraId="59F756F4" w14:textId="77777777" w:rsidR="00EC3006" w:rsidRDefault="00EC3006">
      <w:pPr>
        <w:pStyle w:val="DefinitionList"/>
      </w:pPr>
      <w:r>
        <w:t>Finds the loop object for the given canonical loop name.</w:t>
      </w:r>
    </w:p>
    <w:p w14:paraId="00CFC542" w14:textId="77777777" w:rsidR="00EC3006" w:rsidRDefault="00EC3006">
      <w:pPr>
        <w:pStyle w:val="Heading2"/>
        <w:numPr>
          <w:ilvl w:val="1"/>
          <w:numId w:val="1"/>
        </w:numPr>
      </w:pPr>
      <w:bookmarkStart w:id="61" w:name="_Toc529517704"/>
      <w:bookmarkEnd w:id="60"/>
      <w:r>
        <w:t>Class BPatch_register</w:t>
      </w:r>
      <w:bookmarkEnd w:id="61"/>
    </w:p>
    <w:p w14:paraId="3DCF16B2" w14:textId="77777777" w:rsidR="00EC3006" w:rsidRDefault="00EC3006">
      <w:pPr>
        <w:pStyle w:val="DefinitionList"/>
        <w:ind w:left="0"/>
        <w:rPr>
          <w:rFonts w:ascii="Courier New" w:hAnsi="Courier New" w:cs="Courier New"/>
        </w:rPr>
      </w:pPr>
      <w:r>
        <w:t xml:space="preserve">A </w:t>
      </w:r>
      <w:r>
        <w:rPr>
          <w:b/>
          <w:bCs/>
        </w:rPr>
        <w:t>BPatch_register</w:t>
      </w:r>
      <w:r>
        <w:rPr>
          <w:rFonts w:ascii="Courier New" w:hAnsi="Courier New" w:cs="Courier New"/>
        </w:rPr>
        <w:t xml:space="preserve"> </w:t>
      </w:r>
      <w:r>
        <w:t xml:space="preserve">represents a single register of the mutatee. The list of </w:t>
      </w:r>
      <w:r>
        <w:rPr>
          <w:rFonts w:ascii="Courier New" w:hAnsi="Courier New" w:cs="Courier New"/>
          <w:sz w:val="20"/>
        </w:rPr>
        <w:t>BPatch_registers</w:t>
      </w:r>
      <w:r>
        <w:rPr>
          <w:sz w:val="20"/>
        </w:rPr>
        <w:t xml:space="preserve"> </w:t>
      </w:r>
      <w:r>
        <w:t xml:space="preserve">can be retrieved with the </w:t>
      </w:r>
      <w:r>
        <w:rPr>
          <w:rFonts w:ascii="Courier New" w:hAnsi="Courier New" w:cs="Courier New"/>
          <w:sz w:val="20"/>
        </w:rPr>
        <w:t>BPatch_addressSpace::getRegisters</w:t>
      </w:r>
      <w:r>
        <w:t xml:space="preserve"> method.  </w:t>
      </w:r>
    </w:p>
    <w:p w14:paraId="4CA67A77" w14:textId="77777777" w:rsidR="00EC3006" w:rsidRDefault="00EC3006">
      <w:pPr>
        <w:pStyle w:val="DefinitionList"/>
        <w:ind w:left="0"/>
        <w:rPr>
          <w:rFonts w:ascii="Courier New" w:hAnsi="Courier New" w:cs="Courier New"/>
        </w:rPr>
      </w:pPr>
      <w:r>
        <w:rPr>
          <w:rFonts w:ascii="Courier New" w:hAnsi="Courier New" w:cs="Courier New"/>
        </w:rPr>
        <w:t>std::string name()</w:t>
      </w:r>
    </w:p>
    <w:p w14:paraId="29B4F755" w14:textId="77777777" w:rsidR="00EC3006" w:rsidRDefault="00EC3006">
      <w:pPr>
        <w:pStyle w:val="DefinitionList"/>
        <w:ind w:left="0"/>
      </w:pPr>
      <w:r>
        <w:rPr>
          <w:rFonts w:ascii="Courier New" w:hAnsi="Courier New" w:cs="Courier New"/>
        </w:rPr>
        <w:tab/>
      </w:r>
      <w:r>
        <w:t>This function returns the canonical name of the register.</w:t>
      </w:r>
    </w:p>
    <w:p w14:paraId="1E813207" w14:textId="77777777" w:rsidR="00EC3006" w:rsidRDefault="00EC3006">
      <w:pPr>
        <w:pStyle w:val="Heading2"/>
        <w:numPr>
          <w:ilvl w:val="1"/>
          <w:numId w:val="1"/>
        </w:numPr>
      </w:pPr>
      <w:bookmarkStart w:id="62" w:name="_Toc529517705"/>
      <w:r>
        <w:t>Class BPatch_sourceBlock</w:t>
      </w:r>
      <w:bookmarkEnd w:id="62"/>
      <w:r>
        <w:t xml:space="preserve"> </w:t>
      </w:r>
      <w:r>
        <w:fldChar w:fldCharType="begin"/>
      </w:r>
      <w:r>
        <w:instrText xml:space="preserve"> XE "BPatch_sourceBlock" </w:instrText>
      </w:r>
      <w:r>
        <w:fldChar w:fldCharType="end"/>
      </w:r>
    </w:p>
    <w:p w14:paraId="5D68E838" w14:textId="77777777" w:rsidR="00EC3006" w:rsidRDefault="00EC3006">
      <w:pPr>
        <w:pStyle w:val="BodyText"/>
      </w:pPr>
      <w: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14:paraId="1CA19698" w14:textId="77777777" w:rsidR="00EC3006" w:rsidRDefault="00EC3006">
      <w:pPr>
        <w:pStyle w:val="DefinitionCharCharCharCharCharCharCharCharCharChar"/>
      </w:pPr>
    </w:p>
    <w:p w14:paraId="7E1B0E6C" w14:textId="77777777" w:rsidR="00EC3006" w:rsidRDefault="00EC3006">
      <w:pPr>
        <w:pStyle w:val="DefinitionCharCharCharCharCharCharCharCharCharChar"/>
      </w:pPr>
      <w:r>
        <w:t>const char* getSourceFile</w:t>
      </w:r>
      <w:r>
        <w:fldChar w:fldCharType="begin"/>
      </w:r>
      <w:r>
        <w:instrText xml:space="preserve"> XE "getSourceFile" </w:instrText>
      </w:r>
      <w:r>
        <w:fldChar w:fldCharType="end"/>
      </w:r>
      <w:r>
        <w:t>()</w:t>
      </w:r>
    </w:p>
    <w:p w14:paraId="6F0530D4" w14:textId="77777777" w:rsidR="00EC3006" w:rsidRDefault="00EC3006">
      <w:pPr>
        <w:pStyle w:val="DefinitionList"/>
      </w:pPr>
      <w:r>
        <w:t>Returns a pointer to the name of the source file in which this source block occurs.</w:t>
      </w:r>
    </w:p>
    <w:p w14:paraId="352F2EED" w14:textId="77777777" w:rsidR="00EC3006" w:rsidRDefault="00EC3006">
      <w:pPr>
        <w:pStyle w:val="DefinitionCharCharCharCharCharCharCharCharCharChar"/>
      </w:pPr>
      <w:r>
        <w:t>void getSourceLines</w:t>
      </w:r>
      <w:r>
        <w:fldChar w:fldCharType="begin"/>
      </w:r>
      <w:r>
        <w:instrText xml:space="preserve"> XE "getSourceLines" </w:instrText>
      </w:r>
      <w:r>
        <w:fldChar w:fldCharType="end"/>
      </w:r>
      <w:r>
        <w:t>(std::vector&lt;unsigned short&gt;&amp;)</w:t>
      </w:r>
    </w:p>
    <w:p w14:paraId="6E2801F4" w14:textId="77777777" w:rsidR="00EC3006" w:rsidRDefault="00EC3006">
      <w:pPr>
        <w:pStyle w:val="DefinitionList"/>
      </w:pPr>
      <w:r>
        <w:t>Fill the given vector with a list of the lines contained within this source block.</w:t>
      </w:r>
    </w:p>
    <w:p w14:paraId="0FDFCEE7" w14:textId="77777777" w:rsidR="00EC3006" w:rsidRDefault="00EC3006">
      <w:pPr>
        <w:pStyle w:val="Heading2"/>
        <w:numPr>
          <w:ilvl w:val="1"/>
          <w:numId w:val="1"/>
        </w:numPr>
      </w:pPr>
      <w:bookmarkStart w:id="63" w:name="_Toc529517706"/>
      <w:r>
        <w:t>Class BPatch_cblock</w:t>
      </w:r>
      <w:bookmarkEnd w:id="63"/>
      <w:r>
        <w:fldChar w:fldCharType="begin"/>
      </w:r>
      <w:r>
        <w:instrText xml:space="preserve"> XE "BPatch_cblock" </w:instrText>
      </w:r>
      <w:r>
        <w:fldChar w:fldCharType="end"/>
      </w:r>
    </w:p>
    <w:p w14:paraId="18111EB4" w14:textId="77777777" w:rsidR="00EC3006" w:rsidRDefault="00EC3006">
      <w:pPr>
        <w:pStyle w:val="BodyText"/>
      </w:pPr>
      <w:r>
        <w:t>This class is used to access information about a common block.</w:t>
      </w:r>
    </w:p>
    <w:p w14:paraId="63D3AE5D" w14:textId="77777777" w:rsidR="00EC3006" w:rsidRDefault="00EC3006">
      <w:pPr>
        <w:pStyle w:val="DefinitionCharCharCharCharCharCharCharCharCharChar"/>
      </w:pPr>
    </w:p>
    <w:p w14:paraId="4AD510DB"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6AF4910D" w14:textId="77777777" w:rsidR="00EC3006" w:rsidRDefault="00EC3006">
      <w:pPr>
        <w:pStyle w:val="DefinitionList"/>
      </w:pPr>
      <w:r>
        <w:t>Return a vector containing the individual variables of the common block.</w:t>
      </w:r>
    </w:p>
    <w:p w14:paraId="436D845A" w14:textId="77777777" w:rsidR="00EC3006" w:rsidRDefault="00EC3006">
      <w:pPr>
        <w:pStyle w:val="DefinitionCharCharCharCharCharCharCharCharCharChar"/>
      </w:pPr>
      <w:r>
        <w:t>std::vector&lt;BPatch_function *&gt; *getFunctions()</w:t>
      </w:r>
      <w:r>
        <w:fldChar w:fldCharType="begin"/>
      </w:r>
      <w:r>
        <w:instrText xml:space="preserve"> XE "getFunctions" </w:instrText>
      </w:r>
      <w:r>
        <w:fldChar w:fldCharType="end"/>
      </w:r>
    </w:p>
    <w:p w14:paraId="5B7B486F" w14:textId="77777777" w:rsidR="00EC3006" w:rsidRDefault="00EC3006">
      <w:pPr>
        <w:pStyle w:val="DefinitionList"/>
      </w:pPr>
      <w:r>
        <w:t xml:space="preserve">Return a vector of the functions that can see this common block with the set of fields described in </w:t>
      </w:r>
      <w:r>
        <w:rPr>
          <w:rFonts w:ascii="Courier New" w:hAnsi="Courier New" w:cs="Courier New"/>
          <w:sz w:val="20"/>
        </w:rPr>
        <w:t>getComponents</w:t>
      </w:r>
      <w:r>
        <w:t xml:space="preserve">. </w:t>
      </w:r>
      <w:r>
        <w:rPr>
          <w:rFonts w:ascii="Times" w:hAnsi="Times" w:cs="Times"/>
        </w:rPr>
        <w:t>However, other functions that define this common block with a different set of variables (or sizes of any variable) will not be returned.</w:t>
      </w:r>
    </w:p>
    <w:p w14:paraId="2396BF11" w14:textId="77777777" w:rsidR="00EC3006" w:rsidRDefault="00EC3006">
      <w:pPr>
        <w:pStyle w:val="Heading2"/>
        <w:numPr>
          <w:ilvl w:val="1"/>
          <w:numId w:val="1"/>
        </w:numPr>
      </w:pPr>
      <w:bookmarkStart w:id="64" w:name="_Ref36969669"/>
      <w:bookmarkStart w:id="65" w:name="_Toc529517707"/>
      <w:r>
        <w:t>Class BPatch_frame</w:t>
      </w:r>
      <w:bookmarkEnd w:id="64"/>
      <w:bookmarkEnd w:id="65"/>
    </w:p>
    <w:p w14:paraId="692CA280" w14:textId="77777777" w:rsidR="00EC3006" w:rsidRDefault="00EC3006">
      <w:pPr>
        <w:pStyle w:val="BodyText"/>
      </w:pPr>
      <w:r>
        <w:t xml:space="preserve">A </w:t>
      </w:r>
      <w:r>
        <w:rPr>
          <w:b/>
        </w:rPr>
        <w:t>BPatch_frame</w:t>
      </w:r>
      <w:r>
        <w:t xml:space="preserve"> object represents a stack frame. The </w:t>
      </w:r>
      <w:r>
        <w:rPr>
          <w:rFonts w:ascii="Courier New" w:hAnsi="Courier New" w:cs="Courier New"/>
          <w:sz w:val="20"/>
        </w:rPr>
        <w:t>getCallStack</w:t>
      </w:r>
      <w:r>
        <w:t xml:space="preserve"> member function of </w:t>
      </w:r>
      <w:r>
        <w:rPr>
          <w:rFonts w:ascii="Courier New" w:hAnsi="Courier New" w:cs="Courier New"/>
          <w:sz w:val="20"/>
        </w:rPr>
        <w:t>BPatch_thread</w:t>
      </w:r>
      <w:r>
        <w:t xml:space="preserve"> returns a vector of </w:t>
      </w:r>
      <w:r>
        <w:rPr>
          <w:rFonts w:ascii="Courier New" w:hAnsi="Courier New" w:cs="Courier New"/>
          <w:sz w:val="20"/>
        </w:rPr>
        <w:t>BPatch_frame</w:t>
      </w:r>
      <w:r>
        <w:t xml:space="preserve"> objects representing the frames currently on the stack.</w:t>
      </w:r>
    </w:p>
    <w:p w14:paraId="7062F299" w14:textId="77777777" w:rsidR="00EC3006" w:rsidRDefault="00EC3006">
      <w:pPr>
        <w:pStyle w:val="DefinitionCharCharCharCharCharCharCharCharCharChar"/>
      </w:pPr>
    </w:p>
    <w:p w14:paraId="1F01B937" w14:textId="77777777" w:rsidR="00EC3006" w:rsidRDefault="00EC3006">
      <w:pPr>
        <w:pStyle w:val="DefinitionCharCharCharCharCharCharCharCharCharChar"/>
      </w:pPr>
      <w:r>
        <w:t>BPatch_frameType getFrameType</w:t>
      </w:r>
      <w:r>
        <w:fldChar w:fldCharType="begin"/>
      </w:r>
      <w:r>
        <w:instrText xml:space="preserve"> XE "getFrameType" </w:instrText>
      </w:r>
      <w:r>
        <w:fldChar w:fldCharType="end"/>
      </w:r>
      <w:r>
        <w:t>()</w:t>
      </w:r>
    </w:p>
    <w:p w14:paraId="202B4089" w14:textId="77777777" w:rsidR="00EC3006" w:rsidRDefault="00EC3006">
      <w:pPr>
        <w:pStyle w:val="DefinitionList"/>
        <w:rPr>
          <w:b/>
        </w:rPr>
      </w:pPr>
      <w:r>
        <w:t>Return the type of the stack frame.  Possible types are:</w:t>
      </w:r>
    </w:p>
    <w:tbl>
      <w:tblPr>
        <w:tblW w:w="0" w:type="auto"/>
        <w:jc w:val="center"/>
        <w:tblLayout w:type="fixed"/>
        <w:tblLook w:val="0000" w:firstRow="0" w:lastRow="0" w:firstColumn="0" w:lastColumn="0" w:noHBand="0" w:noVBand="0"/>
      </w:tblPr>
      <w:tblGrid>
        <w:gridCol w:w="2357"/>
        <w:gridCol w:w="5520"/>
      </w:tblGrid>
      <w:tr w:rsidR="00EC3006" w14:paraId="573C6A72" w14:textId="77777777">
        <w:trPr>
          <w:jc w:val="center"/>
        </w:trPr>
        <w:tc>
          <w:tcPr>
            <w:tcW w:w="2357" w:type="dxa"/>
            <w:tcBorders>
              <w:top w:val="single" w:sz="12" w:space="0" w:color="000000"/>
              <w:left w:val="single" w:sz="12" w:space="0" w:color="000000"/>
              <w:bottom w:val="single" w:sz="2" w:space="0" w:color="000000"/>
            </w:tcBorders>
            <w:shd w:val="clear" w:color="auto" w:fill="FFFF99"/>
          </w:tcPr>
          <w:p w14:paraId="36577B2C" w14:textId="77777777" w:rsidR="00EC3006" w:rsidRDefault="00EC3006">
            <w:pPr>
              <w:keepNext/>
              <w:keepLines/>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val="clear" w:color="auto" w:fill="FFFF99"/>
          </w:tcPr>
          <w:p w14:paraId="551D11B0" w14:textId="77777777" w:rsidR="00EC3006" w:rsidRDefault="00EC3006">
            <w:pPr>
              <w:keepNext/>
              <w:keepLines/>
            </w:pPr>
            <w:r>
              <w:rPr>
                <w:b/>
              </w:rPr>
              <w:t>Meaning</w:t>
            </w:r>
          </w:p>
        </w:tc>
      </w:tr>
      <w:tr w:rsidR="00EC3006" w14:paraId="66470F6C"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3CC8BA1" w14:textId="77777777" w:rsidR="00EC3006" w:rsidRDefault="00EC3006">
            <w:pPr>
              <w:keepNext/>
              <w:keepLines/>
            </w:pPr>
            <w:r>
              <w:t>BPatch_frameNormal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19156EC4" w14:textId="77777777" w:rsidR="00EC3006" w:rsidRDefault="00EC3006">
            <w:pPr>
              <w:keepNext/>
              <w:keepLines/>
            </w:pPr>
            <w:r>
              <w:t>A normal stack frame.</w:t>
            </w:r>
          </w:p>
        </w:tc>
      </w:tr>
      <w:tr w:rsidR="00EC3006" w14:paraId="4C96893F"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F27813E" w14:textId="77777777" w:rsidR="00EC3006" w:rsidRDefault="00EC3006">
            <w:pPr>
              <w:keepNext/>
              <w:keepLines/>
            </w:pPr>
            <w:r>
              <w:t>BPatch_frameSignal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39960DA7" w14:textId="77777777" w:rsidR="00EC3006" w:rsidRDefault="00EC3006">
            <w:pPr>
              <w:keepNext/>
              <w:keepLines/>
            </w:pPr>
            <w:r>
              <w:t xml:space="preserve">A frame that represents a signal invocation. </w:t>
            </w:r>
          </w:p>
        </w:tc>
      </w:tr>
      <w:tr w:rsidR="00EC3006" w14:paraId="4F81CF23" w14:textId="77777777">
        <w:trPr>
          <w:jc w:val="center"/>
        </w:trPr>
        <w:tc>
          <w:tcPr>
            <w:tcW w:w="2357" w:type="dxa"/>
            <w:tcBorders>
              <w:top w:val="single" w:sz="2" w:space="0" w:color="000000"/>
              <w:left w:val="single" w:sz="12" w:space="0" w:color="000000"/>
              <w:bottom w:val="single" w:sz="12" w:space="0" w:color="000000"/>
            </w:tcBorders>
            <w:shd w:val="clear" w:color="auto" w:fill="auto"/>
          </w:tcPr>
          <w:p w14:paraId="461C1DF6" w14:textId="77777777" w:rsidR="00EC3006" w:rsidRDefault="00EC3006">
            <w:pPr>
              <w:keepNext/>
              <w:keepLines/>
            </w:pPr>
            <w:r>
              <w:t>BPatch_frameTrampoline</w:t>
            </w:r>
          </w:p>
        </w:tc>
        <w:tc>
          <w:tcPr>
            <w:tcW w:w="5520" w:type="dxa"/>
            <w:tcBorders>
              <w:top w:val="single" w:sz="2" w:space="0" w:color="000000"/>
              <w:left w:val="single" w:sz="4" w:space="0" w:color="000000"/>
              <w:bottom w:val="single" w:sz="12" w:space="0" w:color="000000"/>
              <w:right w:val="single" w:sz="12" w:space="0" w:color="000000"/>
            </w:tcBorders>
            <w:shd w:val="clear" w:color="auto" w:fill="auto"/>
          </w:tcPr>
          <w:p w14:paraId="3FB64BAC" w14:textId="77777777" w:rsidR="00EC3006" w:rsidRDefault="00EC3006">
            <w:pPr>
              <w:keepNext/>
              <w:keepLines/>
            </w:pPr>
            <w:r>
              <w:t>A frame the represents a call into instrumentation code.</w:t>
            </w:r>
          </w:p>
        </w:tc>
      </w:tr>
    </w:tbl>
    <w:p w14:paraId="41F460C2" w14:textId="77777777" w:rsidR="00EC3006" w:rsidRDefault="00EC3006">
      <w:pPr>
        <w:pStyle w:val="DefinitionCharCharCharCharCharCharCharCharCharChar"/>
      </w:pPr>
    </w:p>
    <w:p w14:paraId="5730D3A8" w14:textId="77777777" w:rsidR="00EC3006" w:rsidRDefault="00EC3006">
      <w:pPr>
        <w:pStyle w:val="DefinitionCharCharCharCharCharCharCharCharCharChar"/>
      </w:pPr>
      <w:r>
        <w:t>void *getFP</w:t>
      </w:r>
      <w:r>
        <w:fldChar w:fldCharType="begin"/>
      </w:r>
      <w:r>
        <w:instrText xml:space="preserve"> XE "getFP" </w:instrText>
      </w:r>
      <w:r>
        <w:fldChar w:fldCharType="end"/>
      </w:r>
      <w:r>
        <w:t>()</w:t>
      </w:r>
    </w:p>
    <w:p w14:paraId="0734C46D" w14:textId="77777777" w:rsidR="00EC3006" w:rsidRDefault="00EC3006">
      <w:pPr>
        <w:pStyle w:val="DefinitionList"/>
      </w:pPr>
      <w:r>
        <w:t xml:space="preserve">Return the frame pointer for the stack frame. </w:t>
      </w:r>
    </w:p>
    <w:p w14:paraId="0E604EC3" w14:textId="77777777" w:rsidR="00EC3006" w:rsidRDefault="00EC3006"/>
    <w:p w14:paraId="1FBA350E" w14:textId="77777777" w:rsidR="00EC3006" w:rsidRDefault="00EC3006">
      <w:pPr>
        <w:pStyle w:val="DefinitionCharCharCharCharCharCharCharCharCharChar"/>
      </w:pPr>
      <w:r>
        <w:t>void *getPC</w:t>
      </w:r>
      <w:r>
        <w:fldChar w:fldCharType="begin"/>
      </w:r>
      <w:r>
        <w:instrText xml:space="preserve"> XE "getPC" </w:instrText>
      </w:r>
      <w:r>
        <w:fldChar w:fldCharType="end"/>
      </w:r>
      <w:r>
        <w:t>()</w:t>
      </w:r>
    </w:p>
    <w:p w14:paraId="459225FD" w14:textId="77777777" w:rsidR="00EC3006" w:rsidRDefault="00EC3006">
      <w:pPr>
        <w:pStyle w:val="DefinitionList"/>
      </w:pPr>
      <w:r>
        <w:t>Returns the program counter associated with the stack frame.</w:t>
      </w:r>
    </w:p>
    <w:p w14:paraId="12C834D4" w14:textId="77777777" w:rsidR="00EC3006" w:rsidRDefault="00EC3006"/>
    <w:p w14:paraId="259F5B4B" w14:textId="77777777" w:rsidR="00EC3006" w:rsidRDefault="00EC3006">
      <w:pPr>
        <w:pStyle w:val="DefinitionCharCharCharCharCharCharCharCharCharChar"/>
      </w:pPr>
      <w:r>
        <w:t>BPatch_function *findFunction</w:t>
      </w:r>
      <w:r>
        <w:fldChar w:fldCharType="begin"/>
      </w:r>
      <w:r>
        <w:instrText xml:space="preserve"> XE "findFunction" </w:instrText>
      </w:r>
      <w:r>
        <w:fldChar w:fldCharType="end"/>
      </w:r>
      <w:r>
        <w:t>()</w:t>
      </w:r>
    </w:p>
    <w:p w14:paraId="6D7E2183" w14:textId="77777777" w:rsidR="00EC3006" w:rsidRDefault="00EC3006">
      <w:pPr>
        <w:pStyle w:val="DefinitionList"/>
      </w:pPr>
      <w:r>
        <w:t>Returns the function associated with the stack frame.</w:t>
      </w:r>
    </w:p>
    <w:p w14:paraId="1AD8938E" w14:textId="77777777" w:rsidR="00EC3006" w:rsidRDefault="00EC3006">
      <w:pPr>
        <w:pStyle w:val="API"/>
      </w:pPr>
      <w:r>
        <w:t>BPatch_thread *getThread()</w:t>
      </w:r>
    </w:p>
    <w:p w14:paraId="01A176E5" w14:textId="77777777" w:rsidR="00EC3006" w:rsidRDefault="00EC3006">
      <w:pPr>
        <w:pStyle w:val="APIDesc"/>
      </w:pPr>
      <w:r>
        <w:t>Returns the thread associated with the stack frame.</w:t>
      </w:r>
    </w:p>
    <w:p w14:paraId="2A5AED89" w14:textId="77777777" w:rsidR="00EC3006" w:rsidRDefault="00EC3006">
      <w:pPr>
        <w:pStyle w:val="API"/>
      </w:pPr>
      <w:r>
        <w:t>BPatch_point *getPoint()</w:t>
      </w:r>
    </w:p>
    <w:p w14:paraId="7D57590A" w14:textId="77777777" w:rsidR="00EC3006" w:rsidRDefault="00EC3006">
      <w:pPr>
        <w:pStyle w:val="API"/>
      </w:pPr>
      <w:r>
        <w:t>BPatch_point *findPoint()</w:t>
      </w:r>
    </w:p>
    <w:p w14:paraId="1AFFC9C9" w14:textId="77777777" w:rsidR="00EC3006" w:rsidRDefault="00EC3006">
      <w:pPr>
        <w:pStyle w:val="APIDesc"/>
      </w:pPr>
      <w:r>
        <w:t xml:space="preserve">For stack frames corresponding to inserted instrumentation, returns the instrumentation point where that instrumentation was inserted. For other frames, returns </w:t>
      </w:r>
      <w:r>
        <w:rPr>
          <w:rStyle w:val="CodeChar"/>
        </w:rPr>
        <w:t>NULL</w:t>
      </w:r>
      <w:r>
        <w:t>.</w:t>
      </w:r>
    </w:p>
    <w:p w14:paraId="61ECEA86" w14:textId="77777777" w:rsidR="00EC3006" w:rsidRDefault="00EC3006">
      <w:pPr>
        <w:pStyle w:val="API"/>
      </w:pPr>
      <w:r>
        <w:t>bool isSynthesized()</w:t>
      </w:r>
    </w:p>
    <w:p w14:paraId="58EE13F5" w14:textId="77777777" w:rsidR="00EC3006" w:rsidRDefault="00EC3006">
      <w:pPr>
        <w:pStyle w:val="APIDesc"/>
      </w:pPr>
      <w:r>
        <w:t xml:space="preserve">Returns </w:t>
      </w:r>
      <w:r>
        <w:rPr>
          <w:rStyle w:val="CodeChar"/>
        </w:rPr>
        <w:t>true</w:t>
      </w:r>
      <w:r>
        <w:t xml:space="preserve"> if this frame was artificially created, </w:t>
      </w:r>
      <w:r>
        <w:rPr>
          <w:rStyle w:val="CodeChar"/>
        </w:rPr>
        <w:t>false</w:t>
      </w:r>
      <w:r>
        <w:t xml:space="preserve"> otherwise.</w:t>
      </w:r>
    </w:p>
    <w:p w14:paraId="408092D1" w14:textId="77777777" w:rsidR="00EC3006" w:rsidRDefault="00EC3006">
      <w:pPr>
        <w:pStyle w:val="Heading2"/>
        <w:numPr>
          <w:ilvl w:val="1"/>
          <w:numId w:val="1"/>
        </w:numPr>
        <w:rPr>
          <w:sz w:val="24"/>
          <w:szCs w:val="24"/>
        </w:rPr>
      </w:pPr>
      <w:bookmarkStart w:id="66" w:name="_Ref419102257"/>
      <w:bookmarkStart w:id="67" w:name="_Toc529517708"/>
      <w:r>
        <w:t>Class StackMod</w:t>
      </w:r>
      <w:bookmarkEnd w:id="66"/>
      <w:bookmarkEnd w:id="67"/>
    </w:p>
    <w:p w14:paraId="1F8D3C96" w14:textId="77777777" w:rsidR="00EC3006" w:rsidRDefault="00EC3006">
      <w:pPr>
        <w:jc w:val="left"/>
        <w:rPr>
          <w:rStyle w:val="Notyetimplemented"/>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ascii="Courier New" w:hAnsi="Courier New" w:cs="Courier New"/>
          <w:sz w:val="24"/>
          <w:szCs w:val="24"/>
        </w:rPr>
        <w:t>BPatch_fuction::addMods</w:t>
      </w:r>
      <w:r>
        <w:rPr>
          <w:sz w:val="24"/>
          <w:szCs w:val="24"/>
        </w:rPr>
        <w:t xml:space="preserve"> is called multiple times for a single function. </w:t>
      </w:r>
    </w:p>
    <w:p w14:paraId="085A061C" w14:textId="77777777" w:rsidR="00EC3006" w:rsidRDefault="00EC3006">
      <w:pPr>
        <w:jc w:val="left"/>
        <w:rPr>
          <w:sz w:val="24"/>
          <w:szCs w:val="24"/>
        </w:rPr>
      </w:pPr>
      <w:r>
        <w:rPr>
          <w:rStyle w:val="Notyetimplemented"/>
        </w:rPr>
        <w:t>implemented on x86 and x86-64</w:t>
      </w:r>
    </w:p>
    <w:p w14:paraId="00A91BD2" w14:textId="77777777" w:rsidR="00EC3006" w:rsidRDefault="00EC3006">
      <w:pPr>
        <w:rPr>
          <w:sz w:val="24"/>
          <w:szCs w:val="24"/>
        </w:rPr>
      </w:pPr>
    </w:p>
    <w:p w14:paraId="729CEAE1" w14:textId="77777777" w:rsidR="00EC3006" w:rsidRDefault="00EC3006">
      <w:pPr>
        <w:pStyle w:val="API"/>
      </w:pPr>
      <w:r>
        <w:t>Insert(int low, int high)</w:t>
      </w:r>
    </w:p>
    <w:p w14:paraId="08EB9E4C" w14:textId="77777777" w:rsidR="00EC3006" w:rsidRDefault="00EC3006">
      <w:pPr>
        <w:pStyle w:val="APIDesc"/>
        <w:rPr>
          <w:rFonts w:ascii="Courier New" w:hAnsi="Courier New" w:cs="Courier New"/>
        </w:rPr>
      </w:pPr>
      <w:r>
        <w:t xml:space="preserve">This constructor creates a stack modification that inserts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52247F7B" w14:textId="77777777" w:rsidR="00EC3006" w:rsidRDefault="00EC3006">
      <w:pPr>
        <w:pStyle w:val="APIDesc"/>
      </w:pPr>
      <w:r>
        <w:rPr>
          <w:rFonts w:ascii="Courier New" w:hAnsi="Courier New" w:cs="Courier New"/>
        </w:rPr>
        <w:t>BPatch_function::addMods</w:t>
      </w:r>
      <w:r>
        <w:t xml:space="preserve"> will find this modification unsafe if any instructions in the function access memory that will be non-contiguous after </w:t>
      </w:r>
      <w:r>
        <w:rPr>
          <w:rFonts w:ascii="Courier New" w:hAnsi="Courier New" w:cs="Courier New"/>
        </w:rPr>
        <w:t>[low,high)</w:t>
      </w:r>
      <w:r>
        <w:t xml:space="preserve"> is inserted.</w:t>
      </w:r>
    </w:p>
    <w:p w14:paraId="5D3B8286" w14:textId="77777777" w:rsidR="00EC3006" w:rsidRDefault="00EC3006">
      <w:pPr>
        <w:pStyle w:val="API"/>
      </w:pPr>
      <w:r>
        <w:t>Remove(int low, int high)</w:t>
      </w:r>
    </w:p>
    <w:p w14:paraId="4F0B3DA6" w14:textId="77777777" w:rsidR="00EC3006" w:rsidRDefault="00EC3006">
      <w:pPr>
        <w:pStyle w:val="APIDesc"/>
        <w:rPr>
          <w:rFonts w:ascii="Courier New" w:hAnsi="Courier New" w:cs="Courier New"/>
        </w:rPr>
      </w:pPr>
      <w:r>
        <w:t xml:space="preserve">This constructor creates a stack modification that removes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7D48E384" w14:textId="77777777" w:rsidR="00EC3006" w:rsidRDefault="00EC3006">
      <w:pPr>
        <w:pStyle w:val="APIDesc"/>
      </w:pPr>
      <w:r>
        <w:rPr>
          <w:rFonts w:ascii="Courier New" w:hAnsi="Courier New" w:cs="Courier New"/>
        </w:rPr>
        <w:t>BPatch_function::addMods</w:t>
      </w:r>
      <w:r>
        <w:t xml:space="preserve"> will find this modification unsafe if any instructions in the function access stack memory in </w:t>
      </w:r>
      <w:r>
        <w:rPr>
          <w:rFonts w:ascii="Courier New" w:hAnsi="Courier New" w:cs="Courier New"/>
        </w:rPr>
        <w:t>[low,high)</w:t>
      </w:r>
      <w:r>
        <w:t>.</w:t>
      </w:r>
    </w:p>
    <w:p w14:paraId="704D3377" w14:textId="77777777" w:rsidR="00EC3006" w:rsidRDefault="00EC3006">
      <w:pPr>
        <w:pStyle w:val="API"/>
      </w:pPr>
      <w:r>
        <w:t>Move(int sLow, int sHigh, int dLow)</w:t>
      </w:r>
    </w:p>
    <w:p w14:paraId="5CBC4774" w14:textId="77777777" w:rsidR="00EC3006" w:rsidRDefault="00EC3006">
      <w:pPr>
        <w:pStyle w:val="APIDesc"/>
        <w:rPr>
          <w:rFonts w:ascii="Courier New" w:hAnsi="Courier New" w:cs="Courier New"/>
        </w:rPr>
      </w:pPr>
      <w:r>
        <w:t>This constructor creates a stack modification that moves stack space [</w:t>
      </w:r>
      <w:r>
        <w:rPr>
          <w:rFonts w:ascii="Courier New" w:hAnsi="Courier New" w:cs="Courier New"/>
        </w:rPr>
        <w:t>sLow</w:t>
      </w:r>
      <w:r>
        <w:t xml:space="preserve">, </w:t>
      </w:r>
      <w:r>
        <w:rPr>
          <w:rFonts w:ascii="Courier New" w:hAnsi="Courier New" w:cs="Courier New"/>
        </w:rPr>
        <w:t>sHigh</w:t>
      </w:r>
      <w:r>
        <w:t>) to [</w:t>
      </w:r>
      <w:r>
        <w:rPr>
          <w:rFonts w:ascii="Courier New" w:hAnsi="Courier New" w:cs="Courier New"/>
        </w:rPr>
        <w:t>dLow</w:t>
      </w:r>
      <w:r>
        <w:t xml:space="preserve">, </w:t>
      </w:r>
      <w:r>
        <w:rPr>
          <w:rFonts w:ascii="Courier New" w:hAnsi="Courier New" w:cs="Courier New"/>
        </w:rPr>
        <w:t>dLow+(sHigh-sLow</w:t>
      </w:r>
      <w:r>
        <w:t>)).</w:t>
      </w:r>
    </w:p>
    <w:p w14:paraId="3E0E0448" w14:textId="77777777" w:rsidR="00EC3006" w:rsidRDefault="00EC3006">
      <w:pPr>
        <w:pStyle w:val="APIDesc"/>
      </w:pPr>
      <w:r>
        <w:rPr>
          <w:rFonts w:ascii="Courier New" w:hAnsi="Courier New" w:cs="Courier New"/>
        </w:rPr>
        <w:t>BPatch_function::addMods</w:t>
      </w:r>
      <w:r>
        <w:t xml:space="preserve"> will find this modification unsafe if </w:t>
      </w:r>
      <w:r>
        <w:br/>
      </w:r>
      <w:r>
        <w:rPr>
          <w:rFonts w:ascii="Courier New" w:hAnsi="Courier New" w:cs="Courier New"/>
        </w:rPr>
        <w:t>Insert(dLow, dLow+(sHigh-sLow))</w:t>
      </w:r>
      <w:r>
        <w:t xml:space="preserve"> or </w:t>
      </w:r>
      <w:r>
        <w:rPr>
          <w:rFonts w:ascii="Courier New" w:hAnsi="Courier New" w:cs="Courier New"/>
        </w:rPr>
        <w:t>Remove(sLow, sHigh)</w:t>
      </w:r>
      <w:r>
        <w:t xml:space="preserve"> are unsafe.</w:t>
      </w:r>
    </w:p>
    <w:p w14:paraId="3AC72183" w14:textId="77777777" w:rsidR="00EC3006" w:rsidRDefault="00EC3006">
      <w:pPr>
        <w:pStyle w:val="API"/>
      </w:pPr>
      <w:r>
        <w:t>Canary()</w:t>
      </w:r>
      <w:r>
        <w:rPr>
          <w:rStyle w:val="Notyetimplemented"/>
        </w:rPr>
        <w:t>implemented on Linux, GCC only</w:t>
      </w:r>
    </w:p>
    <w:p w14:paraId="045D72E3" w14:textId="77777777" w:rsidR="00EC3006" w:rsidRDefault="00EC3006">
      <w:pPr>
        <w:pStyle w:val="DefinitionCharCharCharCharCharCharCharCharCharChar"/>
      </w:pPr>
      <w:r>
        <w:t>Canary(BPatch_function* failFunc)</w:t>
      </w:r>
      <w:r>
        <w:rPr>
          <w:rStyle w:val="Notyetimplemented"/>
        </w:rPr>
        <w:t xml:space="preserve"> implemented on Linux, GCC only</w:t>
      </w:r>
    </w:p>
    <w:p w14:paraId="100D2F35" w14:textId="77777777" w:rsidR="00EC3006" w:rsidRDefault="00EC3006">
      <w:pPr>
        <w:pStyle w:val="APIDesc"/>
      </w:pPr>
      <w:r>
        <w:t xml:space="preserve">This constructor creates a stack modification that inserts a stack canary at function entry and a corresponding canary check at function exit(s). </w:t>
      </w:r>
    </w:p>
    <w:p w14:paraId="64D8B554" w14:textId="77777777" w:rsidR="00EC3006" w:rsidRDefault="00EC3006">
      <w:pPr>
        <w:pStyle w:val="APIDesc"/>
      </w:pPr>
      <w:r>
        <w:t xml:space="preserve">This uses the same canary as GCC’s </w:t>
      </w:r>
      <w:r>
        <w:rPr>
          <w:rFonts w:ascii="Courier New" w:hAnsi="Courier New" w:cs="Courier New"/>
        </w:rPr>
        <w:t>–fstack-protector</w:t>
      </w:r>
      <w:r>
        <w:t xml:space="preserve">. If the canary check at function exit fails, </w:t>
      </w:r>
      <w:r>
        <w:rPr>
          <w:rFonts w:ascii="Courier New" w:hAnsi="Courier New" w:cs="Courier New"/>
        </w:rPr>
        <w:t>failFunc</w:t>
      </w:r>
      <w:r>
        <w:t xml:space="preserve"> is called.</w:t>
      </w:r>
      <w:r>
        <w:rPr>
          <w:rFonts w:ascii="Courier New" w:hAnsi="Courier New" w:cs="Courier New"/>
        </w:rPr>
        <w:t xml:space="preserve"> failFunc</w:t>
      </w:r>
      <w:r>
        <w:t xml:space="preserve"> must be non-returning and take no arguments. If no </w:t>
      </w:r>
      <w:r>
        <w:rPr>
          <w:rFonts w:ascii="Courier New" w:hAnsi="Courier New" w:cs="Courier New"/>
        </w:rPr>
        <w:t>failFunc</w:t>
      </w:r>
      <w:r>
        <w:t xml:space="preserve"> is provided, </w:t>
      </w:r>
      <w:r>
        <w:rPr>
          <w:rFonts w:ascii="Courier New" w:hAnsi="Courier New" w:cs="Courier New"/>
        </w:rPr>
        <w:t>__stack_chk_fail</w:t>
      </w:r>
      <w:r>
        <w:t xml:space="preserve"> from libc is called; libc must be open in the corresponding BPatch_addressSpace.</w:t>
      </w:r>
    </w:p>
    <w:p w14:paraId="68B156BE" w14:textId="77777777" w:rsidR="00EC3006" w:rsidRDefault="00EC3006">
      <w:pPr>
        <w:pStyle w:val="APIDesc"/>
        <w:rPr>
          <w:rFonts w:ascii="Courier New" w:hAnsi="Courier New" w:cs="Courier New"/>
        </w:rPr>
      </w:pPr>
      <w:r>
        <w:t>This modification will have no effect on functions in which the entry and exit point(s) are the same.</w:t>
      </w:r>
    </w:p>
    <w:p w14:paraId="7659A132" w14:textId="77777777" w:rsidR="00EC3006" w:rsidRDefault="00EC3006">
      <w:pPr>
        <w:pStyle w:val="APIDesc"/>
      </w:pPr>
      <w:r>
        <w:rPr>
          <w:rFonts w:ascii="Courier New" w:hAnsi="Courier New" w:cs="Courier New"/>
        </w:rPr>
        <w:t xml:space="preserve">BPatch_function::addMods </w:t>
      </w:r>
      <w:r>
        <w:t xml:space="preserve">will find this modification unsafe if another Canary has already been added to the function. Note, however, that this modification can be applied to code compiled with </w:t>
      </w:r>
      <w:r>
        <w:rPr>
          <w:rFonts w:ascii="Courier New" w:hAnsi="Courier New" w:cs="Courier New"/>
        </w:rPr>
        <w:t>–fstack-protector</w:t>
      </w:r>
      <w:r>
        <w:t>.</w:t>
      </w:r>
    </w:p>
    <w:p w14:paraId="6789E3C3" w14:textId="77777777" w:rsidR="00EC3006" w:rsidRDefault="00EC3006">
      <w:pPr>
        <w:pStyle w:val="API"/>
      </w:pPr>
      <w:r>
        <w:t>Randomize()</w:t>
      </w:r>
    </w:p>
    <w:p w14:paraId="2FF39F8F" w14:textId="77777777" w:rsidR="00EC3006" w:rsidRDefault="00EC3006">
      <w:pPr>
        <w:pStyle w:val="API"/>
      </w:pPr>
      <w:r>
        <w:t>Randomize(int seed)</w:t>
      </w:r>
    </w:p>
    <w:p w14:paraId="303D041F" w14:textId="77777777" w:rsidR="00EC3006" w:rsidRDefault="00EC3006">
      <w:pPr>
        <w:pStyle w:val="APIDesc"/>
        <w:rPr>
          <w:rFonts w:ascii="Courier New" w:hAnsi="Courier New" w:cs="Courier New"/>
        </w:rPr>
      </w:pPr>
      <w: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14:paraId="2FD3E491" w14:textId="77777777" w:rsidR="00EC3006" w:rsidRDefault="00EC3006">
      <w:pPr>
        <w:pStyle w:val="APIDesc"/>
        <w:rPr>
          <w:rFonts w:ascii="Courier New" w:hAnsi="Courier New" w:cs="Courier New"/>
        </w:rPr>
      </w:pPr>
      <w:r>
        <w:rPr>
          <w:rFonts w:ascii="Courier New" w:hAnsi="Courier New" w:cs="Courier New"/>
        </w:rPr>
        <w:t>BPatch_function::addMods</w:t>
      </w:r>
      <w:r>
        <w:t xml:space="preserve"> will return false if Randomize is added to a function without local variable information, without local variables on the stack, or with only a single local variable.</w:t>
      </w:r>
    </w:p>
    <w:p w14:paraId="6EF45734" w14:textId="77777777" w:rsidR="00EC3006" w:rsidRDefault="00EC3006">
      <w:pPr>
        <w:pStyle w:val="APIDesc"/>
        <w:rPr>
          <w:rFonts w:ascii="Courier New" w:hAnsi="Courier New" w:cs="Courier New"/>
        </w:rPr>
      </w:pPr>
      <w:r>
        <w:rPr>
          <w:rFonts w:ascii="Courier New" w:hAnsi="Courier New" w:cs="Courier New"/>
        </w:rPr>
        <w:t>srand</w:t>
      </w:r>
      <w:r>
        <w:t xml:space="preserve"> is used to generate a new ordering of local variables; if </w:t>
      </w:r>
      <w:r>
        <w:rPr>
          <w:rFonts w:ascii="Courier New" w:hAnsi="Courier New" w:cs="Courier New"/>
        </w:rPr>
        <w:t>seed</w:t>
      </w:r>
      <w:r>
        <w:t xml:space="preserve"> is provided, this value is provided to srand as its seed.</w:t>
      </w:r>
    </w:p>
    <w:p w14:paraId="2EC25F80" w14:textId="77777777" w:rsidR="00EC3006" w:rsidRDefault="00EC3006">
      <w:pPr>
        <w:pStyle w:val="APIDesc"/>
      </w:pPr>
      <w:r>
        <w:rPr>
          <w:rFonts w:ascii="Courier New" w:hAnsi="Courier New" w:cs="Courier New"/>
        </w:rPr>
        <w:t xml:space="preserve">BPatch_function::addMods </w:t>
      </w:r>
      <w:r>
        <w:t>will find this modification unsafe if any other modifications have been applied.</w:t>
      </w:r>
    </w:p>
    <w:p w14:paraId="71D683D8" w14:textId="77777777" w:rsidR="00EC3006" w:rsidRDefault="00EC3006">
      <w:pPr>
        <w:pStyle w:val="Heading2"/>
        <w:numPr>
          <w:ilvl w:val="1"/>
          <w:numId w:val="1"/>
        </w:numPr>
      </w:pPr>
      <w:bookmarkStart w:id="68" w:name="_Toc529517709"/>
      <w:r>
        <w:t>Container Classes</w:t>
      </w:r>
      <w:bookmarkEnd w:id="68"/>
    </w:p>
    <w:p w14:paraId="4D8CE736" w14:textId="77777777" w:rsidR="00EC3006" w:rsidRDefault="00EC3006">
      <w:pPr>
        <w:pStyle w:val="Heading3"/>
        <w:numPr>
          <w:ilvl w:val="2"/>
          <w:numId w:val="1"/>
        </w:numPr>
      </w:pPr>
      <w:bookmarkStart w:id="69" w:name="_Toc529517710"/>
      <w:r>
        <w:t>Class std::vector</w:t>
      </w:r>
      <w:bookmarkEnd w:id="69"/>
      <w:r>
        <w:t xml:space="preserve"> </w:t>
      </w:r>
      <w:r>
        <w:fldChar w:fldCharType="begin"/>
      </w:r>
      <w:r>
        <w:instrText xml:space="preserve"> XE " BPatch_Vector" </w:instrText>
      </w:r>
      <w:r>
        <w:fldChar w:fldCharType="end"/>
      </w:r>
    </w:p>
    <w:p w14:paraId="318ED244" w14:textId="77777777" w:rsidR="00EC3006" w:rsidRDefault="00EC3006">
      <w:pPr>
        <w:pStyle w:val="BodyText"/>
      </w:pPr>
      <w:r>
        <w:t xml:space="preserve">The </w:t>
      </w:r>
      <w:r>
        <w:rPr>
          <w:b/>
        </w:rPr>
        <w:t>std::vector</w:t>
      </w:r>
      <w:r>
        <w:t xml:space="preserve"> class is a container used to hold other objects used by the API. As of Dyninst 5.0, </w:t>
      </w:r>
      <w:r>
        <w:rPr>
          <w:rFonts w:ascii="Courier New" w:hAnsi="Courier New" w:cs="Courier New"/>
          <w:sz w:val="20"/>
        </w:rPr>
        <w:t>std::vector</w:t>
      </w:r>
      <w:r>
        <w:t xml:space="preserve"> is an alias for the C++ Standard Template Library (STL) </w:t>
      </w:r>
      <w:r>
        <w:rPr>
          <w:rFonts w:ascii="Courier New" w:hAnsi="Courier New" w:cs="Courier New"/>
          <w:sz w:val="20"/>
        </w:rPr>
        <w:t>std::vector</w:t>
      </w:r>
      <w:r>
        <w:t>.</w:t>
      </w:r>
    </w:p>
    <w:p w14:paraId="4F2557C3" w14:textId="77777777" w:rsidR="00EC3006" w:rsidRDefault="00EC3006">
      <w:pPr>
        <w:pStyle w:val="Heading3"/>
        <w:numPr>
          <w:ilvl w:val="2"/>
          <w:numId w:val="1"/>
        </w:numPr>
        <w:rPr>
          <w:b/>
        </w:rPr>
      </w:pPr>
      <w:bookmarkStart w:id="70" w:name="_Toc529517711"/>
      <w:bookmarkStart w:id="71" w:name="_Ref460314284"/>
      <w:r>
        <w:t>Class BPatch_Set</w:t>
      </w:r>
      <w:bookmarkEnd w:id="70"/>
      <w:r>
        <w:fldChar w:fldCharType="begin"/>
      </w:r>
      <w:r>
        <w:instrText xml:space="preserve"> XE " BPatch_Set" </w:instrText>
      </w:r>
      <w:r>
        <w:fldChar w:fldCharType="end"/>
      </w:r>
    </w:p>
    <w:p w14:paraId="66A4C49B" w14:textId="77777777" w:rsidR="00EC3006" w:rsidRDefault="00EC3006">
      <w:pPr>
        <w:pStyle w:val="BodyText"/>
      </w:pPr>
      <w:r>
        <w:rPr>
          <w:b/>
        </w:rPr>
        <w:t>BPatch_Set</w:t>
      </w:r>
      <w:r>
        <w:t xml:space="preserve"> is another container class, similar to the set class in the STL. THIS CLASS HAS BEEN DEPRECATED AND WILL BE REMOVED IN THE NEXT RELEASE. In addition the methods provided by </w:t>
      </w:r>
      <w:r>
        <w:rPr>
          <w:rFonts w:ascii="Courier New" w:hAnsi="Courier New" w:cs="Courier New"/>
          <w:sz w:val="20"/>
        </w:rPr>
        <w:t>std::set</w:t>
      </w:r>
      <w:r>
        <w:t>, it provides the following compatibility methods:</w:t>
      </w:r>
    </w:p>
    <w:p w14:paraId="5A17564F" w14:textId="77777777" w:rsidR="00EC3006" w:rsidRDefault="00EC3006">
      <w:pPr>
        <w:pStyle w:val="DefinitionCharCharCharCharCharCharCharCharCharChar"/>
      </w:pPr>
    </w:p>
    <w:p w14:paraId="4C56F309" w14:textId="77777777" w:rsidR="00EC3006" w:rsidRDefault="00EC3006">
      <w:pPr>
        <w:pStyle w:val="DefinitionCharCharCharCharCharCharCharCharCharChar"/>
      </w:pPr>
      <w:r>
        <w:t>BPatch_Set()</w:t>
      </w:r>
    </w:p>
    <w:p w14:paraId="3EB66E0C" w14:textId="77777777" w:rsidR="00EC3006" w:rsidRDefault="00EC3006">
      <w:pPr>
        <w:pStyle w:val="DefinitionList"/>
      </w:pPr>
      <w:r>
        <w:t>A constructor that creates an empty set with the default comparison function.</w:t>
      </w:r>
    </w:p>
    <w:p w14:paraId="77A88AA9" w14:textId="77777777" w:rsidR="00EC3006" w:rsidRDefault="00EC3006">
      <w:pPr>
        <w:pStyle w:val="DefinitionCharCharCharCharCharCharCharCharCharChar"/>
      </w:pPr>
      <w:r>
        <w:t>BPatch_Set(const BPatch_Set&lt;T,Compare&gt;&amp; newBPatch_Set)</w:t>
      </w:r>
    </w:p>
    <w:p w14:paraId="17DC8077" w14:textId="77777777" w:rsidR="00EC3006" w:rsidRDefault="00EC3006">
      <w:pPr>
        <w:pStyle w:val="DefinitionList"/>
      </w:pPr>
      <w:r>
        <w:t>Copy constructor.</w:t>
      </w:r>
    </w:p>
    <w:p w14:paraId="01390D81" w14:textId="77777777" w:rsidR="00EC3006" w:rsidRDefault="00EC3006">
      <w:pPr>
        <w:pStyle w:val="DefinitionCharCharCharCharCharCharCharCharCharChar"/>
      </w:pPr>
      <w:r>
        <w:t>void remove(const T&amp;)</w:t>
      </w:r>
    </w:p>
    <w:p w14:paraId="04C7D127" w14:textId="77777777" w:rsidR="00EC3006" w:rsidRDefault="00EC3006">
      <w:pPr>
        <w:pStyle w:val="DefinitionList"/>
        <w:rPr>
          <w:lang w:val="fr-FR"/>
        </w:rPr>
      </w:pPr>
      <w:r>
        <w:t>Remove the given element from the set.</w:t>
      </w:r>
    </w:p>
    <w:p w14:paraId="00AF7CFF" w14:textId="77777777" w:rsidR="00EC3006" w:rsidRDefault="00EC3006">
      <w:pPr>
        <w:pStyle w:val="DefinitionCharCharCharCharCharCharCharCharCharChar"/>
      </w:pPr>
      <w:r>
        <w:rPr>
          <w:lang w:val="fr-FR"/>
        </w:rPr>
        <w:t>bool contains(const T&amp;)</w:t>
      </w:r>
    </w:p>
    <w:p w14:paraId="675AE79B" w14:textId="77777777" w:rsidR="00EC3006" w:rsidRDefault="00EC3006">
      <w:pPr>
        <w:pStyle w:val="DefinitionList"/>
        <w:rPr>
          <w:lang w:val="fr-FR"/>
        </w:rPr>
      </w:pPr>
      <w:r>
        <w:t xml:space="preserve">Return true if the argument is a member of the set, otherwise returns </w:t>
      </w:r>
      <w:r>
        <w:rPr>
          <w:rFonts w:ascii="Courier New" w:hAnsi="Courier New" w:cs="Courier New"/>
          <w:sz w:val="20"/>
        </w:rPr>
        <w:t>false</w:t>
      </w:r>
      <w:r>
        <w:t>.</w:t>
      </w:r>
    </w:p>
    <w:p w14:paraId="2574233E" w14:textId="77777777" w:rsidR="00EC3006" w:rsidRDefault="00EC3006">
      <w:pPr>
        <w:pStyle w:val="API"/>
        <w:rPr>
          <w:lang w:val="fr-FR"/>
        </w:rPr>
      </w:pPr>
      <w:r>
        <w:rPr>
          <w:lang w:val="fr-FR"/>
        </w:rPr>
        <w:t>T* elements(T*)</w:t>
      </w:r>
    </w:p>
    <w:p w14:paraId="7378CDA6" w14:textId="77777777" w:rsidR="00EC3006" w:rsidRDefault="00EC3006">
      <w:pPr>
        <w:pStyle w:val="API"/>
      </w:pPr>
      <w:r>
        <w:rPr>
          <w:lang w:val="fr-FR"/>
        </w:rPr>
        <w:t>void elements(std::vector&lt;T&gt; &amp;)</w:t>
      </w:r>
    </w:p>
    <w:p w14:paraId="7C76481F" w14:textId="77777777" w:rsidR="00EC3006" w:rsidRDefault="00EC3006">
      <w:pPr>
        <w:pStyle w:val="DefinitionList"/>
      </w:pPr>
      <w: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ascii="Courier New" w:hAnsi="Courier New" w:cs="Courier New"/>
          <w:sz w:val="20"/>
        </w:rPr>
        <w:t>NULL</w:t>
      </w:r>
      <w:r>
        <w:t>.</w:t>
      </w:r>
    </w:p>
    <w:p w14:paraId="60B9BFFA" w14:textId="77777777" w:rsidR="00EC3006" w:rsidRDefault="00EC3006">
      <w:pPr>
        <w:pStyle w:val="DefinitionCharCharCharCharCharCharCharCharCharChar"/>
      </w:pPr>
      <w:r>
        <w:t>T minimum()</w:t>
      </w:r>
    </w:p>
    <w:p w14:paraId="5106B741" w14:textId="77777777" w:rsidR="00EC3006" w:rsidRDefault="00EC3006">
      <w:pPr>
        <w:pStyle w:val="DefinitionList"/>
      </w:pPr>
      <w:r>
        <w:t>Return the minimum element in the set, as determined by the comparison function. For an empty set, the result is undefined.</w:t>
      </w:r>
    </w:p>
    <w:p w14:paraId="09B125DD" w14:textId="77777777" w:rsidR="00EC3006" w:rsidRDefault="00EC3006">
      <w:pPr>
        <w:pStyle w:val="DefinitionCharCharCharCharCharCharCharCharCharChar"/>
      </w:pPr>
      <w:r>
        <w:t>T maximum()</w:t>
      </w:r>
    </w:p>
    <w:p w14:paraId="6C063C51" w14:textId="77777777" w:rsidR="00EC3006" w:rsidRDefault="00EC3006">
      <w:pPr>
        <w:pStyle w:val="DefinitionList"/>
      </w:pPr>
      <w:r>
        <w:t>Return the maximum element in the set, as determined by the comparison function. For an empty set, the result is undefined.</w:t>
      </w:r>
    </w:p>
    <w:p w14:paraId="4644CFA2" w14:textId="77777777" w:rsidR="00EC3006" w:rsidRDefault="00EC3006">
      <w:pPr>
        <w:pStyle w:val="DefinitionCharCharCharCharCharCharCharCharCharChar"/>
      </w:pPr>
      <w:r>
        <w:t>BPatch_Set&lt;T,Compare&gt;&amp; operator+= (const T&amp;)</w:t>
      </w:r>
    </w:p>
    <w:p w14:paraId="58DE5C62" w14:textId="77777777" w:rsidR="00EC3006" w:rsidRDefault="00EC3006">
      <w:pPr>
        <w:pStyle w:val="DefinitionList"/>
      </w:pPr>
      <w:r>
        <w:t>Add the given object to the set.</w:t>
      </w:r>
    </w:p>
    <w:p w14:paraId="658AEFF8" w14:textId="77777777" w:rsidR="00EC3006" w:rsidRDefault="00EC3006">
      <w:pPr>
        <w:pStyle w:val="DefinitionCharCharCharCharCharCharCharCharCharChar"/>
      </w:pPr>
      <w:r>
        <w:t>BPatch_Set&lt;T,Compare&gt;&amp; operator|= (const BPatch_Set&lt;T,Compare&gt;&amp;)</w:t>
      </w:r>
    </w:p>
    <w:p w14:paraId="1E24EB2A" w14:textId="77777777" w:rsidR="00EC3006" w:rsidRDefault="00EC3006">
      <w:pPr>
        <w:pStyle w:val="DefinitionList"/>
      </w:pPr>
      <w:r>
        <w:t>Set union operator. Assign the result of the union to the set on the left hand side.</w:t>
      </w:r>
    </w:p>
    <w:p w14:paraId="095E7D95" w14:textId="77777777" w:rsidR="00EC3006" w:rsidRDefault="00EC3006">
      <w:pPr>
        <w:pStyle w:val="DefinitionCharCharCharCharCharCharCharCharCharChar"/>
      </w:pPr>
      <w:r>
        <w:t>BPatch_Set&lt;T,Compare&gt;&amp; operator&amp;= (const BPatch_Set&lt;T,Compare&gt;&amp;)</w:t>
      </w:r>
    </w:p>
    <w:p w14:paraId="09047002" w14:textId="77777777" w:rsidR="00EC3006" w:rsidRDefault="00EC3006">
      <w:pPr>
        <w:pStyle w:val="DefinitionList"/>
      </w:pPr>
      <w:r>
        <w:t>Set intersection operator. Assign the result of the intersection to the set on the left hand side.</w:t>
      </w:r>
    </w:p>
    <w:p w14:paraId="0A49BD05" w14:textId="77777777" w:rsidR="00EC3006" w:rsidRDefault="00EC3006">
      <w:pPr>
        <w:pStyle w:val="DefinitionCharCharCharCharCharCharCharCharCharChar"/>
      </w:pPr>
      <w:r>
        <w:t>BPatch_Set&lt;T,Compare&gt;&amp; operator-= (const BPatch_Set&lt;T,Compare&gt;&amp;)</w:t>
      </w:r>
    </w:p>
    <w:p w14:paraId="49E51673" w14:textId="77777777" w:rsidR="00EC3006" w:rsidRDefault="00EC3006">
      <w:pPr>
        <w:pStyle w:val="DefinitionList"/>
      </w:pPr>
      <w:r>
        <w:t>Set difference operator. Assign the difference of the sets to the set on the left hand side.</w:t>
      </w:r>
    </w:p>
    <w:p w14:paraId="749B0501" w14:textId="77777777" w:rsidR="00EC3006" w:rsidRDefault="00EC3006">
      <w:pPr>
        <w:pStyle w:val="DefinitionCharCharCharCharCharCharCharCharCharChar"/>
      </w:pPr>
      <w:r>
        <w:t>BPatch_Set&lt;T,Compare&gt; operator| (const BPatch_Set&lt;T,Compare&gt;&amp;)</w:t>
      </w:r>
    </w:p>
    <w:p w14:paraId="7A1BDF49" w14:textId="77777777" w:rsidR="00EC3006" w:rsidRDefault="00EC3006">
      <w:pPr>
        <w:pStyle w:val="DefinitionList"/>
      </w:pPr>
      <w:r>
        <w:t>Set union operator.</w:t>
      </w:r>
    </w:p>
    <w:p w14:paraId="1A51F154" w14:textId="77777777" w:rsidR="00EC3006" w:rsidRDefault="00EC3006">
      <w:pPr>
        <w:pStyle w:val="DefinitionCharCharCharCharCharCharCharCharCharChar"/>
      </w:pPr>
      <w:r>
        <w:t>BPatch_Set&lt;T,Compare&gt; operator&amp; (const BPatch_Set&lt;T,Compare&gt;&amp;)</w:t>
      </w:r>
    </w:p>
    <w:p w14:paraId="54A3D617" w14:textId="77777777" w:rsidR="00EC3006" w:rsidRDefault="00EC3006">
      <w:pPr>
        <w:pStyle w:val="DefinitionList"/>
      </w:pPr>
      <w:r>
        <w:t>Set intersection operator.</w:t>
      </w:r>
    </w:p>
    <w:p w14:paraId="2C592180" w14:textId="77777777" w:rsidR="00EC3006" w:rsidRDefault="00EC3006">
      <w:pPr>
        <w:pStyle w:val="DefinitionCharCharCharCharCharCharCharCharCharChar"/>
      </w:pPr>
      <w:r>
        <w:t>BPatch_Set&lt;T,Compare&gt; operator- (const BPatch_Set&lt;T,Compare&gt;&amp;)</w:t>
      </w:r>
    </w:p>
    <w:p w14:paraId="7266E99D" w14:textId="77777777" w:rsidR="00EC3006" w:rsidRDefault="00EC3006">
      <w:pPr>
        <w:pStyle w:val="DefinitionList"/>
      </w:pPr>
      <w:r>
        <w:t>Set difference operator.</w:t>
      </w:r>
    </w:p>
    <w:p w14:paraId="711D1C20" w14:textId="77777777" w:rsidR="00EC3006" w:rsidRDefault="00EC3006">
      <w:pPr>
        <w:pStyle w:val="Heading2"/>
        <w:numPr>
          <w:ilvl w:val="1"/>
          <w:numId w:val="1"/>
        </w:numPr>
      </w:pPr>
      <w:bookmarkStart w:id="72" w:name="_Toc529517712"/>
      <w:r>
        <w:t>Memory Access Classes</w:t>
      </w:r>
      <w:bookmarkEnd w:id="72"/>
      <w:r>
        <w:fldChar w:fldCharType="begin"/>
      </w:r>
      <w:r>
        <w:instrText xml:space="preserve"> XE "Memory Access Classes" </w:instrText>
      </w:r>
      <w:r>
        <w:fldChar w:fldCharType="end"/>
      </w:r>
    </w:p>
    <w:p w14:paraId="04CCEDA4" w14:textId="77777777" w:rsidR="00EC3006" w:rsidRDefault="00EC3006">
      <w:pPr>
        <w:pStyle w:val="BodyText"/>
      </w:pPr>
      <w: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14:paraId="44C5635A" w14:textId="77777777" w:rsidR="00EC3006" w:rsidRDefault="00EC3006">
      <w:pPr>
        <w:pStyle w:val="Heading3"/>
        <w:numPr>
          <w:ilvl w:val="2"/>
          <w:numId w:val="1"/>
        </w:numPr>
      </w:pPr>
      <w:bookmarkStart w:id="73" w:name="_Toc529517713"/>
      <w:bookmarkStart w:id="74" w:name="_Ref160278502"/>
      <w:bookmarkStart w:id="75" w:name="_Ref160277443"/>
      <w:r>
        <w:t>Class BPatch_memoryAccess</w:t>
      </w:r>
      <w:bookmarkEnd w:id="73"/>
      <w:r>
        <w:fldChar w:fldCharType="begin"/>
      </w:r>
      <w:r>
        <w:instrText xml:space="preserve"> XE " BPatch_memoryAccess " </w:instrText>
      </w:r>
      <w:r>
        <w:fldChar w:fldCharType="end"/>
      </w:r>
      <w:bookmarkEnd w:id="74"/>
      <w:bookmarkEnd w:id="75"/>
    </w:p>
    <w:p w14:paraId="63814511" w14:textId="77777777" w:rsidR="00EC3006" w:rsidRDefault="00EC3006">
      <w:pPr>
        <w:pStyle w:val="BodyText"/>
      </w:pPr>
      <w:r>
        <w:t>This class encapsulates a memory access abstraction. It contains information that describes the memory access type: read, write, read/write, or prefetch. It also contains information that allows the effective address and the number of bytes transferred to be determined.</w:t>
      </w:r>
    </w:p>
    <w:p w14:paraId="7143810D" w14:textId="77777777" w:rsidR="00EC3006" w:rsidRDefault="00EC3006">
      <w:pPr>
        <w:pStyle w:val="DefinitionCharCharCharCharCharCharCharCharCharChar"/>
      </w:pPr>
    </w:p>
    <w:p w14:paraId="45BAD4CC" w14:textId="67652522" w:rsidR="00EC3006" w:rsidRDefault="004414ED">
      <w:pPr>
        <w:pStyle w:val="DefinitionCharCharCharCharCharCharCharCharCharChar"/>
      </w:pPr>
      <w:r>
        <w:t>bool isALoad</w:t>
      </w:r>
      <w:r w:rsidR="00EC3006">
        <w:fldChar w:fldCharType="begin"/>
      </w:r>
      <w:r w:rsidR="00EC3006">
        <w:instrText xml:space="preserve"> XE "isALoad_NP" </w:instrText>
      </w:r>
      <w:r w:rsidR="00EC3006">
        <w:fldChar w:fldCharType="end"/>
      </w:r>
      <w:r w:rsidR="00EC3006">
        <w:t>()</w:t>
      </w:r>
    </w:p>
    <w:p w14:paraId="2B82605D" w14:textId="77777777" w:rsidR="00EC3006" w:rsidRDefault="00EC3006">
      <w:pPr>
        <w:pStyle w:val="DefinitionList"/>
      </w:pPr>
      <w:r>
        <w:t>Return true if the memory access is a load (memory is read into a register).</w:t>
      </w:r>
    </w:p>
    <w:p w14:paraId="43B7A9D9" w14:textId="63F35634" w:rsidR="00EC3006" w:rsidRDefault="004414ED">
      <w:pPr>
        <w:pStyle w:val="DefinitionCharCharCharCharCharCharCharCharCharChar"/>
      </w:pPr>
      <w:r>
        <w:t>bool isAStore</w:t>
      </w:r>
      <w:r w:rsidR="00EC3006">
        <w:fldChar w:fldCharType="begin"/>
      </w:r>
      <w:r w:rsidR="00EC3006">
        <w:instrText xml:space="preserve"> XE "isAStore_NP" </w:instrText>
      </w:r>
      <w:r w:rsidR="00EC3006">
        <w:fldChar w:fldCharType="end"/>
      </w:r>
      <w:r w:rsidR="00EC3006">
        <w:t>()</w:t>
      </w:r>
    </w:p>
    <w:p w14:paraId="77FBD068" w14:textId="77777777" w:rsidR="00EC3006" w:rsidRDefault="00EC3006">
      <w:pPr>
        <w:pStyle w:val="DefinitionList"/>
      </w:pPr>
      <w:r>
        <w:t>Return true if the memory access is write. Some machine instructions may both load and store.</w:t>
      </w:r>
    </w:p>
    <w:p w14:paraId="1277192D" w14:textId="77777777" w:rsidR="00EC3006" w:rsidRDefault="00EC3006">
      <w:pPr>
        <w:pStyle w:val="DefinitionCharCharCharCharCharCharCharCharCharChar"/>
      </w:pPr>
      <w:r>
        <w:t>bool isAPrefetch_NP</w:t>
      </w:r>
      <w:r>
        <w:fldChar w:fldCharType="begin"/>
      </w:r>
      <w:r>
        <w:instrText xml:space="preserve"> XE "isAPrefetch_NP" </w:instrText>
      </w:r>
      <w:r>
        <w:fldChar w:fldCharType="end"/>
      </w:r>
      <w:r>
        <w:t>()</w:t>
      </w:r>
    </w:p>
    <w:p w14:paraId="7E0D7C54" w14:textId="77777777" w:rsidR="00EC3006" w:rsidRDefault="00EC3006">
      <w:pPr>
        <w:pStyle w:val="DefinitionList"/>
      </w:pPr>
      <w: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14:paraId="6667B06E" w14:textId="77777777" w:rsidR="00EC3006" w:rsidRDefault="00EC3006">
      <w:pPr>
        <w:pStyle w:val="DefinitionCharCharCharCharCharCharCharCharCharChar"/>
      </w:pPr>
      <w:r>
        <w:t>short prefetchType_NP</w:t>
      </w:r>
      <w:r>
        <w:fldChar w:fldCharType="begin"/>
      </w:r>
      <w:r>
        <w:instrText xml:space="preserve"> XE "prefetchType_NP" </w:instrText>
      </w:r>
      <w:r>
        <w:fldChar w:fldCharType="end"/>
      </w:r>
      <w:r>
        <w:t>()</w:t>
      </w:r>
    </w:p>
    <w:p w14:paraId="32E84700" w14:textId="77777777" w:rsidR="00EC3006" w:rsidRDefault="00EC3006">
      <w:pPr>
        <w:pStyle w:val="DefinitionList"/>
      </w:pPr>
      <w:r>
        <w:t>If the memory access is a prefetch, this method returns a platform specific prefetch type.</w:t>
      </w:r>
    </w:p>
    <w:p w14:paraId="13F89914" w14:textId="77777777" w:rsidR="00EC3006" w:rsidRDefault="00EC3006">
      <w:pPr>
        <w:pStyle w:val="DefinitionCharCharCharCharCharCharCharCharCharChar"/>
      </w:pPr>
      <w:r>
        <w:t>BPatch_addrSpec_NP getStartAddr_NP</w:t>
      </w:r>
      <w:r>
        <w:fldChar w:fldCharType="begin"/>
      </w:r>
      <w:r>
        <w:instrText xml:space="preserve"> XE "getStartAddr_NP" </w:instrText>
      </w:r>
      <w:r>
        <w:fldChar w:fldCharType="end"/>
      </w:r>
      <w:r>
        <w:t>()</w:t>
      </w:r>
    </w:p>
    <w:p w14:paraId="43155215" w14:textId="77777777" w:rsidR="00EC3006" w:rsidRDefault="00EC3006">
      <w:pPr>
        <w:pStyle w:val="DefinitionList"/>
      </w:pPr>
      <w: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ascii="Courier New" w:hAnsi="Courier New" w:cs="Courier New"/>
          <w:sz w:val="20"/>
        </w:rPr>
        <w:t>BPatch_addrSpec_NP</w:t>
      </w:r>
      <w:r>
        <w:t xml:space="preserve"> describes each of these values.</w:t>
      </w:r>
    </w:p>
    <w:p w14:paraId="23FAC3DA" w14:textId="77777777" w:rsidR="00EC3006" w:rsidRDefault="00EC3006">
      <w:pPr>
        <w:pStyle w:val="DefinitionCharCharCharCharCharCharCharCharCharChar"/>
      </w:pPr>
      <w:r>
        <w:t>BPatch_countSpec_NP getByteCount_NP</w:t>
      </w:r>
      <w:r>
        <w:fldChar w:fldCharType="begin"/>
      </w:r>
      <w:r>
        <w:instrText xml:space="preserve"> XE "getByteCount_NP" </w:instrText>
      </w:r>
      <w:r>
        <w:fldChar w:fldCharType="end"/>
      </w:r>
      <w:r>
        <w:t>()</w:t>
      </w:r>
    </w:p>
    <w:p w14:paraId="66383BF7" w14:textId="77777777" w:rsidR="00EC3006" w:rsidRDefault="00EC3006">
      <w:pPr>
        <w:pStyle w:val="DefinitionList"/>
      </w:pPr>
      <w:r>
        <w:t>Return a specification that describes the number of bytes transferred by the memory access.</w:t>
      </w:r>
    </w:p>
    <w:p w14:paraId="16614E4C" w14:textId="77777777" w:rsidR="00EC3006" w:rsidRDefault="00EC3006">
      <w:pPr>
        <w:pStyle w:val="Heading3"/>
        <w:numPr>
          <w:ilvl w:val="2"/>
          <w:numId w:val="1"/>
        </w:numPr>
      </w:pPr>
      <w:bookmarkStart w:id="76" w:name="_Toc529517714"/>
      <w:r>
        <w:t>Class BPatch_addrSpec_NP</w:t>
      </w:r>
      <w:bookmarkEnd w:id="76"/>
      <w:r>
        <w:fldChar w:fldCharType="begin"/>
      </w:r>
      <w:r>
        <w:instrText xml:space="preserve"> XE "BPatch_addrSpec_NP" </w:instrText>
      </w:r>
      <w:r>
        <w:fldChar w:fldCharType="end"/>
      </w:r>
    </w:p>
    <w:p w14:paraId="2E056BBD" w14:textId="77777777" w:rsidR="00EC3006" w:rsidRDefault="00EC3006">
      <w:pPr>
        <w:pStyle w:val="BodyText"/>
      </w:pPr>
      <w: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14:paraId="2102F8FE" w14:textId="77777777" w:rsidR="00EC3006" w:rsidRDefault="00EC3006">
      <w:pPr>
        <w:pStyle w:val="DefinitionCharCharCharCharCharCharCharCharCharChar"/>
      </w:pPr>
    </w:p>
    <w:p w14:paraId="0A16FF1E" w14:textId="77777777" w:rsidR="00EC3006" w:rsidRDefault="00EC3006">
      <w:pPr>
        <w:pStyle w:val="DefinitionCharCharCharCharCharCharCharCharCharChar"/>
      </w:pPr>
      <w:r>
        <w:t>int getImm</w:t>
      </w:r>
      <w:r>
        <w:fldChar w:fldCharType="begin"/>
      </w:r>
      <w:r>
        <w:instrText xml:space="preserve"> XE "getImm" </w:instrText>
      </w:r>
      <w:r>
        <w:fldChar w:fldCharType="end"/>
      </w:r>
      <w:r>
        <w:t>()</w:t>
      </w:r>
    </w:p>
    <w:p w14:paraId="2F45E962" w14:textId="77777777" w:rsidR="00EC3006" w:rsidRDefault="00EC3006">
      <w:pPr>
        <w:pStyle w:val="DefinitionList"/>
      </w:pPr>
      <w:r>
        <w:t>Return the constant offset. This may be positive or negative.</w:t>
      </w:r>
    </w:p>
    <w:p w14:paraId="28171305" w14:textId="77777777" w:rsidR="00EC3006" w:rsidRDefault="00EC3006">
      <w:pPr>
        <w:pStyle w:val="DefinitionCharCharCharCharCharCharCharCharCharChar"/>
      </w:pPr>
      <w:r>
        <w:t>int getReg</w:t>
      </w:r>
      <w:r>
        <w:fldChar w:fldCharType="begin"/>
      </w:r>
      <w:r>
        <w:instrText xml:space="preserve"> XE "getReg" </w:instrText>
      </w:r>
      <w:r>
        <w:fldChar w:fldCharType="end"/>
      </w:r>
      <w:r>
        <w:t>(unsigned i)</w:t>
      </w:r>
    </w:p>
    <w:p w14:paraId="1841660F" w14:textId="77777777" w:rsidR="00EC3006" w:rsidRDefault="00EC3006">
      <w:pPr>
        <w:pStyle w:val="DefinitionList"/>
        <w:rPr>
          <w:rFonts w:ascii="Courier New" w:hAnsi="Courier New" w:cs="Courier New"/>
        </w:rPr>
      </w:pPr>
      <w:r>
        <w:t>Return the register number for the i</w:t>
      </w:r>
      <w:r>
        <w:rPr>
          <w:vertAlign w:val="superscript"/>
        </w:rPr>
        <w:t xml:space="preserve">th </w:t>
      </w:r>
      <w:r>
        <w:t>register in the sum, where 0 ≤ i ≤ 2. Register numbers are positive; a value of -1 means no register.</w:t>
      </w:r>
    </w:p>
    <w:p w14:paraId="1FF50C9E" w14:textId="77777777" w:rsidR="00EC3006" w:rsidRPr="00555893" w:rsidRDefault="00EC3006">
      <w:pPr>
        <w:pStyle w:val="DefinitionList"/>
        <w:ind w:left="0"/>
        <w:rPr>
          <w:sz w:val="20"/>
        </w:rPr>
      </w:pPr>
      <w:r w:rsidRPr="00555893">
        <w:rPr>
          <w:sz w:val="20"/>
        </w:rPr>
        <w:t>int getScale()</w:t>
      </w:r>
    </w:p>
    <w:p w14:paraId="16F1C199" w14:textId="77777777" w:rsidR="00EC3006" w:rsidRDefault="00EC3006">
      <w:pPr>
        <w:pStyle w:val="DefinitionList"/>
        <w:ind w:left="0"/>
      </w:pPr>
      <w:r>
        <w:tab/>
        <w:t>Returns any scaling factor used in the memory address computation.</w:t>
      </w:r>
    </w:p>
    <w:p w14:paraId="539CC6E6" w14:textId="77777777" w:rsidR="00EC3006" w:rsidRDefault="00EC3006">
      <w:pPr>
        <w:pStyle w:val="Heading3"/>
        <w:numPr>
          <w:ilvl w:val="2"/>
          <w:numId w:val="1"/>
        </w:numPr>
      </w:pPr>
      <w:bookmarkStart w:id="77" w:name="_Toc529517715"/>
      <w:r>
        <w:t>Class BPatch_countSpec_NP</w:t>
      </w:r>
      <w:bookmarkEnd w:id="77"/>
      <w:r>
        <w:fldChar w:fldCharType="begin"/>
      </w:r>
      <w:r>
        <w:instrText xml:space="preserve"> XE "BPatch_countSpec_NP" </w:instrText>
      </w:r>
      <w:r>
        <w:fldChar w:fldCharType="end"/>
      </w:r>
    </w:p>
    <w:p w14:paraId="408747DC" w14:textId="77777777" w:rsidR="00EC3006" w:rsidRDefault="00EC3006">
      <w:pPr>
        <w:pStyle w:val="BodyText"/>
      </w:pPr>
      <w:r>
        <w:t>This class encapsulates the information required to determine the number of bytes transferred by a memory access.</w:t>
      </w:r>
    </w:p>
    <w:p w14:paraId="20DCA8C0" w14:textId="77777777" w:rsidR="00EC3006" w:rsidRDefault="00EC3006">
      <w:pPr>
        <w:pStyle w:val="Heading2"/>
        <w:numPr>
          <w:ilvl w:val="1"/>
          <w:numId w:val="1"/>
        </w:numPr>
      </w:pPr>
      <w:bookmarkStart w:id="78" w:name="_Toc529517716"/>
      <w:bookmarkStart w:id="79" w:name="_Ref353113882"/>
      <w:bookmarkStart w:id="80" w:name="_Ref353113880"/>
      <w:bookmarkStart w:id="81" w:name="_Ref270684703"/>
      <w:bookmarkStart w:id="82" w:name="_Ref161479319"/>
      <w:bookmarkStart w:id="83" w:name="_Ref161479294"/>
      <w:bookmarkStart w:id="84" w:name="_Ref161479269"/>
      <w:bookmarkStart w:id="85" w:name="_Ref161479211"/>
      <w:r>
        <w:t>Type System</w:t>
      </w:r>
      <w:bookmarkEnd w:id="78"/>
      <w:r>
        <w:fldChar w:fldCharType="begin"/>
      </w:r>
      <w:r>
        <w:instrText xml:space="preserve"> XE "Type Checking" </w:instrText>
      </w:r>
      <w:r>
        <w:fldChar w:fldCharType="end"/>
      </w:r>
      <w:bookmarkEnd w:id="71"/>
      <w:bookmarkEnd w:id="79"/>
      <w:bookmarkEnd w:id="80"/>
      <w:bookmarkEnd w:id="81"/>
      <w:bookmarkEnd w:id="82"/>
      <w:bookmarkEnd w:id="83"/>
      <w:bookmarkEnd w:id="84"/>
      <w:bookmarkEnd w:id="85"/>
    </w:p>
    <w:p w14:paraId="4C42A1D2" w14:textId="77777777" w:rsidR="00EC3006" w:rsidRDefault="00EC3006">
      <w:pPr>
        <w:pStyle w:val="BodyText"/>
      </w:pPr>
      <w: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ascii="Courier New" w:hAnsi="Courier New" w:cs="Courier New"/>
          <w:sz w:val="20"/>
        </w:rPr>
        <w:t>create*</w:t>
      </w:r>
      <w:r>
        <w:t xml:space="preserve"> methods of the </w:t>
      </w:r>
      <w:r>
        <w:rPr>
          <w:rFonts w:ascii="Courier New" w:hAnsi="Courier New" w:cs="Courier New"/>
          <w:sz w:val="20"/>
        </w:rPr>
        <w:t>BPatch</w:t>
      </w:r>
      <w: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14:paraId="3346C77D" w14:textId="77777777" w:rsidR="00EC3006" w:rsidRDefault="00EC3006">
      <w:pPr>
        <w:pStyle w:val="BodyText"/>
      </w:pPr>
      <w:r>
        <w:t>The rules for type computability are that two types must be of the same storage class (i.e. arrays are only compatible with other arrays) to be type compatible.  For each storage class, the following additional requirements must be met for two types to be compatible:</w:t>
      </w:r>
    </w:p>
    <w:p w14:paraId="3D5FC3DA" w14:textId="77777777" w:rsidR="00EC3006" w:rsidRDefault="00EC3006">
      <w:pPr>
        <w:pStyle w:val="DefinitionCharCharCharCharCharCharCharCharCharChar"/>
      </w:pPr>
      <w:r>
        <w:t xml:space="preserve">Bpatch_dataScalar </w:t>
      </w:r>
    </w:p>
    <w:p w14:paraId="1DE959F0" w14:textId="77777777" w:rsidR="00EC3006" w:rsidRDefault="00EC3006">
      <w:pPr>
        <w:pStyle w:val="DefinitionList"/>
      </w:pPr>
      <w:r>
        <w:t>Scalars are compatible if their names are the same (as defined by strcmp) and their sizes are the same.</w:t>
      </w:r>
    </w:p>
    <w:p w14:paraId="1C2C1A91" w14:textId="77777777" w:rsidR="00EC3006" w:rsidRDefault="00EC3006">
      <w:pPr>
        <w:pStyle w:val="DefinitionCharCharCharCharCharCharCharCharCharChar"/>
      </w:pPr>
      <w:r>
        <w:t>BPatch_dataPointer</w:t>
      </w:r>
    </w:p>
    <w:p w14:paraId="6303E000" w14:textId="77777777" w:rsidR="00EC3006" w:rsidRDefault="00EC3006">
      <w:pPr>
        <w:pStyle w:val="DefinitionList"/>
      </w:pPr>
      <w:r>
        <w:t>Pointers are compatible if the types they point to are compatible.</w:t>
      </w:r>
    </w:p>
    <w:p w14:paraId="26B54A1A" w14:textId="77777777" w:rsidR="00EC3006" w:rsidRDefault="00EC3006">
      <w:pPr>
        <w:pStyle w:val="DefinitionCharCharCharCharCharCharCharCharCharChar"/>
      </w:pPr>
      <w:r>
        <w:t xml:space="preserve">BPatch_dataFunc </w:t>
      </w:r>
    </w:p>
    <w:p w14:paraId="13E882B7" w14:textId="77777777" w:rsidR="00EC3006" w:rsidRDefault="00EC3006">
      <w:pPr>
        <w:pStyle w:val="DefinitionList"/>
      </w:pPr>
      <w:r>
        <w:t>Functions are compatible if their return types are compatible, they have same number of parameters, and position by position each element of the parameter list is type compatible.</w:t>
      </w:r>
    </w:p>
    <w:p w14:paraId="59EB73F4" w14:textId="77777777" w:rsidR="00EC3006" w:rsidRDefault="00EC3006">
      <w:pPr>
        <w:pStyle w:val="DefinitionCharCharCharCharCharCharCharCharCharChar"/>
      </w:pPr>
      <w:r>
        <w:t xml:space="preserve">BPatch_dataArray </w:t>
      </w:r>
    </w:p>
    <w:p w14:paraId="38CC50CD" w14:textId="77777777" w:rsidR="00EC3006" w:rsidRDefault="00EC3006">
      <w:pPr>
        <w:pStyle w:val="DefinitionList"/>
      </w:pPr>
      <w:r>
        <w:t>Arrays are compatible if they have the same number of elements (regardless of their lower and upper bounds) and the base element types are type compatible.</w:t>
      </w:r>
    </w:p>
    <w:p w14:paraId="1144974D" w14:textId="77777777" w:rsidR="00EC3006" w:rsidRDefault="00EC3006">
      <w:pPr>
        <w:pStyle w:val="DefinitionCharCharCharCharCharCharCharCharCharChar"/>
      </w:pPr>
      <w:r>
        <w:t xml:space="preserve">BPatch_dataEnumerated </w:t>
      </w:r>
    </w:p>
    <w:p w14:paraId="0F6D1BC0" w14:textId="77777777" w:rsidR="00EC3006" w:rsidRDefault="00EC3006">
      <w:pPr>
        <w:pStyle w:val="DefinitionList"/>
      </w:pPr>
      <w:r>
        <w:t>Enumerated types are compatible if they have the same number of elements and the identifiers of the elements are the same.</w:t>
      </w:r>
    </w:p>
    <w:p w14:paraId="67CE3FC2" w14:textId="77777777" w:rsidR="00EC3006" w:rsidRDefault="00EC3006">
      <w:pPr>
        <w:pStyle w:val="DefinitionCharCharCharCharCharCharCharCharCharChar"/>
      </w:pPr>
      <w:r>
        <w:t>BPatch_dataStructure</w:t>
      </w:r>
    </w:p>
    <w:p w14:paraId="6E70D95A" w14:textId="77777777" w:rsidR="00EC3006" w:rsidRDefault="00EC3006">
      <w:pPr>
        <w:pStyle w:val="DefinitionCharCharCharCharCharCharCharCharCharChar"/>
      </w:pPr>
      <w:r>
        <w:t>BPatch_dataUnion</w:t>
      </w:r>
    </w:p>
    <w:p w14:paraId="7A4F56C4" w14:textId="77777777" w:rsidR="00EC3006" w:rsidRDefault="00EC3006">
      <w:pPr>
        <w:pStyle w:val="DefinitionList"/>
      </w:pPr>
      <w:r>
        <w:t>Structures and unions are compatible if they have the same number of constituent parts (fields) and item by item each field is type compatible with the corresponds field of the other type.</w:t>
      </w:r>
    </w:p>
    <w:p w14:paraId="50C08DD2" w14:textId="77777777" w:rsidR="00EC3006" w:rsidRDefault="00EC3006">
      <w:pPr>
        <w:pStyle w:val="BodyText"/>
      </w:pPr>
      <w: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p>
    <w:p w14:paraId="060D8B6F" w14:textId="77777777" w:rsidR="00EC3006" w:rsidRDefault="00EC3006">
      <w:pPr>
        <w:pStyle w:val="Heading1"/>
        <w:pageBreakBefore/>
        <w:numPr>
          <w:ilvl w:val="0"/>
          <w:numId w:val="1"/>
        </w:numPr>
      </w:pPr>
      <w:bookmarkStart w:id="86" w:name="_Ref339282654"/>
      <w:bookmarkStart w:id="87" w:name="_Toc529517717"/>
      <w:r>
        <w:t>Using DyninstAPI with the component libraries</w:t>
      </w:r>
      <w:bookmarkEnd w:id="86"/>
      <w:bookmarkEnd w:id="87"/>
    </w:p>
    <w:p w14:paraId="50AAC224" w14:textId="77777777" w:rsidR="00EC3006" w:rsidRDefault="00EC3006">
      <w:pPr>
        <w:pStyle w:val="Body"/>
      </w:pPr>
      <w: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ascii="Courier New" w:hAnsi="Courier New" w:cs="Courier New"/>
          <w:sz w:val="20"/>
        </w:rPr>
        <w:t>convert</w:t>
      </w:r>
      <w:r>
        <w:t xml:space="preserve"> function, which is overloaded and namespaced to give consistent behavior. The definitions of all component library abstractions are located in the appropriate documentation. </w:t>
      </w:r>
    </w:p>
    <w:p w14:paraId="41E6CE59" w14:textId="77777777" w:rsidR="00EC3006" w:rsidRDefault="00EC3006">
      <w:pPr>
        <w:pStyle w:val="Code"/>
      </w:pPr>
      <w:r>
        <w:t>PatchAPI::PatchMgrPtr PatchAPI::convert(BPatch_addressSpace *);</w:t>
      </w:r>
    </w:p>
    <w:p w14:paraId="4E86FC0E" w14:textId="77777777" w:rsidR="00EC3006" w:rsidRDefault="00EC3006">
      <w:pPr>
        <w:pStyle w:val="Code"/>
      </w:pPr>
    </w:p>
    <w:p w14:paraId="2B80891E" w14:textId="77777777" w:rsidR="00EC3006" w:rsidRDefault="00EC3006">
      <w:pPr>
        <w:pStyle w:val="Code"/>
      </w:pPr>
      <w:r>
        <w:t>PatchAPI::PatchObject *PatchAPI::convert(BPatch_object *);</w:t>
      </w:r>
    </w:p>
    <w:p w14:paraId="7D190A2E" w14:textId="77777777" w:rsidR="00EC3006" w:rsidRDefault="00EC3006">
      <w:pPr>
        <w:pStyle w:val="Code"/>
      </w:pPr>
      <w:r>
        <w:t>ParseAPI::CodeObject *ParseAPI::convert(BPatch_object *);</w:t>
      </w:r>
    </w:p>
    <w:p w14:paraId="44A86F16" w14:textId="77777777" w:rsidR="00EC3006" w:rsidRDefault="00EC3006">
      <w:pPr>
        <w:pStyle w:val="Code"/>
      </w:pPr>
      <w:r>
        <w:t>SymtabAPI::Symtab *SymtabAPI::convert(BPatch_object *);</w:t>
      </w:r>
    </w:p>
    <w:p w14:paraId="0CBA79E2" w14:textId="77777777" w:rsidR="00EC3006" w:rsidRDefault="00EC3006">
      <w:pPr>
        <w:pStyle w:val="Code"/>
      </w:pPr>
    </w:p>
    <w:p w14:paraId="68E2933D" w14:textId="77777777" w:rsidR="00EC3006" w:rsidRDefault="00EC3006">
      <w:pPr>
        <w:pStyle w:val="Code"/>
      </w:pPr>
      <w:r>
        <w:t>SymtabAPI::Module *SymtabAPI::convert(BPatch_module *);</w:t>
      </w:r>
    </w:p>
    <w:p w14:paraId="57377795" w14:textId="77777777" w:rsidR="00EC3006" w:rsidRDefault="00EC3006">
      <w:pPr>
        <w:pStyle w:val="Code"/>
      </w:pPr>
    </w:p>
    <w:p w14:paraId="05F3629A" w14:textId="77777777" w:rsidR="00EC3006" w:rsidRDefault="00EC3006">
      <w:pPr>
        <w:pStyle w:val="Code"/>
      </w:pPr>
      <w:r>
        <w:t>PatchAPI::PatchFunction *PatchAPI::convert(BPatch_function *);</w:t>
      </w:r>
    </w:p>
    <w:p w14:paraId="651A6EC2" w14:textId="77777777" w:rsidR="00EC3006" w:rsidRDefault="00EC3006">
      <w:pPr>
        <w:pStyle w:val="Code"/>
      </w:pPr>
      <w:r>
        <w:t>ParseAPI::Function *ParseAPI::convert(BPatch_function *);</w:t>
      </w:r>
    </w:p>
    <w:p w14:paraId="4217E6E3" w14:textId="77777777" w:rsidR="00EC3006" w:rsidRDefault="00EC3006">
      <w:pPr>
        <w:pStyle w:val="Code"/>
        <w:ind w:left="0"/>
      </w:pPr>
    </w:p>
    <w:p w14:paraId="2A016736" w14:textId="77777777" w:rsidR="00EC3006" w:rsidRDefault="00EC3006">
      <w:pPr>
        <w:pStyle w:val="Code"/>
      </w:pPr>
      <w:r>
        <w:t>PatchAPI::PatchBlock *PatchAPI::convert(BPatch_basicBlock *);</w:t>
      </w:r>
    </w:p>
    <w:p w14:paraId="12E146CE" w14:textId="77777777" w:rsidR="00EC3006" w:rsidRDefault="00EC3006">
      <w:pPr>
        <w:pStyle w:val="Code"/>
        <w:ind w:left="0" w:firstLine="288"/>
      </w:pPr>
      <w:r>
        <w:t>ParseAPI::Block *ParseAPI::convert(BPatch_basicBlock *);</w:t>
      </w:r>
    </w:p>
    <w:p w14:paraId="67660B8D" w14:textId="77777777" w:rsidR="00EC3006" w:rsidRDefault="00EC3006">
      <w:pPr>
        <w:pStyle w:val="Code"/>
      </w:pPr>
    </w:p>
    <w:p w14:paraId="50D5FB56" w14:textId="77777777" w:rsidR="00EC3006" w:rsidRDefault="00EC3006">
      <w:pPr>
        <w:pStyle w:val="Code"/>
      </w:pPr>
      <w:r>
        <w:t>PatchAPI::PatchEdge *PatchAPI::convert(BPatch_edge *);</w:t>
      </w:r>
    </w:p>
    <w:p w14:paraId="3C17E749" w14:textId="77777777" w:rsidR="00EC3006" w:rsidRDefault="00EC3006">
      <w:pPr>
        <w:pStyle w:val="Code"/>
      </w:pPr>
      <w:r>
        <w:t>ParseAPI::Edge *ParseAPI::convert(BPatch_edge *);</w:t>
      </w:r>
    </w:p>
    <w:p w14:paraId="7C10BB93" w14:textId="77777777" w:rsidR="00EC3006" w:rsidRDefault="00EC3006">
      <w:pPr>
        <w:pStyle w:val="Code"/>
      </w:pPr>
    </w:p>
    <w:p w14:paraId="28F8F15D" w14:textId="77777777" w:rsidR="00EC3006" w:rsidRDefault="00EC3006">
      <w:pPr>
        <w:pStyle w:val="Code"/>
      </w:pPr>
      <w:r>
        <w:t>PatchAPI::Point *PatchAPI::convert(BPatch_point *, BPatch_callWhen);</w:t>
      </w:r>
    </w:p>
    <w:p w14:paraId="7150331B" w14:textId="77777777" w:rsidR="00EC3006" w:rsidRDefault="00EC3006">
      <w:pPr>
        <w:pStyle w:val="Code"/>
      </w:pPr>
      <w:r>
        <w:t>PatchAPI::SnippetPtr PatchAPI::convert(BPatch_snippet *);</w:t>
      </w:r>
    </w:p>
    <w:p w14:paraId="2CC58719" w14:textId="77777777" w:rsidR="00EC3006" w:rsidRDefault="00EC3006">
      <w:pPr>
        <w:pStyle w:val="Code"/>
      </w:pPr>
    </w:p>
    <w:p w14:paraId="30DCA053" w14:textId="77777777" w:rsidR="00EC3006" w:rsidRDefault="00EC3006">
      <w:pPr>
        <w:pStyle w:val="Code"/>
      </w:pPr>
      <w:r>
        <w:t>SymtabAPI::Type *SymtabAPI::convert(BPatch_type *);</w:t>
      </w:r>
    </w:p>
    <w:p w14:paraId="1AFF6C9E" w14:textId="77777777" w:rsidR="00EC3006" w:rsidRDefault="00EC3006"/>
    <w:p w14:paraId="53F6A26B" w14:textId="77777777" w:rsidR="00EC3006" w:rsidRDefault="00EC3006">
      <w:pPr>
        <w:pStyle w:val="Heading1"/>
        <w:pageBreakBefore/>
        <w:numPr>
          <w:ilvl w:val="0"/>
          <w:numId w:val="1"/>
        </w:numPr>
      </w:pPr>
      <w:bookmarkStart w:id="88" w:name="_Toc529517718"/>
      <w:r>
        <w:t>Using the API</w:t>
      </w:r>
      <w:bookmarkEnd w:id="88"/>
    </w:p>
    <w:p w14:paraId="37C1C57A" w14:textId="77777777" w:rsidR="00EC3006" w:rsidRDefault="00EC3006">
      <w:pPr>
        <w:pStyle w:val="Body"/>
      </w:pPr>
      <w:r>
        <w:t>In this section, we describe the steps needed to compile your mutator and mutatee programs and to run them.  First we give you an overview of the major steps and then we explain each one in detail.</w:t>
      </w:r>
    </w:p>
    <w:p w14:paraId="1FC1B4A9" w14:textId="77777777" w:rsidR="00EC3006" w:rsidRDefault="00EC3006">
      <w:pPr>
        <w:pStyle w:val="Heading2"/>
        <w:numPr>
          <w:ilvl w:val="1"/>
          <w:numId w:val="1"/>
        </w:numPr>
      </w:pPr>
      <w:bookmarkStart w:id="89" w:name="_Ref393540853"/>
      <w:bookmarkStart w:id="90" w:name="_Toc529517719"/>
      <w:r>
        <w:t>Overview of Major Steps</w:t>
      </w:r>
      <w:bookmarkEnd w:id="89"/>
      <w:bookmarkEnd w:id="90"/>
    </w:p>
    <w:p w14:paraId="653C7AFA" w14:textId="77777777" w:rsidR="00EC3006" w:rsidRDefault="00EC3006">
      <w:pPr>
        <w:pStyle w:val="BodyText"/>
        <w:rPr>
          <w:i/>
          <w:szCs w:val="24"/>
        </w:rPr>
      </w:pPr>
      <w:r>
        <w:t>To use Dyninst, you have to:</w:t>
      </w:r>
    </w:p>
    <w:p w14:paraId="5C46C2E1" w14:textId="550D21F7" w:rsidR="00EC3006" w:rsidRDefault="00EC3006">
      <w:pPr>
        <w:numPr>
          <w:ilvl w:val="0"/>
          <w:numId w:val="3"/>
        </w:numPr>
        <w:jc w:val="left"/>
        <w:rPr>
          <w:i/>
          <w:sz w:val="24"/>
          <w:szCs w:val="24"/>
        </w:rPr>
      </w:pPr>
      <w:r>
        <w:rPr>
          <w:i/>
          <w:sz w:val="24"/>
          <w:szCs w:val="24"/>
        </w:rPr>
        <w:t xml:space="preserve">Build and install DyninstAP: </w:t>
      </w:r>
      <w:r w:rsidR="00FC78E9">
        <w:rPr>
          <w:sz w:val="24"/>
          <w:szCs w:val="24"/>
        </w:rPr>
        <w:t>DyninstAPI can be installed a package system such as Spack or can be compiled from source</w:t>
      </w:r>
      <w:r>
        <w:rPr>
          <w:sz w:val="24"/>
          <w:szCs w:val="24"/>
        </w:rPr>
        <w:t>.</w:t>
      </w:r>
      <w:r w:rsidR="00FC78E9">
        <w:rPr>
          <w:sz w:val="24"/>
          <w:szCs w:val="24"/>
        </w:rPr>
        <w:t xml:space="preserve"> Our github webpage contains detailed instructions for installing Dyninst: </w:t>
      </w:r>
      <w:r w:rsidR="00FC78E9" w:rsidRPr="00FC78E9">
        <w:rPr>
          <w:sz w:val="24"/>
          <w:szCs w:val="24"/>
        </w:rPr>
        <w:t>https://github.com/dyninst/dyninst</w:t>
      </w:r>
      <w:r w:rsidR="00FC78E9">
        <w:rPr>
          <w:sz w:val="24"/>
          <w:szCs w:val="24"/>
        </w:rPr>
        <w:t>.</w:t>
      </w:r>
    </w:p>
    <w:p w14:paraId="21AF0775" w14:textId="7D82E43B" w:rsidR="00EC3006" w:rsidRDefault="00EC3006">
      <w:pPr>
        <w:numPr>
          <w:ilvl w:val="0"/>
          <w:numId w:val="3"/>
        </w:numPr>
        <w:jc w:val="left"/>
        <w:rPr>
          <w:i/>
          <w:szCs w:val="24"/>
        </w:rPr>
      </w:pPr>
      <w:r>
        <w:rPr>
          <w:i/>
          <w:sz w:val="24"/>
          <w:szCs w:val="24"/>
        </w:rPr>
        <w:t>Create a mutator program (Section </w:t>
      </w:r>
      <w:r w:rsidR="00FC78E9">
        <w:rPr>
          <w:i/>
          <w:sz w:val="24"/>
          <w:szCs w:val="24"/>
        </w:rPr>
        <w:fldChar w:fldCharType="begin"/>
      </w:r>
      <w:r w:rsidR="00FC78E9">
        <w:rPr>
          <w:i/>
          <w:sz w:val="24"/>
          <w:szCs w:val="24"/>
        </w:rPr>
        <w:instrText xml:space="preserve"> REF _Ref332961513 \r \h </w:instrText>
      </w:r>
      <w:r w:rsidR="00FC78E9">
        <w:rPr>
          <w:i/>
          <w:sz w:val="24"/>
          <w:szCs w:val="24"/>
        </w:rPr>
      </w:r>
      <w:r w:rsidR="00FC78E9">
        <w:rPr>
          <w:i/>
          <w:sz w:val="24"/>
          <w:szCs w:val="24"/>
        </w:rPr>
        <w:fldChar w:fldCharType="separate"/>
      </w:r>
      <w:r w:rsidR="00313452">
        <w:rPr>
          <w:i/>
          <w:sz w:val="24"/>
          <w:szCs w:val="24"/>
        </w:rPr>
        <w:t>6.2</w:t>
      </w:r>
      <w:r w:rsidR="00FC78E9">
        <w:rPr>
          <w:i/>
          <w:sz w:val="24"/>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14:paraId="52BDE58D" w14:textId="77777777" w:rsidR="00EC3006" w:rsidRDefault="00EC3006">
      <w:pPr>
        <w:pStyle w:val="NumberedParagraph"/>
        <w:numPr>
          <w:ilvl w:val="0"/>
          <w:numId w:val="3"/>
        </w:numPr>
        <w:spacing w:before="0" w:after="0"/>
        <w:rPr>
          <w:i/>
          <w:szCs w:val="24"/>
        </w:rPr>
      </w:pPr>
      <w:r>
        <w:rPr>
          <w:i/>
          <w:szCs w:val="24"/>
        </w:rPr>
        <w:t>Set up the mutatee (Section </w:t>
      </w:r>
      <w:r>
        <w:rPr>
          <w:i/>
          <w:szCs w:val="24"/>
        </w:rPr>
        <w:fldChar w:fldCharType="begin"/>
      </w:r>
      <w:r>
        <w:rPr>
          <w:i/>
          <w:szCs w:val="24"/>
        </w:rPr>
        <w:instrText xml:space="preserve"> REF _Ref393540868 \n \h </w:instrText>
      </w:r>
      <w:r>
        <w:rPr>
          <w:i/>
          <w:szCs w:val="24"/>
        </w:rPr>
      </w:r>
      <w:r>
        <w:rPr>
          <w:i/>
          <w:szCs w:val="24"/>
        </w:rPr>
        <w:fldChar w:fldCharType="separate"/>
      </w:r>
      <w:r w:rsidR="00313452">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14:paraId="5A1C2817" w14:textId="77777777" w:rsidR="00EC3006" w:rsidRDefault="00EC3006">
      <w:pPr>
        <w:pStyle w:val="NumberedParagraph"/>
        <w:numPr>
          <w:ilvl w:val="0"/>
          <w:numId w:val="3"/>
        </w:numPr>
        <w:spacing w:before="0" w:after="0"/>
      </w:pPr>
      <w:r>
        <w:rPr>
          <w:i/>
          <w:szCs w:val="24"/>
        </w:rPr>
        <w:t>Run the mutator (Section </w:t>
      </w:r>
      <w:r>
        <w:rPr>
          <w:i/>
          <w:szCs w:val="24"/>
        </w:rPr>
        <w:fldChar w:fldCharType="begin"/>
      </w:r>
      <w:r>
        <w:rPr>
          <w:i/>
          <w:szCs w:val="24"/>
        </w:rPr>
        <w:instrText xml:space="preserve"> REF _Ref393540889 \n \h </w:instrText>
      </w:r>
      <w:r>
        <w:rPr>
          <w:i/>
          <w:szCs w:val="24"/>
        </w:rPr>
      </w:r>
      <w:r>
        <w:rPr>
          <w:i/>
          <w:szCs w:val="24"/>
        </w:rPr>
        <w:fldChar w:fldCharType="separate"/>
      </w:r>
      <w:r w:rsidR="00313452">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14:paraId="053ADA58" w14:textId="7448973A" w:rsidR="00EC3006" w:rsidRDefault="00EC3006">
      <w:pPr>
        <w:pStyle w:val="BodyText"/>
      </w:pPr>
      <w:r>
        <w:t xml:space="preserve">Sections </w:t>
      </w:r>
      <w:r w:rsidR="00C705B6">
        <w:fldChar w:fldCharType="begin"/>
      </w:r>
      <w:r w:rsidR="00C705B6">
        <w:instrText xml:space="preserve"> REF _Ref332961513 \r \h </w:instrText>
      </w:r>
      <w:r w:rsidR="00C705B6">
        <w:fldChar w:fldCharType="separate"/>
      </w:r>
      <w:r w:rsidR="00313452">
        <w:t>6.2</w:t>
      </w:r>
      <w:r w:rsidR="00C705B6">
        <w:fldChar w:fldCharType="end"/>
      </w:r>
      <w:r w:rsidR="00C705B6">
        <w:t xml:space="preserve"> </w:t>
      </w:r>
      <w:r>
        <w:t xml:space="preserve">through </w:t>
      </w:r>
      <w:r>
        <w:fldChar w:fldCharType="begin"/>
      </w:r>
      <w:r>
        <w:instrText xml:space="preserve"> REF _Ref393540889 \n \h </w:instrText>
      </w:r>
      <w:r>
        <w:fldChar w:fldCharType="separate"/>
      </w:r>
      <w:r w:rsidR="00313452">
        <w:t>6.4</w:t>
      </w:r>
      <w:r>
        <w:fldChar w:fldCharType="end"/>
      </w:r>
      <w:r>
        <w:t xml:space="preserve"> explain these steps in more detail.</w:t>
      </w:r>
    </w:p>
    <w:p w14:paraId="5A26C1B9" w14:textId="77777777" w:rsidR="00EC3006" w:rsidRDefault="00EC3006">
      <w:pPr>
        <w:rPr>
          <w:sz w:val="24"/>
          <w:szCs w:val="24"/>
        </w:rPr>
      </w:pPr>
      <w:bookmarkStart w:id="91" w:name="_Ref393541913"/>
    </w:p>
    <w:p w14:paraId="316C8EB0" w14:textId="77777777" w:rsidR="00EC3006" w:rsidRDefault="00EC3006">
      <w:pPr>
        <w:pStyle w:val="Heading2"/>
        <w:numPr>
          <w:ilvl w:val="1"/>
          <w:numId w:val="1"/>
        </w:numPr>
      </w:pPr>
      <w:bookmarkStart w:id="92" w:name="_Ref332961513"/>
      <w:bookmarkStart w:id="93" w:name="_Ref332961292"/>
      <w:bookmarkStart w:id="94" w:name="_Toc529517720"/>
      <w:r>
        <w:t>Creating a Mutator Program</w:t>
      </w:r>
      <w:bookmarkEnd w:id="91"/>
      <w:bookmarkEnd w:id="92"/>
      <w:bookmarkEnd w:id="93"/>
      <w:bookmarkEnd w:id="94"/>
    </w:p>
    <w:p w14:paraId="2CAAC8F6" w14:textId="77777777" w:rsidR="00EC3006" w:rsidRDefault="00EC3006">
      <w:pPr>
        <w:pStyle w:val="BodyText"/>
      </w:pPr>
      <w: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fldChar w:fldCharType="begin"/>
      </w:r>
      <w:r>
        <w:instrText xml:space="preserve"> REF _Ref353113721 \h </w:instrText>
      </w:r>
      <w:r>
        <w:fldChar w:fldCharType="separate"/>
      </w:r>
      <w:r w:rsidR="00313452">
        <w:t>Appendix A - Complete Examples</w:t>
      </w:r>
      <w:r>
        <w:fldChar w:fldCharType="end"/>
      </w:r>
      <w:r>
        <w:t>.</w:t>
      </w:r>
    </w:p>
    <w:p w14:paraId="2EEC42BC" w14:textId="77777777" w:rsidR="00EC3006" w:rsidRDefault="00EC3006">
      <w:pPr>
        <w:pStyle w:val="BodyText"/>
        <w:rPr>
          <w:rFonts w:ascii="Courier New" w:hAnsi="Courier New" w:cs="Courier New"/>
        </w:rPr>
      </w:pPr>
      <w:r>
        <w:t>The following fragment of a Makefile shows how to link your mutator program with the Dyninst library on most platforms:</w:t>
      </w:r>
    </w:p>
    <w:p w14:paraId="38C8F712" w14:textId="77777777" w:rsidR="00EC3006" w:rsidRDefault="00EC3006">
      <w:pPr>
        <w:pStyle w:val="CellBody"/>
        <w:ind w:firstLine="720"/>
        <w:rPr>
          <w:rFonts w:ascii="Courier New" w:hAnsi="Courier New" w:cs="Courier New"/>
        </w:rPr>
      </w:pPr>
    </w:p>
    <w:p w14:paraId="10BB400A"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7A947295"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2BFCABC0" w14:textId="77777777" w:rsidR="00EC3006" w:rsidRDefault="00EC3006">
      <w:pPr>
        <w:pStyle w:val="CellBody"/>
        <w:ind w:firstLine="720"/>
        <w:rPr>
          <w:rFonts w:ascii="Courier New" w:hAnsi="Courier New" w:cs="Courier New"/>
        </w:rPr>
      </w:pPr>
    </w:p>
    <w:p w14:paraId="1755B4B4" w14:textId="77777777" w:rsidR="00EC3006" w:rsidRDefault="00EC3006">
      <w:pPr>
        <w:pStyle w:val="CellBody"/>
        <w:ind w:firstLine="720"/>
        <w:rPr>
          <w:rFonts w:ascii="Courier New" w:hAnsi="Courier New" w:cs="Courier New"/>
        </w:rPr>
      </w:pPr>
      <w:r>
        <w:rPr>
          <w:rFonts w:ascii="Courier New" w:hAnsi="Courier New" w:cs="Courier New"/>
        </w:rPr>
        <w:t>retee.o: retee.c</w:t>
      </w:r>
    </w:p>
    <w:p w14:paraId="4E020999" w14:textId="0CB9EA5F" w:rsidR="00EC3006" w:rsidRDefault="00EC3006">
      <w:pPr>
        <w:pStyle w:val="CellBody"/>
        <w:ind w:firstLine="720"/>
        <w:rPr>
          <w:rFonts w:ascii="Courier New" w:hAnsi="Courier New" w:cs="Courier New"/>
        </w:rPr>
      </w:pPr>
      <w:r>
        <w:rPr>
          <w:rFonts w:ascii="Courier New" w:hAnsi="Courier New" w:cs="Courier New"/>
        </w:rPr>
        <w:t>$(CC) -c $(CFLAGS) -I$(DY</w:t>
      </w:r>
      <w:r w:rsidR="00684364">
        <w:rPr>
          <w:rFonts w:ascii="Courier New" w:hAnsi="Courier New" w:cs="Courier New"/>
        </w:rPr>
        <w:t>NINST_INCLUDE) retee.c –std=c++11</w:t>
      </w:r>
      <w:r>
        <w:rPr>
          <w:rFonts w:ascii="Courier New" w:hAnsi="Courier New" w:cs="Courier New"/>
        </w:rPr>
        <w:t>x</w:t>
      </w:r>
    </w:p>
    <w:p w14:paraId="3F3712DE" w14:textId="77777777" w:rsidR="00EC3006" w:rsidRDefault="00EC3006">
      <w:pPr>
        <w:pStyle w:val="CellBody"/>
        <w:ind w:firstLine="720"/>
        <w:rPr>
          <w:rFonts w:ascii="Courier New" w:hAnsi="Courier New" w:cs="Courier New"/>
        </w:rPr>
      </w:pPr>
    </w:p>
    <w:p w14:paraId="3EDB91C9" w14:textId="47DA37F9" w:rsidR="00EC3006" w:rsidRDefault="00EC3006">
      <w:pPr>
        <w:pStyle w:val="CellBody"/>
        <w:ind w:firstLine="720"/>
        <w:rPr>
          <w:szCs w:val="24"/>
        </w:rPr>
      </w:pPr>
      <w:r>
        <w:rPr>
          <w:rFonts w:ascii="Courier New" w:hAnsi="Courier New" w:cs="Courier New"/>
        </w:rPr>
        <w:t>retee: retee.o</w:t>
      </w:r>
      <w:r>
        <w:rPr>
          <w:rFonts w:ascii="Courier New" w:hAnsi="Courier New" w:cs="Courier New"/>
        </w:rPr>
        <w:br/>
      </w:r>
      <w:r>
        <w:rPr>
          <w:rFonts w:ascii="Courier New" w:hAnsi="Courier New" w:cs="Courier New"/>
        </w:rPr>
        <w:tab/>
      </w:r>
      <w:r>
        <w:rPr>
          <w:rFonts w:ascii="Courier New" w:hAnsi="Courier New" w:cs="Courier New"/>
        </w:rPr>
        <w:tab/>
        <w:t>$(CC) retee.o -L$(DYNINST_LIB)</w:t>
      </w:r>
      <w:r w:rsidR="00684364">
        <w:rPr>
          <w:rFonts w:ascii="Courier New" w:hAnsi="Courier New" w:cs="Courier New"/>
        </w:rPr>
        <w:t xml:space="preserve"> -ldyninstAPI -o retee –std=c++11</w:t>
      </w:r>
      <w:r>
        <w:rPr>
          <w:rFonts w:ascii="Courier New" w:hAnsi="Courier New" w:cs="Courier New"/>
        </w:rPr>
        <w:t>x</w:t>
      </w:r>
    </w:p>
    <w:p w14:paraId="7FCD409A" w14:textId="7B2D5569" w:rsidR="00EC3006" w:rsidRDefault="00EC3006" w:rsidP="00684364">
      <w:pPr>
        <w:pStyle w:val="BodyText"/>
        <w:jc w:val="left"/>
        <w:rPr>
          <w:szCs w:val="24"/>
        </w:rPr>
      </w:pPr>
      <w:r>
        <w:rPr>
          <w:szCs w:val="24"/>
        </w:rPr>
        <w:t xml:space="preserve">On Linux, the options </w:t>
      </w:r>
      <w:r>
        <w:rPr>
          <w:rFonts w:ascii="Courier New" w:hAnsi="Courier New" w:cs="Courier New"/>
          <w:szCs w:val="24"/>
        </w:rPr>
        <w:t>-lelf</w:t>
      </w:r>
      <w:r>
        <w:rPr>
          <w:szCs w:val="24"/>
        </w:rPr>
        <w:t xml:space="preserve"> and </w:t>
      </w:r>
      <w:r>
        <w:rPr>
          <w:rFonts w:ascii="Courier New" w:hAnsi="Courier New" w:cs="Courier New"/>
          <w:szCs w:val="24"/>
        </w:rPr>
        <w:t>-ldw</w:t>
      </w:r>
      <w:r>
        <w:rPr>
          <w:szCs w:val="24"/>
        </w:rPr>
        <w:t xml:space="preserve"> may be required at the link step. You will also need to make sure that the </w:t>
      </w:r>
      <w:r>
        <w:rPr>
          <w:rFonts w:ascii="Courier New" w:hAnsi="Courier New" w:cs="Courier New"/>
          <w:szCs w:val="24"/>
        </w:rPr>
        <w:t>LD_LIBRARY_PATH</w:t>
      </w:r>
      <w:r>
        <w:rPr>
          <w:szCs w:val="24"/>
        </w:rPr>
        <w:t xml:space="preserve"> environment variable includes the directory that contains the Dyninst shared library. </w:t>
      </w:r>
    </w:p>
    <w:p w14:paraId="00343F06" w14:textId="77777777" w:rsidR="00EC3006" w:rsidRDefault="00EC3006">
      <w:pPr>
        <w:pStyle w:val="BodyText"/>
        <w:jc w:val="left"/>
        <w:rPr>
          <w:szCs w:val="24"/>
        </w:rPr>
      </w:pPr>
      <w:r>
        <w:rPr>
          <w:szCs w:val="24"/>
        </w:rPr>
        <w:t xml:space="preserve">Since Dyninst uses the C++11x standard, you will also need to enable this option for your compiler. For GCC versions 4.3 and later, this is done by specifying </w:t>
      </w:r>
      <w:r>
        <w:rPr>
          <w:rFonts w:ascii="Courier New" w:hAnsi="Courier New" w:cs="Courier New"/>
          <w:sz w:val="20"/>
        </w:rPr>
        <w:t>-std=c++0x</w:t>
      </w:r>
      <w:r>
        <w:rPr>
          <w:szCs w:val="24"/>
        </w:rPr>
        <w:t xml:space="preserve">. For GCC versions 4.7 and later, this is done by specifying </w:t>
      </w:r>
      <w:r>
        <w:rPr>
          <w:rFonts w:ascii="Courier New" w:hAnsi="Courier New" w:cs="Courier New"/>
          <w:sz w:val="20"/>
        </w:rPr>
        <w:t>-std=c++11</w:t>
      </w:r>
      <w:r>
        <w:rPr>
          <w:szCs w:val="24"/>
        </w:rPr>
        <w:t>.</w:t>
      </w:r>
      <w:r>
        <w:rPr>
          <w:rFonts w:ascii="Courier New" w:hAnsi="Courier New" w:cs="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14:paraId="6F626C05" w14:textId="77777777" w:rsidR="00EC3006" w:rsidRDefault="00EC3006">
      <w:pPr>
        <w:pStyle w:val="BodyText"/>
        <w:rPr>
          <w:rFonts w:ascii="Courier New" w:hAnsi="Courier New" w:cs="Courier New"/>
          <w:sz w:val="20"/>
        </w:rPr>
      </w:pPr>
      <w:r>
        <w:rPr>
          <w:szCs w:val="24"/>
        </w:rPr>
        <w:t xml:space="preserve">Under Windows NT, the mutator also needs to be linked with the </w:t>
      </w:r>
      <w:r>
        <w:rPr>
          <w:rFonts w:ascii="Courier New" w:hAnsi="Courier New" w:cs="Courier New"/>
          <w:szCs w:val="24"/>
        </w:rPr>
        <w:t>dbghelp</w:t>
      </w:r>
      <w:r>
        <w:rPr>
          <w:szCs w:val="24"/>
        </w:rPr>
        <w:t xml:space="preserve"> library, which is included in the Microsoft Platform SDK.  Below is a fragment from a Makefile for Windows NT:</w:t>
      </w:r>
    </w:p>
    <w:p w14:paraId="2DD6E76B"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2878AF71"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38EF450A" w14:textId="77777777" w:rsidR="00EC3006" w:rsidRDefault="00EC3006">
      <w:pPr>
        <w:pStyle w:val="CellBody"/>
        <w:rPr>
          <w:rFonts w:ascii="Courier New" w:hAnsi="Courier New" w:cs="Courier New"/>
        </w:rPr>
      </w:pPr>
    </w:p>
    <w:p w14:paraId="4E3852F2" w14:textId="77777777" w:rsidR="00EC3006" w:rsidRDefault="00EC3006">
      <w:pPr>
        <w:pStyle w:val="CellBody"/>
        <w:ind w:firstLine="720"/>
        <w:rPr>
          <w:rFonts w:ascii="Courier New" w:hAnsi="Courier New" w:cs="Courier New"/>
        </w:rPr>
      </w:pPr>
      <w:r>
        <w:rPr>
          <w:rFonts w:ascii="Courier New" w:hAnsi="Courier New" w:cs="Courier New"/>
        </w:rPr>
        <w:t>CC = cl</w:t>
      </w:r>
    </w:p>
    <w:p w14:paraId="61D2DE3C" w14:textId="77777777" w:rsidR="00EC3006" w:rsidRDefault="00EC3006">
      <w:pPr>
        <w:pStyle w:val="CellBody"/>
        <w:ind w:firstLine="720"/>
        <w:rPr>
          <w:rFonts w:ascii="Courier New" w:hAnsi="Courier New" w:cs="Courier New"/>
        </w:rPr>
      </w:pPr>
    </w:p>
    <w:p w14:paraId="71A49935" w14:textId="77777777" w:rsidR="00EC3006" w:rsidRDefault="00EC3006">
      <w:pPr>
        <w:pStyle w:val="CellBody"/>
        <w:ind w:firstLine="720"/>
        <w:rPr>
          <w:rFonts w:ascii="Courier New" w:hAnsi="Courier New" w:cs="Courier New"/>
        </w:rPr>
      </w:pPr>
      <w:r>
        <w:rPr>
          <w:rFonts w:ascii="Courier New" w:hAnsi="Courier New" w:cs="Courier New"/>
        </w:rPr>
        <w:t>retee.obj: retee.c</w:t>
      </w:r>
    </w:p>
    <w:p w14:paraId="5296784B" w14:textId="77777777" w:rsidR="00EC3006" w:rsidRDefault="00EC3006">
      <w:pPr>
        <w:pStyle w:val="CellBody"/>
        <w:ind w:left="720" w:firstLine="720"/>
        <w:rPr>
          <w:rFonts w:ascii="Courier New" w:hAnsi="Courier New" w:cs="Courier New"/>
        </w:rPr>
      </w:pPr>
      <w:r>
        <w:rPr>
          <w:rFonts w:ascii="Courier New" w:hAnsi="Courier New" w:cs="Courier New"/>
        </w:rPr>
        <w:t>$(CC) -c $(CFLAGS) -I$(DYNINST_INCLUDE)/h</w:t>
      </w:r>
    </w:p>
    <w:p w14:paraId="7191C0C4" w14:textId="77777777" w:rsidR="00EC3006" w:rsidRDefault="00EC3006">
      <w:pPr>
        <w:pStyle w:val="CellBody"/>
        <w:ind w:firstLine="720"/>
        <w:rPr>
          <w:rFonts w:ascii="Courier New" w:hAnsi="Courier New" w:cs="Courier New"/>
        </w:rPr>
      </w:pPr>
    </w:p>
    <w:p w14:paraId="7F9D1224" w14:textId="77777777" w:rsidR="00EC3006" w:rsidRDefault="00EC3006">
      <w:pPr>
        <w:pStyle w:val="CellBody"/>
        <w:ind w:firstLine="720"/>
        <w:rPr>
          <w:rFonts w:ascii="Courier New" w:eastAsia="Courier New" w:hAnsi="Courier New" w:cs="Courier New"/>
          <w:lang w:val="nb-NO"/>
        </w:rPr>
      </w:pPr>
      <w:r>
        <w:rPr>
          <w:rFonts w:ascii="Courier New" w:hAnsi="Courier New" w:cs="Courier New"/>
        </w:rPr>
        <w:t>retee.exe: retee.obj</w:t>
      </w:r>
      <w:r>
        <w:rPr>
          <w:rFonts w:ascii="Courier New" w:hAnsi="Courier New" w:cs="Courier New"/>
        </w:rPr>
        <w:br/>
      </w:r>
      <w:r>
        <w:rPr>
          <w:rFonts w:ascii="Courier New" w:hAnsi="Courier New" w:cs="Courier New"/>
        </w:rPr>
        <w:tab/>
      </w:r>
      <w:r>
        <w:rPr>
          <w:rFonts w:ascii="Courier New" w:hAnsi="Courier New" w:cs="Courier New"/>
        </w:rPr>
        <w:tab/>
        <w:t xml:space="preserve">link -out:retee.exe retee.obj </w:t>
      </w:r>
      <w:r>
        <w:rPr>
          <w:rFonts w:ascii="Courier New" w:hAnsi="Courier New" w:cs="Courier New"/>
          <w:lang w:val="nb-NO"/>
        </w:rPr>
        <w:t>$(DYNINST_LIB)\libdyninstAPI.lib \</w:t>
      </w:r>
    </w:p>
    <w:p w14:paraId="47CDE17E" w14:textId="77777777" w:rsidR="00EC3006" w:rsidRDefault="00EC3006">
      <w:pPr>
        <w:pStyle w:val="CellBody"/>
        <w:ind w:left="720" w:firstLine="720"/>
        <w:rPr>
          <w:rFonts w:ascii="Courier New" w:hAnsi="Courier New" w:cs="Courier New"/>
        </w:rPr>
      </w:pPr>
      <w:r>
        <w:rPr>
          <w:rFonts w:ascii="Courier New" w:eastAsia="Courier New" w:hAnsi="Courier New" w:cs="Courier New"/>
          <w:lang w:val="nb-NO"/>
        </w:rPr>
        <w:t xml:space="preserve"> </w:t>
      </w:r>
      <w:r>
        <w:rPr>
          <w:rFonts w:ascii="Courier New" w:hAnsi="Courier New" w:cs="Courier New"/>
        </w:rPr>
        <w:t>dbghelp.lib</w:t>
      </w:r>
    </w:p>
    <w:p w14:paraId="405086B3" w14:textId="77777777" w:rsidR="00EC3006" w:rsidRDefault="00EC3006">
      <w:pPr>
        <w:pStyle w:val="CellBody"/>
        <w:ind w:firstLine="720"/>
        <w:rPr>
          <w:rFonts w:ascii="Courier New" w:hAnsi="Courier New" w:cs="Courier New"/>
        </w:rPr>
      </w:pPr>
    </w:p>
    <w:p w14:paraId="6C4C5864" w14:textId="77777777" w:rsidR="00EC3006" w:rsidRDefault="00EC3006">
      <w:pPr>
        <w:pStyle w:val="Heading2"/>
        <w:numPr>
          <w:ilvl w:val="1"/>
          <w:numId w:val="1"/>
        </w:numPr>
      </w:pPr>
      <w:bookmarkStart w:id="95" w:name="_Ref393540868"/>
      <w:bookmarkStart w:id="96" w:name="_Toc529517721"/>
      <w:r>
        <w:t>Setting Up the Application Program (mutatee)</w:t>
      </w:r>
      <w:bookmarkEnd w:id="95"/>
      <w:bookmarkEnd w:id="96"/>
    </w:p>
    <w:p w14:paraId="47E7EC96" w14:textId="77777777" w:rsidR="00EC3006" w:rsidRDefault="00EC3006">
      <w:pPr>
        <w:pStyle w:val="BodyText"/>
      </w:pPr>
      <w: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14:paraId="276C24DD" w14:textId="77777777" w:rsidR="00EC3006" w:rsidRDefault="00EC3006">
      <w:pPr>
        <w:pStyle w:val="BodyText"/>
        <w:rPr>
          <w:rFonts w:ascii="Courier New" w:hAnsi="Courier New" w:cs="Courier New"/>
          <w:sz w:val="20"/>
          <w:lang w:val="nb-NO"/>
        </w:rPr>
      </w:pPr>
      <w:r>
        <w:t xml:space="preserve">To locate the runtime library that Dyninst needs to load into your program, an additional environment variable must be set.  The variable </w:t>
      </w:r>
      <w:r>
        <w:rPr>
          <w:rFonts w:ascii="Courier New" w:hAnsi="Courier New" w:cs="Courier New"/>
          <w:sz w:val="20"/>
        </w:rPr>
        <w:t>DYNINSTAPI_RT_LIB</w:t>
      </w:r>
      <w:r>
        <w:t xml:space="preserve"> should be set to the full pathname of the run time instrumentation library, which should be:</w:t>
      </w:r>
    </w:p>
    <w:p w14:paraId="7ACEFB1D" w14:textId="77777777" w:rsidR="00EC3006" w:rsidRDefault="00EC3006">
      <w:pPr>
        <w:pStyle w:val="BodyText"/>
        <w:spacing w:before="0"/>
        <w:ind w:left="720"/>
        <w:rPr>
          <w:rFonts w:ascii="Courier New" w:hAnsi="Courier New" w:cs="Courier New"/>
          <w:sz w:val="20"/>
          <w:lang w:val="nb-NO"/>
        </w:rPr>
      </w:pPr>
      <w:r>
        <w:rPr>
          <w:rFonts w:ascii="Courier New" w:hAnsi="Courier New" w:cs="Courier New"/>
          <w:sz w:val="20"/>
          <w:lang w:val="nb-NO"/>
        </w:rPr>
        <w:t>NOTE: DYNINST_LIB should be set to the location where Dyninst library files were installed</w:t>
      </w:r>
    </w:p>
    <w:p w14:paraId="718476A7" w14:textId="77777777" w:rsidR="00EC3006" w:rsidRDefault="00EC3006">
      <w:pPr>
        <w:pStyle w:val="BodyText"/>
        <w:spacing w:before="0"/>
        <w:ind w:firstLine="720"/>
        <w:rPr>
          <w:rFonts w:ascii="Courier New" w:hAnsi="Courier New" w:cs="Courier New"/>
          <w:sz w:val="20"/>
          <w:lang w:val="nb-NO"/>
        </w:rPr>
      </w:pPr>
      <w:r>
        <w:rPr>
          <w:rFonts w:ascii="Courier New" w:hAnsi="Courier New" w:cs="Courier New"/>
          <w:sz w:val="20"/>
          <w:lang w:val="nb-NO"/>
        </w:rPr>
        <w:t>$(DYNINST_LIB)/libdyninstAPI_RT.so</w:t>
      </w:r>
      <w:r>
        <w:rPr>
          <w:lang w:val="nb-NO"/>
        </w:rPr>
        <w:t xml:space="preserve"> (UNIX)</w:t>
      </w:r>
    </w:p>
    <w:p w14:paraId="01C8CCE6" w14:textId="77777777" w:rsidR="00EC3006" w:rsidRDefault="00EC3006">
      <w:pPr>
        <w:pStyle w:val="BodyText"/>
        <w:spacing w:before="0"/>
        <w:ind w:firstLine="720"/>
      </w:pPr>
      <w:r>
        <w:rPr>
          <w:rFonts w:ascii="Courier New" w:hAnsi="Courier New" w:cs="Courier New"/>
          <w:sz w:val="20"/>
          <w:lang w:val="nb-NO"/>
        </w:rPr>
        <w:t>%DYNINST_LIB/libdyninstAPI_RT.dll</w:t>
      </w:r>
      <w:r>
        <w:rPr>
          <w:lang w:val="nb-NO"/>
        </w:rPr>
        <w:t xml:space="preserve"> (Windows)</w:t>
      </w:r>
    </w:p>
    <w:p w14:paraId="0F693A25" w14:textId="77777777" w:rsidR="00EC3006" w:rsidRDefault="00EC3006">
      <w:pPr>
        <w:pStyle w:val="Heading2"/>
        <w:numPr>
          <w:ilvl w:val="1"/>
          <w:numId w:val="1"/>
        </w:numPr>
      </w:pPr>
      <w:bookmarkStart w:id="97" w:name="_Ref393540889"/>
      <w:bookmarkStart w:id="98" w:name="_Toc529517722"/>
      <w:r>
        <w:t>Running the Mutator</w:t>
      </w:r>
      <w:bookmarkEnd w:id="97"/>
      <w:bookmarkEnd w:id="98"/>
    </w:p>
    <w:p w14:paraId="52E865D3" w14:textId="77777777" w:rsidR="00EC3006" w:rsidRDefault="00EC3006">
      <w:pPr>
        <w:pStyle w:val="BodyText"/>
      </w:pPr>
      <w:r>
        <w:t xml:space="preserve">At this point, you should be ready to run your application program with your mutator. For example, to start the sample program shown in </w:t>
      </w:r>
      <w:r>
        <w:fldChar w:fldCharType="begin"/>
      </w:r>
      <w:r>
        <w:instrText xml:space="preserve"> REF _Ref353113739 \h </w:instrText>
      </w:r>
      <w:r>
        <w:fldChar w:fldCharType="separate"/>
      </w:r>
      <w:r w:rsidR="00313452">
        <w:t>Appendix A - Complete Examples</w:t>
      </w:r>
      <w:r>
        <w:fldChar w:fldCharType="end"/>
      </w:r>
      <w:r>
        <w:t>:</w:t>
      </w:r>
    </w:p>
    <w:p w14:paraId="38972BF7" w14:textId="77777777" w:rsidR="00EC3006" w:rsidRDefault="00EC3006">
      <w:pPr>
        <w:pStyle w:val="codeblock"/>
        <w:widowControl/>
      </w:pPr>
      <w:r>
        <w:t>% retee foo &lt;pid&gt;</w:t>
      </w:r>
    </w:p>
    <w:p w14:paraId="1A7E742E" w14:textId="77777777" w:rsidR="00EC3006" w:rsidRDefault="00EC3006">
      <w:pPr>
        <w:pStyle w:val="Heading2"/>
        <w:numPr>
          <w:ilvl w:val="1"/>
          <w:numId w:val="1"/>
        </w:numPr>
      </w:pPr>
      <w:bookmarkStart w:id="99" w:name="_Toc529517723"/>
      <w:r>
        <w:t>Optimizing Dyninst Performance</w:t>
      </w:r>
      <w:bookmarkEnd w:id="99"/>
    </w:p>
    <w:p w14:paraId="003BCD33" w14:textId="77777777" w:rsidR="00EC3006" w:rsidRDefault="00EC3006"/>
    <w:p w14:paraId="113BD1C1" w14:textId="77777777" w:rsidR="00EC3006" w:rsidRDefault="00EC3006">
      <w:pPr>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14:paraId="3EEAA3BE" w14:textId="77777777" w:rsidR="00EC3006" w:rsidRDefault="00EC3006">
      <w:pPr>
        <w:rPr>
          <w:sz w:val="24"/>
          <w:szCs w:val="24"/>
        </w:rPr>
      </w:pPr>
    </w:p>
    <w:p w14:paraId="4A9894EF" w14:textId="77777777" w:rsidR="00EC3006" w:rsidRDefault="00EC3006">
      <w:pPr>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14:paraId="5A9669DE" w14:textId="77777777" w:rsidR="00EC3006" w:rsidRDefault="00EC3006">
      <w:pPr>
        <w:rPr>
          <w:sz w:val="24"/>
          <w:szCs w:val="24"/>
        </w:rPr>
      </w:pPr>
    </w:p>
    <w:p w14:paraId="576849B5" w14:textId="77777777" w:rsidR="00EC3006" w:rsidRDefault="00EC3006">
      <w:pPr>
        <w:rPr>
          <w:sz w:val="24"/>
          <w:szCs w:val="24"/>
        </w:rPr>
      </w:pPr>
      <w:r>
        <w:rPr>
          <w:sz w:val="24"/>
          <w:szCs w:val="24"/>
        </w:rPr>
        <w:t>The following subsections describe techniques for improving the performance of these two areas.</w:t>
      </w:r>
    </w:p>
    <w:p w14:paraId="56E07959" w14:textId="77777777" w:rsidR="00EC3006" w:rsidRDefault="00EC3006">
      <w:pPr>
        <w:rPr>
          <w:sz w:val="24"/>
          <w:szCs w:val="24"/>
        </w:rPr>
      </w:pPr>
    </w:p>
    <w:p w14:paraId="7C9C27F1" w14:textId="77777777" w:rsidR="00EC3006" w:rsidRDefault="00EC3006">
      <w:pPr>
        <w:pStyle w:val="Heading3"/>
        <w:numPr>
          <w:ilvl w:val="2"/>
          <w:numId w:val="1"/>
        </w:numPr>
        <w:rPr>
          <w:b/>
          <w:bCs/>
          <w:sz w:val="28"/>
          <w:szCs w:val="24"/>
        </w:rPr>
      </w:pPr>
      <w:bookmarkStart w:id="100" w:name="_Toc529517724"/>
      <w:r>
        <w:t>Optimizing Mutator Performance</w:t>
      </w:r>
      <w:bookmarkEnd w:id="100"/>
    </w:p>
    <w:p w14:paraId="0DB535E0" w14:textId="77777777" w:rsidR="00EC3006" w:rsidRDefault="00EC3006">
      <w:pPr>
        <w:jc w:val="left"/>
        <w:rPr>
          <w:b/>
          <w:bCs/>
          <w:sz w:val="28"/>
          <w:szCs w:val="24"/>
        </w:rPr>
      </w:pPr>
    </w:p>
    <w:p w14:paraId="7BE08672" w14:textId="77777777" w:rsidR="00EC3006" w:rsidRDefault="00EC3006">
      <w:pPr>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14:paraId="6F92CCD4" w14:textId="77777777" w:rsidR="00EC3006" w:rsidRDefault="00EC3006">
      <w:pPr>
        <w:rPr>
          <w:sz w:val="24"/>
          <w:szCs w:val="24"/>
        </w:rPr>
      </w:pPr>
    </w:p>
    <w:p w14:paraId="6DC8E650" w14:textId="146F76BF" w:rsidR="00EC3006" w:rsidRDefault="00684364">
      <w:pPr>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sidRPr="00684364">
        <w:rPr>
          <w:rFonts w:ascii="Courier New" w:hAnsi="Courier New" w:cs="Courier New"/>
        </w:rPr>
        <w:t xml:space="preserve">OMP_NUM_THREADS </w:t>
      </w:r>
      <w:r>
        <w:rPr>
          <w:sz w:val="24"/>
          <w:szCs w:val="24"/>
        </w:rPr>
        <w:t xml:space="preserve">to the number of desired threads. </w:t>
      </w:r>
    </w:p>
    <w:p w14:paraId="4F386A4C" w14:textId="77777777" w:rsidR="00EC3006" w:rsidRDefault="00EC3006">
      <w:pPr>
        <w:rPr>
          <w:sz w:val="24"/>
          <w:szCs w:val="24"/>
        </w:rPr>
      </w:pPr>
    </w:p>
    <w:p w14:paraId="3E138B5D" w14:textId="77777777" w:rsidR="00EC3006" w:rsidRDefault="00EC3006">
      <w:pPr>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14:paraId="0ED64ABA" w14:textId="77777777" w:rsidR="00EC3006" w:rsidRDefault="00EC3006">
      <w:pPr>
        <w:rPr>
          <w:sz w:val="24"/>
          <w:szCs w:val="24"/>
        </w:rPr>
      </w:pPr>
    </w:p>
    <w:p w14:paraId="4DFD702D" w14:textId="77777777" w:rsidR="00EC3006" w:rsidRDefault="00EC3006">
      <w:pPr>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14:paraId="0EC54771" w14:textId="77777777" w:rsidR="00EC3006" w:rsidRDefault="00EC3006">
      <w:pPr>
        <w:rPr>
          <w:sz w:val="24"/>
          <w:szCs w:val="24"/>
        </w:rPr>
      </w:pPr>
    </w:p>
    <w:p w14:paraId="41526C67" w14:textId="77777777" w:rsidR="00EC3006" w:rsidRDefault="00EC3006">
      <w:pPr>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ascii="Courier New" w:hAnsi="Courier New" w:cs="Courier New"/>
        </w:rPr>
        <w:t>BPatch_process::beginInsertionSet</w:t>
      </w:r>
      <w:r>
        <w:rPr>
          <w:sz w:val="24"/>
          <w:szCs w:val="24"/>
        </w:rPr>
        <w:t xml:space="preserve"> and </w:t>
      </w:r>
      <w:r>
        <w:rPr>
          <w:rFonts w:ascii="Courier New" w:hAnsi="Courier New" w:cs="Courier New"/>
        </w:rPr>
        <w:t>BPatch_</w:t>
      </w:r>
      <w:r>
        <w:rPr>
          <w:rFonts w:ascii="Courier New" w:hAnsi="Courier New" w:cs="Courier New"/>
        </w:rPr>
        <w:softHyphen/>
        <w:t>process::end</w:t>
      </w:r>
      <w:r>
        <w:rPr>
          <w:rFonts w:ascii="Courier New" w:hAnsi="Courier New" w:cs="Courier New"/>
        </w:rPr>
        <w:softHyphen/>
        <w:t>Inser</w:t>
      </w:r>
      <w:r>
        <w:rPr>
          <w:rFonts w:ascii="Courier New" w:hAnsi="Courier New" w:cs="Courier New"/>
        </w:rPr>
        <w:softHyphen/>
        <w:t>tion</w:t>
      </w:r>
      <w:r>
        <w:rPr>
          <w:rFonts w:ascii="Courier New" w:hAnsi="Courier New" w:cs="Courier New"/>
        </w:rPr>
        <w:softHyphen/>
        <w:t>Set</w:t>
      </w:r>
      <w:r>
        <w:rPr>
          <w:sz w:val="24"/>
          <w:szCs w:val="24"/>
        </w:rPr>
        <w:t xml:space="preserve"> functions (see section </w:t>
      </w:r>
      <w:r>
        <w:rPr>
          <w:sz w:val="24"/>
          <w:szCs w:val="24"/>
        </w:rPr>
        <w:fldChar w:fldCharType="begin"/>
      </w:r>
      <w:r>
        <w:rPr>
          <w:sz w:val="24"/>
          <w:szCs w:val="24"/>
        </w:rPr>
        <w:instrText xml:space="preserve"> REF _Ref160339594 \r \h </w:instrText>
      </w:r>
      <w:r>
        <w:rPr>
          <w:sz w:val="24"/>
          <w:szCs w:val="24"/>
        </w:rPr>
      </w:r>
      <w:r>
        <w:rPr>
          <w:sz w:val="24"/>
          <w:szCs w:val="24"/>
        </w:rPr>
        <w:fldChar w:fldCharType="separate"/>
      </w:r>
      <w:r w:rsidR="00313452">
        <w:rPr>
          <w:sz w:val="24"/>
          <w:szCs w:val="24"/>
        </w:rPr>
        <w:t>4.4</w:t>
      </w:r>
      <w:r>
        <w:rPr>
          <w:sz w:val="24"/>
          <w:szCs w:val="24"/>
        </w:rPr>
        <w:fldChar w:fldCharType="end"/>
      </w:r>
      <w:r>
        <w:rPr>
          <w:sz w:val="24"/>
          <w:szCs w:val="24"/>
        </w:rPr>
        <w:t>).  Using these functions can result in a significant performance win when inserting instrumentation in many locations.</w:t>
      </w:r>
    </w:p>
    <w:p w14:paraId="121587A8" w14:textId="77777777" w:rsidR="00EC3006" w:rsidRDefault="00EC3006">
      <w:pPr>
        <w:rPr>
          <w:sz w:val="24"/>
          <w:szCs w:val="24"/>
        </w:rPr>
      </w:pPr>
    </w:p>
    <w:p w14:paraId="5F020282" w14:textId="77777777" w:rsidR="00EC3006" w:rsidRDefault="00EC3006">
      <w:pPr>
        <w:rPr>
          <w:sz w:val="24"/>
          <w:szCs w:val="24"/>
        </w:rPr>
      </w:pPr>
      <w:r>
        <w:rPr>
          <w:sz w:val="24"/>
          <w:szCs w:val="24"/>
        </w:rPr>
        <w:t xml:space="preserve">To use the insertion set functions, add a call to </w:t>
      </w:r>
      <w:r>
        <w:rPr>
          <w:rFonts w:ascii="Courier New" w:hAnsi="Courier New" w:cs="Courier New"/>
        </w:rPr>
        <w:t>beginInsertionSet</w:t>
      </w:r>
      <w:r>
        <w:rPr>
          <w:sz w:val="24"/>
          <w:szCs w:val="24"/>
        </w:rPr>
        <w:t xml:space="preserve"> before inserting instrumentation.  Dyninst will start buffering up all instrumentation insertions.  After the last piece of instrumentation is inserted, call </w:t>
      </w:r>
      <w:r>
        <w:rPr>
          <w:rFonts w:ascii="Courier New" w:hAnsi="Courier New" w:cs="Courier New"/>
        </w:rPr>
        <w:t>finalizeInsertionSet</w:t>
      </w:r>
      <w:r>
        <w:rPr>
          <w:sz w:val="24"/>
          <w:szCs w:val="24"/>
        </w:rPr>
        <w:t>, and all instrumentation will be atomically inserted into the mutatee, with each function being rewritten at most once.</w:t>
      </w:r>
    </w:p>
    <w:p w14:paraId="6B272431" w14:textId="77777777" w:rsidR="00EC3006" w:rsidRDefault="00EC3006">
      <w:pPr>
        <w:rPr>
          <w:sz w:val="24"/>
          <w:szCs w:val="24"/>
        </w:rPr>
      </w:pPr>
    </w:p>
    <w:p w14:paraId="57A46C60" w14:textId="77777777" w:rsidR="00EC3006" w:rsidRDefault="00EC3006">
      <w:pPr>
        <w:pStyle w:val="Heading3"/>
        <w:numPr>
          <w:ilvl w:val="2"/>
          <w:numId w:val="1"/>
        </w:numPr>
        <w:rPr>
          <w:sz w:val="24"/>
          <w:szCs w:val="24"/>
        </w:rPr>
      </w:pPr>
      <w:bookmarkStart w:id="101" w:name="_Toc529517725"/>
      <w:r>
        <w:t>Optimizing Mutatee Performance</w:t>
      </w:r>
      <w:bookmarkEnd w:id="101"/>
    </w:p>
    <w:p w14:paraId="59DE9363" w14:textId="77777777" w:rsidR="00EC3006" w:rsidRDefault="00EC3006">
      <w:pPr>
        <w:rPr>
          <w:sz w:val="24"/>
          <w:szCs w:val="24"/>
        </w:rPr>
      </w:pPr>
    </w:p>
    <w:p w14:paraId="4AC9281D" w14:textId="77777777" w:rsidR="00EC3006" w:rsidRDefault="00EC3006">
      <w:pPr>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14:paraId="2214B0A3" w14:textId="77777777" w:rsidR="00EC3006" w:rsidRDefault="00EC3006">
      <w:pPr>
        <w:rPr>
          <w:sz w:val="24"/>
          <w:szCs w:val="24"/>
        </w:rPr>
      </w:pPr>
    </w:p>
    <w:p w14:paraId="0EC9175D" w14:textId="77777777" w:rsidR="00EC3006" w:rsidRDefault="00EC3006">
      <w:pPr>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14:paraId="5391FC76" w14:textId="77777777" w:rsidR="00EC3006" w:rsidRDefault="00EC3006">
      <w:pPr>
        <w:rPr>
          <w:sz w:val="24"/>
          <w:szCs w:val="24"/>
        </w:rPr>
      </w:pPr>
    </w:p>
    <w:p w14:paraId="228F251E" w14:textId="77777777" w:rsidR="00EC3006" w:rsidRDefault="00EC3006">
      <w:pPr>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14:paraId="688FB91A" w14:textId="77777777" w:rsidR="00EC3006" w:rsidRDefault="00EC3006">
      <w:pPr>
        <w:rPr>
          <w:sz w:val="24"/>
          <w:szCs w:val="24"/>
        </w:rPr>
      </w:pPr>
    </w:p>
    <w:tbl>
      <w:tblPr>
        <w:tblW w:w="0" w:type="auto"/>
        <w:tblInd w:w="-5" w:type="dxa"/>
        <w:tblLayout w:type="fixed"/>
        <w:tblLook w:val="0000" w:firstRow="0" w:lastRow="0" w:firstColumn="0" w:lastColumn="0" w:noHBand="0" w:noVBand="0"/>
      </w:tblPr>
      <w:tblGrid>
        <w:gridCol w:w="4788"/>
        <w:gridCol w:w="4798"/>
      </w:tblGrid>
      <w:tr w:rsidR="00EC3006" w14:paraId="7D314759" w14:textId="77777777">
        <w:tc>
          <w:tcPr>
            <w:tcW w:w="4788" w:type="dxa"/>
            <w:tcBorders>
              <w:top w:val="single" w:sz="4" w:space="0" w:color="000000"/>
              <w:left w:val="single" w:sz="4" w:space="0" w:color="000000"/>
              <w:bottom w:val="single" w:sz="4" w:space="0" w:color="000000"/>
            </w:tcBorders>
            <w:shd w:val="clear" w:color="auto" w:fill="auto"/>
            <w:vAlign w:val="center"/>
          </w:tcPr>
          <w:p w14:paraId="6CBD060A" w14:textId="77777777" w:rsidR="00EC3006" w:rsidRDefault="00EC3006">
            <w:pPr>
              <w:jc w:val="center"/>
            </w:pPr>
            <w:r>
              <w:rPr>
                <w:b/>
                <w:bCs/>
                <w:sz w:val="28"/>
                <w:szCs w:val="24"/>
              </w:rPr>
              <w:t>Save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A9DA78B" w14:textId="77777777" w:rsidR="00EC3006" w:rsidRDefault="00EC3006">
            <w:r>
              <w:rPr>
                <w:sz w:val="24"/>
                <w:szCs w:val="24"/>
              </w:rPr>
              <w:t>In order to ensure that instrumentation doesn’t corrupt the program, Dyninst saves all live general purpose registers.</w:t>
            </w:r>
          </w:p>
        </w:tc>
      </w:tr>
      <w:tr w:rsidR="00EC3006" w14:paraId="684BB95B" w14:textId="77777777">
        <w:tc>
          <w:tcPr>
            <w:tcW w:w="4788" w:type="dxa"/>
            <w:tcBorders>
              <w:top w:val="single" w:sz="4" w:space="0" w:color="000000"/>
              <w:left w:val="single" w:sz="4" w:space="0" w:color="000000"/>
              <w:bottom w:val="single" w:sz="4" w:space="0" w:color="000000"/>
            </w:tcBorders>
            <w:shd w:val="clear" w:color="auto" w:fill="auto"/>
            <w:vAlign w:val="center"/>
          </w:tcPr>
          <w:p w14:paraId="668B28F3" w14:textId="77777777" w:rsidR="00EC3006" w:rsidRDefault="00EC3006">
            <w:pPr>
              <w:jc w:val="center"/>
            </w:pPr>
            <w:r>
              <w:rPr>
                <w:b/>
                <w:bCs/>
                <w:sz w:val="28"/>
                <w:szCs w:val="24"/>
              </w:rPr>
              <w:t>Save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3AEE9CB" w14:textId="77777777" w:rsidR="00EC3006" w:rsidRDefault="00EC3006">
            <w:r>
              <w:rPr>
                <w:sz w:val="24"/>
                <w:szCs w:val="24"/>
              </w:rPr>
              <w:t>Dyninst may decide to separately save any floating point registers that may be corrupted by instrumentation.</w:t>
            </w:r>
          </w:p>
        </w:tc>
      </w:tr>
      <w:tr w:rsidR="00EC3006" w14:paraId="19B62B51" w14:textId="77777777">
        <w:tc>
          <w:tcPr>
            <w:tcW w:w="4788" w:type="dxa"/>
            <w:tcBorders>
              <w:top w:val="single" w:sz="4" w:space="0" w:color="000000"/>
              <w:left w:val="single" w:sz="4" w:space="0" w:color="000000"/>
              <w:bottom w:val="single" w:sz="4" w:space="0" w:color="000000"/>
            </w:tcBorders>
            <w:shd w:val="clear" w:color="auto" w:fill="auto"/>
            <w:vAlign w:val="center"/>
          </w:tcPr>
          <w:p w14:paraId="3C12C322" w14:textId="77777777" w:rsidR="00EC3006" w:rsidRDefault="00EC3006">
            <w:pPr>
              <w:jc w:val="center"/>
            </w:pPr>
            <w:r>
              <w:rPr>
                <w:b/>
                <w:bCs/>
                <w:sz w:val="28"/>
                <w:szCs w:val="24"/>
              </w:rPr>
              <w:t>Generate A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6D4B87C" w14:textId="77777777" w:rsidR="00EC3006" w:rsidRDefault="00EC3006">
            <w:r>
              <w:rPr>
                <w:sz w:val="24"/>
                <w:szCs w:val="24"/>
              </w:rPr>
              <w:t>Dyninst builds a stack frame for instrumentation to run under. This provides the illusion to instrumentation that it is running as its own function.</w:t>
            </w:r>
          </w:p>
        </w:tc>
      </w:tr>
      <w:tr w:rsidR="00EC3006" w14:paraId="1183AB7E" w14:textId="77777777">
        <w:tc>
          <w:tcPr>
            <w:tcW w:w="4788" w:type="dxa"/>
            <w:tcBorders>
              <w:top w:val="single" w:sz="4" w:space="0" w:color="000000"/>
              <w:left w:val="single" w:sz="4" w:space="0" w:color="000000"/>
              <w:bottom w:val="single" w:sz="4" w:space="0" w:color="000000"/>
            </w:tcBorders>
            <w:shd w:val="clear" w:color="auto" w:fill="auto"/>
            <w:vAlign w:val="center"/>
          </w:tcPr>
          <w:p w14:paraId="7CA873BA" w14:textId="77777777" w:rsidR="00EC3006" w:rsidRDefault="00EC3006">
            <w:pPr>
              <w:jc w:val="center"/>
            </w:pPr>
            <w:r>
              <w:rPr>
                <w:b/>
                <w:bCs/>
                <w:sz w:val="28"/>
                <w:szCs w:val="24"/>
              </w:rPr>
              <w:t>Calculate Thread Index</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56C9457" w14:textId="77777777" w:rsidR="00EC3006" w:rsidRDefault="00EC3006">
            <w:r>
              <w:rPr>
                <w:sz w:val="24"/>
                <w:szCs w:val="24"/>
              </w:rPr>
              <w:t>Calculate an index value that identifies the current thread.  This is primarily used as input to the Trampoline Guard.</w:t>
            </w:r>
          </w:p>
        </w:tc>
      </w:tr>
      <w:tr w:rsidR="00EC3006" w14:paraId="159F7BC7" w14:textId="77777777">
        <w:tc>
          <w:tcPr>
            <w:tcW w:w="4788" w:type="dxa"/>
            <w:tcBorders>
              <w:top w:val="single" w:sz="4" w:space="0" w:color="000000"/>
              <w:left w:val="single" w:sz="4" w:space="0" w:color="000000"/>
              <w:bottom w:val="single" w:sz="4" w:space="0" w:color="000000"/>
            </w:tcBorders>
            <w:shd w:val="clear" w:color="auto" w:fill="auto"/>
            <w:vAlign w:val="center"/>
          </w:tcPr>
          <w:p w14:paraId="0356CB1B" w14:textId="77777777" w:rsidR="00EC3006" w:rsidRDefault="00EC3006">
            <w:pPr>
              <w:jc w:val="center"/>
            </w:pPr>
            <w:r>
              <w:rPr>
                <w:b/>
                <w:bCs/>
                <w:sz w:val="28"/>
                <w:szCs w:val="24"/>
              </w:rPr>
              <w:t>Test and 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3BA857B" w14:textId="77777777" w:rsidR="00EC3006" w:rsidRDefault="00EC3006">
            <w:r>
              <w:rPr>
                <w:sz w:val="24"/>
                <w:szCs w:val="24"/>
              </w:rPr>
              <w:t>Test to see if we are already recursively executing under instrumentation, and skip the user instrumentation if we are.</w:t>
            </w:r>
          </w:p>
        </w:tc>
      </w:tr>
      <w:tr w:rsidR="00EC3006" w14:paraId="26558AB9" w14:textId="77777777">
        <w:tc>
          <w:tcPr>
            <w:tcW w:w="4788" w:type="dxa"/>
            <w:tcBorders>
              <w:top w:val="single" w:sz="4" w:space="0" w:color="000000"/>
              <w:left w:val="single" w:sz="4" w:space="0" w:color="000000"/>
              <w:bottom w:val="single" w:sz="4" w:space="0" w:color="000000"/>
            </w:tcBorders>
            <w:shd w:val="clear" w:color="auto" w:fill="auto"/>
            <w:vAlign w:val="center"/>
          </w:tcPr>
          <w:p w14:paraId="225C4EB2" w14:textId="77777777" w:rsidR="00EC3006" w:rsidRDefault="00EC3006">
            <w:pPr>
              <w:jc w:val="center"/>
            </w:pPr>
            <w:r>
              <w:rPr>
                <w:b/>
                <w:bCs/>
                <w:sz w:val="28"/>
                <w:szCs w:val="24"/>
              </w:rPr>
              <w:t>Execute User Instrumentation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A43CE7E" w14:textId="77777777" w:rsidR="00EC3006" w:rsidRDefault="00EC3006">
            <w:r>
              <w:rPr>
                <w:sz w:val="24"/>
                <w:szCs w:val="24"/>
              </w:rPr>
              <w:t xml:space="preserve">Execute any </w:t>
            </w:r>
            <w:r>
              <w:rPr>
                <w:rFonts w:ascii="Courier New" w:hAnsi="Courier New" w:cs="Courier New"/>
                <w:sz w:val="24"/>
                <w:szCs w:val="24"/>
              </w:rPr>
              <w:t xml:space="preserve">BPatch_snippet </w:t>
            </w:r>
            <w:r>
              <w:rPr>
                <w:sz w:val="24"/>
                <w:szCs w:val="24"/>
              </w:rPr>
              <w:t>code.</w:t>
            </w:r>
          </w:p>
        </w:tc>
      </w:tr>
      <w:tr w:rsidR="00EC3006" w14:paraId="2095E904" w14:textId="77777777">
        <w:tc>
          <w:tcPr>
            <w:tcW w:w="4788" w:type="dxa"/>
            <w:tcBorders>
              <w:top w:val="single" w:sz="4" w:space="0" w:color="000000"/>
              <w:left w:val="single" w:sz="4" w:space="0" w:color="000000"/>
              <w:bottom w:val="single" w:sz="4" w:space="0" w:color="000000"/>
            </w:tcBorders>
            <w:shd w:val="clear" w:color="auto" w:fill="auto"/>
            <w:vAlign w:val="center"/>
          </w:tcPr>
          <w:p w14:paraId="3AB7919B" w14:textId="77777777" w:rsidR="00EC3006" w:rsidRDefault="00EC3006">
            <w:pPr>
              <w:jc w:val="center"/>
            </w:pPr>
            <w:r>
              <w:rPr>
                <w:b/>
                <w:bCs/>
                <w:sz w:val="28"/>
                <w:szCs w:val="24"/>
                <w:lang w:val="it-IT"/>
              </w:rPr>
              <w:t>Unset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F59BC34" w14:textId="77777777" w:rsidR="00EC3006" w:rsidRDefault="00EC3006">
            <w:r>
              <w:rPr>
                <w:sz w:val="24"/>
                <w:szCs w:val="24"/>
              </w:rPr>
              <w:t>Marks the this thread as no longer being in instrumentation</w:t>
            </w:r>
          </w:p>
        </w:tc>
      </w:tr>
      <w:tr w:rsidR="00EC3006" w14:paraId="7799C25D" w14:textId="77777777">
        <w:tc>
          <w:tcPr>
            <w:tcW w:w="4788" w:type="dxa"/>
            <w:tcBorders>
              <w:top w:val="single" w:sz="4" w:space="0" w:color="000000"/>
              <w:left w:val="single" w:sz="4" w:space="0" w:color="000000"/>
              <w:bottom w:val="single" w:sz="4" w:space="0" w:color="000000"/>
            </w:tcBorders>
            <w:shd w:val="clear" w:color="auto" w:fill="auto"/>
            <w:vAlign w:val="center"/>
          </w:tcPr>
          <w:p w14:paraId="3218F4ED" w14:textId="77777777" w:rsidR="00EC3006" w:rsidRDefault="00EC3006">
            <w:pPr>
              <w:jc w:val="center"/>
            </w:pPr>
            <w:r>
              <w:rPr>
                <w:b/>
                <w:bCs/>
                <w:sz w:val="28"/>
                <w:szCs w:val="24"/>
              </w:rPr>
              <w:t>Clean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27903F7" w14:textId="77777777" w:rsidR="00EC3006" w:rsidRDefault="00EC3006">
            <w:r>
              <w:rPr>
                <w:sz w:val="24"/>
                <w:szCs w:val="24"/>
              </w:rPr>
              <w:t>Clean the stack frame that was generated for instrumentation.</w:t>
            </w:r>
          </w:p>
        </w:tc>
      </w:tr>
      <w:tr w:rsidR="00EC3006" w14:paraId="415282C4" w14:textId="77777777">
        <w:tc>
          <w:tcPr>
            <w:tcW w:w="4788" w:type="dxa"/>
            <w:tcBorders>
              <w:top w:val="single" w:sz="4" w:space="0" w:color="000000"/>
              <w:left w:val="single" w:sz="4" w:space="0" w:color="000000"/>
              <w:bottom w:val="single" w:sz="4" w:space="0" w:color="000000"/>
            </w:tcBorders>
            <w:shd w:val="clear" w:color="auto" w:fill="auto"/>
            <w:vAlign w:val="center"/>
          </w:tcPr>
          <w:p w14:paraId="60C26D5C" w14:textId="77777777" w:rsidR="00EC3006" w:rsidRDefault="00EC3006">
            <w:pPr>
              <w:jc w:val="center"/>
            </w:pPr>
            <w:r>
              <w:rPr>
                <w:b/>
                <w:bCs/>
                <w:sz w:val="28"/>
                <w:szCs w:val="24"/>
              </w:rPr>
              <w:t>Restore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DEA51D8" w14:textId="77777777" w:rsidR="00EC3006" w:rsidRDefault="00EC3006">
            <w:r>
              <w:rPr>
                <w:sz w:val="24"/>
                <w:szCs w:val="24"/>
              </w:rPr>
              <w:t>Restore the floating point registers to their original state.</w:t>
            </w:r>
          </w:p>
        </w:tc>
      </w:tr>
      <w:tr w:rsidR="00EC3006" w14:paraId="31A0C0AB" w14:textId="77777777">
        <w:tc>
          <w:tcPr>
            <w:tcW w:w="4788" w:type="dxa"/>
            <w:tcBorders>
              <w:top w:val="single" w:sz="4" w:space="0" w:color="000000"/>
              <w:left w:val="single" w:sz="4" w:space="0" w:color="000000"/>
              <w:bottom w:val="single" w:sz="4" w:space="0" w:color="000000"/>
            </w:tcBorders>
            <w:shd w:val="clear" w:color="auto" w:fill="auto"/>
            <w:vAlign w:val="center"/>
          </w:tcPr>
          <w:p w14:paraId="156F74FE" w14:textId="77777777" w:rsidR="00EC3006" w:rsidRDefault="00EC3006">
            <w:pPr>
              <w:jc w:val="center"/>
            </w:pPr>
            <w:r>
              <w:rPr>
                <w:b/>
                <w:bCs/>
                <w:sz w:val="28"/>
                <w:szCs w:val="24"/>
              </w:rPr>
              <w:t>Restore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FE7FB4E" w14:textId="77777777" w:rsidR="00EC3006" w:rsidRDefault="00EC3006">
            <w:r>
              <w:rPr>
                <w:sz w:val="24"/>
                <w:szCs w:val="24"/>
              </w:rPr>
              <w:t>Restore the general purpose registers to their original state.</w:t>
            </w:r>
          </w:p>
        </w:tc>
      </w:tr>
    </w:tbl>
    <w:p w14:paraId="7F0C3829" w14:textId="77777777" w:rsidR="00EC3006" w:rsidRDefault="00EC3006">
      <w:pPr>
        <w:rPr>
          <w:sz w:val="24"/>
          <w:szCs w:val="24"/>
        </w:rPr>
      </w:pPr>
      <w:r>
        <w:rPr>
          <w:sz w:val="24"/>
          <w:szCs w:val="24"/>
        </w:rPr>
        <w:t>Dyninst will attempt to eliminate as much of its overhead as is possible.  The Dyninst user can assist Dyninst by doing the following:</w:t>
      </w:r>
    </w:p>
    <w:p w14:paraId="12D36725" w14:textId="77777777" w:rsidR="00EC3006" w:rsidRDefault="00EC3006">
      <w:pPr>
        <w:rPr>
          <w:sz w:val="24"/>
          <w:szCs w:val="24"/>
        </w:rPr>
      </w:pPr>
    </w:p>
    <w:p w14:paraId="5328BFCC" w14:textId="77777777" w:rsidR="00EC3006" w:rsidRDefault="00EC3006">
      <w:pPr>
        <w:numPr>
          <w:ilvl w:val="0"/>
          <w:numId w:val="2"/>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14:paraId="5D52C847" w14:textId="77777777" w:rsidR="00EC3006" w:rsidRDefault="00EC3006">
      <w:pPr>
        <w:ind w:left="1080"/>
        <w:rPr>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14:paraId="4BDA3D75"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ascii="Courier New" w:hAnsi="Courier New" w:cs="Courier New"/>
          <w:sz w:val="24"/>
          <w:szCs w:val="24"/>
        </w:rPr>
        <w:t>write</w:t>
      </w:r>
      <w:r>
        <w:rPr>
          <w:sz w:val="24"/>
          <w:szCs w:val="24"/>
        </w:rPr>
        <w:t xml:space="preserve"> with instrumentation that calls </w:t>
      </w:r>
      <w:r>
        <w:rPr>
          <w:rFonts w:ascii="Courier New" w:hAnsi="Courier New" w:cs="Courier New"/>
          <w:sz w:val="24"/>
          <w:szCs w:val="24"/>
        </w:rPr>
        <w:t>printf</w:t>
      </w:r>
      <w:r>
        <w:rPr>
          <w:sz w:val="24"/>
          <w:szCs w:val="24"/>
        </w:rPr>
        <w:t>—</w:t>
      </w:r>
      <w:r>
        <w:rPr>
          <w:rFonts w:ascii="Courier New" w:hAnsi="Courier New" w:cs="Courier New"/>
          <w:sz w:val="24"/>
          <w:szCs w:val="24"/>
        </w:rPr>
        <w:t>write</w:t>
      </w:r>
      <w:r>
        <w:rPr>
          <w:sz w:val="24"/>
          <w:szCs w:val="24"/>
        </w:rPr>
        <w:t xml:space="preserve"> will start calling </w:t>
      </w:r>
      <w:r>
        <w:rPr>
          <w:rFonts w:ascii="Courier New" w:hAnsi="Courier New" w:cs="Courier New"/>
          <w:sz w:val="24"/>
          <w:szCs w:val="24"/>
        </w:rPr>
        <w:t>printf</w:t>
      </w:r>
      <w:r>
        <w:rPr>
          <w:sz w:val="24"/>
          <w:szCs w:val="24"/>
        </w:rPr>
        <w:t xml:space="preserve"> printf will re-call </w:t>
      </w:r>
      <w:r>
        <w:rPr>
          <w:rFonts w:ascii="Courier New" w:hAnsi="Courier New" w:cs="Courier New"/>
          <w:sz w:val="24"/>
          <w:szCs w:val="24"/>
        </w:rPr>
        <w:t>write.</w:t>
      </w:r>
    </w:p>
    <w:p w14:paraId="0E74A067"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14:paraId="2B3A3C4D" w14:textId="77777777" w:rsidR="00EC3006" w:rsidRDefault="00EC3006">
      <w:pPr>
        <w:numPr>
          <w:ilvl w:val="0"/>
          <w:numId w:val="2"/>
        </w:numPr>
        <w:rPr>
          <w:b/>
          <w:sz w:val="24"/>
          <w:szCs w:val="24"/>
        </w:rPr>
      </w:pPr>
      <w:r>
        <w:rPr>
          <w:b/>
          <w:sz w:val="24"/>
          <w:szCs w:val="24"/>
        </w:rPr>
        <w:t xml:space="preserve">Use simple </w:t>
      </w:r>
      <w:r>
        <w:rPr>
          <w:rFonts w:ascii="Courier New" w:hAnsi="Courier New" w:cs="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14:paraId="7428283E" w14:textId="77777777" w:rsidR="00EC3006" w:rsidRDefault="00EC3006">
      <w:pPr>
        <w:numPr>
          <w:ilvl w:val="0"/>
          <w:numId w:val="2"/>
        </w:numPr>
        <w:rPr>
          <w:b/>
          <w:sz w:val="24"/>
        </w:rPr>
      </w:pPr>
      <w:r>
        <w:rPr>
          <w:b/>
          <w:sz w:val="24"/>
          <w:szCs w:val="24"/>
        </w:rPr>
        <w:t xml:space="preserve">Call </w:t>
      </w:r>
      <w:r>
        <w:rPr>
          <w:rFonts w:ascii="Courier New" w:hAnsi="Courier New" w:cs="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14:paraId="439CBD4C" w14:textId="77777777" w:rsidR="00EC3006" w:rsidRDefault="00EC3006">
      <w:pPr>
        <w:numPr>
          <w:ilvl w:val="0"/>
          <w:numId w:val="2"/>
        </w:numPr>
        <w:jc w:val="left"/>
        <w:rPr>
          <w:b/>
          <w:sz w:val="24"/>
        </w:rPr>
      </w:pPr>
      <w:r>
        <w:rPr>
          <w:b/>
          <w:sz w:val="24"/>
        </w:rPr>
        <w:t xml:space="preserve">Avoid conditional instrumentation wherever possible.  </w:t>
      </w:r>
      <w:r>
        <w:rPr>
          <w:sz w:val="24"/>
        </w:rPr>
        <w:t>Conditional logic in your instrumentation makes it more difficult to avoid saving the state of the flags.</w:t>
      </w:r>
    </w:p>
    <w:p w14:paraId="6F16E04D" w14:textId="77777777" w:rsidR="00EC3006" w:rsidRDefault="00EC3006">
      <w:pPr>
        <w:numPr>
          <w:ilvl w:val="0"/>
          <w:numId w:val="2"/>
        </w:numPr>
        <w:jc w:val="left"/>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2" w:name="_Ref253148375"/>
      <w:bookmarkStart w:id="103" w:name="_Ref253148345"/>
      <w:bookmarkStart w:id="104" w:name="_Ref253148293"/>
      <w:bookmarkStart w:id="105" w:name="_Ref253148285"/>
      <w:bookmarkStart w:id="106" w:name="_Ref253148217"/>
      <w:bookmarkStart w:id="107" w:name="_Ref253148192"/>
    </w:p>
    <w:p w14:paraId="5BA7E60D" w14:textId="77777777" w:rsidR="00EC3006" w:rsidRDefault="00EC3006">
      <w:pPr>
        <w:pStyle w:val="Heading1"/>
        <w:pageBreakBefore/>
        <w:numPr>
          <w:ilvl w:val="0"/>
          <w:numId w:val="0"/>
        </w:numPr>
      </w:pPr>
      <w:bookmarkStart w:id="108" w:name="_Ref270687704"/>
      <w:bookmarkStart w:id="109" w:name="_Ref270687669"/>
      <w:bookmarkStart w:id="110" w:name="_Ref270687478"/>
      <w:bookmarkStart w:id="111" w:name="_Ref353123421"/>
      <w:bookmarkStart w:id="112" w:name="_Ref353113739"/>
      <w:bookmarkStart w:id="113" w:name="_Ref353113721"/>
      <w:bookmarkStart w:id="114" w:name="_Ref353113707"/>
      <w:bookmarkStart w:id="115" w:name="_Ref353113656"/>
      <w:bookmarkStart w:id="116" w:name="_Ref332624263"/>
      <w:bookmarkStart w:id="117" w:name="_Ref332624259"/>
      <w:bookmarkStart w:id="118" w:name="_Ref332624249"/>
      <w:bookmarkStart w:id="119" w:name="_Ref332624091"/>
      <w:bookmarkStart w:id="120" w:name="_Toc529517726"/>
      <w:bookmarkStart w:id="121" w:name="_Appendix_A_-"/>
      <w:r>
        <w:t xml:space="preserve">Appendix A - </w:t>
      </w:r>
      <w:bookmarkEnd w:id="102"/>
      <w:bookmarkEnd w:id="103"/>
      <w:bookmarkEnd w:id="104"/>
      <w:bookmarkEnd w:id="105"/>
      <w:bookmarkEnd w:id="106"/>
      <w:bookmarkEnd w:id="107"/>
      <w:bookmarkEnd w:id="108"/>
      <w:bookmarkEnd w:id="109"/>
      <w:bookmarkEnd w:id="110"/>
      <w:r>
        <w:t>Complete Examples</w:t>
      </w:r>
      <w:bookmarkEnd w:id="111"/>
      <w:bookmarkEnd w:id="112"/>
      <w:bookmarkEnd w:id="113"/>
      <w:bookmarkEnd w:id="114"/>
      <w:bookmarkEnd w:id="115"/>
      <w:bookmarkEnd w:id="116"/>
      <w:bookmarkEnd w:id="117"/>
      <w:bookmarkEnd w:id="118"/>
      <w:bookmarkEnd w:id="119"/>
      <w:bookmarkEnd w:id="120"/>
    </w:p>
    <w:p w14:paraId="53317922" w14:textId="77777777" w:rsidR="00EC3006" w:rsidRDefault="00EC3006">
      <w:pPr>
        <w:pStyle w:val="BodyText"/>
      </w:pPr>
      <w:r>
        <w:t>In this section we show two complete examples: the programs from Section 3 and a complete Dyninst program, retee.</w:t>
      </w:r>
    </w:p>
    <w:p w14:paraId="2C00E339" w14:textId="77777777" w:rsidR="00EC3006" w:rsidRDefault="00EC3006">
      <w:pPr>
        <w:pStyle w:val="Heading2"/>
      </w:pPr>
      <w:bookmarkStart w:id="122" w:name="_Toc529517727"/>
      <w:r>
        <w:t>Instrumenting a function</w:t>
      </w:r>
      <w:bookmarkEnd w:id="122"/>
    </w:p>
    <w:p w14:paraId="3919BB54" w14:textId="77777777" w:rsidR="00EC3006" w:rsidRDefault="00EC3006">
      <w:pPr>
        <w:pStyle w:val="Code"/>
      </w:pPr>
      <w:r>
        <w:t>#include &lt;stdio.h&gt;</w:t>
      </w:r>
    </w:p>
    <w:p w14:paraId="2B345325" w14:textId="77777777" w:rsidR="00EC3006" w:rsidRDefault="00EC3006">
      <w:pPr>
        <w:pStyle w:val="Code"/>
      </w:pPr>
    </w:p>
    <w:p w14:paraId="11666CD0" w14:textId="77777777" w:rsidR="00EC3006" w:rsidRDefault="00EC3006">
      <w:pPr>
        <w:pStyle w:val="Code"/>
      </w:pPr>
      <w:r>
        <w:t>#include "BPatch.h"</w:t>
      </w:r>
    </w:p>
    <w:p w14:paraId="21692E26" w14:textId="77777777" w:rsidR="00EC3006" w:rsidRDefault="00EC3006">
      <w:pPr>
        <w:pStyle w:val="Code"/>
      </w:pPr>
      <w:r>
        <w:t>#include "BPatch_addressSpace.h"</w:t>
      </w:r>
    </w:p>
    <w:p w14:paraId="5B1C1F53" w14:textId="77777777" w:rsidR="00EC3006" w:rsidRDefault="00EC3006">
      <w:pPr>
        <w:pStyle w:val="Code"/>
      </w:pPr>
      <w:r>
        <w:t>#include "BPatch_process.h"</w:t>
      </w:r>
    </w:p>
    <w:p w14:paraId="60EAA3D8" w14:textId="77777777" w:rsidR="00EC3006" w:rsidRDefault="00EC3006">
      <w:pPr>
        <w:pStyle w:val="Code"/>
      </w:pPr>
      <w:r>
        <w:t>#include "BPatch_binaryEdit.h"</w:t>
      </w:r>
    </w:p>
    <w:p w14:paraId="249C7681" w14:textId="77777777" w:rsidR="00EC3006" w:rsidRDefault="00EC3006">
      <w:pPr>
        <w:pStyle w:val="Code"/>
      </w:pPr>
      <w:r>
        <w:t>#include "BPatch_point.h"</w:t>
      </w:r>
    </w:p>
    <w:p w14:paraId="217AEEF5" w14:textId="77777777" w:rsidR="00EC3006" w:rsidRDefault="00EC3006">
      <w:pPr>
        <w:pStyle w:val="Code"/>
      </w:pPr>
      <w:r>
        <w:t>#include "BPatch_function.h"</w:t>
      </w:r>
    </w:p>
    <w:p w14:paraId="042DFA69" w14:textId="77777777" w:rsidR="00EC3006" w:rsidRDefault="00EC3006">
      <w:pPr>
        <w:pStyle w:val="Code"/>
      </w:pPr>
    </w:p>
    <w:p w14:paraId="72EC339B" w14:textId="77777777" w:rsidR="00EC3006" w:rsidRDefault="00EC3006">
      <w:pPr>
        <w:pStyle w:val="Code"/>
      </w:pPr>
      <w:r>
        <w:t>using namespace std;</w:t>
      </w:r>
    </w:p>
    <w:p w14:paraId="6A84BA9D" w14:textId="77777777" w:rsidR="00EC3006" w:rsidRDefault="00EC3006">
      <w:pPr>
        <w:pStyle w:val="Code"/>
      </w:pPr>
      <w:r>
        <w:t>using namespace Dyninst;</w:t>
      </w:r>
    </w:p>
    <w:p w14:paraId="00F81C3D" w14:textId="77777777" w:rsidR="00EC3006" w:rsidRDefault="00EC3006">
      <w:pPr>
        <w:pStyle w:val="Code"/>
      </w:pPr>
    </w:p>
    <w:p w14:paraId="496005A9" w14:textId="77777777" w:rsidR="00EC3006" w:rsidRDefault="00EC3006">
      <w:pPr>
        <w:pStyle w:val="Code"/>
      </w:pPr>
      <w:r>
        <w:t>// Create an instance of class BPatch</w:t>
      </w:r>
    </w:p>
    <w:p w14:paraId="03C5F266" w14:textId="77777777" w:rsidR="00EC3006" w:rsidRDefault="00EC3006">
      <w:pPr>
        <w:pStyle w:val="Code"/>
      </w:pPr>
      <w:r>
        <w:t>BPatch bpatch;</w:t>
      </w:r>
    </w:p>
    <w:p w14:paraId="5BF0F55D" w14:textId="77777777" w:rsidR="00EC3006" w:rsidRDefault="00EC3006">
      <w:pPr>
        <w:pStyle w:val="Code"/>
      </w:pPr>
    </w:p>
    <w:p w14:paraId="4601E779" w14:textId="77777777" w:rsidR="00EC3006" w:rsidRDefault="00EC3006">
      <w:pPr>
        <w:pStyle w:val="Code"/>
      </w:pPr>
      <w:r>
        <w:t>// Different ways to perform instrumentation</w:t>
      </w:r>
    </w:p>
    <w:p w14:paraId="5219DC01" w14:textId="77777777" w:rsidR="00EC3006" w:rsidRDefault="00EC3006">
      <w:pPr>
        <w:pStyle w:val="Code"/>
        <w:rPr>
          <w:rFonts w:eastAsia="Courier New"/>
        </w:rPr>
      </w:pPr>
      <w:r>
        <w:t>typedef enum {</w:t>
      </w:r>
    </w:p>
    <w:p w14:paraId="451A0467" w14:textId="77777777" w:rsidR="00EC3006" w:rsidRDefault="00EC3006">
      <w:pPr>
        <w:pStyle w:val="Code"/>
        <w:rPr>
          <w:rFonts w:eastAsia="Courier New"/>
        </w:rPr>
      </w:pPr>
      <w:r>
        <w:rPr>
          <w:rFonts w:eastAsia="Courier New"/>
        </w:rPr>
        <w:t xml:space="preserve">    </w:t>
      </w:r>
      <w:r>
        <w:t>create,</w:t>
      </w:r>
    </w:p>
    <w:p w14:paraId="1227CECB" w14:textId="77777777" w:rsidR="00EC3006" w:rsidRDefault="00EC3006">
      <w:pPr>
        <w:pStyle w:val="Code"/>
        <w:rPr>
          <w:rFonts w:eastAsia="Courier New"/>
        </w:rPr>
      </w:pPr>
      <w:r>
        <w:rPr>
          <w:rFonts w:eastAsia="Courier New"/>
        </w:rPr>
        <w:t xml:space="preserve">    </w:t>
      </w:r>
      <w:r>
        <w:t>attach,</w:t>
      </w:r>
    </w:p>
    <w:p w14:paraId="1C350063" w14:textId="77777777" w:rsidR="00EC3006" w:rsidRDefault="00EC3006">
      <w:pPr>
        <w:pStyle w:val="Code"/>
      </w:pPr>
      <w:r>
        <w:rPr>
          <w:rFonts w:eastAsia="Courier New"/>
        </w:rPr>
        <w:t xml:space="preserve">    </w:t>
      </w:r>
      <w:r>
        <w:t>open</w:t>
      </w:r>
    </w:p>
    <w:p w14:paraId="385CAA1C" w14:textId="77777777" w:rsidR="00EC3006" w:rsidRDefault="00EC3006">
      <w:pPr>
        <w:pStyle w:val="Code"/>
      </w:pPr>
      <w:r>
        <w:t xml:space="preserve">} accessType_t; </w:t>
      </w:r>
    </w:p>
    <w:p w14:paraId="55F6CD56" w14:textId="77777777" w:rsidR="00EC3006" w:rsidRDefault="00EC3006">
      <w:pPr>
        <w:pStyle w:val="Code"/>
      </w:pPr>
    </w:p>
    <w:p w14:paraId="78303BEC" w14:textId="77777777" w:rsidR="00EC3006" w:rsidRDefault="00EC3006">
      <w:pPr>
        <w:pStyle w:val="Code"/>
      </w:pPr>
      <w:r>
        <w:t>// Attach, create, or open a file for rewriting</w:t>
      </w:r>
    </w:p>
    <w:p w14:paraId="6D77CB36" w14:textId="77777777" w:rsidR="00EC3006" w:rsidRDefault="00EC3006">
      <w:pPr>
        <w:pStyle w:val="Code"/>
        <w:rPr>
          <w:rFonts w:eastAsia="Courier New"/>
        </w:rPr>
      </w:pPr>
      <w:r>
        <w:t>BPatch_addressSpace* startInstrumenting(accessType_t accessType,</w:t>
      </w:r>
    </w:p>
    <w:p w14:paraId="27BBC7D6" w14:textId="77777777" w:rsidR="00EC3006" w:rsidRDefault="00EC3006">
      <w:pPr>
        <w:pStyle w:val="Code"/>
        <w:rPr>
          <w:rFonts w:eastAsia="Courier New"/>
        </w:rPr>
      </w:pPr>
      <w:r>
        <w:rPr>
          <w:rFonts w:eastAsia="Courier New"/>
        </w:rPr>
        <w:t xml:space="preserve">        </w:t>
      </w:r>
      <w:r>
        <w:t>const char* name,</w:t>
      </w:r>
    </w:p>
    <w:p w14:paraId="69EE21E6" w14:textId="77777777" w:rsidR="00EC3006" w:rsidRDefault="00EC3006">
      <w:pPr>
        <w:pStyle w:val="Code"/>
        <w:rPr>
          <w:rFonts w:eastAsia="Courier New"/>
        </w:rPr>
      </w:pPr>
      <w:r>
        <w:rPr>
          <w:rFonts w:eastAsia="Courier New"/>
        </w:rPr>
        <w:t xml:space="preserve">        </w:t>
      </w:r>
      <w:r>
        <w:t>int pid,</w:t>
      </w:r>
    </w:p>
    <w:p w14:paraId="6F97677E" w14:textId="77777777" w:rsidR="00EC3006" w:rsidRDefault="00EC3006">
      <w:pPr>
        <w:pStyle w:val="Code"/>
        <w:rPr>
          <w:rFonts w:eastAsia="Courier New"/>
        </w:rPr>
      </w:pPr>
      <w:r>
        <w:rPr>
          <w:rFonts w:eastAsia="Courier New"/>
        </w:rPr>
        <w:t xml:space="preserve">        </w:t>
      </w:r>
      <w:r>
        <w:t>const char* argv[]) {</w:t>
      </w:r>
    </w:p>
    <w:p w14:paraId="1E6A3F0B" w14:textId="77777777" w:rsidR="00EC3006" w:rsidRDefault="00EC3006">
      <w:pPr>
        <w:pStyle w:val="Code"/>
      </w:pPr>
      <w:r>
        <w:rPr>
          <w:rFonts w:eastAsia="Courier New"/>
        </w:rPr>
        <w:t xml:space="preserve">    </w:t>
      </w:r>
      <w:r>
        <w:t>BPatch_addressSpace* handle = NULL;</w:t>
      </w:r>
    </w:p>
    <w:p w14:paraId="6D013C9F" w14:textId="77777777" w:rsidR="00EC3006" w:rsidRDefault="00EC3006">
      <w:pPr>
        <w:pStyle w:val="Code"/>
      </w:pPr>
    </w:p>
    <w:p w14:paraId="637F7F5E" w14:textId="77777777" w:rsidR="00EC3006" w:rsidRDefault="00EC3006">
      <w:pPr>
        <w:pStyle w:val="Code"/>
        <w:rPr>
          <w:rFonts w:eastAsia="Courier New"/>
        </w:rPr>
      </w:pPr>
      <w:r>
        <w:rPr>
          <w:rFonts w:eastAsia="Courier New"/>
        </w:rPr>
        <w:t xml:space="preserve">    </w:t>
      </w:r>
      <w:r>
        <w:t>switch(accessType) {</w:t>
      </w:r>
    </w:p>
    <w:p w14:paraId="2D4630A9" w14:textId="77777777" w:rsidR="00EC3006" w:rsidRDefault="00EC3006">
      <w:pPr>
        <w:pStyle w:val="Code"/>
        <w:rPr>
          <w:rFonts w:eastAsia="Courier New"/>
        </w:rPr>
      </w:pPr>
      <w:r>
        <w:rPr>
          <w:rFonts w:eastAsia="Courier New"/>
        </w:rPr>
        <w:t xml:space="preserve">        </w:t>
      </w:r>
      <w:r>
        <w:t>case create:</w:t>
      </w:r>
    </w:p>
    <w:p w14:paraId="78C5925E" w14:textId="77777777" w:rsidR="00EC3006" w:rsidRDefault="00EC3006">
      <w:pPr>
        <w:pStyle w:val="Code"/>
        <w:rPr>
          <w:rFonts w:eastAsia="Courier New"/>
        </w:rPr>
      </w:pPr>
      <w:r>
        <w:rPr>
          <w:rFonts w:eastAsia="Courier New"/>
        </w:rPr>
        <w:t xml:space="preserve">            </w:t>
      </w:r>
      <w:r>
        <w:t>handle = bpatch.processCreate(name, argv);</w:t>
      </w:r>
    </w:p>
    <w:p w14:paraId="4E8D0B38" w14:textId="77777777" w:rsidR="00EC3006" w:rsidRDefault="00EC3006">
      <w:pPr>
        <w:pStyle w:val="Code"/>
        <w:rPr>
          <w:rFonts w:eastAsia="Courier New"/>
        </w:rPr>
      </w:pPr>
      <w:r>
        <w:rPr>
          <w:rFonts w:eastAsia="Courier New"/>
        </w:rPr>
        <w:t xml:space="preserve">            </w:t>
      </w:r>
      <w:r>
        <w:t>if (!handle) { fprintf(stderr, "processCreate failed\n"); }</w:t>
      </w:r>
    </w:p>
    <w:p w14:paraId="13F452EA" w14:textId="77777777" w:rsidR="00EC3006" w:rsidRDefault="00EC3006">
      <w:pPr>
        <w:pStyle w:val="Code"/>
        <w:rPr>
          <w:rFonts w:eastAsia="Courier New"/>
        </w:rPr>
      </w:pPr>
      <w:r>
        <w:rPr>
          <w:rFonts w:eastAsia="Courier New"/>
        </w:rPr>
        <w:t xml:space="preserve">            </w:t>
      </w:r>
      <w:r>
        <w:t>break;</w:t>
      </w:r>
    </w:p>
    <w:p w14:paraId="1F1DA03E" w14:textId="77777777" w:rsidR="00EC3006" w:rsidRDefault="00EC3006">
      <w:pPr>
        <w:pStyle w:val="Code"/>
        <w:rPr>
          <w:rFonts w:eastAsia="Courier New"/>
        </w:rPr>
      </w:pPr>
      <w:r>
        <w:rPr>
          <w:rFonts w:eastAsia="Courier New"/>
        </w:rPr>
        <w:t xml:space="preserve">        </w:t>
      </w:r>
      <w:r>
        <w:t>case attach:</w:t>
      </w:r>
    </w:p>
    <w:p w14:paraId="4E993E11" w14:textId="77777777" w:rsidR="00EC3006" w:rsidRDefault="00EC3006">
      <w:pPr>
        <w:pStyle w:val="Code"/>
        <w:rPr>
          <w:rFonts w:eastAsia="Courier New"/>
        </w:rPr>
      </w:pPr>
      <w:r>
        <w:rPr>
          <w:rFonts w:eastAsia="Courier New"/>
        </w:rPr>
        <w:t xml:space="preserve">            </w:t>
      </w:r>
      <w:r>
        <w:t>handle = bpatch.processAttach(name, pid);</w:t>
      </w:r>
    </w:p>
    <w:p w14:paraId="67EF0051" w14:textId="77777777" w:rsidR="00EC3006" w:rsidRDefault="00EC3006">
      <w:pPr>
        <w:pStyle w:val="Code"/>
        <w:rPr>
          <w:rFonts w:eastAsia="Courier New"/>
        </w:rPr>
      </w:pPr>
      <w:r>
        <w:rPr>
          <w:rFonts w:eastAsia="Courier New"/>
        </w:rPr>
        <w:t xml:space="preserve">            </w:t>
      </w:r>
      <w:r>
        <w:t>if (!handle) { fprintf(stderr, "processAttach failed\n"); }</w:t>
      </w:r>
    </w:p>
    <w:p w14:paraId="56EC2414" w14:textId="77777777" w:rsidR="00EC3006" w:rsidRDefault="00EC3006">
      <w:pPr>
        <w:pStyle w:val="Code"/>
        <w:rPr>
          <w:rFonts w:eastAsia="Courier New"/>
        </w:rPr>
      </w:pPr>
      <w:r>
        <w:rPr>
          <w:rFonts w:eastAsia="Courier New"/>
        </w:rPr>
        <w:t xml:space="preserve">            </w:t>
      </w:r>
      <w:r>
        <w:t>break;</w:t>
      </w:r>
    </w:p>
    <w:p w14:paraId="3C30E862" w14:textId="77777777" w:rsidR="00EC3006" w:rsidRDefault="00EC3006">
      <w:pPr>
        <w:pStyle w:val="Code"/>
        <w:rPr>
          <w:rFonts w:eastAsia="Courier New"/>
        </w:rPr>
      </w:pPr>
      <w:r>
        <w:rPr>
          <w:rFonts w:eastAsia="Courier New"/>
        </w:rPr>
        <w:t xml:space="preserve">        </w:t>
      </w:r>
      <w:r>
        <w:t>case open:</w:t>
      </w:r>
    </w:p>
    <w:p w14:paraId="3B4FDEA1" w14:textId="77777777" w:rsidR="00EC3006" w:rsidRDefault="00EC3006">
      <w:pPr>
        <w:pStyle w:val="Code"/>
        <w:rPr>
          <w:rFonts w:eastAsia="Courier New"/>
        </w:rPr>
      </w:pPr>
      <w:r>
        <w:rPr>
          <w:rFonts w:eastAsia="Courier New"/>
        </w:rPr>
        <w:t xml:space="preserve">            </w:t>
      </w:r>
      <w:r>
        <w:t>// Open the binary file and all dependencies</w:t>
      </w:r>
    </w:p>
    <w:p w14:paraId="021C96F7" w14:textId="77777777" w:rsidR="00EC3006" w:rsidRDefault="00EC3006">
      <w:pPr>
        <w:pStyle w:val="Code"/>
        <w:rPr>
          <w:rFonts w:eastAsia="Courier New"/>
        </w:rPr>
      </w:pPr>
      <w:r>
        <w:rPr>
          <w:rFonts w:eastAsia="Courier New"/>
        </w:rPr>
        <w:t xml:space="preserve">            </w:t>
      </w:r>
      <w:r>
        <w:t>handle = bpatch.openBinary(name, true);</w:t>
      </w:r>
    </w:p>
    <w:p w14:paraId="1DD8385B" w14:textId="77777777" w:rsidR="00EC3006" w:rsidRDefault="00EC3006">
      <w:pPr>
        <w:pStyle w:val="Code"/>
        <w:rPr>
          <w:rFonts w:eastAsia="Courier New"/>
        </w:rPr>
      </w:pPr>
      <w:r>
        <w:rPr>
          <w:rFonts w:eastAsia="Courier New"/>
        </w:rPr>
        <w:t xml:space="preserve">            </w:t>
      </w:r>
      <w:r>
        <w:t>if (!handle) { fprintf(stderr, "openBinary failed\n"); }</w:t>
      </w:r>
    </w:p>
    <w:p w14:paraId="0AF6BE80" w14:textId="77777777" w:rsidR="00EC3006" w:rsidRDefault="00EC3006">
      <w:pPr>
        <w:pStyle w:val="Code"/>
        <w:rPr>
          <w:rFonts w:eastAsia="Courier New"/>
        </w:rPr>
      </w:pPr>
      <w:r>
        <w:rPr>
          <w:rFonts w:eastAsia="Courier New"/>
        </w:rPr>
        <w:t xml:space="preserve">            </w:t>
      </w:r>
      <w:r>
        <w:t>break;</w:t>
      </w:r>
    </w:p>
    <w:p w14:paraId="36F6EAE6" w14:textId="77777777" w:rsidR="00EC3006" w:rsidRDefault="00EC3006">
      <w:pPr>
        <w:pStyle w:val="Code"/>
      </w:pPr>
      <w:r>
        <w:rPr>
          <w:rFonts w:eastAsia="Courier New"/>
        </w:rPr>
        <w:t xml:space="preserve">    </w:t>
      </w:r>
      <w:r>
        <w:t>}</w:t>
      </w:r>
    </w:p>
    <w:p w14:paraId="399E4E73" w14:textId="77777777" w:rsidR="00EC3006" w:rsidRDefault="00EC3006">
      <w:pPr>
        <w:pStyle w:val="Code"/>
      </w:pPr>
    </w:p>
    <w:p w14:paraId="093463E7" w14:textId="77777777" w:rsidR="00EC3006" w:rsidRDefault="00EC3006">
      <w:pPr>
        <w:pStyle w:val="Code"/>
      </w:pPr>
      <w:r>
        <w:rPr>
          <w:rFonts w:eastAsia="Courier New"/>
        </w:rPr>
        <w:t xml:space="preserve">    </w:t>
      </w:r>
      <w:r>
        <w:t>return handle;</w:t>
      </w:r>
    </w:p>
    <w:p w14:paraId="39E94B64" w14:textId="77777777" w:rsidR="00EC3006" w:rsidRDefault="00EC3006">
      <w:pPr>
        <w:pStyle w:val="Code"/>
      </w:pPr>
      <w:r>
        <w:t>}</w:t>
      </w:r>
    </w:p>
    <w:p w14:paraId="45FE1731" w14:textId="77777777" w:rsidR="00EC3006" w:rsidRDefault="00EC3006">
      <w:pPr>
        <w:pStyle w:val="Code"/>
      </w:pPr>
    </w:p>
    <w:p w14:paraId="3FCC80CD" w14:textId="77777777" w:rsidR="00EC3006" w:rsidRDefault="00EC3006">
      <w:pPr>
        <w:pStyle w:val="Code"/>
      </w:pPr>
    </w:p>
    <w:p w14:paraId="237615AF" w14:textId="77777777" w:rsidR="00EC3006" w:rsidRDefault="00EC3006">
      <w:pPr>
        <w:pStyle w:val="Code"/>
      </w:pPr>
    </w:p>
    <w:p w14:paraId="042AB2EB" w14:textId="77777777" w:rsidR="00EC3006" w:rsidRDefault="00EC3006">
      <w:pPr>
        <w:pStyle w:val="Code"/>
      </w:pPr>
    </w:p>
    <w:p w14:paraId="751E9AC3" w14:textId="77777777" w:rsidR="00EC3006" w:rsidRDefault="00EC3006">
      <w:pPr>
        <w:pStyle w:val="Code"/>
      </w:pPr>
      <w:r>
        <w:t>// Find a point at which to insert instrumentation</w:t>
      </w:r>
    </w:p>
    <w:p w14:paraId="3224304A" w14:textId="77777777" w:rsidR="00EC3006" w:rsidRDefault="00EC3006">
      <w:pPr>
        <w:pStyle w:val="Code"/>
      </w:pPr>
      <w:r>
        <w:t xml:space="preserve">std::vector&lt;BPatch_point*&gt;* findPoint(BPatch_addressSpace* app, </w:t>
      </w:r>
    </w:p>
    <w:p w14:paraId="315D4DB1" w14:textId="77777777" w:rsidR="00EC3006" w:rsidRDefault="00EC3006">
      <w:pPr>
        <w:pStyle w:val="Code"/>
      </w:pPr>
      <w:r>
        <w:tab/>
      </w:r>
      <w:r>
        <w:tab/>
        <w:t xml:space="preserve">const char* name, </w:t>
      </w:r>
    </w:p>
    <w:p w14:paraId="637A4BBA" w14:textId="77777777" w:rsidR="00EC3006" w:rsidRDefault="00EC3006">
      <w:pPr>
        <w:pStyle w:val="Code"/>
        <w:rPr>
          <w:rFonts w:eastAsia="Courier New"/>
        </w:rPr>
      </w:pPr>
      <w:r>
        <w:tab/>
      </w:r>
      <w:r>
        <w:tab/>
        <w:t>BPatch_procedureLocation loc) {</w:t>
      </w:r>
    </w:p>
    <w:p w14:paraId="65B802E6" w14:textId="77777777" w:rsidR="00EC3006" w:rsidRDefault="00EC3006">
      <w:pPr>
        <w:pStyle w:val="Code"/>
        <w:rPr>
          <w:rFonts w:eastAsia="Courier New"/>
        </w:rPr>
      </w:pPr>
      <w:r>
        <w:rPr>
          <w:rFonts w:eastAsia="Courier New"/>
        </w:rPr>
        <w:t xml:space="preserve">    </w:t>
      </w:r>
      <w:r>
        <w:t>std::vector&lt;BPatch_function*&gt; functions;</w:t>
      </w:r>
    </w:p>
    <w:p w14:paraId="5F5413B6" w14:textId="77777777" w:rsidR="00EC3006" w:rsidRDefault="00EC3006">
      <w:pPr>
        <w:pStyle w:val="Code"/>
      </w:pPr>
      <w:r>
        <w:rPr>
          <w:rFonts w:eastAsia="Courier New"/>
        </w:rPr>
        <w:t xml:space="preserve">    </w:t>
      </w:r>
      <w:r>
        <w:t>std::vector&lt;BPatch_point*&gt;* points;</w:t>
      </w:r>
    </w:p>
    <w:p w14:paraId="37850502" w14:textId="77777777" w:rsidR="00EC3006" w:rsidRDefault="00EC3006">
      <w:pPr>
        <w:pStyle w:val="Code"/>
      </w:pPr>
    </w:p>
    <w:p w14:paraId="051DFA0B" w14:textId="77777777" w:rsidR="00EC3006" w:rsidRDefault="00EC3006">
      <w:pPr>
        <w:pStyle w:val="Code"/>
        <w:rPr>
          <w:rFonts w:eastAsia="Courier New"/>
        </w:rPr>
      </w:pPr>
      <w:r>
        <w:rPr>
          <w:rFonts w:eastAsia="Courier New"/>
        </w:rPr>
        <w:t xml:space="preserve">    </w:t>
      </w:r>
      <w:r>
        <w:t>// Scan for functions named "name"</w:t>
      </w:r>
    </w:p>
    <w:p w14:paraId="6A0E2314" w14:textId="77777777" w:rsidR="00EC3006" w:rsidRDefault="00EC3006">
      <w:pPr>
        <w:pStyle w:val="Code"/>
        <w:rPr>
          <w:rFonts w:eastAsia="Courier New"/>
        </w:rPr>
      </w:pPr>
      <w:r>
        <w:rPr>
          <w:rFonts w:eastAsia="Courier New"/>
        </w:rPr>
        <w:t xml:space="preserve">    </w:t>
      </w:r>
      <w:r>
        <w:t>BPatch_image* appImage = app-&gt;getImage();</w:t>
      </w:r>
    </w:p>
    <w:p w14:paraId="3B64A11D" w14:textId="77777777" w:rsidR="00EC3006" w:rsidRDefault="00EC3006">
      <w:pPr>
        <w:pStyle w:val="Code"/>
        <w:rPr>
          <w:rFonts w:eastAsia="Courier New"/>
        </w:rPr>
      </w:pPr>
      <w:r>
        <w:rPr>
          <w:rFonts w:eastAsia="Courier New"/>
        </w:rPr>
        <w:t xml:space="preserve">    </w:t>
      </w:r>
      <w:r>
        <w:t>appImage-&gt;findFunction(name, functions);</w:t>
      </w:r>
    </w:p>
    <w:p w14:paraId="1E85B020" w14:textId="77777777" w:rsidR="00EC3006" w:rsidRDefault="00EC3006">
      <w:pPr>
        <w:pStyle w:val="Code"/>
        <w:rPr>
          <w:rFonts w:eastAsia="Courier New"/>
        </w:rPr>
      </w:pPr>
      <w:r>
        <w:rPr>
          <w:rFonts w:eastAsia="Courier New"/>
        </w:rPr>
        <w:t xml:space="preserve">    </w:t>
      </w:r>
      <w:r>
        <w:t>if (functions.size() == 0) {</w:t>
      </w:r>
    </w:p>
    <w:p w14:paraId="09C28642" w14:textId="77777777" w:rsidR="00EC3006" w:rsidRDefault="00EC3006">
      <w:pPr>
        <w:pStyle w:val="Code"/>
        <w:rPr>
          <w:rFonts w:eastAsia="Courier New"/>
        </w:rPr>
      </w:pPr>
      <w:r>
        <w:rPr>
          <w:rFonts w:eastAsia="Courier New"/>
        </w:rPr>
        <w:t xml:space="preserve">        </w:t>
      </w:r>
      <w:r>
        <w:t>fprintf(stderr, "No function %s\n", name);</w:t>
      </w:r>
    </w:p>
    <w:p w14:paraId="06A54229" w14:textId="77777777" w:rsidR="00EC3006" w:rsidRDefault="00EC3006">
      <w:pPr>
        <w:pStyle w:val="Code"/>
        <w:rPr>
          <w:rFonts w:eastAsia="Courier New"/>
        </w:rPr>
      </w:pPr>
      <w:r>
        <w:rPr>
          <w:rFonts w:eastAsia="Courier New"/>
        </w:rPr>
        <w:t xml:space="preserve">        </w:t>
      </w:r>
      <w:r>
        <w:t>return points;</w:t>
      </w:r>
    </w:p>
    <w:p w14:paraId="0CE7CA82" w14:textId="77777777" w:rsidR="00EC3006" w:rsidRDefault="00EC3006">
      <w:pPr>
        <w:pStyle w:val="Code"/>
        <w:rPr>
          <w:rFonts w:eastAsia="Courier New"/>
        </w:rPr>
      </w:pPr>
      <w:r>
        <w:rPr>
          <w:rFonts w:eastAsia="Courier New"/>
        </w:rPr>
        <w:t xml:space="preserve">    </w:t>
      </w:r>
      <w:r>
        <w:t>} else if (functions.size() &gt; 1) {</w:t>
      </w:r>
    </w:p>
    <w:p w14:paraId="335085C4" w14:textId="77777777" w:rsidR="00EC3006" w:rsidRDefault="00EC3006">
      <w:pPr>
        <w:pStyle w:val="Code"/>
        <w:rPr>
          <w:rFonts w:eastAsia="Courier New"/>
        </w:rPr>
      </w:pPr>
      <w:r>
        <w:rPr>
          <w:rFonts w:eastAsia="Courier New"/>
        </w:rPr>
        <w:t xml:space="preserve">        </w:t>
      </w:r>
      <w:r>
        <w:t>fprintf(stderr, "More than one %s; using the first one\n", name);</w:t>
      </w:r>
    </w:p>
    <w:p w14:paraId="33286DF2" w14:textId="77777777" w:rsidR="00EC3006" w:rsidRDefault="00EC3006">
      <w:pPr>
        <w:pStyle w:val="Code"/>
      </w:pPr>
      <w:r>
        <w:rPr>
          <w:rFonts w:eastAsia="Courier New"/>
        </w:rPr>
        <w:t xml:space="preserve">    </w:t>
      </w:r>
      <w:r>
        <w:t>}</w:t>
      </w:r>
    </w:p>
    <w:p w14:paraId="310EAA2B" w14:textId="77777777" w:rsidR="00EC3006" w:rsidRDefault="00EC3006">
      <w:pPr>
        <w:pStyle w:val="Code"/>
      </w:pPr>
    </w:p>
    <w:p w14:paraId="1AA2F184" w14:textId="77777777" w:rsidR="00EC3006" w:rsidRDefault="00EC3006">
      <w:pPr>
        <w:pStyle w:val="Code"/>
        <w:rPr>
          <w:rFonts w:eastAsia="Courier New"/>
        </w:rPr>
      </w:pPr>
      <w:r>
        <w:rPr>
          <w:rFonts w:eastAsia="Courier New"/>
        </w:rPr>
        <w:t xml:space="preserve">    </w:t>
      </w:r>
      <w:r>
        <w:t>// Locate the relevant points</w:t>
      </w:r>
    </w:p>
    <w:p w14:paraId="781809C6" w14:textId="77777777" w:rsidR="00EC3006" w:rsidRDefault="00EC3006">
      <w:pPr>
        <w:pStyle w:val="Code"/>
        <w:rPr>
          <w:rFonts w:eastAsia="Courier New"/>
        </w:rPr>
      </w:pPr>
      <w:r>
        <w:rPr>
          <w:rFonts w:eastAsia="Courier New"/>
        </w:rPr>
        <w:t xml:space="preserve">    </w:t>
      </w:r>
      <w:r>
        <w:t>points = functions[0]-&gt;findPoint(loc);</w:t>
      </w:r>
    </w:p>
    <w:p w14:paraId="4D3BF34E" w14:textId="77777777" w:rsidR="00EC3006" w:rsidRDefault="00EC3006">
      <w:pPr>
        <w:pStyle w:val="Code"/>
      </w:pPr>
      <w:r>
        <w:rPr>
          <w:rFonts w:eastAsia="Courier New"/>
        </w:rPr>
        <w:t xml:space="preserve">    </w:t>
      </w:r>
      <w:r>
        <w:t>return points;</w:t>
      </w:r>
    </w:p>
    <w:p w14:paraId="0FF1D347" w14:textId="77777777" w:rsidR="00EC3006" w:rsidRDefault="00EC3006">
      <w:pPr>
        <w:pStyle w:val="Code"/>
      </w:pPr>
      <w:r>
        <w:t>}</w:t>
      </w:r>
    </w:p>
    <w:p w14:paraId="4B42F966" w14:textId="77777777" w:rsidR="00EC3006" w:rsidRDefault="00EC3006">
      <w:pPr>
        <w:pStyle w:val="Code"/>
      </w:pPr>
    </w:p>
    <w:p w14:paraId="63669725" w14:textId="77777777" w:rsidR="00EC3006" w:rsidRDefault="00EC3006">
      <w:pPr>
        <w:pStyle w:val="Code"/>
      </w:pPr>
      <w:r>
        <w:t>// Create and insert an increment snippet</w:t>
      </w:r>
    </w:p>
    <w:p w14:paraId="71C13F27" w14:textId="77777777" w:rsidR="00EC3006" w:rsidRDefault="00EC3006">
      <w:pPr>
        <w:pStyle w:val="Code"/>
        <w:rPr>
          <w:rFonts w:eastAsia="Courier New"/>
        </w:rPr>
      </w:pPr>
      <w:r>
        <w:t>bool createAndInsertSnippet(BPatch_addressSpace* app,</w:t>
      </w:r>
    </w:p>
    <w:p w14:paraId="1DA0BDC5" w14:textId="77777777" w:rsidR="00EC3006" w:rsidRDefault="00EC3006">
      <w:pPr>
        <w:pStyle w:val="Code"/>
        <w:rPr>
          <w:rFonts w:eastAsia="Courier New"/>
        </w:rPr>
      </w:pPr>
      <w:r>
        <w:rPr>
          <w:rFonts w:eastAsia="Courier New"/>
        </w:rPr>
        <w:t xml:space="preserve">        </w:t>
      </w:r>
      <w:r>
        <w:t>std::vector&lt;BPatch_point*&gt;* points) {</w:t>
      </w:r>
    </w:p>
    <w:p w14:paraId="3A9CF91F" w14:textId="77777777" w:rsidR="00EC3006" w:rsidRDefault="00EC3006">
      <w:pPr>
        <w:pStyle w:val="Code"/>
      </w:pPr>
      <w:r>
        <w:rPr>
          <w:rFonts w:eastAsia="Courier New"/>
        </w:rPr>
        <w:t xml:space="preserve">    </w:t>
      </w:r>
      <w:r>
        <w:t>BPatch_image* appImage = app-&gt;getImage();</w:t>
      </w:r>
    </w:p>
    <w:p w14:paraId="330DE9D6" w14:textId="77777777" w:rsidR="00EC3006" w:rsidRDefault="00EC3006">
      <w:pPr>
        <w:pStyle w:val="Code"/>
      </w:pPr>
    </w:p>
    <w:p w14:paraId="37D08CD6" w14:textId="77777777" w:rsidR="00EC3006" w:rsidRDefault="00EC3006">
      <w:pPr>
        <w:pStyle w:val="Code"/>
        <w:rPr>
          <w:rFonts w:eastAsia="Courier New"/>
        </w:rPr>
      </w:pPr>
      <w:r>
        <w:rPr>
          <w:rFonts w:eastAsia="Courier New"/>
        </w:rPr>
        <w:t xml:space="preserve">    </w:t>
      </w:r>
      <w:r>
        <w:t>// Create an increment snippet</w:t>
      </w:r>
    </w:p>
    <w:p w14:paraId="56B7BC44" w14:textId="77777777" w:rsidR="00EC3006" w:rsidRDefault="00EC3006">
      <w:pPr>
        <w:pStyle w:val="Code"/>
        <w:rPr>
          <w:rFonts w:eastAsia="Courier New"/>
        </w:rPr>
      </w:pPr>
      <w:r>
        <w:rPr>
          <w:rFonts w:eastAsia="Courier New"/>
        </w:rPr>
        <w:t xml:space="preserve">    </w:t>
      </w:r>
      <w:r>
        <w:t xml:space="preserve">BPatch_variableExpr* intCounter = </w:t>
      </w:r>
    </w:p>
    <w:p w14:paraId="61BE6454" w14:textId="77777777" w:rsidR="00EC3006" w:rsidRDefault="00EC3006">
      <w:pPr>
        <w:pStyle w:val="Code"/>
        <w:rPr>
          <w:rFonts w:eastAsia="Courier New"/>
        </w:rPr>
      </w:pPr>
      <w:r>
        <w:rPr>
          <w:rFonts w:eastAsia="Courier New"/>
        </w:rPr>
        <w:t xml:space="preserve">        </w:t>
      </w:r>
      <w:r>
        <w:t>app-&gt;malloc(*(appImage-&gt;findType("int")), "myCounter");</w:t>
      </w:r>
    </w:p>
    <w:p w14:paraId="601BCC5F" w14:textId="77777777" w:rsidR="00EC3006" w:rsidRDefault="00EC3006">
      <w:pPr>
        <w:pStyle w:val="Code"/>
        <w:rPr>
          <w:rFonts w:eastAsia="Courier New"/>
        </w:rPr>
      </w:pPr>
      <w:r>
        <w:rPr>
          <w:rFonts w:eastAsia="Courier New"/>
        </w:rPr>
        <w:t xml:space="preserve">    </w:t>
      </w:r>
      <w:r>
        <w:t>BPatch_arithExpr addOne(BPatch_assign,</w:t>
      </w:r>
    </w:p>
    <w:p w14:paraId="257C3AE5" w14:textId="77777777" w:rsidR="00EC3006" w:rsidRDefault="00EC3006">
      <w:pPr>
        <w:pStyle w:val="Code"/>
        <w:rPr>
          <w:rFonts w:eastAsia="Courier New"/>
        </w:rPr>
      </w:pPr>
      <w:r>
        <w:rPr>
          <w:rFonts w:eastAsia="Courier New"/>
        </w:rPr>
        <w:t xml:space="preserve">                            </w:t>
      </w:r>
      <w:r>
        <w:t>*intCounter,</w:t>
      </w:r>
    </w:p>
    <w:p w14:paraId="29EC29A0" w14:textId="77777777" w:rsidR="00EC3006" w:rsidRDefault="00EC3006">
      <w:pPr>
        <w:pStyle w:val="Code"/>
        <w:rPr>
          <w:rFonts w:eastAsia="Courier New"/>
        </w:rPr>
      </w:pPr>
      <w:r>
        <w:rPr>
          <w:rFonts w:eastAsia="Courier New"/>
        </w:rPr>
        <w:t xml:space="preserve">                            </w:t>
      </w:r>
      <w:r>
        <w:t xml:space="preserve">BPatch_arithExpr(BPatch_plus, </w:t>
      </w:r>
    </w:p>
    <w:p w14:paraId="6405AF12" w14:textId="77777777" w:rsidR="00EC3006" w:rsidRDefault="00EC3006">
      <w:pPr>
        <w:pStyle w:val="Code"/>
        <w:rPr>
          <w:rFonts w:eastAsia="Courier New"/>
        </w:rPr>
      </w:pPr>
      <w:r>
        <w:rPr>
          <w:rFonts w:eastAsia="Courier New"/>
        </w:rPr>
        <w:t xml:space="preserve">                                </w:t>
      </w:r>
      <w:r>
        <w:t xml:space="preserve">*intCounter, </w:t>
      </w:r>
    </w:p>
    <w:p w14:paraId="491A3E79" w14:textId="77777777" w:rsidR="00EC3006" w:rsidRDefault="00EC3006">
      <w:pPr>
        <w:pStyle w:val="Code"/>
      </w:pPr>
      <w:r>
        <w:rPr>
          <w:rFonts w:eastAsia="Courier New"/>
        </w:rPr>
        <w:t xml:space="preserve">                                </w:t>
      </w:r>
      <w:r>
        <w:t>BPatch_constExpr(1)));</w:t>
      </w:r>
    </w:p>
    <w:p w14:paraId="0EDB883E" w14:textId="77777777" w:rsidR="00EC3006" w:rsidRDefault="00EC3006">
      <w:pPr>
        <w:pStyle w:val="Code"/>
      </w:pPr>
    </w:p>
    <w:p w14:paraId="170675A9" w14:textId="77777777" w:rsidR="00EC3006" w:rsidRDefault="00EC3006">
      <w:pPr>
        <w:pStyle w:val="Code"/>
        <w:rPr>
          <w:rFonts w:eastAsia="Courier New"/>
        </w:rPr>
      </w:pPr>
      <w:r>
        <w:rPr>
          <w:rFonts w:eastAsia="Courier New"/>
        </w:rPr>
        <w:t xml:space="preserve">    </w:t>
      </w:r>
      <w:r>
        <w:t>// Insert the snippet</w:t>
      </w:r>
    </w:p>
    <w:p w14:paraId="6DDCA4A4" w14:textId="77777777" w:rsidR="00EC3006" w:rsidRDefault="00EC3006">
      <w:pPr>
        <w:pStyle w:val="Code"/>
        <w:rPr>
          <w:rFonts w:eastAsia="Courier New"/>
        </w:rPr>
      </w:pPr>
      <w:r>
        <w:rPr>
          <w:rFonts w:eastAsia="Courier New"/>
        </w:rPr>
        <w:t xml:space="preserve">    </w:t>
      </w:r>
      <w:r>
        <w:t>if (!app-&gt;insertSnippet(addOne, *points)) {</w:t>
      </w:r>
    </w:p>
    <w:p w14:paraId="44A51606" w14:textId="77777777" w:rsidR="00EC3006" w:rsidRDefault="00EC3006">
      <w:pPr>
        <w:pStyle w:val="Code"/>
        <w:rPr>
          <w:rFonts w:eastAsia="Courier New"/>
        </w:rPr>
      </w:pPr>
      <w:r>
        <w:rPr>
          <w:rFonts w:eastAsia="Courier New"/>
        </w:rPr>
        <w:t xml:space="preserve">        </w:t>
      </w:r>
      <w:r>
        <w:t>fprintf(stderr, "insertSnippet failed\n");</w:t>
      </w:r>
    </w:p>
    <w:p w14:paraId="0C4AB422" w14:textId="77777777" w:rsidR="00EC3006" w:rsidRDefault="00EC3006">
      <w:pPr>
        <w:pStyle w:val="Code"/>
        <w:rPr>
          <w:rFonts w:eastAsia="Courier New"/>
        </w:rPr>
      </w:pPr>
      <w:r>
        <w:rPr>
          <w:rFonts w:eastAsia="Courier New"/>
        </w:rPr>
        <w:t xml:space="preserve">        </w:t>
      </w:r>
      <w:r>
        <w:t>return false;</w:t>
      </w:r>
    </w:p>
    <w:p w14:paraId="28ED2890" w14:textId="77777777" w:rsidR="00EC3006" w:rsidRDefault="00EC3006">
      <w:pPr>
        <w:pStyle w:val="Code"/>
        <w:rPr>
          <w:rFonts w:eastAsia="Courier New"/>
        </w:rPr>
      </w:pPr>
      <w:r>
        <w:rPr>
          <w:rFonts w:eastAsia="Courier New"/>
        </w:rPr>
        <w:t xml:space="preserve">    </w:t>
      </w:r>
      <w:r>
        <w:t>}</w:t>
      </w:r>
    </w:p>
    <w:p w14:paraId="2D39D63C" w14:textId="77777777" w:rsidR="00EC3006" w:rsidRDefault="00EC3006">
      <w:pPr>
        <w:pStyle w:val="Code"/>
      </w:pPr>
      <w:r>
        <w:rPr>
          <w:rFonts w:eastAsia="Courier New"/>
        </w:rPr>
        <w:t xml:space="preserve">    </w:t>
      </w:r>
      <w:r>
        <w:t>return true;</w:t>
      </w:r>
    </w:p>
    <w:p w14:paraId="1EDC7EEF" w14:textId="77777777" w:rsidR="00EC3006" w:rsidRDefault="00EC3006">
      <w:pPr>
        <w:pStyle w:val="Code"/>
      </w:pPr>
      <w:r>
        <w:t>}</w:t>
      </w:r>
    </w:p>
    <w:p w14:paraId="0BFE6713" w14:textId="77777777" w:rsidR="00EC3006" w:rsidRDefault="00EC3006">
      <w:pPr>
        <w:pStyle w:val="Code"/>
      </w:pPr>
    </w:p>
    <w:p w14:paraId="39C50BFC" w14:textId="77777777" w:rsidR="00EC3006" w:rsidRDefault="00EC3006">
      <w:pPr>
        <w:pStyle w:val="Code"/>
      </w:pPr>
      <w:r>
        <w:t>// Create and insert a printf snippet</w:t>
      </w:r>
    </w:p>
    <w:p w14:paraId="57699258" w14:textId="77777777" w:rsidR="00EC3006" w:rsidRDefault="00EC3006">
      <w:pPr>
        <w:pStyle w:val="Code"/>
        <w:rPr>
          <w:rFonts w:eastAsia="Courier New"/>
        </w:rPr>
      </w:pPr>
      <w:r>
        <w:t>bool createAndInsertSnippet2(BPatch_addressSpace* app,</w:t>
      </w:r>
    </w:p>
    <w:p w14:paraId="082024F8" w14:textId="77777777" w:rsidR="00EC3006" w:rsidRDefault="00EC3006">
      <w:pPr>
        <w:pStyle w:val="Code"/>
        <w:rPr>
          <w:rFonts w:eastAsia="Courier New"/>
        </w:rPr>
      </w:pPr>
      <w:r>
        <w:rPr>
          <w:rFonts w:eastAsia="Courier New"/>
        </w:rPr>
        <w:t xml:space="preserve">        </w:t>
      </w:r>
      <w:r>
        <w:t>std::vector&lt;BPatch_point*&gt;* points) {</w:t>
      </w:r>
    </w:p>
    <w:p w14:paraId="54370041" w14:textId="77777777" w:rsidR="00EC3006" w:rsidRDefault="00EC3006">
      <w:pPr>
        <w:pStyle w:val="Code"/>
        <w:rPr>
          <w:rFonts w:eastAsia="Courier New"/>
        </w:rPr>
      </w:pPr>
      <w:r>
        <w:rPr>
          <w:rFonts w:eastAsia="Courier New"/>
        </w:rPr>
        <w:t xml:space="preserve">    </w:t>
      </w:r>
      <w:r>
        <w:t>BPatch_image* appImage = app-&gt;getImage();</w:t>
      </w:r>
    </w:p>
    <w:p w14:paraId="5D11A65D" w14:textId="77777777" w:rsidR="00EC3006" w:rsidRDefault="00EC3006">
      <w:pPr>
        <w:pStyle w:val="Code"/>
        <w:rPr>
          <w:rFonts w:eastAsia="Courier New"/>
        </w:rPr>
      </w:pPr>
      <w:r>
        <w:rPr>
          <w:rFonts w:eastAsia="Courier New"/>
        </w:rPr>
        <w:t xml:space="preserve">    </w:t>
      </w:r>
    </w:p>
    <w:p w14:paraId="09281515" w14:textId="77777777" w:rsidR="00EC3006" w:rsidRDefault="00EC3006">
      <w:pPr>
        <w:pStyle w:val="Code"/>
        <w:rPr>
          <w:rFonts w:eastAsia="Courier New"/>
        </w:rPr>
      </w:pPr>
      <w:r>
        <w:rPr>
          <w:rFonts w:eastAsia="Courier New"/>
        </w:rPr>
        <w:t xml:space="preserve">    </w:t>
      </w:r>
      <w:r>
        <w:t>// Create the printf function call snippet</w:t>
      </w:r>
    </w:p>
    <w:p w14:paraId="61BD6B31" w14:textId="77777777" w:rsidR="00EC3006" w:rsidRDefault="00EC3006">
      <w:pPr>
        <w:pStyle w:val="Code"/>
        <w:rPr>
          <w:rFonts w:eastAsia="Courier New"/>
        </w:rPr>
      </w:pPr>
      <w:r>
        <w:rPr>
          <w:rFonts w:eastAsia="Courier New"/>
        </w:rPr>
        <w:t xml:space="preserve">    </w:t>
      </w:r>
      <w:r>
        <w:t>std::vector&lt;BPatch_snippet*&gt; printfArgs;</w:t>
      </w:r>
    </w:p>
    <w:p w14:paraId="3AC62938" w14:textId="77777777" w:rsidR="00EC3006" w:rsidRDefault="00EC3006">
      <w:pPr>
        <w:pStyle w:val="Code"/>
        <w:rPr>
          <w:rFonts w:eastAsia="Courier New"/>
        </w:rPr>
      </w:pPr>
      <w:r>
        <w:rPr>
          <w:rFonts w:eastAsia="Courier New"/>
        </w:rPr>
        <w:t xml:space="preserve">    </w:t>
      </w:r>
      <w:r>
        <w:t xml:space="preserve">BPatch_snippet* fmt = </w:t>
      </w:r>
    </w:p>
    <w:p w14:paraId="5F280AD4" w14:textId="77777777" w:rsidR="00EC3006" w:rsidRDefault="00EC3006">
      <w:pPr>
        <w:pStyle w:val="Code"/>
        <w:rPr>
          <w:rFonts w:eastAsia="Courier New"/>
        </w:rPr>
      </w:pPr>
      <w:r>
        <w:rPr>
          <w:rFonts w:eastAsia="Courier New"/>
        </w:rPr>
        <w:t xml:space="preserve">        </w:t>
      </w:r>
      <w:r>
        <w:t>new BPatch_constExpr("InterestingProcedure called %d times\n");</w:t>
      </w:r>
    </w:p>
    <w:p w14:paraId="1E345DC8" w14:textId="77777777" w:rsidR="00EC3006" w:rsidRDefault="00EC3006">
      <w:pPr>
        <w:pStyle w:val="Code"/>
      </w:pPr>
      <w:r>
        <w:rPr>
          <w:rFonts w:eastAsia="Courier New"/>
        </w:rPr>
        <w:t xml:space="preserve">    </w:t>
      </w:r>
      <w:r>
        <w:t>printfArgs.push_back(fmt);</w:t>
      </w:r>
    </w:p>
    <w:p w14:paraId="59FE714F" w14:textId="77777777" w:rsidR="00EC3006" w:rsidRDefault="00EC3006">
      <w:pPr>
        <w:pStyle w:val="Code"/>
      </w:pPr>
    </w:p>
    <w:p w14:paraId="114DD19F" w14:textId="77777777" w:rsidR="00EC3006" w:rsidRDefault="00EC3006">
      <w:pPr>
        <w:pStyle w:val="Code"/>
        <w:rPr>
          <w:rFonts w:eastAsia="Courier New"/>
        </w:rPr>
      </w:pPr>
      <w:r>
        <w:rPr>
          <w:rFonts w:eastAsia="Courier New"/>
        </w:rPr>
        <w:t xml:space="preserve">    </w:t>
      </w:r>
      <w:r>
        <w:t>BPatch_variableExpr* var = appImage-&gt;findVariable("myCounter");</w:t>
      </w:r>
    </w:p>
    <w:p w14:paraId="716F8625" w14:textId="77777777" w:rsidR="00EC3006" w:rsidRDefault="00EC3006">
      <w:pPr>
        <w:pStyle w:val="Code"/>
        <w:rPr>
          <w:rFonts w:eastAsia="Courier New"/>
        </w:rPr>
      </w:pPr>
      <w:r>
        <w:rPr>
          <w:rFonts w:eastAsia="Courier New"/>
        </w:rPr>
        <w:t xml:space="preserve">    </w:t>
      </w:r>
      <w:r>
        <w:t>if (!var) {</w:t>
      </w:r>
    </w:p>
    <w:p w14:paraId="5E7A1AEC" w14:textId="77777777" w:rsidR="00EC3006" w:rsidRDefault="00EC3006">
      <w:pPr>
        <w:pStyle w:val="Code"/>
        <w:rPr>
          <w:rFonts w:eastAsia="Courier New"/>
        </w:rPr>
      </w:pPr>
      <w:r>
        <w:rPr>
          <w:rFonts w:eastAsia="Courier New"/>
        </w:rPr>
        <w:t xml:space="preserve">        </w:t>
      </w:r>
      <w:r>
        <w:t>fprintf(stderr, "Could not find 'myCounter' variable\n");</w:t>
      </w:r>
    </w:p>
    <w:p w14:paraId="0D67B5B7" w14:textId="77777777" w:rsidR="00EC3006" w:rsidRDefault="00EC3006">
      <w:pPr>
        <w:pStyle w:val="Code"/>
        <w:rPr>
          <w:rFonts w:eastAsia="Courier New"/>
        </w:rPr>
      </w:pPr>
      <w:r>
        <w:rPr>
          <w:rFonts w:eastAsia="Courier New"/>
        </w:rPr>
        <w:t xml:space="preserve">        </w:t>
      </w:r>
      <w:r>
        <w:t>return false;</w:t>
      </w:r>
    </w:p>
    <w:p w14:paraId="5EB2E91F" w14:textId="77777777" w:rsidR="00EC3006" w:rsidRDefault="00EC3006">
      <w:pPr>
        <w:pStyle w:val="Code"/>
        <w:rPr>
          <w:rFonts w:eastAsia="Courier New"/>
        </w:rPr>
      </w:pPr>
      <w:r>
        <w:rPr>
          <w:rFonts w:eastAsia="Courier New"/>
        </w:rPr>
        <w:t xml:space="preserve">    </w:t>
      </w:r>
      <w:r>
        <w:t>} else {</w:t>
      </w:r>
    </w:p>
    <w:p w14:paraId="10A63A95" w14:textId="77777777" w:rsidR="00EC3006" w:rsidRDefault="00EC3006">
      <w:pPr>
        <w:pStyle w:val="Code"/>
        <w:rPr>
          <w:rFonts w:eastAsia="Courier New"/>
        </w:rPr>
      </w:pPr>
      <w:r>
        <w:rPr>
          <w:rFonts w:eastAsia="Courier New"/>
        </w:rPr>
        <w:t xml:space="preserve">        </w:t>
      </w:r>
      <w:r>
        <w:t>printfArgs.push_back(var);</w:t>
      </w:r>
    </w:p>
    <w:p w14:paraId="54222452" w14:textId="77777777" w:rsidR="00EC3006" w:rsidRDefault="00EC3006">
      <w:pPr>
        <w:pStyle w:val="Code"/>
        <w:rPr>
          <w:rFonts w:eastAsia="Courier New"/>
        </w:rPr>
      </w:pPr>
      <w:r>
        <w:rPr>
          <w:rFonts w:eastAsia="Courier New"/>
        </w:rPr>
        <w:t xml:space="preserve">    </w:t>
      </w:r>
      <w:r>
        <w:t>}</w:t>
      </w:r>
    </w:p>
    <w:p w14:paraId="3CD82E7D" w14:textId="77777777" w:rsidR="00EC3006" w:rsidRDefault="00EC3006">
      <w:pPr>
        <w:pStyle w:val="Code"/>
        <w:rPr>
          <w:rFonts w:eastAsia="Courier New"/>
        </w:rPr>
      </w:pPr>
      <w:r>
        <w:rPr>
          <w:rFonts w:eastAsia="Courier New"/>
        </w:rPr>
        <w:t xml:space="preserve">    </w:t>
      </w:r>
    </w:p>
    <w:p w14:paraId="4C7C3CF0" w14:textId="77777777" w:rsidR="00EC3006" w:rsidRDefault="00EC3006">
      <w:pPr>
        <w:pStyle w:val="Code"/>
        <w:rPr>
          <w:rFonts w:eastAsia="Courier New"/>
        </w:rPr>
      </w:pPr>
      <w:r>
        <w:rPr>
          <w:rFonts w:eastAsia="Courier New"/>
        </w:rPr>
        <w:t xml:space="preserve">    </w:t>
      </w:r>
      <w:r>
        <w:t>// Find the printf function</w:t>
      </w:r>
    </w:p>
    <w:p w14:paraId="553AA09F" w14:textId="77777777" w:rsidR="00EC3006" w:rsidRDefault="00EC3006">
      <w:pPr>
        <w:pStyle w:val="Code"/>
        <w:rPr>
          <w:rFonts w:eastAsia="Courier New"/>
        </w:rPr>
      </w:pPr>
      <w:r>
        <w:rPr>
          <w:rFonts w:eastAsia="Courier New"/>
        </w:rPr>
        <w:t xml:space="preserve">    </w:t>
      </w:r>
      <w:r>
        <w:t>std::vector&lt;BPatch_function*&gt; printfFuncs;</w:t>
      </w:r>
    </w:p>
    <w:p w14:paraId="4530E102" w14:textId="77777777" w:rsidR="00EC3006" w:rsidRDefault="00EC3006">
      <w:pPr>
        <w:pStyle w:val="Code"/>
        <w:rPr>
          <w:rFonts w:eastAsia="Courier New"/>
        </w:rPr>
      </w:pPr>
      <w:r>
        <w:rPr>
          <w:rFonts w:eastAsia="Courier New"/>
        </w:rPr>
        <w:t xml:space="preserve">    </w:t>
      </w:r>
      <w:r>
        <w:t>appImage-&gt;findFunction("printf", printfFuncs);</w:t>
      </w:r>
    </w:p>
    <w:p w14:paraId="7F34DD1E" w14:textId="77777777" w:rsidR="00EC3006" w:rsidRDefault="00EC3006">
      <w:pPr>
        <w:pStyle w:val="Code"/>
        <w:rPr>
          <w:rFonts w:eastAsia="Courier New"/>
        </w:rPr>
      </w:pPr>
      <w:r>
        <w:rPr>
          <w:rFonts w:eastAsia="Courier New"/>
        </w:rPr>
        <w:t xml:space="preserve">    </w:t>
      </w:r>
      <w:r>
        <w:t>if (printfFuncs.size() == 0) {</w:t>
      </w:r>
    </w:p>
    <w:p w14:paraId="2A13CE79" w14:textId="77777777" w:rsidR="00EC3006" w:rsidRDefault="00EC3006">
      <w:pPr>
        <w:pStyle w:val="Code"/>
        <w:rPr>
          <w:rFonts w:eastAsia="Courier New"/>
        </w:rPr>
      </w:pPr>
      <w:r>
        <w:rPr>
          <w:rFonts w:eastAsia="Courier New"/>
        </w:rPr>
        <w:t xml:space="preserve">        </w:t>
      </w:r>
      <w:r>
        <w:t>fprintf(stderr, "Could not find printf\n");</w:t>
      </w:r>
    </w:p>
    <w:p w14:paraId="54E4B420" w14:textId="77777777" w:rsidR="00EC3006" w:rsidRDefault="00EC3006">
      <w:pPr>
        <w:pStyle w:val="Code"/>
        <w:rPr>
          <w:rFonts w:eastAsia="Courier New"/>
        </w:rPr>
      </w:pPr>
      <w:r>
        <w:rPr>
          <w:rFonts w:eastAsia="Courier New"/>
        </w:rPr>
        <w:t xml:space="preserve">        </w:t>
      </w:r>
      <w:r>
        <w:t>return false;</w:t>
      </w:r>
    </w:p>
    <w:p w14:paraId="64DF03FE" w14:textId="77777777" w:rsidR="00EC3006" w:rsidRDefault="00EC3006">
      <w:pPr>
        <w:pStyle w:val="Code"/>
      </w:pPr>
      <w:r>
        <w:rPr>
          <w:rFonts w:eastAsia="Courier New"/>
        </w:rPr>
        <w:t xml:space="preserve">    </w:t>
      </w:r>
      <w:r>
        <w:t>}</w:t>
      </w:r>
    </w:p>
    <w:p w14:paraId="5AA91557" w14:textId="77777777" w:rsidR="00EC3006" w:rsidRDefault="00EC3006">
      <w:pPr>
        <w:pStyle w:val="Code"/>
      </w:pPr>
    </w:p>
    <w:p w14:paraId="23A4A44B" w14:textId="77777777" w:rsidR="00EC3006" w:rsidRDefault="00EC3006">
      <w:pPr>
        <w:pStyle w:val="Code"/>
        <w:rPr>
          <w:rFonts w:eastAsia="Courier New"/>
        </w:rPr>
      </w:pPr>
      <w:r>
        <w:rPr>
          <w:rFonts w:eastAsia="Courier New"/>
        </w:rPr>
        <w:t xml:space="preserve">    </w:t>
      </w:r>
      <w:r>
        <w:t>// Construct a function call snippet</w:t>
      </w:r>
    </w:p>
    <w:p w14:paraId="7E3F841E" w14:textId="77777777" w:rsidR="00EC3006" w:rsidRDefault="00EC3006">
      <w:pPr>
        <w:pStyle w:val="Code"/>
      </w:pPr>
      <w:r>
        <w:rPr>
          <w:rFonts w:eastAsia="Courier New"/>
        </w:rPr>
        <w:t xml:space="preserve">    </w:t>
      </w:r>
      <w:r>
        <w:t>BPatch_funcCallExpr printfCall(*(printfFuncs[0]), printfArgs);</w:t>
      </w:r>
    </w:p>
    <w:p w14:paraId="65BC7FE9" w14:textId="77777777" w:rsidR="00EC3006" w:rsidRDefault="00EC3006">
      <w:pPr>
        <w:pStyle w:val="Code"/>
      </w:pPr>
    </w:p>
    <w:p w14:paraId="0B840828" w14:textId="77777777" w:rsidR="00EC3006" w:rsidRDefault="00EC3006">
      <w:pPr>
        <w:pStyle w:val="Code"/>
        <w:rPr>
          <w:rFonts w:eastAsia="Courier New"/>
        </w:rPr>
      </w:pPr>
      <w:r>
        <w:rPr>
          <w:rFonts w:eastAsia="Courier New"/>
        </w:rPr>
        <w:t xml:space="preserve">    </w:t>
      </w:r>
      <w:r>
        <w:t>//  Insert the snippet</w:t>
      </w:r>
    </w:p>
    <w:p w14:paraId="63399955" w14:textId="77777777" w:rsidR="00EC3006" w:rsidRDefault="00EC3006">
      <w:pPr>
        <w:pStyle w:val="Code"/>
        <w:rPr>
          <w:rFonts w:eastAsia="Courier New"/>
        </w:rPr>
      </w:pPr>
      <w:r>
        <w:rPr>
          <w:rFonts w:eastAsia="Courier New"/>
        </w:rPr>
        <w:t xml:space="preserve">    </w:t>
      </w:r>
      <w:r>
        <w:t>if (!app-&gt;insertSnippet(printfCall, *points)) {</w:t>
      </w:r>
    </w:p>
    <w:p w14:paraId="33BC3190" w14:textId="77777777" w:rsidR="00EC3006" w:rsidRDefault="00EC3006">
      <w:pPr>
        <w:pStyle w:val="Code"/>
        <w:rPr>
          <w:rFonts w:eastAsia="Courier New"/>
        </w:rPr>
      </w:pPr>
      <w:r>
        <w:rPr>
          <w:rFonts w:eastAsia="Courier New"/>
        </w:rPr>
        <w:t xml:space="preserve">        </w:t>
      </w:r>
      <w:r>
        <w:t>fprintf(stderr, "insertSnippet failed\n");</w:t>
      </w:r>
    </w:p>
    <w:p w14:paraId="55C6396D" w14:textId="77777777" w:rsidR="00EC3006" w:rsidRDefault="00EC3006">
      <w:pPr>
        <w:pStyle w:val="Code"/>
        <w:rPr>
          <w:rFonts w:eastAsia="Courier New"/>
        </w:rPr>
      </w:pPr>
      <w:r>
        <w:rPr>
          <w:rFonts w:eastAsia="Courier New"/>
        </w:rPr>
        <w:t xml:space="preserve">        </w:t>
      </w:r>
      <w:r>
        <w:t>return false;</w:t>
      </w:r>
    </w:p>
    <w:p w14:paraId="3095FBD1" w14:textId="77777777" w:rsidR="00EC3006" w:rsidRDefault="00EC3006">
      <w:pPr>
        <w:pStyle w:val="Code"/>
        <w:rPr>
          <w:rFonts w:eastAsia="Courier New"/>
        </w:rPr>
      </w:pPr>
      <w:r>
        <w:rPr>
          <w:rFonts w:eastAsia="Courier New"/>
        </w:rPr>
        <w:t xml:space="preserve">    </w:t>
      </w:r>
      <w:r>
        <w:t>}</w:t>
      </w:r>
    </w:p>
    <w:p w14:paraId="04EA4603" w14:textId="77777777" w:rsidR="00EC3006" w:rsidRDefault="00EC3006">
      <w:pPr>
        <w:pStyle w:val="Code"/>
      </w:pPr>
      <w:r>
        <w:rPr>
          <w:rFonts w:eastAsia="Courier New"/>
        </w:rPr>
        <w:t xml:space="preserve">    </w:t>
      </w:r>
      <w:r>
        <w:t>return true;</w:t>
      </w:r>
    </w:p>
    <w:p w14:paraId="2A8CA6B3" w14:textId="77777777" w:rsidR="00EC3006" w:rsidRDefault="00EC3006">
      <w:pPr>
        <w:pStyle w:val="Code"/>
      </w:pPr>
      <w:r>
        <w:t>}</w:t>
      </w:r>
    </w:p>
    <w:p w14:paraId="70E3F10C" w14:textId="77777777" w:rsidR="00EC3006" w:rsidRDefault="00EC3006">
      <w:pPr>
        <w:pStyle w:val="Code"/>
      </w:pPr>
    </w:p>
    <w:p w14:paraId="73A35942" w14:textId="77777777" w:rsidR="00EC3006" w:rsidRDefault="00EC3006">
      <w:pPr>
        <w:pStyle w:val="Code"/>
      </w:pPr>
      <w:r>
        <w:t>void finishInstrumenting(BPatch_addressSpace* app, const char* newName)</w:t>
      </w:r>
    </w:p>
    <w:p w14:paraId="5CA43B93" w14:textId="77777777" w:rsidR="00EC3006" w:rsidRDefault="00EC3006">
      <w:pPr>
        <w:pStyle w:val="Code"/>
        <w:rPr>
          <w:rFonts w:eastAsia="Courier New"/>
        </w:rPr>
      </w:pPr>
      <w:r>
        <w:t>{</w:t>
      </w:r>
    </w:p>
    <w:p w14:paraId="238E6752" w14:textId="77777777" w:rsidR="00EC3006" w:rsidRDefault="00EC3006">
      <w:pPr>
        <w:pStyle w:val="Code"/>
        <w:rPr>
          <w:rFonts w:eastAsia="Courier New"/>
        </w:rPr>
      </w:pPr>
      <w:r>
        <w:rPr>
          <w:rFonts w:eastAsia="Courier New"/>
        </w:rPr>
        <w:t xml:space="preserve">    </w:t>
      </w:r>
      <w:r>
        <w:t>BPatch_process* appProc = dynamic_cast&lt;BPatch_process*&gt;(app);</w:t>
      </w:r>
    </w:p>
    <w:p w14:paraId="291E845D" w14:textId="77777777" w:rsidR="00EC3006" w:rsidRDefault="00EC3006">
      <w:pPr>
        <w:pStyle w:val="Code"/>
      </w:pPr>
      <w:r>
        <w:rPr>
          <w:rFonts w:eastAsia="Courier New"/>
        </w:rPr>
        <w:t xml:space="preserve">    </w:t>
      </w:r>
      <w:r>
        <w:t>BPatch_binaryEdit* appBin = dynamic_cast&lt;BPatch_binaryEdit*&gt;(app);</w:t>
      </w:r>
    </w:p>
    <w:p w14:paraId="12C8B9E1" w14:textId="77777777" w:rsidR="00EC3006" w:rsidRDefault="00EC3006">
      <w:pPr>
        <w:pStyle w:val="Code"/>
      </w:pPr>
    </w:p>
    <w:p w14:paraId="398FBB44" w14:textId="77777777" w:rsidR="00EC3006" w:rsidRDefault="00EC3006">
      <w:pPr>
        <w:pStyle w:val="Code"/>
        <w:rPr>
          <w:rFonts w:eastAsia="Courier New"/>
        </w:rPr>
      </w:pPr>
      <w:r>
        <w:rPr>
          <w:rFonts w:eastAsia="Courier New"/>
        </w:rPr>
        <w:t xml:space="preserve">    </w:t>
      </w:r>
      <w:r>
        <w:t>if (appProc) {</w:t>
      </w:r>
    </w:p>
    <w:p w14:paraId="5A0FE0F7" w14:textId="77777777" w:rsidR="00EC3006" w:rsidRDefault="00EC3006">
      <w:pPr>
        <w:pStyle w:val="Code"/>
        <w:rPr>
          <w:rFonts w:eastAsia="Courier New"/>
        </w:rPr>
      </w:pPr>
      <w:r>
        <w:rPr>
          <w:rFonts w:eastAsia="Courier New"/>
        </w:rPr>
        <w:t xml:space="preserve">        </w:t>
      </w:r>
      <w:r>
        <w:t>if (!appProc-&gt;continueExecution()) {</w:t>
      </w:r>
    </w:p>
    <w:p w14:paraId="2E364597" w14:textId="77777777" w:rsidR="00EC3006" w:rsidRDefault="00EC3006">
      <w:pPr>
        <w:pStyle w:val="Code"/>
        <w:rPr>
          <w:rFonts w:eastAsia="Courier New"/>
        </w:rPr>
      </w:pPr>
      <w:r>
        <w:rPr>
          <w:rFonts w:eastAsia="Courier New"/>
        </w:rPr>
        <w:t xml:space="preserve">            </w:t>
      </w:r>
      <w:r>
        <w:t>fprintf(stderr, "continueExecution failed\n");</w:t>
      </w:r>
    </w:p>
    <w:p w14:paraId="73186DDF" w14:textId="77777777" w:rsidR="00EC3006" w:rsidRDefault="00EC3006">
      <w:pPr>
        <w:pStyle w:val="Code"/>
        <w:rPr>
          <w:rFonts w:eastAsia="Courier New"/>
        </w:rPr>
      </w:pPr>
      <w:r>
        <w:rPr>
          <w:rFonts w:eastAsia="Courier New"/>
        </w:rPr>
        <w:t xml:space="preserve">        </w:t>
      </w:r>
      <w:r>
        <w:t>}</w:t>
      </w:r>
    </w:p>
    <w:p w14:paraId="0B3BF0D0" w14:textId="77777777" w:rsidR="00EC3006" w:rsidRDefault="00EC3006">
      <w:pPr>
        <w:pStyle w:val="Code"/>
        <w:rPr>
          <w:rFonts w:eastAsia="Courier New"/>
        </w:rPr>
      </w:pPr>
      <w:r>
        <w:rPr>
          <w:rFonts w:eastAsia="Courier New"/>
        </w:rPr>
        <w:t xml:space="preserve">        </w:t>
      </w:r>
      <w:r>
        <w:t>while (!appProc-&gt;isTerminated()) {</w:t>
      </w:r>
    </w:p>
    <w:p w14:paraId="15920527" w14:textId="77777777" w:rsidR="00EC3006" w:rsidRDefault="00EC3006">
      <w:pPr>
        <w:pStyle w:val="Code"/>
        <w:rPr>
          <w:rFonts w:eastAsia="Courier New"/>
        </w:rPr>
      </w:pPr>
      <w:r>
        <w:rPr>
          <w:rFonts w:eastAsia="Courier New"/>
        </w:rPr>
        <w:t xml:space="preserve">            </w:t>
      </w:r>
      <w:r>
        <w:t>bpatch.waitForStatusChange();</w:t>
      </w:r>
    </w:p>
    <w:p w14:paraId="1DDC5561" w14:textId="77777777" w:rsidR="00EC3006" w:rsidRDefault="00EC3006">
      <w:pPr>
        <w:pStyle w:val="Code"/>
        <w:rPr>
          <w:rFonts w:eastAsia="Courier New"/>
        </w:rPr>
      </w:pPr>
      <w:r>
        <w:rPr>
          <w:rFonts w:eastAsia="Courier New"/>
        </w:rPr>
        <w:t xml:space="preserve">        </w:t>
      </w:r>
      <w:r>
        <w:t>}</w:t>
      </w:r>
    </w:p>
    <w:p w14:paraId="28C42429" w14:textId="77777777" w:rsidR="00EC3006" w:rsidRDefault="00EC3006">
      <w:pPr>
        <w:pStyle w:val="Code"/>
        <w:rPr>
          <w:rFonts w:eastAsia="Courier New"/>
        </w:rPr>
      </w:pPr>
      <w:r>
        <w:rPr>
          <w:rFonts w:eastAsia="Courier New"/>
        </w:rPr>
        <w:t xml:space="preserve">    </w:t>
      </w:r>
      <w:r>
        <w:t>} else if (appBin) {</w:t>
      </w:r>
    </w:p>
    <w:p w14:paraId="07ABFC09" w14:textId="77777777" w:rsidR="00EC3006" w:rsidRDefault="00EC3006">
      <w:pPr>
        <w:pStyle w:val="Code"/>
        <w:rPr>
          <w:rFonts w:eastAsia="Courier New"/>
        </w:rPr>
      </w:pPr>
      <w:r>
        <w:rPr>
          <w:rFonts w:eastAsia="Courier New"/>
        </w:rPr>
        <w:t xml:space="preserve">        </w:t>
      </w:r>
      <w:r>
        <w:t>if (!appBin-&gt;writeFile(newName)) {</w:t>
      </w:r>
    </w:p>
    <w:p w14:paraId="6BF08F27" w14:textId="77777777" w:rsidR="00EC3006" w:rsidRDefault="00EC3006">
      <w:pPr>
        <w:pStyle w:val="Code"/>
        <w:rPr>
          <w:rFonts w:eastAsia="Courier New"/>
        </w:rPr>
      </w:pPr>
      <w:r>
        <w:rPr>
          <w:rFonts w:eastAsia="Courier New"/>
        </w:rPr>
        <w:t xml:space="preserve">            </w:t>
      </w:r>
      <w:r>
        <w:t>fprintf(stderr, "writeFile failed\n");</w:t>
      </w:r>
    </w:p>
    <w:p w14:paraId="06B0B99E" w14:textId="77777777" w:rsidR="00EC3006" w:rsidRDefault="00EC3006">
      <w:pPr>
        <w:pStyle w:val="Code"/>
        <w:rPr>
          <w:rFonts w:eastAsia="Courier New"/>
        </w:rPr>
      </w:pPr>
      <w:r>
        <w:rPr>
          <w:rFonts w:eastAsia="Courier New"/>
        </w:rPr>
        <w:t xml:space="preserve">        </w:t>
      </w:r>
      <w:r>
        <w:t>}</w:t>
      </w:r>
    </w:p>
    <w:p w14:paraId="44CD8BFC" w14:textId="77777777" w:rsidR="00EC3006" w:rsidRDefault="00EC3006">
      <w:pPr>
        <w:pStyle w:val="Code"/>
      </w:pPr>
      <w:r>
        <w:rPr>
          <w:rFonts w:eastAsia="Courier New"/>
        </w:rPr>
        <w:t xml:space="preserve">    </w:t>
      </w:r>
      <w:r>
        <w:t>}</w:t>
      </w:r>
    </w:p>
    <w:p w14:paraId="1C80151F" w14:textId="77777777" w:rsidR="00EC3006" w:rsidRDefault="00EC3006">
      <w:pPr>
        <w:pStyle w:val="Code"/>
      </w:pPr>
      <w:r>
        <w:t>}</w:t>
      </w:r>
    </w:p>
    <w:p w14:paraId="78B7002E" w14:textId="77777777" w:rsidR="00EC3006" w:rsidRDefault="00EC3006">
      <w:pPr>
        <w:pStyle w:val="Code"/>
      </w:pPr>
    </w:p>
    <w:p w14:paraId="1F8ECE36" w14:textId="77777777" w:rsidR="00EC3006" w:rsidRDefault="00EC3006">
      <w:pPr>
        <w:pStyle w:val="Code"/>
        <w:rPr>
          <w:rFonts w:eastAsia="Courier New"/>
        </w:rPr>
      </w:pPr>
      <w:r>
        <w:t>int main() {</w:t>
      </w:r>
    </w:p>
    <w:p w14:paraId="4489BDDE" w14:textId="77777777" w:rsidR="00EC3006" w:rsidRDefault="00EC3006">
      <w:pPr>
        <w:pStyle w:val="Code"/>
        <w:rPr>
          <w:rFonts w:eastAsia="Courier New"/>
        </w:rPr>
      </w:pPr>
      <w:r>
        <w:rPr>
          <w:rFonts w:eastAsia="Courier New"/>
        </w:rPr>
        <w:t xml:space="preserve">    </w:t>
      </w:r>
      <w:r>
        <w:t>// Set up information about the program to be instrumented</w:t>
      </w:r>
    </w:p>
    <w:p w14:paraId="7345B5BA" w14:textId="77777777" w:rsidR="00EC3006" w:rsidRDefault="00EC3006">
      <w:pPr>
        <w:pStyle w:val="Code"/>
        <w:rPr>
          <w:rFonts w:eastAsia="Courier New"/>
        </w:rPr>
      </w:pPr>
      <w:r>
        <w:rPr>
          <w:rFonts w:eastAsia="Courier New"/>
        </w:rPr>
        <w:t xml:space="preserve">    </w:t>
      </w:r>
      <w:r>
        <w:t>const char* progName = "InterestingProgram";</w:t>
      </w:r>
    </w:p>
    <w:p w14:paraId="545996BB" w14:textId="77777777" w:rsidR="00EC3006" w:rsidRDefault="00EC3006">
      <w:pPr>
        <w:pStyle w:val="Code"/>
        <w:rPr>
          <w:rFonts w:eastAsia="Courier New"/>
        </w:rPr>
      </w:pPr>
      <w:r>
        <w:rPr>
          <w:rFonts w:eastAsia="Courier New"/>
        </w:rPr>
        <w:t xml:space="preserve">    </w:t>
      </w:r>
      <w:r>
        <w:t>int progPID = 42;</w:t>
      </w:r>
    </w:p>
    <w:p w14:paraId="0BF86F02" w14:textId="77777777" w:rsidR="00EC3006" w:rsidRDefault="00EC3006">
      <w:pPr>
        <w:pStyle w:val="Code"/>
        <w:rPr>
          <w:rFonts w:eastAsia="Courier New"/>
        </w:rPr>
      </w:pPr>
      <w:r>
        <w:rPr>
          <w:rFonts w:eastAsia="Courier New"/>
        </w:rPr>
        <w:t xml:space="preserve">    </w:t>
      </w:r>
      <w:r>
        <w:t>const char* progArgv[] = {"InterestingProgram", "-h", NULL};</w:t>
      </w:r>
    </w:p>
    <w:p w14:paraId="54C768DB" w14:textId="77777777" w:rsidR="00EC3006" w:rsidRDefault="00EC3006">
      <w:pPr>
        <w:pStyle w:val="Code"/>
      </w:pPr>
      <w:r>
        <w:rPr>
          <w:rFonts w:eastAsia="Courier New"/>
        </w:rPr>
        <w:t xml:space="preserve">    </w:t>
      </w:r>
      <w:r>
        <w:t>accessType_t mode = create;</w:t>
      </w:r>
    </w:p>
    <w:p w14:paraId="010E7E31" w14:textId="77777777" w:rsidR="00EC3006" w:rsidRDefault="00EC3006">
      <w:pPr>
        <w:pStyle w:val="Code"/>
      </w:pPr>
    </w:p>
    <w:p w14:paraId="240BCF1B" w14:textId="77777777" w:rsidR="00EC3006" w:rsidRDefault="00EC3006">
      <w:pPr>
        <w:pStyle w:val="Code"/>
        <w:rPr>
          <w:rFonts w:eastAsia="Courier New"/>
        </w:rPr>
      </w:pPr>
      <w:r>
        <w:rPr>
          <w:rFonts w:eastAsia="Courier New"/>
        </w:rPr>
        <w:t xml:space="preserve">    </w:t>
      </w:r>
      <w:r>
        <w:t>// Create/attach/open a binary</w:t>
      </w:r>
    </w:p>
    <w:p w14:paraId="74150637" w14:textId="77777777" w:rsidR="00EC3006" w:rsidRDefault="00EC3006">
      <w:pPr>
        <w:pStyle w:val="Code"/>
        <w:rPr>
          <w:rFonts w:eastAsia="Courier New"/>
        </w:rPr>
      </w:pPr>
      <w:r>
        <w:rPr>
          <w:rFonts w:eastAsia="Courier New"/>
        </w:rPr>
        <w:t xml:space="preserve">    </w:t>
      </w:r>
      <w:r>
        <w:t xml:space="preserve">BPatch_addressSpace* app = </w:t>
      </w:r>
    </w:p>
    <w:p w14:paraId="659C554A" w14:textId="77777777" w:rsidR="00EC3006" w:rsidRDefault="00EC3006">
      <w:pPr>
        <w:pStyle w:val="Code"/>
        <w:rPr>
          <w:rFonts w:eastAsia="Courier New"/>
        </w:rPr>
      </w:pPr>
      <w:r>
        <w:rPr>
          <w:rFonts w:eastAsia="Courier New"/>
        </w:rPr>
        <w:t xml:space="preserve">        </w:t>
      </w:r>
      <w:r>
        <w:t>startInstrumenting(mode, progName, progPID, progArgv);</w:t>
      </w:r>
    </w:p>
    <w:p w14:paraId="3980F04B" w14:textId="77777777" w:rsidR="00EC3006" w:rsidRDefault="00EC3006">
      <w:pPr>
        <w:pStyle w:val="Code"/>
        <w:rPr>
          <w:rFonts w:eastAsia="Courier New"/>
        </w:rPr>
      </w:pPr>
      <w:r>
        <w:rPr>
          <w:rFonts w:eastAsia="Courier New"/>
        </w:rPr>
        <w:t xml:space="preserve">    </w:t>
      </w:r>
      <w:r>
        <w:t>if (!app) {</w:t>
      </w:r>
    </w:p>
    <w:p w14:paraId="228F431E" w14:textId="77777777" w:rsidR="00EC3006" w:rsidRDefault="00EC3006">
      <w:pPr>
        <w:pStyle w:val="Code"/>
        <w:rPr>
          <w:rFonts w:eastAsia="Courier New"/>
        </w:rPr>
      </w:pPr>
      <w:r>
        <w:rPr>
          <w:rFonts w:eastAsia="Courier New"/>
        </w:rPr>
        <w:t xml:space="preserve">        </w:t>
      </w:r>
      <w:r>
        <w:t>fprintf(stderr, "startInstrumenting failed\n");</w:t>
      </w:r>
    </w:p>
    <w:p w14:paraId="6D0E8F84" w14:textId="77777777" w:rsidR="00EC3006" w:rsidRDefault="00EC3006">
      <w:pPr>
        <w:pStyle w:val="Code"/>
        <w:rPr>
          <w:rFonts w:eastAsia="Courier New"/>
        </w:rPr>
      </w:pPr>
      <w:r>
        <w:rPr>
          <w:rFonts w:eastAsia="Courier New"/>
        </w:rPr>
        <w:t xml:space="preserve">        </w:t>
      </w:r>
      <w:r>
        <w:t>exit(1);</w:t>
      </w:r>
    </w:p>
    <w:p w14:paraId="62A4AEF1" w14:textId="77777777" w:rsidR="00EC3006" w:rsidRDefault="00EC3006">
      <w:pPr>
        <w:pStyle w:val="Code"/>
      </w:pPr>
      <w:r>
        <w:rPr>
          <w:rFonts w:eastAsia="Courier New"/>
        </w:rPr>
        <w:t xml:space="preserve">    </w:t>
      </w:r>
      <w:r>
        <w:t>}</w:t>
      </w:r>
    </w:p>
    <w:p w14:paraId="62D83448" w14:textId="77777777" w:rsidR="00EC3006" w:rsidRDefault="00EC3006">
      <w:pPr>
        <w:pStyle w:val="Code"/>
      </w:pPr>
    </w:p>
    <w:p w14:paraId="1B5A9B1B" w14:textId="77777777" w:rsidR="00EC3006" w:rsidRDefault="00EC3006">
      <w:pPr>
        <w:pStyle w:val="Code"/>
        <w:rPr>
          <w:rFonts w:eastAsia="Courier New"/>
        </w:rPr>
      </w:pPr>
      <w:r>
        <w:rPr>
          <w:rFonts w:eastAsia="Courier New"/>
        </w:rPr>
        <w:t xml:space="preserve">    </w:t>
      </w:r>
      <w:r>
        <w:t>// Find the entry point for function InterestingProcedure</w:t>
      </w:r>
    </w:p>
    <w:p w14:paraId="7DFD1254" w14:textId="77777777" w:rsidR="00EC3006" w:rsidRDefault="00EC3006">
      <w:pPr>
        <w:pStyle w:val="Code"/>
        <w:rPr>
          <w:rFonts w:eastAsia="Courier New"/>
        </w:rPr>
      </w:pPr>
      <w:r>
        <w:rPr>
          <w:rFonts w:eastAsia="Courier New"/>
        </w:rPr>
        <w:t xml:space="preserve">    </w:t>
      </w:r>
      <w:r>
        <w:t>const char* interestingFuncName = "InterestingProcedure";</w:t>
      </w:r>
    </w:p>
    <w:p w14:paraId="70B51135" w14:textId="77777777" w:rsidR="00EC3006" w:rsidRDefault="00EC3006">
      <w:pPr>
        <w:pStyle w:val="Code"/>
        <w:rPr>
          <w:rFonts w:eastAsia="Courier New"/>
        </w:rPr>
      </w:pPr>
      <w:r>
        <w:rPr>
          <w:rFonts w:eastAsia="Courier New"/>
        </w:rPr>
        <w:t xml:space="preserve">    </w:t>
      </w:r>
      <w:r>
        <w:t xml:space="preserve">std::vector&lt;BPatch_point*&gt;* entryPoint = </w:t>
      </w:r>
    </w:p>
    <w:p w14:paraId="6D61FF49" w14:textId="77777777" w:rsidR="00EC3006" w:rsidRDefault="00EC3006">
      <w:pPr>
        <w:pStyle w:val="Code"/>
        <w:rPr>
          <w:rFonts w:eastAsia="Courier New"/>
        </w:rPr>
      </w:pPr>
      <w:r>
        <w:rPr>
          <w:rFonts w:eastAsia="Courier New"/>
        </w:rPr>
        <w:t xml:space="preserve">        </w:t>
      </w:r>
      <w:r>
        <w:t>findPoint(app, interestingFuncName, BPatch_entry);</w:t>
      </w:r>
    </w:p>
    <w:p w14:paraId="638B760C" w14:textId="77777777" w:rsidR="00EC3006" w:rsidRDefault="00EC3006">
      <w:pPr>
        <w:pStyle w:val="Code"/>
        <w:rPr>
          <w:rFonts w:eastAsia="Courier New"/>
        </w:rPr>
      </w:pPr>
      <w:r>
        <w:rPr>
          <w:rFonts w:eastAsia="Courier New"/>
        </w:rPr>
        <w:t xml:space="preserve">    </w:t>
      </w:r>
      <w:r>
        <w:t>if (!entryPoint || entryPoint-&gt;size() == 0) {</w:t>
      </w:r>
    </w:p>
    <w:p w14:paraId="783CA52A" w14:textId="77777777" w:rsidR="00EC3006" w:rsidRDefault="00EC3006">
      <w:pPr>
        <w:pStyle w:val="Code"/>
        <w:rPr>
          <w:rFonts w:eastAsia="Courier New"/>
        </w:rPr>
      </w:pPr>
      <w:r>
        <w:rPr>
          <w:rFonts w:eastAsia="Courier New"/>
        </w:rPr>
        <w:t xml:space="preserve">        </w:t>
      </w:r>
      <w:r>
        <w:t>fprintf(stderr, "No entry points for %s\n", interestingFuncName);</w:t>
      </w:r>
    </w:p>
    <w:p w14:paraId="4999314C" w14:textId="77777777" w:rsidR="00EC3006" w:rsidRDefault="00EC3006">
      <w:pPr>
        <w:pStyle w:val="Code"/>
        <w:rPr>
          <w:rFonts w:eastAsia="Courier New"/>
        </w:rPr>
      </w:pPr>
      <w:r>
        <w:rPr>
          <w:rFonts w:eastAsia="Courier New"/>
        </w:rPr>
        <w:t xml:space="preserve">        </w:t>
      </w:r>
      <w:r>
        <w:t>exit(1);</w:t>
      </w:r>
    </w:p>
    <w:p w14:paraId="1504FFF6" w14:textId="77777777" w:rsidR="00EC3006" w:rsidRDefault="00EC3006">
      <w:pPr>
        <w:pStyle w:val="Code"/>
      </w:pPr>
      <w:r>
        <w:rPr>
          <w:rFonts w:eastAsia="Courier New"/>
        </w:rPr>
        <w:t xml:space="preserve">    </w:t>
      </w:r>
      <w:r>
        <w:t>}</w:t>
      </w:r>
    </w:p>
    <w:p w14:paraId="7BDC418D" w14:textId="77777777" w:rsidR="00EC3006" w:rsidRDefault="00EC3006">
      <w:pPr>
        <w:pStyle w:val="Code"/>
      </w:pPr>
    </w:p>
    <w:p w14:paraId="4BCBBF79" w14:textId="77777777" w:rsidR="00EC3006" w:rsidRDefault="00EC3006">
      <w:pPr>
        <w:pStyle w:val="Code"/>
        <w:rPr>
          <w:rFonts w:eastAsia="Courier New"/>
        </w:rPr>
      </w:pPr>
      <w:r>
        <w:rPr>
          <w:rFonts w:eastAsia="Courier New"/>
        </w:rPr>
        <w:t xml:space="preserve">    </w:t>
      </w:r>
      <w:r>
        <w:t>// Create and insert instrumentation snippet</w:t>
      </w:r>
    </w:p>
    <w:p w14:paraId="627D6B88" w14:textId="77777777" w:rsidR="00EC3006" w:rsidRDefault="00EC3006">
      <w:pPr>
        <w:pStyle w:val="Code"/>
        <w:rPr>
          <w:rFonts w:eastAsia="Courier New"/>
        </w:rPr>
      </w:pPr>
      <w:r>
        <w:rPr>
          <w:rFonts w:eastAsia="Courier New"/>
        </w:rPr>
        <w:t xml:space="preserve">    </w:t>
      </w:r>
      <w:r>
        <w:t>if (!createAndInsertSnippet(app, entryPoint)) {</w:t>
      </w:r>
    </w:p>
    <w:p w14:paraId="009333CD" w14:textId="77777777" w:rsidR="00EC3006" w:rsidRDefault="00EC3006">
      <w:pPr>
        <w:pStyle w:val="Code"/>
        <w:rPr>
          <w:rFonts w:eastAsia="Courier New"/>
        </w:rPr>
      </w:pPr>
      <w:r>
        <w:rPr>
          <w:rFonts w:eastAsia="Courier New"/>
        </w:rPr>
        <w:t xml:space="preserve">        </w:t>
      </w:r>
      <w:r>
        <w:t>fprintf(stderr, "createAndInsertSnippet failed\n");</w:t>
      </w:r>
    </w:p>
    <w:p w14:paraId="2A36E876" w14:textId="77777777" w:rsidR="00EC3006" w:rsidRDefault="00EC3006">
      <w:pPr>
        <w:pStyle w:val="Code"/>
        <w:rPr>
          <w:rFonts w:eastAsia="Courier New"/>
        </w:rPr>
      </w:pPr>
      <w:r>
        <w:rPr>
          <w:rFonts w:eastAsia="Courier New"/>
        </w:rPr>
        <w:t xml:space="preserve">        </w:t>
      </w:r>
      <w:r>
        <w:t>exit(1);</w:t>
      </w:r>
    </w:p>
    <w:p w14:paraId="1780B80F" w14:textId="77777777" w:rsidR="00EC3006" w:rsidRDefault="00EC3006">
      <w:pPr>
        <w:pStyle w:val="Code"/>
      </w:pPr>
      <w:r>
        <w:rPr>
          <w:rFonts w:eastAsia="Courier New"/>
        </w:rPr>
        <w:t xml:space="preserve">    </w:t>
      </w:r>
      <w:r>
        <w:t>}</w:t>
      </w:r>
    </w:p>
    <w:p w14:paraId="4021D77A" w14:textId="77777777" w:rsidR="00EC3006" w:rsidRDefault="00EC3006">
      <w:pPr>
        <w:pStyle w:val="Code"/>
      </w:pPr>
    </w:p>
    <w:p w14:paraId="6D54321B" w14:textId="77777777" w:rsidR="00EC3006" w:rsidRDefault="00EC3006">
      <w:pPr>
        <w:pStyle w:val="Code"/>
        <w:rPr>
          <w:rFonts w:eastAsia="Courier New"/>
        </w:rPr>
      </w:pPr>
      <w:r>
        <w:rPr>
          <w:rFonts w:eastAsia="Courier New"/>
        </w:rPr>
        <w:t xml:space="preserve">    </w:t>
      </w:r>
      <w:r>
        <w:t>// Find the exit point of main</w:t>
      </w:r>
    </w:p>
    <w:p w14:paraId="5213229B" w14:textId="77777777" w:rsidR="00EC3006" w:rsidRDefault="00EC3006">
      <w:pPr>
        <w:pStyle w:val="Code"/>
        <w:rPr>
          <w:rFonts w:eastAsia="Courier New"/>
        </w:rPr>
      </w:pPr>
      <w:r>
        <w:rPr>
          <w:rFonts w:eastAsia="Courier New"/>
        </w:rPr>
        <w:t xml:space="preserve">    </w:t>
      </w:r>
      <w:r>
        <w:t xml:space="preserve">std::vector&lt;BPatch_point*&gt;* exitPoint = </w:t>
      </w:r>
    </w:p>
    <w:p w14:paraId="43236442" w14:textId="77777777" w:rsidR="00EC3006" w:rsidRDefault="00EC3006">
      <w:pPr>
        <w:pStyle w:val="Code"/>
        <w:rPr>
          <w:rFonts w:eastAsia="Courier New"/>
        </w:rPr>
      </w:pPr>
      <w:r>
        <w:rPr>
          <w:rFonts w:eastAsia="Courier New"/>
        </w:rPr>
        <w:t xml:space="preserve">        </w:t>
      </w:r>
      <w:r>
        <w:t>findPoint(app, "main", BPatch_exit);</w:t>
      </w:r>
    </w:p>
    <w:p w14:paraId="3FCA0A8C" w14:textId="77777777" w:rsidR="00EC3006" w:rsidRDefault="00EC3006">
      <w:pPr>
        <w:pStyle w:val="Code"/>
        <w:rPr>
          <w:rFonts w:eastAsia="Courier New"/>
        </w:rPr>
      </w:pPr>
      <w:r>
        <w:rPr>
          <w:rFonts w:eastAsia="Courier New"/>
        </w:rPr>
        <w:t xml:space="preserve">    </w:t>
      </w:r>
      <w:r>
        <w:t>if (!exitPoint || exitPoint-&gt;size() == 0) {</w:t>
      </w:r>
    </w:p>
    <w:p w14:paraId="45037D24" w14:textId="77777777" w:rsidR="00EC3006" w:rsidRDefault="00EC3006">
      <w:pPr>
        <w:pStyle w:val="Code"/>
        <w:rPr>
          <w:rFonts w:eastAsia="Courier New"/>
        </w:rPr>
      </w:pPr>
      <w:r>
        <w:rPr>
          <w:rFonts w:eastAsia="Courier New"/>
        </w:rPr>
        <w:t xml:space="preserve">        </w:t>
      </w:r>
      <w:r>
        <w:t>fprintf(stderr, "No exit points for main\n");</w:t>
      </w:r>
    </w:p>
    <w:p w14:paraId="31E4B794" w14:textId="77777777" w:rsidR="00EC3006" w:rsidRDefault="00EC3006">
      <w:pPr>
        <w:pStyle w:val="Code"/>
        <w:rPr>
          <w:rFonts w:eastAsia="Courier New"/>
        </w:rPr>
      </w:pPr>
      <w:r>
        <w:rPr>
          <w:rFonts w:eastAsia="Courier New"/>
        </w:rPr>
        <w:t xml:space="preserve">        </w:t>
      </w:r>
      <w:r>
        <w:t>exit(1);</w:t>
      </w:r>
    </w:p>
    <w:p w14:paraId="2E637904" w14:textId="77777777" w:rsidR="00EC3006" w:rsidRDefault="00EC3006">
      <w:pPr>
        <w:pStyle w:val="Code"/>
      </w:pPr>
      <w:r>
        <w:rPr>
          <w:rFonts w:eastAsia="Courier New"/>
        </w:rPr>
        <w:t xml:space="preserve">    </w:t>
      </w:r>
      <w:r>
        <w:t>}</w:t>
      </w:r>
    </w:p>
    <w:p w14:paraId="39265689" w14:textId="77777777" w:rsidR="00EC3006" w:rsidRDefault="00EC3006">
      <w:pPr>
        <w:pStyle w:val="Code"/>
      </w:pPr>
    </w:p>
    <w:p w14:paraId="0ED29592" w14:textId="77777777" w:rsidR="00EC3006" w:rsidRDefault="00EC3006">
      <w:pPr>
        <w:pStyle w:val="Code"/>
        <w:rPr>
          <w:rFonts w:eastAsia="Courier New"/>
        </w:rPr>
      </w:pPr>
      <w:r>
        <w:rPr>
          <w:rFonts w:eastAsia="Courier New"/>
        </w:rPr>
        <w:t xml:space="preserve">    </w:t>
      </w:r>
      <w:r>
        <w:t>// Create and insert instrumentation snippet 2</w:t>
      </w:r>
    </w:p>
    <w:p w14:paraId="3FC0C6AC" w14:textId="77777777" w:rsidR="00EC3006" w:rsidRDefault="00EC3006">
      <w:pPr>
        <w:pStyle w:val="Code"/>
        <w:rPr>
          <w:rFonts w:eastAsia="Courier New"/>
        </w:rPr>
      </w:pPr>
      <w:r>
        <w:rPr>
          <w:rFonts w:eastAsia="Courier New"/>
        </w:rPr>
        <w:t xml:space="preserve">    </w:t>
      </w:r>
      <w:r>
        <w:t>if (!createAndInsertSnippet2(app, exitPoint)) {</w:t>
      </w:r>
    </w:p>
    <w:p w14:paraId="61929D02" w14:textId="77777777" w:rsidR="00EC3006" w:rsidRDefault="00EC3006">
      <w:pPr>
        <w:pStyle w:val="Code"/>
        <w:rPr>
          <w:rFonts w:eastAsia="Courier New"/>
        </w:rPr>
      </w:pPr>
      <w:r>
        <w:rPr>
          <w:rFonts w:eastAsia="Courier New"/>
        </w:rPr>
        <w:t xml:space="preserve">        </w:t>
      </w:r>
      <w:r>
        <w:t>fprintf(stderr, "createAndInsertSnippet2 failed\n");</w:t>
      </w:r>
    </w:p>
    <w:p w14:paraId="509E3E7A" w14:textId="77777777" w:rsidR="00EC3006" w:rsidRDefault="00EC3006">
      <w:pPr>
        <w:pStyle w:val="Code"/>
        <w:rPr>
          <w:rFonts w:eastAsia="Courier New"/>
        </w:rPr>
      </w:pPr>
      <w:r>
        <w:rPr>
          <w:rFonts w:eastAsia="Courier New"/>
        </w:rPr>
        <w:t xml:space="preserve">        </w:t>
      </w:r>
      <w:r>
        <w:t>exit(1);</w:t>
      </w:r>
    </w:p>
    <w:p w14:paraId="61CFA59C" w14:textId="77777777" w:rsidR="00EC3006" w:rsidRDefault="00EC3006">
      <w:pPr>
        <w:pStyle w:val="Code"/>
        <w:rPr>
          <w:rFonts w:eastAsia="Courier New"/>
        </w:rPr>
      </w:pPr>
      <w:r>
        <w:rPr>
          <w:rFonts w:eastAsia="Courier New"/>
        </w:rPr>
        <w:t xml:space="preserve">    </w:t>
      </w:r>
      <w:r>
        <w:t>}</w:t>
      </w:r>
    </w:p>
    <w:p w14:paraId="761142F6" w14:textId="77777777" w:rsidR="00EC3006" w:rsidRDefault="00EC3006">
      <w:pPr>
        <w:pStyle w:val="Code"/>
        <w:rPr>
          <w:rFonts w:eastAsia="Courier New"/>
        </w:rPr>
      </w:pPr>
      <w:r>
        <w:rPr>
          <w:rFonts w:eastAsia="Courier New"/>
        </w:rPr>
        <w:t xml:space="preserve">    </w:t>
      </w:r>
      <w:r>
        <w:t>// Finish instrumentation</w:t>
      </w:r>
    </w:p>
    <w:p w14:paraId="0F42C9C9" w14:textId="77777777" w:rsidR="00EC3006" w:rsidRDefault="00EC3006">
      <w:pPr>
        <w:pStyle w:val="Code"/>
        <w:rPr>
          <w:rFonts w:eastAsia="Courier New"/>
        </w:rPr>
      </w:pPr>
      <w:r>
        <w:rPr>
          <w:rFonts w:eastAsia="Courier New"/>
        </w:rPr>
        <w:t xml:space="preserve">    </w:t>
      </w:r>
      <w:r>
        <w:t>const char* progName2 = "InterestingProgram-rewritten";</w:t>
      </w:r>
    </w:p>
    <w:p w14:paraId="1043E596" w14:textId="77777777" w:rsidR="00EC3006" w:rsidRDefault="00EC3006">
      <w:pPr>
        <w:pStyle w:val="Code"/>
      </w:pPr>
      <w:r>
        <w:rPr>
          <w:rFonts w:eastAsia="Courier New"/>
        </w:rPr>
        <w:t xml:space="preserve">    </w:t>
      </w:r>
      <w:r>
        <w:t>finishInstrumenting(app, progName2);</w:t>
      </w:r>
    </w:p>
    <w:p w14:paraId="17CB5C80" w14:textId="77777777" w:rsidR="00EC3006" w:rsidRDefault="00EC3006">
      <w:pPr>
        <w:pStyle w:val="Code"/>
      </w:pPr>
      <w:r>
        <w:t>}</w:t>
      </w:r>
    </w:p>
    <w:p w14:paraId="6FA84608" w14:textId="77777777" w:rsidR="00EC3006" w:rsidRDefault="00EC3006">
      <w:pPr>
        <w:pStyle w:val="Heading2"/>
      </w:pPr>
      <w:bookmarkStart w:id="123" w:name="_Toc529517728"/>
      <w:r>
        <w:t>Binary Analysis</w:t>
      </w:r>
      <w:bookmarkEnd w:id="123"/>
    </w:p>
    <w:p w14:paraId="25938F34" w14:textId="77777777" w:rsidR="00EC3006" w:rsidRDefault="00EC3006">
      <w:pPr>
        <w:pStyle w:val="Code"/>
      </w:pPr>
      <w:r>
        <w:t>#include &lt;stdio.h&gt;</w:t>
      </w:r>
    </w:p>
    <w:p w14:paraId="28E97FC1" w14:textId="77777777" w:rsidR="00EC3006" w:rsidRDefault="00EC3006">
      <w:pPr>
        <w:pStyle w:val="Code"/>
      </w:pPr>
    </w:p>
    <w:p w14:paraId="20D6DBFE" w14:textId="77777777" w:rsidR="00EC3006" w:rsidRDefault="00EC3006">
      <w:pPr>
        <w:pStyle w:val="Code"/>
      </w:pPr>
      <w:r>
        <w:t>#include "BPatch.h"</w:t>
      </w:r>
    </w:p>
    <w:p w14:paraId="6DC260AF" w14:textId="77777777" w:rsidR="00EC3006" w:rsidRDefault="00EC3006">
      <w:pPr>
        <w:pStyle w:val="Code"/>
      </w:pPr>
      <w:r>
        <w:t>#include "BPatch_addressSpace.h"</w:t>
      </w:r>
    </w:p>
    <w:p w14:paraId="5504095E" w14:textId="77777777" w:rsidR="00EC3006" w:rsidRDefault="00EC3006">
      <w:pPr>
        <w:pStyle w:val="Code"/>
      </w:pPr>
      <w:r>
        <w:t>#include "BPatch_process.h"</w:t>
      </w:r>
    </w:p>
    <w:p w14:paraId="16E8354A" w14:textId="77777777" w:rsidR="00EC3006" w:rsidRDefault="00EC3006">
      <w:pPr>
        <w:pStyle w:val="Code"/>
      </w:pPr>
      <w:r>
        <w:t>#include "BPatch_binaryEdit.h"</w:t>
      </w:r>
    </w:p>
    <w:p w14:paraId="65511F10" w14:textId="77777777" w:rsidR="00EC3006" w:rsidRDefault="00EC3006">
      <w:pPr>
        <w:pStyle w:val="Code"/>
      </w:pPr>
      <w:r>
        <w:t>#include "BPatch_function.h"</w:t>
      </w:r>
    </w:p>
    <w:p w14:paraId="74219814" w14:textId="77777777" w:rsidR="00EC3006" w:rsidRDefault="00EC3006">
      <w:pPr>
        <w:pStyle w:val="Code"/>
      </w:pPr>
      <w:r>
        <w:t>#include "BPatch_flowGraph.h"</w:t>
      </w:r>
    </w:p>
    <w:p w14:paraId="47D42D5A" w14:textId="77777777" w:rsidR="00EC3006" w:rsidRDefault="00EC3006">
      <w:pPr>
        <w:pStyle w:val="Code"/>
      </w:pPr>
    </w:p>
    <w:p w14:paraId="31DCB9BA" w14:textId="77777777" w:rsidR="00EC3006" w:rsidRDefault="00EC3006">
      <w:pPr>
        <w:pStyle w:val="Code"/>
      </w:pPr>
      <w:r>
        <w:t>using namespace std;</w:t>
      </w:r>
    </w:p>
    <w:p w14:paraId="7BCDDADA" w14:textId="77777777" w:rsidR="00EC3006" w:rsidRDefault="00EC3006">
      <w:pPr>
        <w:pStyle w:val="Code"/>
      </w:pPr>
      <w:r>
        <w:t>using namespace Dyninst;</w:t>
      </w:r>
    </w:p>
    <w:p w14:paraId="2351C593" w14:textId="77777777" w:rsidR="00EC3006" w:rsidRDefault="00EC3006">
      <w:pPr>
        <w:pStyle w:val="Code"/>
      </w:pPr>
    </w:p>
    <w:p w14:paraId="13154CEE" w14:textId="77777777" w:rsidR="00EC3006" w:rsidRDefault="00EC3006">
      <w:pPr>
        <w:pStyle w:val="Code"/>
      </w:pPr>
      <w:r>
        <w:t>// Create an instance of class BPatch</w:t>
      </w:r>
    </w:p>
    <w:p w14:paraId="3335069A" w14:textId="77777777" w:rsidR="00EC3006" w:rsidRDefault="00EC3006">
      <w:pPr>
        <w:pStyle w:val="Code"/>
      </w:pPr>
      <w:r>
        <w:t>BPatch bpatch;</w:t>
      </w:r>
    </w:p>
    <w:p w14:paraId="144B0802" w14:textId="77777777" w:rsidR="00EC3006" w:rsidRDefault="00EC3006">
      <w:pPr>
        <w:pStyle w:val="Code"/>
      </w:pPr>
    </w:p>
    <w:p w14:paraId="1D7EE1D6" w14:textId="77777777" w:rsidR="00EC3006" w:rsidRDefault="00EC3006">
      <w:pPr>
        <w:pStyle w:val="Code"/>
      </w:pPr>
      <w:r>
        <w:t>// Different ways to perform instrumentation</w:t>
      </w:r>
    </w:p>
    <w:p w14:paraId="27AA8F8F" w14:textId="77777777" w:rsidR="00EC3006" w:rsidRDefault="00EC3006">
      <w:pPr>
        <w:pStyle w:val="Code"/>
        <w:rPr>
          <w:rFonts w:eastAsia="Courier New"/>
        </w:rPr>
      </w:pPr>
      <w:r>
        <w:t>typedef enum {</w:t>
      </w:r>
    </w:p>
    <w:p w14:paraId="555218FF" w14:textId="77777777" w:rsidR="00EC3006" w:rsidRDefault="00EC3006">
      <w:pPr>
        <w:pStyle w:val="Code"/>
        <w:rPr>
          <w:rFonts w:eastAsia="Courier New"/>
        </w:rPr>
      </w:pPr>
      <w:r>
        <w:rPr>
          <w:rFonts w:eastAsia="Courier New"/>
        </w:rPr>
        <w:t xml:space="preserve">    </w:t>
      </w:r>
      <w:r>
        <w:t>create,</w:t>
      </w:r>
    </w:p>
    <w:p w14:paraId="4995C361" w14:textId="77777777" w:rsidR="00EC3006" w:rsidRDefault="00EC3006">
      <w:pPr>
        <w:pStyle w:val="Code"/>
        <w:rPr>
          <w:rFonts w:eastAsia="Courier New"/>
        </w:rPr>
      </w:pPr>
      <w:r>
        <w:rPr>
          <w:rFonts w:eastAsia="Courier New"/>
        </w:rPr>
        <w:t xml:space="preserve">    </w:t>
      </w:r>
      <w:r>
        <w:t>attach,</w:t>
      </w:r>
    </w:p>
    <w:p w14:paraId="11754ACA" w14:textId="77777777" w:rsidR="00EC3006" w:rsidRDefault="00EC3006">
      <w:pPr>
        <w:pStyle w:val="Code"/>
      </w:pPr>
      <w:r>
        <w:rPr>
          <w:rFonts w:eastAsia="Courier New"/>
        </w:rPr>
        <w:t xml:space="preserve">    </w:t>
      </w:r>
      <w:r>
        <w:t>open</w:t>
      </w:r>
    </w:p>
    <w:p w14:paraId="5BC2E619" w14:textId="77777777" w:rsidR="00EC3006" w:rsidRDefault="00EC3006">
      <w:pPr>
        <w:pStyle w:val="Code"/>
      </w:pPr>
      <w:r>
        <w:t xml:space="preserve">} accessType_t; </w:t>
      </w:r>
    </w:p>
    <w:p w14:paraId="5F022831" w14:textId="77777777" w:rsidR="00EC3006" w:rsidRDefault="00EC3006">
      <w:pPr>
        <w:pStyle w:val="Code"/>
      </w:pPr>
    </w:p>
    <w:p w14:paraId="70CCDB34" w14:textId="77777777" w:rsidR="00EC3006" w:rsidRDefault="00EC3006">
      <w:pPr>
        <w:pStyle w:val="Code"/>
        <w:rPr>
          <w:rFonts w:eastAsia="Courier New"/>
        </w:rPr>
      </w:pPr>
      <w:r>
        <w:t>BPatch_addressSpace* startInstrumenting(accessType_t accessType,</w:t>
      </w:r>
    </w:p>
    <w:p w14:paraId="7E02604F" w14:textId="77777777" w:rsidR="00EC3006" w:rsidRDefault="00EC3006">
      <w:pPr>
        <w:pStyle w:val="Code"/>
        <w:rPr>
          <w:rFonts w:eastAsia="Courier New"/>
        </w:rPr>
      </w:pPr>
      <w:r>
        <w:rPr>
          <w:rFonts w:eastAsia="Courier New"/>
        </w:rPr>
        <w:t xml:space="preserve">        </w:t>
      </w:r>
      <w:r>
        <w:t>const char* name,</w:t>
      </w:r>
    </w:p>
    <w:p w14:paraId="3C35B1CF" w14:textId="77777777" w:rsidR="00EC3006" w:rsidRDefault="00EC3006">
      <w:pPr>
        <w:pStyle w:val="Code"/>
        <w:rPr>
          <w:rFonts w:eastAsia="Courier New"/>
        </w:rPr>
      </w:pPr>
      <w:r>
        <w:rPr>
          <w:rFonts w:eastAsia="Courier New"/>
        </w:rPr>
        <w:t xml:space="preserve">        </w:t>
      </w:r>
      <w:r>
        <w:t>int pid,</w:t>
      </w:r>
    </w:p>
    <w:p w14:paraId="72F31675" w14:textId="77777777" w:rsidR="00EC3006" w:rsidRDefault="00EC3006">
      <w:pPr>
        <w:pStyle w:val="Code"/>
        <w:rPr>
          <w:rFonts w:eastAsia="Courier New"/>
        </w:rPr>
      </w:pPr>
      <w:r>
        <w:rPr>
          <w:rFonts w:eastAsia="Courier New"/>
        </w:rPr>
        <w:t xml:space="preserve">        </w:t>
      </w:r>
      <w:r>
        <w:t>const char* argv[]) {</w:t>
      </w:r>
    </w:p>
    <w:p w14:paraId="72B1728C" w14:textId="77777777" w:rsidR="00EC3006" w:rsidRDefault="00EC3006">
      <w:pPr>
        <w:pStyle w:val="Code"/>
      </w:pPr>
      <w:r>
        <w:rPr>
          <w:rFonts w:eastAsia="Courier New"/>
        </w:rPr>
        <w:t xml:space="preserve">    </w:t>
      </w:r>
      <w:r>
        <w:t>BPatch_addressSpace* handle = NULL;</w:t>
      </w:r>
    </w:p>
    <w:p w14:paraId="1C84625E" w14:textId="77777777" w:rsidR="00EC3006" w:rsidRDefault="00EC3006">
      <w:pPr>
        <w:pStyle w:val="Code"/>
      </w:pPr>
    </w:p>
    <w:p w14:paraId="1DBE6D38" w14:textId="77777777" w:rsidR="00EC3006" w:rsidRDefault="00EC3006">
      <w:pPr>
        <w:pStyle w:val="Code"/>
        <w:rPr>
          <w:rFonts w:eastAsia="Courier New"/>
        </w:rPr>
      </w:pPr>
      <w:r>
        <w:rPr>
          <w:rFonts w:eastAsia="Courier New"/>
        </w:rPr>
        <w:t xml:space="preserve">    </w:t>
      </w:r>
      <w:r>
        <w:t>switch(accessType) {</w:t>
      </w:r>
    </w:p>
    <w:p w14:paraId="2D70B23F" w14:textId="77777777" w:rsidR="00EC3006" w:rsidRDefault="00EC3006">
      <w:pPr>
        <w:pStyle w:val="Code"/>
        <w:rPr>
          <w:rFonts w:eastAsia="Courier New"/>
        </w:rPr>
      </w:pPr>
      <w:r>
        <w:rPr>
          <w:rFonts w:eastAsia="Courier New"/>
        </w:rPr>
        <w:t xml:space="preserve">        </w:t>
      </w:r>
      <w:r>
        <w:t>case create:</w:t>
      </w:r>
    </w:p>
    <w:p w14:paraId="5772D781" w14:textId="77777777" w:rsidR="00EC3006" w:rsidRDefault="00EC3006">
      <w:pPr>
        <w:pStyle w:val="Code"/>
        <w:rPr>
          <w:rFonts w:eastAsia="Courier New"/>
        </w:rPr>
      </w:pPr>
      <w:r>
        <w:rPr>
          <w:rFonts w:eastAsia="Courier New"/>
        </w:rPr>
        <w:t xml:space="preserve">            </w:t>
      </w:r>
      <w:r>
        <w:t>handle = bpatch.processCreate(name, argv);</w:t>
      </w:r>
    </w:p>
    <w:p w14:paraId="6BC247AD" w14:textId="77777777" w:rsidR="00EC3006" w:rsidRDefault="00EC3006">
      <w:pPr>
        <w:pStyle w:val="Code"/>
        <w:rPr>
          <w:rFonts w:eastAsia="Courier New"/>
        </w:rPr>
      </w:pPr>
      <w:r>
        <w:rPr>
          <w:rFonts w:eastAsia="Courier New"/>
        </w:rPr>
        <w:t xml:space="preserve">            </w:t>
      </w:r>
      <w:r>
        <w:t>if (!handle) { fprintf(stderr, "processCreate failed\n"); }</w:t>
      </w:r>
    </w:p>
    <w:p w14:paraId="1744B38F" w14:textId="77777777" w:rsidR="00EC3006" w:rsidRDefault="00EC3006">
      <w:pPr>
        <w:pStyle w:val="Code"/>
        <w:rPr>
          <w:rFonts w:eastAsia="Courier New"/>
        </w:rPr>
      </w:pPr>
      <w:r>
        <w:rPr>
          <w:rFonts w:eastAsia="Courier New"/>
        </w:rPr>
        <w:t xml:space="preserve">            </w:t>
      </w:r>
      <w:r>
        <w:t>break;</w:t>
      </w:r>
    </w:p>
    <w:p w14:paraId="41A9243B" w14:textId="77777777" w:rsidR="00EC3006" w:rsidRDefault="00EC3006">
      <w:pPr>
        <w:pStyle w:val="Code"/>
        <w:rPr>
          <w:rFonts w:eastAsia="Courier New"/>
        </w:rPr>
      </w:pPr>
      <w:r>
        <w:rPr>
          <w:rFonts w:eastAsia="Courier New"/>
        </w:rPr>
        <w:t xml:space="preserve">        </w:t>
      </w:r>
      <w:r>
        <w:t>case attach:</w:t>
      </w:r>
    </w:p>
    <w:p w14:paraId="10DFB684" w14:textId="77777777" w:rsidR="00EC3006" w:rsidRDefault="00EC3006">
      <w:pPr>
        <w:pStyle w:val="Code"/>
        <w:rPr>
          <w:rFonts w:eastAsia="Courier New"/>
        </w:rPr>
      </w:pPr>
      <w:r>
        <w:rPr>
          <w:rFonts w:eastAsia="Courier New"/>
        </w:rPr>
        <w:t xml:space="preserve">            </w:t>
      </w:r>
      <w:r>
        <w:t>handle = bpatch.processAttach(name, pid);</w:t>
      </w:r>
    </w:p>
    <w:p w14:paraId="71699993" w14:textId="77777777" w:rsidR="00EC3006" w:rsidRDefault="00EC3006">
      <w:pPr>
        <w:pStyle w:val="Code"/>
        <w:rPr>
          <w:rFonts w:eastAsia="Courier New"/>
        </w:rPr>
      </w:pPr>
      <w:r>
        <w:rPr>
          <w:rFonts w:eastAsia="Courier New"/>
        </w:rPr>
        <w:t xml:space="preserve">            </w:t>
      </w:r>
      <w:r>
        <w:t>if (!handle) { fprintf(stderr, "processAttach failed\n"); }</w:t>
      </w:r>
    </w:p>
    <w:p w14:paraId="7B35A25F" w14:textId="77777777" w:rsidR="00EC3006" w:rsidRDefault="00EC3006">
      <w:pPr>
        <w:pStyle w:val="Code"/>
        <w:rPr>
          <w:rFonts w:eastAsia="Courier New"/>
        </w:rPr>
      </w:pPr>
      <w:r>
        <w:rPr>
          <w:rFonts w:eastAsia="Courier New"/>
        </w:rPr>
        <w:t xml:space="preserve">            </w:t>
      </w:r>
      <w:r>
        <w:t>break;</w:t>
      </w:r>
    </w:p>
    <w:p w14:paraId="53A30E05" w14:textId="77777777" w:rsidR="00EC3006" w:rsidRDefault="00EC3006">
      <w:pPr>
        <w:pStyle w:val="Code"/>
        <w:rPr>
          <w:rFonts w:eastAsia="Courier New"/>
        </w:rPr>
      </w:pPr>
      <w:r>
        <w:rPr>
          <w:rFonts w:eastAsia="Courier New"/>
        </w:rPr>
        <w:t xml:space="preserve">        </w:t>
      </w:r>
      <w:r>
        <w:t>case open:</w:t>
      </w:r>
    </w:p>
    <w:p w14:paraId="315DCB3B" w14:textId="77777777" w:rsidR="00EC3006" w:rsidRDefault="00EC3006">
      <w:pPr>
        <w:pStyle w:val="Code"/>
        <w:rPr>
          <w:rFonts w:eastAsia="Courier New"/>
        </w:rPr>
      </w:pPr>
      <w:r>
        <w:rPr>
          <w:rFonts w:eastAsia="Courier New"/>
        </w:rPr>
        <w:t xml:space="preserve">            </w:t>
      </w:r>
      <w:r>
        <w:t>// Open the binary file and all dependencies</w:t>
      </w:r>
    </w:p>
    <w:p w14:paraId="764A621C" w14:textId="77777777" w:rsidR="00EC3006" w:rsidRDefault="00EC3006">
      <w:pPr>
        <w:pStyle w:val="Code"/>
        <w:rPr>
          <w:rFonts w:eastAsia="Courier New"/>
        </w:rPr>
      </w:pPr>
      <w:r>
        <w:rPr>
          <w:rFonts w:eastAsia="Courier New"/>
        </w:rPr>
        <w:t xml:space="preserve">            </w:t>
      </w:r>
      <w:r>
        <w:t>handle = bpatch.openBinary(name, true);</w:t>
      </w:r>
    </w:p>
    <w:p w14:paraId="1EA2B78C" w14:textId="77777777" w:rsidR="00EC3006" w:rsidRDefault="00EC3006">
      <w:pPr>
        <w:pStyle w:val="Code"/>
        <w:rPr>
          <w:rFonts w:eastAsia="Courier New"/>
        </w:rPr>
      </w:pPr>
      <w:r>
        <w:rPr>
          <w:rFonts w:eastAsia="Courier New"/>
        </w:rPr>
        <w:t xml:space="preserve">            </w:t>
      </w:r>
      <w:r>
        <w:t>if (!handle) { fprintf(stderr, "openBinary failed\n"); }</w:t>
      </w:r>
    </w:p>
    <w:p w14:paraId="63683493" w14:textId="77777777" w:rsidR="00EC3006" w:rsidRDefault="00EC3006">
      <w:pPr>
        <w:pStyle w:val="Code"/>
        <w:rPr>
          <w:rFonts w:eastAsia="Courier New"/>
        </w:rPr>
      </w:pPr>
      <w:r>
        <w:rPr>
          <w:rFonts w:eastAsia="Courier New"/>
        </w:rPr>
        <w:t xml:space="preserve">            </w:t>
      </w:r>
      <w:r>
        <w:t>break;</w:t>
      </w:r>
    </w:p>
    <w:p w14:paraId="2FB5C684" w14:textId="77777777" w:rsidR="00EC3006" w:rsidRDefault="00EC3006">
      <w:pPr>
        <w:pStyle w:val="Code"/>
      </w:pPr>
      <w:r>
        <w:rPr>
          <w:rFonts w:eastAsia="Courier New"/>
        </w:rPr>
        <w:t xml:space="preserve">    </w:t>
      </w:r>
      <w:r>
        <w:t>}</w:t>
      </w:r>
    </w:p>
    <w:p w14:paraId="6B8D8AFF" w14:textId="77777777" w:rsidR="00EC3006" w:rsidRDefault="00EC3006">
      <w:pPr>
        <w:pStyle w:val="Code"/>
      </w:pPr>
    </w:p>
    <w:p w14:paraId="301A38B2" w14:textId="77777777" w:rsidR="00EC3006" w:rsidRDefault="00EC3006">
      <w:pPr>
        <w:pStyle w:val="Code"/>
      </w:pPr>
      <w:r>
        <w:rPr>
          <w:rFonts w:eastAsia="Courier New"/>
        </w:rPr>
        <w:t xml:space="preserve">    </w:t>
      </w:r>
      <w:r>
        <w:t>return handle;</w:t>
      </w:r>
    </w:p>
    <w:p w14:paraId="78FDD968" w14:textId="77777777" w:rsidR="00EC3006" w:rsidRDefault="00EC3006">
      <w:pPr>
        <w:pStyle w:val="Code"/>
      </w:pPr>
      <w:r>
        <w:t>}</w:t>
      </w:r>
    </w:p>
    <w:p w14:paraId="3D8A5554" w14:textId="77777777" w:rsidR="00EC3006" w:rsidRDefault="00EC3006">
      <w:pPr>
        <w:pStyle w:val="Code"/>
      </w:pPr>
    </w:p>
    <w:p w14:paraId="7EF85CBD" w14:textId="77777777" w:rsidR="00EC3006" w:rsidRDefault="00EC3006">
      <w:pPr>
        <w:pStyle w:val="Code"/>
        <w:rPr>
          <w:rFonts w:eastAsia="Courier New"/>
        </w:rPr>
      </w:pPr>
      <w:r>
        <w:t>int binaryAnalysis(BPatch_addressSpace* app) {</w:t>
      </w:r>
    </w:p>
    <w:p w14:paraId="190ACE13" w14:textId="77777777" w:rsidR="00EC3006" w:rsidRDefault="00EC3006">
      <w:pPr>
        <w:pStyle w:val="Code"/>
      </w:pPr>
      <w:r>
        <w:rPr>
          <w:rFonts w:eastAsia="Courier New"/>
        </w:rPr>
        <w:t xml:space="preserve">    </w:t>
      </w:r>
      <w:r>
        <w:t>BPatch_image* appImage = app-&gt;getImage();</w:t>
      </w:r>
    </w:p>
    <w:p w14:paraId="4E907BDA" w14:textId="77777777" w:rsidR="00EC3006" w:rsidRDefault="00EC3006">
      <w:pPr>
        <w:pStyle w:val="Code"/>
      </w:pPr>
    </w:p>
    <w:p w14:paraId="17EC48F1" w14:textId="77777777" w:rsidR="00EC3006" w:rsidRDefault="00EC3006">
      <w:pPr>
        <w:pStyle w:val="Code"/>
      </w:pPr>
      <w:r>
        <w:rPr>
          <w:rFonts w:eastAsia="Courier New"/>
        </w:rPr>
        <w:t xml:space="preserve">    </w:t>
      </w:r>
      <w:r>
        <w:t>int insns_access_memory = 0;</w:t>
      </w:r>
    </w:p>
    <w:p w14:paraId="5EB70ADC" w14:textId="77777777" w:rsidR="00EC3006" w:rsidRDefault="00EC3006">
      <w:pPr>
        <w:pStyle w:val="Code"/>
      </w:pPr>
    </w:p>
    <w:p w14:paraId="2F287470" w14:textId="77777777" w:rsidR="00EC3006" w:rsidRDefault="00EC3006">
      <w:pPr>
        <w:pStyle w:val="Code"/>
        <w:rPr>
          <w:rFonts w:eastAsia="Courier New"/>
        </w:rPr>
      </w:pPr>
      <w:r>
        <w:rPr>
          <w:rFonts w:eastAsia="Courier New"/>
        </w:rPr>
        <w:t xml:space="preserve">    </w:t>
      </w:r>
      <w:r>
        <w:t>std::vector&lt;BPatch_function*&gt; functions;</w:t>
      </w:r>
    </w:p>
    <w:p w14:paraId="3E07B059" w14:textId="77777777" w:rsidR="00EC3006" w:rsidRDefault="00EC3006">
      <w:pPr>
        <w:pStyle w:val="Code"/>
      </w:pPr>
      <w:r>
        <w:rPr>
          <w:rFonts w:eastAsia="Courier New"/>
        </w:rPr>
        <w:t xml:space="preserve">    </w:t>
      </w:r>
      <w:r>
        <w:t>appImage-&gt;findFunction("InterestingProcedure", functions);</w:t>
      </w:r>
    </w:p>
    <w:p w14:paraId="480520FF" w14:textId="77777777" w:rsidR="00EC3006" w:rsidRDefault="00EC3006">
      <w:pPr>
        <w:pStyle w:val="Code"/>
      </w:pPr>
    </w:p>
    <w:p w14:paraId="07CFA83D" w14:textId="77777777" w:rsidR="00EC3006" w:rsidRDefault="00EC3006">
      <w:pPr>
        <w:pStyle w:val="Code"/>
        <w:rPr>
          <w:rFonts w:eastAsia="Courier New"/>
        </w:rPr>
      </w:pPr>
      <w:r>
        <w:rPr>
          <w:rFonts w:eastAsia="Courier New"/>
        </w:rPr>
        <w:t xml:space="preserve">    </w:t>
      </w:r>
      <w:r>
        <w:t>if (functions.size() == 0) {</w:t>
      </w:r>
    </w:p>
    <w:p w14:paraId="4475D838" w14:textId="77777777" w:rsidR="00EC3006" w:rsidRDefault="00EC3006">
      <w:pPr>
        <w:pStyle w:val="Code"/>
        <w:rPr>
          <w:rFonts w:eastAsia="Courier New"/>
        </w:rPr>
      </w:pPr>
      <w:r>
        <w:rPr>
          <w:rFonts w:eastAsia="Courier New"/>
        </w:rPr>
        <w:t xml:space="preserve">        </w:t>
      </w:r>
      <w:r>
        <w:t>fprintf(stderr, "No function InterestingProcedure\n");</w:t>
      </w:r>
    </w:p>
    <w:p w14:paraId="77F4AEB0" w14:textId="77777777" w:rsidR="00EC3006" w:rsidRDefault="00EC3006">
      <w:pPr>
        <w:pStyle w:val="Code"/>
        <w:rPr>
          <w:rFonts w:eastAsia="Courier New"/>
        </w:rPr>
      </w:pPr>
      <w:r>
        <w:rPr>
          <w:rFonts w:eastAsia="Courier New"/>
        </w:rPr>
        <w:t xml:space="preserve">        </w:t>
      </w:r>
      <w:r>
        <w:t>return insns_access_memory;</w:t>
      </w:r>
    </w:p>
    <w:p w14:paraId="00DE87AF" w14:textId="77777777" w:rsidR="00EC3006" w:rsidRDefault="00EC3006">
      <w:pPr>
        <w:pStyle w:val="Code"/>
        <w:rPr>
          <w:rFonts w:eastAsia="Courier New"/>
        </w:rPr>
      </w:pPr>
      <w:r>
        <w:rPr>
          <w:rFonts w:eastAsia="Courier New"/>
        </w:rPr>
        <w:t xml:space="preserve">    </w:t>
      </w:r>
      <w:r>
        <w:t>} else if (functions.size() &gt; 1) {</w:t>
      </w:r>
    </w:p>
    <w:p w14:paraId="7407EDDB" w14:textId="77777777" w:rsidR="00EC3006" w:rsidRDefault="00EC3006">
      <w:pPr>
        <w:pStyle w:val="Code"/>
        <w:rPr>
          <w:rFonts w:eastAsia="Courier New"/>
        </w:rPr>
      </w:pPr>
      <w:r>
        <w:rPr>
          <w:rFonts w:eastAsia="Courier New"/>
        </w:rPr>
        <w:t xml:space="preserve">        </w:t>
      </w:r>
      <w:r>
        <w:t>fprintf(stderr, "More than one InterestingProcedure; using the first one\n");</w:t>
      </w:r>
    </w:p>
    <w:p w14:paraId="6F3CEDFB" w14:textId="77777777" w:rsidR="00EC3006" w:rsidRDefault="00EC3006">
      <w:pPr>
        <w:pStyle w:val="Code"/>
      </w:pPr>
      <w:r>
        <w:rPr>
          <w:rFonts w:eastAsia="Courier New"/>
        </w:rPr>
        <w:t xml:space="preserve">    </w:t>
      </w:r>
      <w:r>
        <w:t>}</w:t>
      </w:r>
    </w:p>
    <w:p w14:paraId="0F82B27E" w14:textId="77777777" w:rsidR="00EC3006" w:rsidRDefault="00EC3006">
      <w:pPr>
        <w:pStyle w:val="Code"/>
      </w:pPr>
    </w:p>
    <w:p w14:paraId="24064C70" w14:textId="77777777" w:rsidR="00EC3006" w:rsidRDefault="00EC3006">
      <w:pPr>
        <w:pStyle w:val="Code"/>
      </w:pPr>
      <w:r>
        <w:rPr>
          <w:rFonts w:eastAsia="Courier New"/>
        </w:rPr>
        <w:t xml:space="preserve">    </w:t>
      </w:r>
      <w:r>
        <w:t>BPatch_flowGraph* fg = functions[0]-&gt;getCFG();</w:t>
      </w:r>
    </w:p>
    <w:p w14:paraId="20AF352A" w14:textId="77777777" w:rsidR="00EC3006" w:rsidRDefault="00EC3006">
      <w:pPr>
        <w:pStyle w:val="Code"/>
      </w:pPr>
    </w:p>
    <w:p w14:paraId="7C9742E1" w14:textId="77777777" w:rsidR="00EC3006" w:rsidRDefault="00EC3006">
      <w:pPr>
        <w:pStyle w:val="Code"/>
        <w:rPr>
          <w:rFonts w:eastAsia="Courier New"/>
        </w:rPr>
      </w:pPr>
      <w:r>
        <w:rPr>
          <w:rFonts w:eastAsia="Courier New"/>
        </w:rPr>
        <w:t xml:space="preserve">    </w:t>
      </w:r>
      <w:r>
        <w:t>std::set&lt;BPatch_basicBlock*&gt; blocks;</w:t>
      </w:r>
    </w:p>
    <w:p w14:paraId="51ED9B89" w14:textId="77777777" w:rsidR="00EC3006" w:rsidRDefault="00EC3006">
      <w:pPr>
        <w:pStyle w:val="Code"/>
      </w:pPr>
      <w:r>
        <w:rPr>
          <w:rFonts w:eastAsia="Courier New"/>
        </w:rPr>
        <w:t xml:space="preserve">    </w:t>
      </w:r>
      <w:r>
        <w:t>fg-&gt;getAllBasicBlocks(blocks);</w:t>
      </w:r>
    </w:p>
    <w:p w14:paraId="2374C2E5" w14:textId="77777777" w:rsidR="00EC3006" w:rsidRDefault="00EC3006">
      <w:pPr>
        <w:pStyle w:val="Code"/>
      </w:pPr>
    </w:p>
    <w:p w14:paraId="516582CA" w14:textId="77777777" w:rsidR="00EC3006" w:rsidRDefault="00EC3006">
      <w:pPr>
        <w:pStyle w:val="Code"/>
        <w:rPr>
          <w:rFonts w:eastAsia="Courier New"/>
        </w:rPr>
      </w:pPr>
      <w:r>
        <w:rPr>
          <w:rFonts w:eastAsia="Courier New"/>
        </w:rPr>
        <w:t xml:space="preserve">    </w:t>
      </w:r>
      <w:r>
        <w:t xml:space="preserve">for (auto block_iter = blocks.begin(); </w:t>
      </w:r>
    </w:p>
    <w:p w14:paraId="3E5750AE" w14:textId="77777777" w:rsidR="00EC3006" w:rsidRDefault="00EC3006">
      <w:pPr>
        <w:pStyle w:val="Code"/>
        <w:rPr>
          <w:rFonts w:eastAsia="Courier New"/>
        </w:rPr>
      </w:pPr>
      <w:r>
        <w:rPr>
          <w:rFonts w:eastAsia="Courier New"/>
        </w:rPr>
        <w:t xml:space="preserve">            </w:t>
      </w:r>
      <w:r>
        <w:t xml:space="preserve">block_iter != blocks.end(); </w:t>
      </w:r>
    </w:p>
    <w:p w14:paraId="36BF001F" w14:textId="77777777" w:rsidR="00EC3006" w:rsidRDefault="00EC3006">
      <w:pPr>
        <w:pStyle w:val="Code"/>
        <w:rPr>
          <w:rFonts w:eastAsia="Courier New"/>
        </w:rPr>
      </w:pPr>
      <w:r>
        <w:rPr>
          <w:rFonts w:eastAsia="Courier New"/>
        </w:rPr>
        <w:t xml:space="preserve">            </w:t>
      </w:r>
      <w:r>
        <w:t>++block_iter) {</w:t>
      </w:r>
    </w:p>
    <w:p w14:paraId="58748817" w14:textId="77777777" w:rsidR="00EC3006" w:rsidRDefault="00EC3006">
      <w:pPr>
        <w:pStyle w:val="Code"/>
        <w:rPr>
          <w:rFonts w:eastAsia="Courier New"/>
        </w:rPr>
      </w:pPr>
      <w:r>
        <w:rPr>
          <w:rFonts w:eastAsia="Courier New"/>
        </w:rPr>
        <w:t xml:space="preserve">        </w:t>
      </w:r>
      <w:r>
        <w:t>BPatch_basicBlock* block = *block_iter;</w:t>
      </w:r>
    </w:p>
    <w:p w14:paraId="0995CA9A" w14:textId="77777777" w:rsidR="00EC3006" w:rsidRDefault="00EC3006">
      <w:pPr>
        <w:pStyle w:val="Code"/>
        <w:rPr>
          <w:rFonts w:eastAsia="Courier New"/>
        </w:rPr>
      </w:pPr>
      <w:r>
        <w:rPr>
          <w:rFonts w:eastAsia="Courier New"/>
        </w:rPr>
        <w:t xml:space="preserve">        </w:t>
      </w:r>
      <w:r>
        <w:t>std::vector&lt;InstructionAPI::Instruction::Ptr&gt; insns;</w:t>
      </w:r>
    </w:p>
    <w:p w14:paraId="528A2D2B" w14:textId="77777777" w:rsidR="00EC3006" w:rsidRDefault="00EC3006">
      <w:pPr>
        <w:pStyle w:val="Code"/>
      </w:pPr>
      <w:r>
        <w:rPr>
          <w:rFonts w:eastAsia="Courier New"/>
        </w:rPr>
        <w:t xml:space="preserve">        </w:t>
      </w:r>
      <w:r>
        <w:t>block-&gt;getInstructions(insns);</w:t>
      </w:r>
    </w:p>
    <w:p w14:paraId="19F39F71" w14:textId="77777777" w:rsidR="00EC3006" w:rsidRDefault="00EC3006">
      <w:pPr>
        <w:pStyle w:val="Code"/>
      </w:pPr>
    </w:p>
    <w:p w14:paraId="32387D34" w14:textId="77777777" w:rsidR="00EC3006" w:rsidRDefault="00EC3006">
      <w:pPr>
        <w:pStyle w:val="Code"/>
        <w:rPr>
          <w:rFonts w:eastAsia="Courier New"/>
        </w:rPr>
      </w:pPr>
      <w:r>
        <w:rPr>
          <w:rFonts w:eastAsia="Courier New"/>
        </w:rPr>
        <w:t xml:space="preserve">        </w:t>
      </w:r>
      <w:r>
        <w:t xml:space="preserve">for (auto insn_iter = insns.begin(); </w:t>
      </w:r>
    </w:p>
    <w:p w14:paraId="3C2814D9" w14:textId="77777777" w:rsidR="00EC3006" w:rsidRDefault="00EC3006">
      <w:pPr>
        <w:pStyle w:val="Code"/>
        <w:rPr>
          <w:rFonts w:eastAsia="Courier New"/>
        </w:rPr>
      </w:pPr>
      <w:r>
        <w:rPr>
          <w:rFonts w:eastAsia="Courier New"/>
        </w:rPr>
        <w:t xml:space="preserve">                </w:t>
      </w:r>
      <w:r>
        <w:t xml:space="preserve">insn_iter != insns.end(); </w:t>
      </w:r>
    </w:p>
    <w:p w14:paraId="68B4A451" w14:textId="77777777" w:rsidR="00EC3006" w:rsidRDefault="00EC3006">
      <w:pPr>
        <w:pStyle w:val="Code"/>
        <w:rPr>
          <w:rFonts w:eastAsia="Courier New"/>
        </w:rPr>
      </w:pPr>
      <w:r>
        <w:rPr>
          <w:rFonts w:eastAsia="Courier New"/>
        </w:rPr>
        <w:t xml:space="preserve">                </w:t>
      </w:r>
      <w:r>
        <w:t>++insn_iter) {</w:t>
      </w:r>
    </w:p>
    <w:p w14:paraId="7510AF4F" w14:textId="77777777" w:rsidR="00EC3006" w:rsidRDefault="00EC3006">
      <w:pPr>
        <w:pStyle w:val="Code"/>
        <w:rPr>
          <w:rFonts w:eastAsia="Courier New"/>
        </w:rPr>
      </w:pPr>
      <w:r>
        <w:rPr>
          <w:rFonts w:eastAsia="Courier New"/>
        </w:rPr>
        <w:t xml:space="preserve">            </w:t>
      </w:r>
      <w:r>
        <w:t>InstructionAPI::Instruction::Ptr insn = *insn_iter;</w:t>
      </w:r>
    </w:p>
    <w:p w14:paraId="1C225B85" w14:textId="77777777" w:rsidR="00EC3006" w:rsidRDefault="00EC3006">
      <w:pPr>
        <w:pStyle w:val="Code"/>
        <w:rPr>
          <w:rFonts w:eastAsia="Courier New"/>
        </w:rPr>
      </w:pPr>
      <w:r>
        <w:rPr>
          <w:rFonts w:eastAsia="Courier New"/>
        </w:rPr>
        <w:t xml:space="preserve">            </w:t>
      </w:r>
      <w:r>
        <w:t>if (insn-&gt;readsMemory() || insn-&gt;writesMemory()) {</w:t>
      </w:r>
    </w:p>
    <w:p w14:paraId="6D1DAD7E" w14:textId="77777777" w:rsidR="00EC3006" w:rsidRDefault="00EC3006">
      <w:pPr>
        <w:pStyle w:val="Code"/>
        <w:rPr>
          <w:rFonts w:eastAsia="Courier New"/>
        </w:rPr>
      </w:pPr>
      <w:r>
        <w:rPr>
          <w:rFonts w:eastAsia="Courier New"/>
        </w:rPr>
        <w:t xml:space="preserve">                </w:t>
      </w:r>
      <w:r>
        <w:t>insns_access_memory++;</w:t>
      </w:r>
    </w:p>
    <w:p w14:paraId="2695B31C" w14:textId="77777777" w:rsidR="00EC3006" w:rsidRDefault="00EC3006">
      <w:pPr>
        <w:pStyle w:val="Code"/>
        <w:rPr>
          <w:rFonts w:eastAsia="Courier New"/>
        </w:rPr>
      </w:pPr>
      <w:r>
        <w:rPr>
          <w:rFonts w:eastAsia="Courier New"/>
        </w:rPr>
        <w:t xml:space="preserve">            </w:t>
      </w:r>
      <w:r>
        <w:t>}</w:t>
      </w:r>
    </w:p>
    <w:p w14:paraId="58050838" w14:textId="77777777" w:rsidR="00EC3006" w:rsidRDefault="00EC3006">
      <w:pPr>
        <w:pStyle w:val="Code"/>
        <w:rPr>
          <w:rFonts w:eastAsia="Courier New"/>
        </w:rPr>
      </w:pPr>
      <w:r>
        <w:rPr>
          <w:rFonts w:eastAsia="Courier New"/>
        </w:rPr>
        <w:t xml:space="preserve">        </w:t>
      </w:r>
      <w:r>
        <w:t>}</w:t>
      </w:r>
    </w:p>
    <w:p w14:paraId="54193E62" w14:textId="77777777" w:rsidR="00EC3006" w:rsidRDefault="00EC3006">
      <w:pPr>
        <w:pStyle w:val="Code"/>
      </w:pPr>
      <w:r>
        <w:rPr>
          <w:rFonts w:eastAsia="Courier New"/>
        </w:rPr>
        <w:t xml:space="preserve">    </w:t>
      </w:r>
      <w:r>
        <w:t>}</w:t>
      </w:r>
    </w:p>
    <w:p w14:paraId="677B20F9" w14:textId="77777777" w:rsidR="00EC3006" w:rsidRDefault="00EC3006">
      <w:pPr>
        <w:pStyle w:val="Code"/>
      </w:pPr>
    </w:p>
    <w:p w14:paraId="79ACD575" w14:textId="77777777" w:rsidR="00EC3006" w:rsidRDefault="00EC3006">
      <w:pPr>
        <w:pStyle w:val="Code"/>
      </w:pPr>
      <w:r>
        <w:rPr>
          <w:rFonts w:eastAsia="Courier New"/>
        </w:rPr>
        <w:t xml:space="preserve">    </w:t>
      </w:r>
      <w:r>
        <w:t>return insns_access_memory;</w:t>
      </w:r>
    </w:p>
    <w:p w14:paraId="7685E402" w14:textId="77777777" w:rsidR="00EC3006" w:rsidRDefault="00EC3006">
      <w:pPr>
        <w:pStyle w:val="Code"/>
      </w:pPr>
      <w:r>
        <w:t>}</w:t>
      </w:r>
    </w:p>
    <w:p w14:paraId="09892055" w14:textId="77777777" w:rsidR="00EC3006" w:rsidRDefault="00EC3006">
      <w:pPr>
        <w:pStyle w:val="Code"/>
      </w:pPr>
    </w:p>
    <w:p w14:paraId="6CAA1D3D" w14:textId="77777777" w:rsidR="00EC3006" w:rsidRDefault="00EC3006">
      <w:pPr>
        <w:pStyle w:val="Code"/>
      </w:pPr>
    </w:p>
    <w:p w14:paraId="5530AE7C" w14:textId="77777777" w:rsidR="00EC3006" w:rsidRDefault="00EC3006">
      <w:pPr>
        <w:pStyle w:val="Code"/>
      </w:pPr>
    </w:p>
    <w:p w14:paraId="47A2B8AB" w14:textId="77777777" w:rsidR="00EC3006" w:rsidRDefault="00EC3006">
      <w:pPr>
        <w:pStyle w:val="Code"/>
      </w:pPr>
    </w:p>
    <w:p w14:paraId="489347FF" w14:textId="77777777" w:rsidR="00EC3006" w:rsidRDefault="00EC3006">
      <w:pPr>
        <w:pStyle w:val="Code"/>
      </w:pPr>
    </w:p>
    <w:p w14:paraId="553DCD3D" w14:textId="77777777" w:rsidR="00EC3006" w:rsidRDefault="00EC3006">
      <w:pPr>
        <w:pStyle w:val="Code"/>
      </w:pPr>
    </w:p>
    <w:p w14:paraId="3EF78191" w14:textId="77777777" w:rsidR="00EC3006" w:rsidRDefault="00EC3006">
      <w:pPr>
        <w:pStyle w:val="Code"/>
        <w:rPr>
          <w:rFonts w:eastAsia="Courier New"/>
        </w:rPr>
      </w:pPr>
      <w:r>
        <w:t>int main() {</w:t>
      </w:r>
    </w:p>
    <w:p w14:paraId="38325A70" w14:textId="77777777" w:rsidR="00EC3006" w:rsidRDefault="00EC3006">
      <w:pPr>
        <w:pStyle w:val="Code"/>
        <w:rPr>
          <w:rFonts w:eastAsia="Courier New"/>
        </w:rPr>
      </w:pPr>
      <w:r>
        <w:rPr>
          <w:rFonts w:eastAsia="Courier New"/>
        </w:rPr>
        <w:t xml:space="preserve">    </w:t>
      </w:r>
      <w:r>
        <w:t>// Set up information about the program to be instrumented</w:t>
      </w:r>
    </w:p>
    <w:p w14:paraId="7EC44E74" w14:textId="77777777" w:rsidR="00EC3006" w:rsidRDefault="00EC3006">
      <w:pPr>
        <w:pStyle w:val="Code"/>
        <w:rPr>
          <w:rFonts w:eastAsia="Courier New"/>
        </w:rPr>
      </w:pPr>
      <w:r>
        <w:rPr>
          <w:rFonts w:eastAsia="Courier New"/>
        </w:rPr>
        <w:t xml:space="preserve">    </w:t>
      </w:r>
      <w:r>
        <w:t>const char* progName = "InterestingProgram";</w:t>
      </w:r>
    </w:p>
    <w:p w14:paraId="4C02BB31" w14:textId="77777777" w:rsidR="00EC3006" w:rsidRDefault="00EC3006">
      <w:pPr>
        <w:pStyle w:val="Code"/>
        <w:rPr>
          <w:rFonts w:eastAsia="Courier New"/>
        </w:rPr>
      </w:pPr>
      <w:r>
        <w:rPr>
          <w:rFonts w:eastAsia="Courier New"/>
        </w:rPr>
        <w:t xml:space="preserve">    </w:t>
      </w:r>
      <w:r>
        <w:t>int progPID = 42;</w:t>
      </w:r>
    </w:p>
    <w:p w14:paraId="1FD414CE" w14:textId="77777777" w:rsidR="00EC3006" w:rsidRDefault="00EC3006">
      <w:pPr>
        <w:pStyle w:val="Code"/>
        <w:rPr>
          <w:rFonts w:eastAsia="Courier New"/>
        </w:rPr>
      </w:pPr>
      <w:r>
        <w:rPr>
          <w:rFonts w:eastAsia="Courier New"/>
        </w:rPr>
        <w:t xml:space="preserve">    </w:t>
      </w:r>
      <w:r>
        <w:t>const char* progArgv[] = {"InterestingProgram", "-h", NULL};</w:t>
      </w:r>
    </w:p>
    <w:p w14:paraId="262ED9AF" w14:textId="77777777" w:rsidR="00EC3006" w:rsidRDefault="00EC3006">
      <w:pPr>
        <w:pStyle w:val="Code"/>
      </w:pPr>
      <w:r>
        <w:rPr>
          <w:rFonts w:eastAsia="Courier New"/>
        </w:rPr>
        <w:t xml:space="preserve">    </w:t>
      </w:r>
      <w:r>
        <w:t>accessType_t mode = create;</w:t>
      </w:r>
    </w:p>
    <w:p w14:paraId="6E61E6EA" w14:textId="77777777" w:rsidR="00EC3006" w:rsidRDefault="00EC3006">
      <w:pPr>
        <w:pStyle w:val="Code"/>
      </w:pPr>
    </w:p>
    <w:p w14:paraId="3CE47EC4" w14:textId="77777777" w:rsidR="00EC3006" w:rsidRDefault="00EC3006">
      <w:pPr>
        <w:pStyle w:val="Code"/>
        <w:rPr>
          <w:rFonts w:eastAsia="Courier New"/>
        </w:rPr>
      </w:pPr>
      <w:r>
        <w:rPr>
          <w:rFonts w:eastAsia="Courier New"/>
        </w:rPr>
        <w:t xml:space="preserve">    </w:t>
      </w:r>
      <w:r>
        <w:t>// Create/attach/open a binary</w:t>
      </w:r>
    </w:p>
    <w:p w14:paraId="24E00470" w14:textId="77777777" w:rsidR="00EC3006" w:rsidRDefault="00EC3006">
      <w:pPr>
        <w:pStyle w:val="Code"/>
        <w:rPr>
          <w:rFonts w:eastAsia="Courier New"/>
        </w:rPr>
      </w:pPr>
      <w:r>
        <w:rPr>
          <w:rFonts w:eastAsia="Courier New"/>
        </w:rPr>
        <w:t xml:space="preserve">    </w:t>
      </w:r>
      <w:r>
        <w:t xml:space="preserve">BPatch_addressSpace* app = </w:t>
      </w:r>
    </w:p>
    <w:p w14:paraId="4117115B" w14:textId="77777777" w:rsidR="00EC3006" w:rsidRDefault="00EC3006">
      <w:pPr>
        <w:pStyle w:val="Code"/>
        <w:rPr>
          <w:rFonts w:eastAsia="Courier New"/>
        </w:rPr>
      </w:pPr>
      <w:r>
        <w:rPr>
          <w:rFonts w:eastAsia="Courier New"/>
        </w:rPr>
        <w:t xml:space="preserve">        </w:t>
      </w:r>
      <w:r>
        <w:t>startInstrumenting(mode, progName, progPID, progArgv);</w:t>
      </w:r>
    </w:p>
    <w:p w14:paraId="2D01B3A4" w14:textId="77777777" w:rsidR="00EC3006" w:rsidRDefault="00EC3006">
      <w:pPr>
        <w:pStyle w:val="Code"/>
        <w:rPr>
          <w:rFonts w:eastAsia="Courier New"/>
        </w:rPr>
      </w:pPr>
      <w:r>
        <w:rPr>
          <w:rFonts w:eastAsia="Courier New"/>
        </w:rPr>
        <w:t xml:space="preserve">    </w:t>
      </w:r>
      <w:r>
        <w:t>if (!app) {</w:t>
      </w:r>
    </w:p>
    <w:p w14:paraId="35555D6A" w14:textId="77777777" w:rsidR="00EC3006" w:rsidRDefault="00EC3006">
      <w:pPr>
        <w:pStyle w:val="Code"/>
        <w:rPr>
          <w:rFonts w:eastAsia="Courier New"/>
        </w:rPr>
      </w:pPr>
      <w:r>
        <w:rPr>
          <w:rFonts w:eastAsia="Courier New"/>
        </w:rPr>
        <w:t xml:space="preserve">        </w:t>
      </w:r>
      <w:r>
        <w:t>fprintf(stderr, "startInstrumenting failed\n");</w:t>
      </w:r>
    </w:p>
    <w:p w14:paraId="26ED863F" w14:textId="77777777" w:rsidR="00EC3006" w:rsidRDefault="00EC3006">
      <w:pPr>
        <w:pStyle w:val="Code"/>
        <w:rPr>
          <w:rFonts w:eastAsia="Courier New"/>
        </w:rPr>
      </w:pPr>
      <w:r>
        <w:rPr>
          <w:rFonts w:eastAsia="Courier New"/>
        </w:rPr>
        <w:t xml:space="preserve">        </w:t>
      </w:r>
      <w:r>
        <w:t>exit(1);</w:t>
      </w:r>
    </w:p>
    <w:p w14:paraId="0143F775" w14:textId="77777777" w:rsidR="00EC3006" w:rsidRDefault="00EC3006">
      <w:pPr>
        <w:pStyle w:val="Code"/>
        <w:rPr>
          <w:rFonts w:eastAsia="Courier New"/>
        </w:rPr>
      </w:pPr>
      <w:r>
        <w:rPr>
          <w:rFonts w:eastAsia="Courier New"/>
        </w:rPr>
        <w:t xml:space="preserve">    </w:t>
      </w:r>
      <w:r>
        <w:t>}</w:t>
      </w:r>
    </w:p>
    <w:p w14:paraId="2778EB71" w14:textId="77777777" w:rsidR="00EC3006" w:rsidRDefault="00EC3006">
      <w:pPr>
        <w:pStyle w:val="Code"/>
        <w:rPr>
          <w:rFonts w:eastAsia="Courier New"/>
        </w:rPr>
      </w:pPr>
      <w:r>
        <w:rPr>
          <w:rFonts w:eastAsia="Courier New"/>
        </w:rPr>
        <w:t xml:space="preserve">    </w:t>
      </w:r>
    </w:p>
    <w:p w14:paraId="64ED20C5" w14:textId="77777777" w:rsidR="00EC3006" w:rsidRDefault="00EC3006">
      <w:pPr>
        <w:pStyle w:val="Code"/>
        <w:rPr>
          <w:rFonts w:eastAsia="Courier New"/>
        </w:rPr>
      </w:pPr>
      <w:r>
        <w:rPr>
          <w:rFonts w:eastAsia="Courier New"/>
        </w:rPr>
        <w:t xml:space="preserve">    </w:t>
      </w:r>
      <w:r>
        <w:t>int memAccesses = binaryAnalysis(app);</w:t>
      </w:r>
    </w:p>
    <w:p w14:paraId="780F1F49" w14:textId="77777777" w:rsidR="00EC3006" w:rsidRDefault="00EC3006">
      <w:pPr>
        <w:pStyle w:val="Code"/>
        <w:rPr>
          <w:rFonts w:eastAsia="Courier New"/>
        </w:rPr>
      </w:pPr>
      <w:r>
        <w:rPr>
          <w:rFonts w:eastAsia="Courier New"/>
        </w:rPr>
        <w:t xml:space="preserve">    </w:t>
      </w:r>
    </w:p>
    <w:p w14:paraId="77302376" w14:textId="77777777" w:rsidR="00EC3006" w:rsidRDefault="00EC3006">
      <w:pPr>
        <w:pStyle w:val="Code"/>
      </w:pPr>
      <w:r>
        <w:rPr>
          <w:rFonts w:eastAsia="Courier New"/>
        </w:rPr>
        <w:t xml:space="preserve">    </w:t>
      </w:r>
      <w:r>
        <w:t>fprintf(stderr, "Found %d memory accesses\n", memAccesses);</w:t>
      </w:r>
    </w:p>
    <w:p w14:paraId="0CCD4E19" w14:textId="77777777" w:rsidR="00EC3006" w:rsidRDefault="00EC3006">
      <w:pPr>
        <w:pStyle w:val="Code"/>
      </w:pPr>
      <w:r>
        <w:t>}</w:t>
      </w:r>
    </w:p>
    <w:p w14:paraId="3B39BBAC" w14:textId="77777777" w:rsidR="00EC3006" w:rsidRDefault="00EC3006">
      <w:pPr>
        <w:pStyle w:val="Heading2"/>
      </w:pPr>
      <w:bookmarkStart w:id="124" w:name="_Toc529517729"/>
      <w:r>
        <w:t>Instrumenting Memory Accesses</w:t>
      </w:r>
      <w:bookmarkEnd w:id="124"/>
    </w:p>
    <w:p w14:paraId="30E17DDE" w14:textId="77777777" w:rsidR="00EC3006" w:rsidRDefault="00EC3006">
      <w:pPr>
        <w:pStyle w:val="Code"/>
      </w:pPr>
      <w:r>
        <w:t>#include &lt;stdio.h&gt;</w:t>
      </w:r>
    </w:p>
    <w:p w14:paraId="55A672F5" w14:textId="77777777" w:rsidR="00EC3006" w:rsidRDefault="00EC3006">
      <w:pPr>
        <w:pStyle w:val="Code"/>
      </w:pPr>
    </w:p>
    <w:p w14:paraId="6D94FB84" w14:textId="77777777" w:rsidR="00EC3006" w:rsidRDefault="00EC3006">
      <w:pPr>
        <w:pStyle w:val="Code"/>
      </w:pPr>
      <w:r>
        <w:t>#include "BPatch.h"</w:t>
      </w:r>
    </w:p>
    <w:p w14:paraId="0781E0FB" w14:textId="77777777" w:rsidR="00EC3006" w:rsidRDefault="00EC3006">
      <w:pPr>
        <w:pStyle w:val="Code"/>
      </w:pPr>
      <w:r>
        <w:t>#include "BPatch_addressSpace.h"</w:t>
      </w:r>
    </w:p>
    <w:p w14:paraId="1CA0B190" w14:textId="77777777" w:rsidR="00EC3006" w:rsidRDefault="00EC3006">
      <w:pPr>
        <w:pStyle w:val="Code"/>
      </w:pPr>
      <w:r>
        <w:t>#include "BPatch_process.h"</w:t>
      </w:r>
    </w:p>
    <w:p w14:paraId="5BC89383" w14:textId="77777777" w:rsidR="00EC3006" w:rsidRDefault="00EC3006">
      <w:pPr>
        <w:pStyle w:val="Code"/>
      </w:pPr>
      <w:r>
        <w:t>#include "BPatch_binaryEdit.h"</w:t>
      </w:r>
    </w:p>
    <w:p w14:paraId="38CFFD41" w14:textId="77777777" w:rsidR="00EC3006" w:rsidRDefault="00EC3006">
      <w:pPr>
        <w:pStyle w:val="Code"/>
      </w:pPr>
      <w:r>
        <w:t>#include "BPatch_point.h"</w:t>
      </w:r>
    </w:p>
    <w:p w14:paraId="1E337956" w14:textId="77777777" w:rsidR="00EC3006" w:rsidRDefault="00EC3006">
      <w:pPr>
        <w:pStyle w:val="Code"/>
      </w:pPr>
      <w:r>
        <w:t>#include "BPatch_function.h"</w:t>
      </w:r>
    </w:p>
    <w:p w14:paraId="37C2A019" w14:textId="77777777" w:rsidR="00EC3006" w:rsidRDefault="00EC3006">
      <w:pPr>
        <w:pStyle w:val="Code"/>
      </w:pPr>
    </w:p>
    <w:p w14:paraId="4084C057" w14:textId="77777777" w:rsidR="00EC3006" w:rsidRDefault="00EC3006">
      <w:pPr>
        <w:pStyle w:val="Code"/>
      </w:pPr>
      <w:r>
        <w:t>using namespace std;</w:t>
      </w:r>
    </w:p>
    <w:p w14:paraId="3FD39A9A" w14:textId="77777777" w:rsidR="00EC3006" w:rsidRDefault="00EC3006">
      <w:pPr>
        <w:pStyle w:val="Code"/>
      </w:pPr>
      <w:r>
        <w:t>using namespace Dyninst;</w:t>
      </w:r>
    </w:p>
    <w:p w14:paraId="33DEED59" w14:textId="77777777" w:rsidR="00EC3006" w:rsidRDefault="00EC3006">
      <w:pPr>
        <w:pStyle w:val="Code"/>
      </w:pPr>
    </w:p>
    <w:p w14:paraId="0A443C49" w14:textId="77777777" w:rsidR="00EC3006" w:rsidRDefault="00EC3006">
      <w:pPr>
        <w:pStyle w:val="Code"/>
      </w:pPr>
      <w:r>
        <w:t>// Create an instance of class BPatch</w:t>
      </w:r>
    </w:p>
    <w:p w14:paraId="76C984E6" w14:textId="77777777" w:rsidR="00EC3006" w:rsidRDefault="00EC3006">
      <w:pPr>
        <w:pStyle w:val="Code"/>
      </w:pPr>
      <w:r>
        <w:t>BPatch bpatch;</w:t>
      </w:r>
    </w:p>
    <w:p w14:paraId="2BFC573A" w14:textId="77777777" w:rsidR="00EC3006" w:rsidRDefault="00EC3006">
      <w:pPr>
        <w:pStyle w:val="Code"/>
      </w:pPr>
    </w:p>
    <w:p w14:paraId="0AAB26AA" w14:textId="77777777" w:rsidR="00EC3006" w:rsidRDefault="00EC3006">
      <w:pPr>
        <w:pStyle w:val="Code"/>
      </w:pPr>
      <w:r>
        <w:t>// Different ways to perform instrumentation</w:t>
      </w:r>
    </w:p>
    <w:p w14:paraId="62F6EC05" w14:textId="77777777" w:rsidR="00EC3006" w:rsidRDefault="00EC3006">
      <w:pPr>
        <w:pStyle w:val="Code"/>
        <w:rPr>
          <w:rFonts w:eastAsia="Courier New"/>
        </w:rPr>
      </w:pPr>
      <w:r>
        <w:t>typedef enum {</w:t>
      </w:r>
    </w:p>
    <w:p w14:paraId="35C978B9" w14:textId="77777777" w:rsidR="00EC3006" w:rsidRDefault="00EC3006">
      <w:pPr>
        <w:pStyle w:val="Code"/>
        <w:rPr>
          <w:rFonts w:eastAsia="Courier New"/>
        </w:rPr>
      </w:pPr>
      <w:r>
        <w:rPr>
          <w:rFonts w:eastAsia="Courier New"/>
        </w:rPr>
        <w:t xml:space="preserve">    </w:t>
      </w:r>
      <w:r>
        <w:t>create,</w:t>
      </w:r>
    </w:p>
    <w:p w14:paraId="0D29232F" w14:textId="77777777" w:rsidR="00EC3006" w:rsidRDefault="00EC3006">
      <w:pPr>
        <w:pStyle w:val="Code"/>
        <w:rPr>
          <w:rFonts w:eastAsia="Courier New"/>
        </w:rPr>
      </w:pPr>
      <w:r>
        <w:rPr>
          <w:rFonts w:eastAsia="Courier New"/>
        </w:rPr>
        <w:t xml:space="preserve">    </w:t>
      </w:r>
      <w:r>
        <w:t>attach,</w:t>
      </w:r>
    </w:p>
    <w:p w14:paraId="7E376A9B" w14:textId="77777777" w:rsidR="00EC3006" w:rsidRDefault="00EC3006">
      <w:pPr>
        <w:pStyle w:val="Code"/>
      </w:pPr>
      <w:r>
        <w:rPr>
          <w:rFonts w:eastAsia="Courier New"/>
        </w:rPr>
        <w:t xml:space="preserve">    </w:t>
      </w:r>
      <w:r>
        <w:t>open</w:t>
      </w:r>
    </w:p>
    <w:p w14:paraId="2F01C6C7" w14:textId="77777777" w:rsidR="00EC3006" w:rsidRDefault="00EC3006">
      <w:pPr>
        <w:pStyle w:val="Code"/>
      </w:pPr>
      <w:r>
        <w:t xml:space="preserve">} accessType_t; </w:t>
      </w:r>
    </w:p>
    <w:p w14:paraId="72338D8B" w14:textId="77777777" w:rsidR="00EC3006" w:rsidRDefault="00EC3006">
      <w:pPr>
        <w:pStyle w:val="Code"/>
      </w:pPr>
    </w:p>
    <w:p w14:paraId="3EC9F1C0" w14:textId="77777777" w:rsidR="00EC3006" w:rsidRDefault="00EC3006">
      <w:pPr>
        <w:pStyle w:val="Code"/>
      </w:pPr>
      <w:r>
        <w:t>// Attach, create, or open a file for rewriting</w:t>
      </w:r>
    </w:p>
    <w:p w14:paraId="644C2E16" w14:textId="77777777" w:rsidR="00EC3006" w:rsidRDefault="00EC3006">
      <w:pPr>
        <w:pStyle w:val="Code"/>
        <w:rPr>
          <w:rFonts w:eastAsia="Courier New"/>
        </w:rPr>
      </w:pPr>
      <w:r>
        <w:t>BPatch_addressSpace* startInstrumenting(accessType_t accessType,</w:t>
      </w:r>
    </w:p>
    <w:p w14:paraId="5990EBF1" w14:textId="77777777" w:rsidR="00EC3006" w:rsidRDefault="00EC3006">
      <w:pPr>
        <w:pStyle w:val="Code"/>
        <w:rPr>
          <w:rFonts w:eastAsia="Courier New"/>
        </w:rPr>
      </w:pPr>
      <w:r>
        <w:rPr>
          <w:rFonts w:eastAsia="Courier New"/>
        </w:rPr>
        <w:t xml:space="preserve">        </w:t>
      </w:r>
      <w:r>
        <w:t>const char* name,</w:t>
      </w:r>
    </w:p>
    <w:p w14:paraId="27B8503F" w14:textId="77777777" w:rsidR="00EC3006" w:rsidRDefault="00EC3006">
      <w:pPr>
        <w:pStyle w:val="Code"/>
        <w:rPr>
          <w:rFonts w:eastAsia="Courier New"/>
        </w:rPr>
      </w:pPr>
      <w:r>
        <w:rPr>
          <w:rFonts w:eastAsia="Courier New"/>
        </w:rPr>
        <w:t xml:space="preserve">        </w:t>
      </w:r>
      <w:r>
        <w:t>int pid,</w:t>
      </w:r>
    </w:p>
    <w:p w14:paraId="64EB569A" w14:textId="77777777" w:rsidR="00EC3006" w:rsidRDefault="00EC3006">
      <w:pPr>
        <w:pStyle w:val="Code"/>
        <w:rPr>
          <w:rFonts w:eastAsia="Courier New"/>
        </w:rPr>
      </w:pPr>
      <w:r>
        <w:rPr>
          <w:rFonts w:eastAsia="Courier New"/>
        </w:rPr>
        <w:t xml:space="preserve">        </w:t>
      </w:r>
      <w:r>
        <w:t>const char* argv[]) {</w:t>
      </w:r>
    </w:p>
    <w:p w14:paraId="33664A5B" w14:textId="77777777" w:rsidR="00EC3006" w:rsidRDefault="00EC3006">
      <w:pPr>
        <w:pStyle w:val="Code"/>
      </w:pPr>
      <w:r>
        <w:rPr>
          <w:rFonts w:eastAsia="Courier New"/>
        </w:rPr>
        <w:t xml:space="preserve">    </w:t>
      </w:r>
      <w:r>
        <w:t>BPatch_addressSpace* handle = NULL;</w:t>
      </w:r>
    </w:p>
    <w:p w14:paraId="763F5AEC" w14:textId="77777777" w:rsidR="00EC3006" w:rsidRDefault="00EC3006">
      <w:pPr>
        <w:pStyle w:val="Code"/>
      </w:pPr>
    </w:p>
    <w:p w14:paraId="77901614" w14:textId="77777777" w:rsidR="00EC3006" w:rsidRDefault="00EC3006">
      <w:pPr>
        <w:pStyle w:val="Code"/>
        <w:rPr>
          <w:rFonts w:eastAsia="Courier New"/>
        </w:rPr>
      </w:pPr>
      <w:r>
        <w:rPr>
          <w:rFonts w:eastAsia="Courier New"/>
        </w:rPr>
        <w:t xml:space="preserve">    </w:t>
      </w:r>
      <w:r>
        <w:t>switch(accessType) {</w:t>
      </w:r>
    </w:p>
    <w:p w14:paraId="6DABF154" w14:textId="77777777" w:rsidR="00EC3006" w:rsidRDefault="00EC3006">
      <w:pPr>
        <w:pStyle w:val="Code"/>
        <w:rPr>
          <w:rFonts w:eastAsia="Courier New"/>
        </w:rPr>
      </w:pPr>
      <w:r>
        <w:rPr>
          <w:rFonts w:eastAsia="Courier New"/>
        </w:rPr>
        <w:t xml:space="preserve">        </w:t>
      </w:r>
      <w:r>
        <w:t>case create:</w:t>
      </w:r>
    </w:p>
    <w:p w14:paraId="78560B4A" w14:textId="77777777" w:rsidR="00EC3006" w:rsidRDefault="00EC3006">
      <w:pPr>
        <w:pStyle w:val="Code"/>
        <w:rPr>
          <w:rFonts w:eastAsia="Courier New"/>
        </w:rPr>
      </w:pPr>
      <w:r>
        <w:rPr>
          <w:rFonts w:eastAsia="Courier New"/>
        </w:rPr>
        <w:t xml:space="preserve">            </w:t>
      </w:r>
      <w:r>
        <w:t>handle = bpatch.processCreate(name, argv);</w:t>
      </w:r>
    </w:p>
    <w:p w14:paraId="17FC05C1" w14:textId="77777777" w:rsidR="00EC3006" w:rsidRDefault="00EC3006">
      <w:pPr>
        <w:pStyle w:val="Code"/>
        <w:rPr>
          <w:rFonts w:eastAsia="Courier New"/>
        </w:rPr>
      </w:pPr>
      <w:r>
        <w:rPr>
          <w:rFonts w:eastAsia="Courier New"/>
        </w:rPr>
        <w:t xml:space="preserve">            </w:t>
      </w:r>
      <w:r>
        <w:t>if (!handle) { fprintf(stderr, "processCreate failed\n"); }</w:t>
      </w:r>
    </w:p>
    <w:p w14:paraId="3A7577EF" w14:textId="77777777" w:rsidR="00EC3006" w:rsidRDefault="00EC3006">
      <w:pPr>
        <w:pStyle w:val="Code"/>
        <w:rPr>
          <w:rFonts w:eastAsia="Courier New"/>
        </w:rPr>
      </w:pPr>
      <w:r>
        <w:rPr>
          <w:rFonts w:eastAsia="Courier New"/>
        </w:rPr>
        <w:t xml:space="preserve">            </w:t>
      </w:r>
      <w:r>
        <w:t>break;</w:t>
      </w:r>
    </w:p>
    <w:p w14:paraId="4786D5DA" w14:textId="77777777" w:rsidR="00EC3006" w:rsidRDefault="00EC3006">
      <w:pPr>
        <w:pStyle w:val="Code"/>
        <w:rPr>
          <w:rFonts w:eastAsia="Courier New"/>
        </w:rPr>
      </w:pPr>
      <w:r>
        <w:rPr>
          <w:rFonts w:eastAsia="Courier New"/>
        </w:rPr>
        <w:t xml:space="preserve">        </w:t>
      </w:r>
      <w:r>
        <w:t>case attach:</w:t>
      </w:r>
    </w:p>
    <w:p w14:paraId="1AC6F7B8" w14:textId="77777777" w:rsidR="00EC3006" w:rsidRDefault="00EC3006">
      <w:pPr>
        <w:pStyle w:val="Code"/>
        <w:rPr>
          <w:rFonts w:eastAsia="Courier New"/>
        </w:rPr>
      </w:pPr>
      <w:r>
        <w:rPr>
          <w:rFonts w:eastAsia="Courier New"/>
        </w:rPr>
        <w:t xml:space="preserve">            </w:t>
      </w:r>
      <w:r>
        <w:t>handle = bpatch.processAttach(name, pid);</w:t>
      </w:r>
    </w:p>
    <w:p w14:paraId="5E1A1A6B" w14:textId="77777777" w:rsidR="00EC3006" w:rsidRDefault="00EC3006">
      <w:pPr>
        <w:pStyle w:val="Code"/>
        <w:rPr>
          <w:rFonts w:eastAsia="Courier New"/>
        </w:rPr>
      </w:pPr>
      <w:r>
        <w:rPr>
          <w:rFonts w:eastAsia="Courier New"/>
        </w:rPr>
        <w:t xml:space="preserve">            </w:t>
      </w:r>
      <w:r>
        <w:t>if (!handle) { fprintf(stderr, "processAttach failed\n"); }</w:t>
      </w:r>
    </w:p>
    <w:p w14:paraId="2A746D23" w14:textId="77777777" w:rsidR="00EC3006" w:rsidRDefault="00EC3006">
      <w:pPr>
        <w:pStyle w:val="Code"/>
        <w:rPr>
          <w:rFonts w:eastAsia="Courier New"/>
        </w:rPr>
      </w:pPr>
      <w:r>
        <w:rPr>
          <w:rFonts w:eastAsia="Courier New"/>
        </w:rPr>
        <w:t xml:space="preserve">            </w:t>
      </w:r>
      <w:r>
        <w:t>break;</w:t>
      </w:r>
    </w:p>
    <w:p w14:paraId="4F8BB1A1" w14:textId="77777777" w:rsidR="00EC3006" w:rsidRDefault="00EC3006">
      <w:pPr>
        <w:pStyle w:val="Code"/>
      </w:pPr>
      <w:r>
        <w:rPr>
          <w:rFonts w:eastAsia="Courier New"/>
        </w:rPr>
        <w:t xml:space="preserve">        </w:t>
      </w:r>
    </w:p>
    <w:p w14:paraId="3D2A4621" w14:textId="77777777" w:rsidR="00EC3006" w:rsidRDefault="00EC3006">
      <w:pPr>
        <w:pStyle w:val="Code"/>
        <w:ind w:left="1008" w:firstLine="432"/>
        <w:rPr>
          <w:rFonts w:eastAsia="Courier New"/>
        </w:rPr>
      </w:pPr>
      <w:r>
        <w:t>case open:</w:t>
      </w:r>
    </w:p>
    <w:p w14:paraId="19D13542" w14:textId="77777777" w:rsidR="00EC3006" w:rsidRDefault="00EC3006">
      <w:pPr>
        <w:pStyle w:val="Code"/>
        <w:rPr>
          <w:rFonts w:eastAsia="Courier New"/>
        </w:rPr>
      </w:pPr>
      <w:r>
        <w:rPr>
          <w:rFonts w:eastAsia="Courier New"/>
        </w:rPr>
        <w:t xml:space="preserve">            </w:t>
      </w:r>
      <w:r>
        <w:t>// Open the binary file; do not open dependencies</w:t>
      </w:r>
    </w:p>
    <w:p w14:paraId="09F4F394" w14:textId="77777777" w:rsidR="00EC3006" w:rsidRDefault="00EC3006">
      <w:pPr>
        <w:pStyle w:val="Code"/>
        <w:rPr>
          <w:rFonts w:eastAsia="Courier New"/>
        </w:rPr>
      </w:pPr>
      <w:r>
        <w:rPr>
          <w:rFonts w:eastAsia="Courier New"/>
        </w:rPr>
        <w:t xml:space="preserve">            </w:t>
      </w:r>
      <w:r>
        <w:t>handle = bpatch.openBinary(name, false);</w:t>
      </w:r>
    </w:p>
    <w:p w14:paraId="15313D00" w14:textId="77777777" w:rsidR="00EC3006" w:rsidRDefault="00EC3006">
      <w:pPr>
        <w:pStyle w:val="Code"/>
        <w:rPr>
          <w:rFonts w:eastAsia="Courier New"/>
        </w:rPr>
      </w:pPr>
      <w:r>
        <w:rPr>
          <w:rFonts w:eastAsia="Courier New"/>
        </w:rPr>
        <w:t xml:space="preserve">            </w:t>
      </w:r>
      <w:r>
        <w:t>if (!handle) { fprintf(stderr, "openBinary failed\n"); }</w:t>
      </w:r>
    </w:p>
    <w:p w14:paraId="1CFDE060" w14:textId="77777777" w:rsidR="00EC3006" w:rsidRDefault="00EC3006">
      <w:pPr>
        <w:pStyle w:val="Code"/>
        <w:rPr>
          <w:rFonts w:eastAsia="Courier New"/>
        </w:rPr>
      </w:pPr>
      <w:r>
        <w:rPr>
          <w:rFonts w:eastAsia="Courier New"/>
        </w:rPr>
        <w:t xml:space="preserve">            </w:t>
      </w:r>
      <w:r>
        <w:t>break;</w:t>
      </w:r>
    </w:p>
    <w:p w14:paraId="52957F44" w14:textId="77777777" w:rsidR="00EC3006" w:rsidRDefault="00EC3006">
      <w:pPr>
        <w:pStyle w:val="Code"/>
      </w:pPr>
      <w:r>
        <w:rPr>
          <w:rFonts w:eastAsia="Courier New"/>
        </w:rPr>
        <w:t xml:space="preserve">    </w:t>
      </w:r>
      <w:r>
        <w:t>}</w:t>
      </w:r>
    </w:p>
    <w:p w14:paraId="4C403CFA" w14:textId="77777777" w:rsidR="00EC3006" w:rsidRDefault="00EC3006">
      <w:pPr>
        <w:pStyle w:val="Code"/>
      </w:pPr>
    </w:p>
    <w:p w14:paraId="57702487" w14:textId="77777777" w:rsidR="00EC3006" w:rsidRDefault="00EC3006">
      <w:pPr>
        <w:pStyle w:val="Code"/>
      </w:pPr>
      <w:r>
        <w:rPr>
          <w:rFonts w:eastAsia="Courier New"/>
        </w:rPr>
        <w:t xml:space="preserve">    </w:t>
      </w:r>
      <w:r>
        <w:t>return handle;</w:t>
      </w:r>
    </w:p>
    <w:p w14:paraId="0436237E" w14:textId="77777777" w:rsidR="00EC3006" w:rsidRDefault="00EC3006">
      <w:pPr>
        <w:pStyle w:val="Code"/>
      </w:pPr>
      <w:r>
        <w:t>}</w:t>
      </w:r>
    </w:p>
    <w:p w14:paraId="2BFC4116" w14:textId="77777777" w:rsidR="00EC3006" w:rsidRDefault="00EC3006">
      <w:pPr>
        <w:pStyle w:val="Code"/>
      </w:pPr>
    </w:p>
    <w:p w14:paraId="0759B832" w14:textId="77777777" w:rsidR="00EC3006" w:rsidRDefault="00EC3006">
      <w:pPr>
        <w:pStyle w:val="Code"/>
        <w:rPr>
          <w:rFonts w:eastAsia="Courier New"/>
        </w:rPr>
      </w:pPr>
      <w:r>
        <w:t>bool instrumentMemoryAccesses(BPatch_addressSpace* app) {</w:t>
      </w:r>
    </w:p>
    <w:p w14:paraId="17FC096B" w14:textId="77777777" w:rsidR="00EC3006" w:rsidRDefault="00EC3006">
      <w:pPr>
        <w:pStyle w:val="Code"/>
      </w:pPr>
      <w:r>
        <w:rPr>
          <w:rFonts w:eastAsia="Courier New"/>
        </w:rPr>
        <w:t xml:space="preserve">    </w:t>
      </w:r>
      <w:r>
        <w:t>BPatch_image* appImage = app-&gt;getImage();</w:t>
      </w:r>
    </w:p>
    <w:p w14:paraId="3B020AA3" w14:textId="77777777" w:rsidR="00EC3006" w:rsidRDefault="00EC3006">
      <w:pPr>
        <w:pStyle w:val="Code"/>
      </w:pPr>
    </w:p>
    <w:p w14:paraId="585EF4F7" w14:textId="77777777" w:rsidR="00EC3006" w:rsidRDefault="00EC3006">
      <w:pPr>
        <w:pStyle w:val="Code"/>
        <w:rPr>
          <w:rFonts w:eastAsia="Courier New"/>
        </w:rPr>
      </w:pPr>
      <w:r>
        <w:rPr>
          <w:rFonts w:eastAsia="Courier New"/>
        </w:rPr>
        <w:t xml:space="preserve">    </w:t>
      </w:r>
      <w:r>
        <w:t>// We're interested in loads and stores</w:t>
      </w:r>
    </w:p>
    <w:p w14:paraId="4DE89B32" w14:textId="77777777" w:rsidR="00EC3006" w:rsidRDefault="00EC3006">
      <w:pPr>
        <w:pStyle w:val="Code"/>
        <w:rPr>
          <w:rFonts w:eastAsia="Courier New"/>
        </w:rPr>
      </w:pPr>
      <w:r>
        <w:rPr>
          <w:rFonts w:eastAsia="Courier New"/>
        </w:rPr>
        <w:t xml:space="preserve">    </w:t>
      </w:r>
      <w:r>
        <w:t>BPatch_Set&lt;BPatch_opCode&gt; axs;</w:t>
      </w:r>
    </w:p>
    <w:p w14:paraId="6F96A37B" w14:textId="77777777" w:rsidR="00EC3006" w:rsidRDefault="00EC3006">
      <w:pPr>
        <w:pStyle w:val="Code"/>
        <w:rPr>
          <w:rFonts w:eastAsia="Courier New"/>
        </w:rPr>
      </w:pPr>
      <w:r>
        <w:rPr>
          <w:rFonts w:eastAsia="Courier New"/>
        </w:rPr>
        <w:t xml:space="preserve">    </w:t>
      </w:r>
      <w:r>
        <w:t>axs.insert(BPatch_opLoad);</w:t>
      </w:r>
    </w:p>
    <w:p w14:paraId="010A891E" w14:textId="77777777" w:rsidR="00EC3006" w:rsidRDefault="00EC3006">
      <w:pPr>
        <w:pStyle w:val="Code"/>
      </w:pPr>
      <w:r>
        <w:rPr>
          <w:rFonts w:eastAsia="Courier New"/>
        </w:rPr>
        <w:t xml:space="preserve">    </w:t>
      </w:r>
      <w:r>
        <w:t>axs.insert(BPatch_opStore);</w:t>
      </w:r>
    </w:p>
    <w:p w14:paraId="0C3AF8E0" w14:textId="77777777" w:rsidR="00EC3006" w:rsidRDefault="00EC3006">
      <w:pPr>
        <w:pStyle w:val="Code"/>
      </w:pPr>
    </w:p>
    <w:p w14:paraId="4D6A6CF6" w14:textId="77777777" w:rsidR="00EC3006" w:rsidRDefault="00EC3006">
      <w:pPr>
        <w:pStyle w:val="Code"/>
        <w:rPr>
          <w:rFonts w:eastAsia="Courier New"/>
        </w:rPr>
      </w:pPr>
      <w:r>
        <w:rPr>
          <w:rFonts w:eastAsia="Courier New"/>
        </w:rPr>
        <w:t xml:space="preserve">    </w:t>
      </w:r>
      <w:r>
        <w:t xml:space="preserve">// Scan the function InterestingProcedure </w:t>
      </w:r>
    </w:p>
    <w:p w14:paraId="06E2F891" w14:textId="77777777" w:rsidR="00EC3006" w:rsidRDefault="00EC3006">
      <w:pPr>
        <w:pStyle w:val="Code"/>
        <w:rPr>
          <w:rFonts w:eastAsia="Courier New"/>
        </w:rPr>
      </w:pPr>
      <w:r>
        <w:rPr>
          <w:rFonts w:eastAsia="Courier New"/>
        </w:rPr>
        <w:t xml:space="preserve">    </w:t>
      </w:r>
      <w:r>
        <w:t>// and create instrumentation points</w:t>
      </w:r>
    </w:p>
    <w:p w14:paraId="4C6690B7" w14:textId="77777777" w:rsidR="00EC3006" w:rsidRDefault="00EC3006">
      <w:pPr>
        <w:pStyle w:val="Code"/>
        <w:rPr>
          <w:rFonts w:eastAsia="Courier New"/>
        </w:rPr>
      </w:pPr>
      <w:r>
        <w:rPr>
          <w:rFonts w:eastAsia="Courier New"/>
        </w:rPr>
        <w:t xml:space="preserve">    </w:t>
      </w:r>
      <w:r>
        <w:t>std::vector&lt;BPatch_function*&gt; functions;</w:t>
      </w:r>
    </w:p>
    <w:p w14:paraId="15CAA59C" w14:textId="77777777" w:rsidR="00EC3006" w:rsidRDefault="00EC3006">
      <w:pPr>
        <w:pStyle w:val="Code"/>
        <w:rPr>
          <w:rFonts w:eastAsia="Courier New"/>
        </w:rPr>
      </w:pPr>
      <w:r>
        <w:rPr>
          <w:rFonts w:eastAsia="Courier New"/>
        </w:rPr>
        <w:t xml:space="preserve">    </w:t>
      </w:r>
      <w:r>
        <w:t>appImage-&gt;findFunction("InterestingProcedure", functions);</w:t>
      </w:r>
    </w:p>
    <w:p w14:paraId="1A3FFF15" w14:textId="77777777" w:rsidR="00EC3006" w:rsidRDefault="00EC3006">
      <w:pPr>
        <w:pStyle w:val="Code"/>
        <w:rPr>
          <w:rFonts w:eastAsia="Courier New"/>
        </w:rPr>
      </w:pPr>
      <w:r>
        <w:rPr>
          <w:rFonts w:eastAsia="Courier New"/>
        </w:rPr>
        <w:t xml:space="preserve">    </w:t>
      </w:r>
      <w:r>
        <w:t xml:space="preserve">std::vector&lt;BPatch_point*&gt;* points = </w:t>
      </w:r>
    </w:p>
    <w:p w14:paraId="24297EF4" w14:textId="77777777" w:rsidR="00EC3006" w:rsidRDefault="00EC3006">
      <w:pPr>
        <w:pStyle w:val="Code"/>
        <w:rPr>
          <w:rFonts w:eastAsia="Courier New"/>
        </w:rPr>
      </w:pPr>
      <w:r>
        <w:rPr>
          <w:rFonts w:eastAsia="Courier New"/>
        </w:rPr>
        <w:t xml:space="preserve">        </w:t>
      </w:r>
      <w:r>
        <w:t>functions[0]-&gt;findPoint(axs);</w:t>
      </w:r>
    </w:p>
    <w:p w14:paraId="66F82490" w14:textId="77777777" w:rsidR="00EC3006" w:rsidRDefault="00EC3006">
      <w:pPr>
        <w:pStyle w:val="Code"/>
        <w:rPr>
          <w:rFonts w:eastAsia="Courier New"/>
        </w:rPr>
      </w:pPr>
      <w:r>
        <w:rPr>
          <w:rFonts w:eastAsia="Courier New"/>
        </w:rPr>
        <w:t xml:space="preserve">    </w:t>
      </w:r>
      <w:r>
        <w:t>if (!points) {</w:t>
      </w:r>
    </w:p>
    <w:p w14:paraId="589FA4EB" w14:textId="77777777" w:rsidR="00EC3006" w:rsidRDefault="00EC3006">
      <w:pPr>
        <w:pStyle w:val="Code"/>
        <w:rPr>
          <w:rFonts w:eastAsia="Courier New"/>
        </w:rPr>
      </w:pPr>
      <w:r>
        <w:rPr>
          <w:rFonts w:eastAsia="Courier New"/>
        </w:rPr>
        <w:t xml:space="preserve">        </w:t>
      </w:r>
      <w:r>
        <w:t>fprintf(stderr, "No load/store points found\n");</w:t>
      </w:r>
    </w:p>
    <w:p w14:paraId="7F86A7D4" w14:textId="77777777" w:rsidR="00EC3006" w:rsidRDefault="00EC3006">
      <w:pPr>
        <w:pStyle w:val="Code"/>
        <w:rPr>
          <w:rFonts w:eastAsia="Courier New"/>
        </w:rPr>
      </w:pPr>
      <w:r>
        <w:rPr>
          <w:rFonts w:eastAsia="Courier New"/>
        </w:rPr>
        <w:t xml:space="preserve">        </w:t>
      </w:r>
      <w:r>
        <w:t>return false;</w:t>
      </w:r>
    </w:p>
    <w:p w14:paraId="6BE175C3" w14:textId="77777777" w:rsidR="00EC3006" w:rsidRDefault="00EC3006">
      <w:pPr>
        <w:pStyle w:val="Code"/>
      </w:pPr>
      <w:r>
        <w:rPr>
          <w:rFonts w:eastAsia="Courier New"/>
        </w:rPr>
        <w:t xml:space="preserve">    </w:t>
      </w:r>
      <w:r>
        <w:t>}</w:t>
      </w:r>
    </w:p>
    <w:p w14:paraId="436F9C85" w14:textId="77777777" w:rsidR="00EC3006" w:rsidRDefault="00EC3006">
      <w:pPr>
        <w:pStyle w:val="Code"/>
      </w:pPr>
    </w:p>
    <w:p w14:paraId="2BD47CB3" w14:textId="77777777" w:rsidR="00EC3006" w:rsidRDefault="00EC3006">
      <w:pPr>
        <w:pStyle w:val="Code"/>
        <w:rPr>
          <w:rFonts w:eastAsia="Courier New"/>
        </w:rPr>
      </w:pPr>
      <w:r>
        <w:rPr>
          <w:rFonts w:eastAsia="Courier New"/>
        </w:rPr>
        <w:t xml:space="preserve">    </w:t>
      </w:r>
      <w:r>
        <w:t>// Create the printf function call snippet</w:t>
      </w:r>
    </w:p>
    <w:p w14:paraId="11C0A577" w14:textId="77777777" w:rsidR="00EC3006" w:rsidRDefault="00EC3006">
      <w:pPr>
        <w:pStyle w:val="Code"/>
        <w:rPr>
          <w:rFonts w:eastAsia="Courier New"/>
        </w:rPr>
      </w:pPr>
      <w:r>
        <w:rPr>
          <w:rFonts w:eastAsia="Courier New"/>
        </w:rPr>
        <w:t xml:space="preserve">    </w:t>
      </w:r>
      <w:r>
        <w:t>std::vector&lt;BPatch_snippet*&gt; printfArgs;</w:t>
      </w:r>
    </w:p>
    <w:p w14:paraId="26986FD1" w14:textId="77777777" w:rsidR="00EC3006" w:rsidRDefault="00EC3006">
      <w:pPr>
        <w:pStyle w:val="Code"/>
        <w:rPr>
          <w:rFonts w:eastAsia="Courier New"/>
        </w:rPr>
      </w:pPr>
      <w:r>
        <w:rPr>
          <w:rFonts w:eastAsia="Courier New"/>
        </w:rPr>
        <w:t xml:space="preserve">    </w:t>
      </w:r>
      <w:r>
        <w:t>BPatch_snippet* fmt = new BPatch_constExpr("Access at: 0x%lx\n");</w:t>
      </w:r>
    </w:p>
    <w:p w14:paraId="4106777F" w14:textId="77777777" w:rsidR="00EC3006" w:rsidRDefault="00EC3006">
      <w:pPr>
        <w:pStyle w:val="Code"/>
        <w:rPr>
          <w:rFonts w:eastAsia="Courier New"/>
        </w:rPr>
      </w:pPr>
      <w:r>
        <w:rPr>
          <w:rFonts w:eastAsia="Courier New"/>
        </w:rPr>
        <w:t xml:space="preserve">    </w:t>
      </w:r>
      <w:r>
        <w:t>printfArgs.push_back(fmt);</w:t>
      </w:r>
    </w:p>
    <w:p w14:paraId="3023236C" w14:textId="77777777" w:rsidR="00EC3006" w:rsidRDefault="00EC3006">
      <w:pPr>
        <w:pStyle w:val="Code"/>
        <w:rPr>
          <w:rFonts w:eastAsia="Courier New"/>
        </w:rPr>
      </w:pPr>
      <w:r>
        <w:rPr>
          <w:rFonts w:eastAsia="Courier New"/>
        </w:rPr>
        <w:t xml:space="preserve">    </w:t>
      </w:r>
      <w:r>
        <w:t>BPatch_snippet* eae = new BPatch_effectiveAddressExpr();</w:t>
      </w:r>
    </w:p>
    <w:p w14:paraId="4F12A95F" w14:textId="77777777" w:rsidR="00EC3006" w:rsidRDefault="00EC3006">
      <w:pPr>
        <w:pStyle w:val="Code"/>
        <w:rPr>
          <w:rFonts w:eastAsia="Courier New"/>
        </w:rPr>
      </w:pPr>
      <w:r>
        <w:rPr>
          <w:rFonts w:eastAsia="Courier New"/>
        </w:rPr>
        <w:t xml:space="preserve">    </w:t>
      </w:r>
      <w:r>
        <w:t>printfArgs.push_back(eae);</w:t>
      </w:r>
    </w:p>
    <w:p w14:paraId="19F871C3" w14:textId="77777777" w:rsidR="00EC3006" w:rsidRDefault="00EC3006">
      <w:pPr>
        <w:pStyle w:val="Code"/>
        <w:rPr>
          <w:rFonts w:eastAsia="Courier New"/>
        </w:rPr>
      </w:pPr>
      <w:r>
        <w:rPr>
          <w:rFonts w:eastAsia="Courier New"/>
        </w:rPr>
        <w:t xml:space="preserve">    </w:t>
      </w:r>
    </w:p>
    <w:p w14:paraId="6B310DEB" w14:textId="77777777" w:rsidR="00EC3006" w:rsidRDefault="00EC3006">
      <w:pPr>
        <w:pStyle w:val="Code"/>
        <w:rPr>
          <w:rFonts w:eastAsia="Courier New"/>
        </w:rPr>
      </w:pPr>
      <w:r>
        <w:rPr>
          <w:rFonts w:eastAsia="Courier New"/>
        </w:rPr>
        <w:t xml:space="preserve">    </w:t>
      </w:r>
      <w:r>
        <w:t>// Find the printf function</w:t>
      </w:r>
    </w:p>
    <w:p w14:paraId="53EFE688" w14:textId="77777777" w:rsidR="00EC3006" w:rsidRDefault="00EC3006">
      <w:pPr>
        <w:pStyle w:val="Code"/>
        <w:rPr>
          <w:rFonts w:eastAsia="Courier New"/>
        </w:rPr>
      </w:pPr>
      <w:r>
        <w:rPr>
          <w:rFonts w:eastAsia="Courier New"/>
        </w:rPr>
        <w:t xml:space="preserve">    </w:t>
      </w:r>
      <w:r>
        <w:t>std::vector&lt;BPatch_function*&gt; printfFuncs;</w:t>
      </w:r>
    </w:p>
    <w:p w14:paraId="356BDA7B" w14:textId="77777777" w:rsidR="00EC3006" w:rsidRDefault="00EC3006">
      <w:pPr>
        <w:pStyle w:val="Code"/>
        <w:rPr>
          <w:rFonts w:eastAsia="Courier New"/>
        </w:rPr>
      </w:pPr>
      <w:r>
        <w:rPr>
          <w:rFonts w:eastAsia="Courier New"/>
        </w:rPr>
        <w:t xml:space="preserve">    </w:t>
      </w:r>
      <w:r>
        <w:t>appImage-&gt;findFunction("printf", printfFuncs);</w:t>
      </w:r>
    </w:p>
    <w:p w14:paraId="05A969D1" w14:textId="77777777" w:rsidR="00EC3006" w:rsidRDefault="00EC3006">
      <w:pPr>
        <w:pStyle w:val="Code"/>
        <w:rPr>
          <w:rFonts w:eastAsia="Courier New"/>
        </w:rPr>
      </w:pPr>
      <w:r>
        <w:rPr>
          <w:rFonts w:eastAsia="Courier New"/>
        </w:rPr>
        <w:t xml:space="preserve">    </w:t>
      </w:r>
      <w:r>
        <w:t>if (printfFuncs.size() == 0) {</w:t>
      </w:r>
    </w:p>
    <w:p w14:paraId="4F4D3531" w14:textId="77777777" w:rsidR="00EC3006" w:rsidRDefault="00EC3006">
      <w:pPr>
        <w:pStyle w:val="Code"/>
        <w:rPr>
          <w:rFonts w:eastAsia="Courier New"/>
        </w:rPr>
      </w:pPr>
      <w:r>
        <w:rPr>
          <w:rFonts w:eastAsia="Courier New"/>
        </w:rPr>
        <w:t xml:space="preserve">        </w:t>
      </w:r>
      <w:r>
        <w:t>fprintf(stderr, "Could not find printf\n");</w:t>
      </w:r>
    </w:p>
    <w:p w14:paraId="5FFE7077" w14:textId="77777777" w:rsidR="00EC3006" w:rsidRDefault="00EC3006">
      <w:pPr>
        <w:pStyle w:val="Code"/>
        <w:rPr>
          <w:rFonts w:eastAsia="Courier New"/>
        </w:rPr>
      </w:pPr>
      <w:r>
        <w:rPr>
          <w:rFonts w:eastAsia="Courier New"/>
        </w:rPr>
        <w:t xml:space="preserve">        </w:t>
      </w:r>
      <w:r>
        <w:t>return false;</w:t>
      </w:r>
    </w:p>
    <w:p w14:paraId="3F2D7300" w14:textId="77777777" w:rsidR="00EC3006" w:rsidRDefault="00EC3006">
      <w:pPr>
        <w:pStyle w:val="Code"/>
      </w:pPr>
      <w:r>
        <w:rPr>
          <w:rFonts w:eastAsia="Courier New"/>
        </w:rPr>
        <w:t xml:space="preserve">    </w:t>
      </w:r>
      <w:r>
        <w:t>}</w:t>
      </w:r>
    </w:p>
    <w:p w14:paraId="4DA1A4CF" w14:textId="77777777" w:rsidR="00EC3006" w:rsidRDefault="00EC3006">
      <w:pPr>
        <w:pStyle w:val="Code"/>
      </w:pPr>
    </w:p>
    <w:p w14:paraId="4D3C82EC" w14:textId="77777777" w:rsidR="00EC3006" w:rsidRDefault="00EC3006">
      <w:pPr>
        <w:pStyle w:val="Code"/>
        <w:rPr>
          <w:rFonts w:eastAsia="Courier New"/>
        </w:rPr>
      </w:pPr>
      <w:r>
        <w:rPr>
          <w:rFonts w:eastAsia="Courier New"/>
        </w:rPr>
        <w:t xml:space="preserve">    </w:t>
      </w:r>
      <w:r>
        <w:t xml:space="preserve">// Construct a function call snippet </w:t>
      </w:r>
    </w:p>
    <w:p w14:paraId="25777CE4" w14:textId="77777777" w:rsidR="00EC3006" w:rsidRDefault="00EC3006">
      <w:pPr>
        <w:pStyle w:val="Code"/>
      </w:pPr>
      <w:r>
        <w:rPr>
          <w:rFonts w:eastAsia="Courier New"/>
        </w:rPr>
        <w:t xml:space="preserve">    </w:t>
      </w:r>
      <w:r>
        <w:t>BPatch_funcCallExpr printfCall(*(printfFuncs[0]), printfArgs);</w:t>
      </w:r>
    </w:p>
    <w:p w14:paraId="73FEF28B" w14:textId="77777777" w:rsidR="00EC3006" w:rsidRDefault="00EC3006">
      <w:pPr>
        <w:pStyle w:val="Code"/>
      </w:pPr>
    </w:p>
    <w:p w14:paraId="16ABB5C9" w14:textId="77777777" w:rsidR="00EC3006" w:rsidRDefault="00EC3006">
      <w:pPr>
        <w:pStyle w:val="Code"/>
        <w:rPr>
          <w:rFonts w:eastAsia="Courier New"/>
        </w:rPr>
      </w:pPr>
      <w:r>
        <w:rPr>
          <w:rFonts w:eastAsia="Courier New"/>
        </w:rPr>
        <w:t xml:space="preserve">    </w:t>
      </w:r>
      <w:r>
        <w:t>// Insert the snippet at the instrumentation points</w:t>
      </w:r>
    </w:p>
    <w:p w14:paraId="54699A17" w14:textId="77777777" w:rsidR="00EC3006" w:rsidRDefault="00EC3006">
      <w:pPr>
        <w:pStyle w:val="Code"/>
        <w:rPr>
          <w:rFonts w:eastAsia="Courier New"/>
        </w:rPr>
      </w:pPr>
      <w:r>
        <w:rPr>
          <w:rFonts w:eastAsia="Courier New"/>
        </w:rPr>
        <w:t xml:space="preserve">    </w:t>
      </w:r>
      <w:r>
        <w:t>if (!app-&gt;insertSnippet(printfCall, *points)) {</w:t>
      </w:r>
    </w:p>
    <w:p w14:paraId="7249356D" w14:textId="77777777" w:rsidR="00EC3006" w:rsidRDefault="00EC3006">
      <w:pPr>
        <w:pStyle w:val="Code"/>
        <w:rPr>
          <w:rFonts w:eastAsia="Courier New"/>
        </w:rPr>
      </w:pPr>
      <w:r>
        <w:rPr>
          <w:rFonts w:eastAsia="Courier New"/>
        </w:rPr>
        <w:t xml:space="preserve">        </w:t>
      </w:r>
      <w:r>
        <w:t>fprintf(stderr, "insertSnippet failed\n");</w:t>
      </w:r>
    </w:p>
    <w:p w14:paraId="7D9384F7" w14:textId="77777777" w:rsidR="00EC3006" w:rsidRDefault="00EC3006">
      <w:pPr>
        <w:pStyle w:val="Code"/>
        <w:rPr>
          <w:rFonts w:eastAsia="Courier New"/>
        </w:rPr>
      </w:pPr>
      <w:r>
        <w:rPr>
          <w:rFonts w:eastAsia="Courier New"/>
        </w:rPr>
        <w:t xml:space="preserve">        </w:t>
      </w:r>
      <w:r>
        <w:t>return false;</w:t>
      </w:r>
    </w:p>
    <w:p w14:paraId="1F60E700" w14:textId="77777777" w:rsidR="00EC3006" w:rsidRDefault="00EC3006">
      <w:pPr>
        <w:pStyle w:val="Code"/>
        <w:rPr>
          <w:rFonts w:eastAsia="Courier New"/>
        </w:rPr>
      </w:pPr>
      <w:r>
        <w:rPr>
          <w:rFonts w:eastAsia="Courier New"/>
        </w:rPr>
        <w:t xml:space="preserve">    </w:t>
      </w:r>
      <w:r>
        <w:t>}</w:t>
      </w:r>
    </w:p>
    <w:p w14:paraId="638ABACC" w14:textId="77777777" w:rsidR="00EC3006" w:rsidRDefault="00EC3006">
      <w:pPr>
        <w:pStyle w:val="Code"/>
      </w:pPr>
      <w:r>
        <w:rPr>
          <w:rFonts w:eastAsia="Courier New"/>
        </w:rPr>
        <w:t xml:space="preserve">    </w:t>
      </w:r>
      <w:r>
        <w:t>return true;</w:t>
      </w:r>
    </w:p>
    <w:p w14:paraId="5C2D0F1B" w14:textId="77777777" w:rsidR="00EC3006" w:rsidRDefault="00EC3006">
      <w:pPr>
        <w:pStyle w:val="Code"/>
      </w:pPr>
      <w:r>
        <w:t>}</w:t>
      </w:r>
    </w:p>
    <w:p w14:paraId="47A96755" w14:textId="77777777" w:rsidR="00EC3006" w:rsidRDefault="00EC3006">
      <w:pPr>
        <w:pStyle w:val="Code"/>
      </w:pPr>
    </w:p>
    <w:p w14:paraId="48EE10A1" w14:textId="77777777" w:rsidR="00EC3006" w:rsidRDefault="00EC3006">
      <w:pPr>
        <w:pStyle w:val="Code"/>
        <w:rPr>
          <w:rFonts w:eastAsia="Courier New"/>
        </w:rPr>
      </w:pPr>
      <w:r>
        <w:t>void finishInstrumenting(BPatch_addressSpace* app, const char* newName) {</w:t>
      </w:r>
    </w:p>
    <w:p w14:paraId="7000C7C7" w14:textId="77777777" w:rsidR="00EC3006" w:rsidRDefault="00EC3006">
      <w:pPr>
        <w:pStyle w:val="Code"/>
        <w:rPr>
          <w:rFonts w:eastAsia="Courier New"/>
        </w:rPr>
      </w:pPr>
      <w:r>
        <w:rPr>
          <w:rFonts w:eastAsia="Courier New"/>
        </w:rPr>
        <w:t xml:space="preserve">    </w:t>
      </w:r>
      <w:r>
        <w:t>BPatch_process* appProc = dynamic_cast&lt;BPatch_process*&gt;(app);</w:t>
      </w:r>
    </w:p>
    <w:p w14:paraId="68FD0E95" w14:textId="77777777" w:rsidR="00EC3006" w:rsidRDefault="00EC3006">
      <w:pPr>
        <w:pStyle w:val="Code"/>
      </w:pPr>
      <w:r>
        <w:rPr>
          <w:rFonts w:eastAsia="Courier New"/>
        </w:rPr>
        <w:t xml:space="preserve">    </w:t>
      </w:r>
      <w:r>
        <w:t>BPatch_binaryEdit* appBin = dynamic_cast&lt;BPatch_binaryEdit*&gt;(app);</w:t>
      </w:r>
    </w:p>
    <w:p w14:paraId="4F255C8B" w14:textId="77777777" w:rsidR="00EC3006" w:rsidRDefault="00EC3006">
      <w:pPr>
        <w:pStyle w:val="Code"/>
      </w:pPr>
    </w:p>
    <w:p w14:paraId="675C2858" w14:textId="77777777" w:rsidR="00EC3006" w:rsidRDefault="00EC3006">
      <w:pPr>
        <w:pStyle w:val="Code"/>
        <w:rPr>
          <w:rFonts w:eastAsia="Courier New"/>
        </w:rPr>
      </w:pPr>
      <w:r>
        <w:rPr>
          <w:rFonts w:eastAsia="Courier New"/>
        </w:rPr>
        <w:t xml:space="preserve">    </w:t>
      </w:r>
      <w:r>
        <w:t>if (appProc) {</w:t>
      </w:r>
    </w:p>
    <w:p w14:paraId="5584AEBB" w14:textId="77777777" w:rsidR="00EC3006" w:rsidRDefault="00EC3006">
      <w:pPr>
        <w:pStyle w:val="Code"/>
        <w:rPr>
          <w:rFonts w:eastAsia="Courier New"/>
        </w:rPr>
      </w:pPr>
      <w:r>
        <w:rPr>
          <w:rFonts w:eastAsia="Courier New"/>
        </w:rPr>
        <w:t xml:space="preserve">        </w:t>
      </w:r>
      <w:r>
        <w:t>if (!appProc-&gt;continueExecution()) {</w:t>
      </w:r>
    </w:p>
    <w:p w14:paraId="5E3011F3" w14:textId="77777777" w:rsidR="00EC3006" w:rsidRDefault="00EC3006">
      <w:pPr>
        <w:pStyle w:val="Code"/>
        <w:rPr>
          <w:rFonts w:eastAsia="Courier New"/>
        </w:rPr>
      </w:pPr>
      <w:r>
        <w:rPr>
          <w:rFonts w:eastAsia="Courier New"/>
        </w:rPr>
        <w:t xml:space="preserve">            </w:t>
      </w:r>
      <w:r>
        <w:t>fprintf(stderr, "continueExecution failed\n");</w:t>
      </w:r>
    </w:p>
    <w:p w14:paraId="752D8532" w14:textId="77777777" w:rsidR="00EC3006" w:rsidRDefault="00EC3006">
      <w:pPr>
        <w:pStyle w:val="Code"/>
        <w:rPr>
          <w:rFonts w:eastAsia="Courier New"/>
        </w:rPr>
      </w:pPr>
      <w:r>
        <w:rPr>
          <w:rFonts w:eastAsia="Courier New"/>
        </w:rPr>
        <w:t xml:space="preserve">        </w:t>
      </w:r>
      <w:r>
        <w:t>}</w:t>
      </w:r>
    </w:p>
    <w:p w14:paraId="6E5BBAE9" w14:textId="77777777" w:rsidR="00EC3006" w:rsidRDefault="00EC3006">
      <w:pPr>
        <w:pStyle w:val="Code"/>
        <w:rPr>
          <w:rFonts w:eastAsia="Courier New"/>
        </w:rPr>
      </w:pPr>
      <w:r>
        <w:rPr>
          <w:rFonts w:eastAsia="Courier New"/>
        </w:rPr>
        <w:t xml:space="preserve">        </w:t>
      </w:r>
      <w:r>
        <w:t>while (!appProc-&gt;isTerminated()) {</w:t>
      </w:r>
    </w:p>
    <w:p w14:paraId="501E5E47" w14:textId="77777777" w:rsidR="00EC3006" w:rsidRDefault="00EC3006">
      <w:pPr>
        <w:pStyle w:val="Code"/>
        <w:rPr>
          <w:rFonts w:eastAsia="Courier New"/>
        </w:rPr>
      </w:pPr>
      <w:r>
        <w:rPr>
          <w:rFonts w:eastAsia="Courier New"/>
        </w:rPr>
        <w:t xml:space="preserve">            </w:t>
      </w:r>
      <w:r>
        <w:t>bpatch.waitForStatusChange();</w:t>
      </w:r>
    </w:p>
    <w:p w14:paraId="38139758" w14:textId="77777777" w:rsidR="00EC3006" w:rsidRDefault="00EC3006">
      <w:pPr>
        <w:pStyle w:val="Code"/>
        <w:rPr>
          <w:rFonts w:eastAsia="Courier New"/>
        </w:rPr>
      </w:pPr>
      <w:r>
        <w:rPr>
          <w:rFonts w:eastAsia="Courier New"/>
        </w:rPr>
        <w:t xml:space="preserve">        </w:t>
      </w:r>
      <w:r>
        <w:t>}</w:t>
      </w:r>
    </w:p>
    <w:p w14:paraId="62A1E4BB" w14:textId="77777777" w:rsidR="00EC3006" w:rsidRDefault="00EC3006">
      <w:pPr>
        <w:pStyle w:val="Code"/>
        <w:rPr>
          <w:rFonts w:eastAsia="Courier New"/>
        </w:rPr>
      </w:pPr>
      <w:r>
        <w:rPr>
          <w:rFonts w:eastAsia="Courier New"/>
        </w:rPr>
        <w:t xml:space="preserve">    </w:t>
      </w:r>
      <w:r>
        <w:t>} else if (appBin) {</w:t>
      </w:r>
    </w:p>
    <w:p w14:paraId="77D0CAFF" w14:textId="77777777" w:rsidR="00EC3006" w:rsidRDefault="00EC3006">
      <w:pPr>
        <w:pStyle w:val="Code"/>
        <w:rPr>
          <w:rFonts w:eastAsia="Courier New"/>
        </w:rPr>
      </w:pPr>
      <w:r>
        <w:rPr>
          <w:rFonts w:eastAsia="Courier New"/>
        </w:rPr>
        <w:t xml:space="preserve">        </w:t>
      </w:r>
      <w:r>
        <w:t>if (!appBin-&gt;writeFile(newName)) {</w:t>
      </w:r>
    </w:p>
    <w:p w14:paraId="20089C83" w14:textId="77777777" w:rsidR="00EC3006" w:rsidRDefault="00EC3006">
      <w:pPr>
        <w:pStyle w:val="Code"/>
        <w:rPr>
          <w:rFonts w:eastAsia="Courier New"/>
        </w:rPr>
      </w:pPr>
      <w:r>
        <w:rPr>
          <w:rFonts w:eastAsia="Courier New"/>
        </w:rPr>
        <w:t xml:space="preserve">            </w:t>
      </w:r>
      <w:r>
        <w:t>fprintf(stderr, "writeFile failed\n");</w:t>
      </w:r>
    </w:p>
    <w:p w14:paraId="05691B72" w14:textId="77777777" w:rsidR="00EC3006" w:rsidRDefault="00EC3006">
      <w:pPr>
        <w:pStyle w:val="Code"/>
        <w:rPr>
          <w:rFonts w:eastAsia="Courier New"/>
        </w:rPr>
      </w:pPr>
      <w:r>
        <w:rPr>
          <w:rFonts w:eastAsia="Courier New"/>
        </w:rPr>
        <w:t xml:space="preserve">        </w:t>
      </w:r>
      <w:r>
        <w:t>}</w:t>
      </w:r>
    </w:p>
    <w:p w14:paraId="2C4E8D54" w14:textId="77777777" w:rsidR="00EC3006" w:rsidRDefault="00EC3006">
      <w:pPr>
        <w:pStyle w:val="Code"/>
      </w:pPr>
      <w:r>
        <w:rPr>
          <w:rFonts w:eastAsia="Courier New"/>
        </w:rPr>
        <w:t xml:space="preserve">    </w:t>
      </w:r>
      <w:r>
        <w:t>}</w:t>
      </w:r>
    </w:p>
    <w:p w14:paraId="5C9089BC" w14:textId="77777777" w:rsidR="00EC3006" w:rsidRDefault="00EC3006">
      <w:pPr>
        <w:pStyle w:val="Code"/>
      </w:pPr>
      <w:r>
        <w:t>}</w:t>
      </w:r>
    </w:p>
    <w:p w14:paraId="3000D04F" w14:textId="77777777" w:rsidR="00EC3006" w:rsidRDefault="00EC3006">
      <w:pPr>
        <w:pStyle w:val="Code"/>
      </w:pPr>
    </w:p>
    <w:p w14:paraId="2A442677" w14:textId="77777777" w:rsidR="00EC3006" w:rsidRDefault="00EC3006">
      <w:pPr>
        <w:pStyle w:val="Code"/>
        <w:rPr>
          <w:rFonts w:eastAsia="Courier New"/>
        </w:rPr>
      </w:pPr>
      <w:r>
        <w:t>int main() {</w:t>
      </w:r>
    </w:p>
    <w:p w14:paraId="13846CD0" w14:textId="77777777" w:rsidR="00EC3006" w:rsidRDefault="00EC3006">
      <w:pPr>
        <w:pStyle w:val="Code"/>
        <w:rPr>
          <w:rFonts w:eastAsia="Courier New"/>
        </w:rPr>
      </w:pPr>
      <w:r>
        <w:rPr>
          <w:rFonts w:eastAsia="Courier New"/>
        </w:rPr>
        <w:t xml:space="preserve">    </w:t>
      </w:r>
      <w:r>
        <w:t>// Set up information about the program to be instrumented</w:t>
      </w:r>
    </w:p>
    <w:p w14:paraId="5A4F2946" w14:textId="77777777" w:rsidR="00EC3006" w:rsidRDefault="00EC3006">
      <w:pPr>
        <w:pStyle w:val="Code"/>
        <w:rPr>
          <w:rFonts w:eastAsia="Courier New"/>
        </w:rPr>
      </w:pPr>
      <w:r>
        <w:rPr>
          <w:rFonts w:eastAsia="Courier New"/>
        </w:rPr>
        <w:t xml:space="preserve">    </w:t>
      </w:r>
      <w:r>
        <w:t>const char* progName = "InterestingProgram";</w:t>
      </w:r>
    </w:p>
    <w:p w14:paraId="29EF47BC" w14:textId="77777777" w:rsidR="00EC3006" w:rsidRDefault="00EC3006">
      <w:pPr>
        <w:pStyle w:val="Code"/>
        <w:rPr>
          <w:rFonts w:eastAsia="Courier New"/>
        </w:rPr>
      </w:pPr>
      <w:r>
        <w:rPr>
          <w:rFonts w:eastAsia="Courier New"/>
        </w:rPr>
        <w:t xml:space="preserve">    </w:t>
      </w:r>
      <w:r>
        <w:t>int progPID = 42;</w:t>
      </w:r>
    </w:p>
    <w:p w14:paraId="5B9FC0F3" w14:textId="77777777" w:rsidR="00EC3006" w:rsidRDefault="00EC3006">
      <w:pPr>
        <w:pStyle w:val="Code"/>
        <w:rPr>
          <w:rFonts w:eastAsia="Courier New"/>
        </w:rPr>
      </w:pPr>
      <w:r>
        <w:rPr>
          <w:rFonts w:eastAsia="Courier New"/>
        </w:rPr>
        <w:t xml:space="preserve">    </w:t>
      </w:r>
      <w:r>
        <w:t>const char* progArgv[] = {"InterestingProgram", "-h", NULL};</w:t>
      </w:r>
    </w:p>
    <w:p w14:paraId="1ABA1953" w14:textId="77777777" w:rsidR="00EC3006" w:rsidRDefault="00EC3006">
      <w:pPr>
        <w:pStyle w:val="Code"/>
      </w:pPr>
      <w:r>
        <w:rPr>
          <w:rFonts w:eastAsia="Courier New"/>
        </w:rPr>
        <w:t xml:space="preserve">    </w:t>
      </w:r>
      <w:r>
        <w:t>accessType_t mode = create;</w:t>
      </w:r>
    </w:p>
    <w:p w14:paraId="706A3FF8" w14:textId="77777777" w:rsidR="00EC3006" w:rsidRDefault="00EC3006">
      <w:pPr>
        <w:pStyle w:val="Code"/>
      </w:pPr>
    </w:p>
    <w:p w14:paraId="3724FD7D" w14:textId="77777777" w:rsidR="00EC3006" w:rsidRDefault="00EC3006">
      <w:pPr>
        <w:pStyle w:val="Code"/>
        <w:rPr>
          <w:rFonts w:eastAsia="Courier New"/>
        </w:rPr>
      </w:pPr>
      <w:r>
        <w:rPr>
          <w:rFonts w:eastAsia="Courier New"/>
        </w:rPr>
        <w:t xml:space="preserve">    </w:t>
      </w:r>
      <w:r>
        <w:t>// Create/attach/open a binary</w:t>
      </w:r>
    </w:p>
    <w:p w14:paraId="211D6992" w14:textId="77777777" w:rsidR="00EC3006" w:rsidRDefault="00EC3006">
      <w:pPr>
        <w:pStyle w:val="Code"/>
        <w:rPr>
          <w:rFonts w:eastAsia="Courier New"/>
        </w:rPr>
      </w:pPr>
      <w:r>
        <w:rPr>
          <w:rFonts w:eastAsia="Courier New"/>
        </w:rPr>
        <w:t xml:space="preserve">    </w:t>
      </w:r>
      <w:r>
        <w:t xml:space="preserve">BPatch_addressSpace* app = </w:t>
      </w:r>
    </w:p>
    <w:p w14:paraId="0067D29F" w14:textId="77777777" w:rsidR="00EC3006" w:rsidRDefault="00EC3006">
      <w:pPr>
        <w:pStyle w:val="Code"/>
        <w:rPr>
          <w:rFonts w:eastAsia="Courier New"/>
        </w:rPr>
      </w:pPr>
      <w:r>
        <w:rPr>
          <w:rFonts w:eastAsia="Courier New"/>
        </w:rPr>
        <w:t xml:space="preserve">        </w:t>
      </w:r>
      <w:r>
        <w:t>startInstrumenting(mode, progName, progPID, progArgv);</w:t>
      </w:r>
    </w:p>
    <w:p w14:paraId="2A07C34D" w14:textId="77777777" w:rsidR="00EC3006" w:rsidRDefault="00EC3006">
      <w:pPr>
        <w:pStyle w:val="Code"/>
        <w:rPr>
          <w:rFonts w:eastAsia="Courier New"/>
        </w:rPr>
      </w:pPr>
      <w:r>
        <w:rPr>
          <w:rFonts w:eastAsia="Courier New"/>
        </w:rPr>
        <w:t xml:space="preserve">    </w:t>
      </w:r>
      <w:r>
        <w:t>if (!app) {</w:t>
      </w:r>
    </w:p>
    <w:p w14:paraId="06DC3AE4" w14:textId="77777777" w:rsidR="00EC3006" w:rsidRDefault="00EC3006">
      <w:pPr>
        <w:pStyle w:val="Code"/>
        <w:rPr>
          <w:rFonts w:eastAsia="Courier New"/>
        </w:rPr>
      </w:pPr>
      <w:r>
        <w:rPr>
          <w:rFonts w:eastAsia="Courier New"/>
        </w:rPr>
        <w:t xml:space="preserve">        </w:t>
      </w:r>
      <w:r>
        <w:t>fprintf(stderr, "startInstrumenting failed\n");</w:t>
      </w:r>
    </w:p>
    <w:p w14:paraId="49CBFD7E" w14:textId="77777777" w:rsidR="00EC3006" w:rsidRDefault="00EC3006">
      <w:pPr>
        <w:pStyle w:val="Code"/>
        <w:rPr>
          <w:rFonts w:eastAsia="Courier New"/>
        </w:rPr>
      </w:pPr>
      <w:r>
        <w:rPr>
          <w:rFonts w:eastAsia="Courier New"/>
        </w:rPr>
        <w:t xml:space="preserve">        </w:t>
      </w:r>
      <w:r>
        <w:t>exit(1);</w:t>
      </w:r>
    </w:p>
    <w:p w14:paraId="31C89B3F" w14:textId="77777777" w:rsidR="00EC3006" w:rsidRDefault="00EC3006">
      <w:pPr>
        <w:pStyle w:val="Code"/>
      </w:pPr>
      <w:r>
        <w:rPr>
          <w:rFonts w:eastAsia="Courier New"/>
        </w:rPr>
        <w:t xml:space="preserve">    </w:t>
      </w:r>
      <w:r>
        <w:t>}</w:t>
      </w:r>
    </w:p>
    <w:p w14:paraId="77F89CDF" w14:textId="77777777" w:rsidR="00EC3006" w:rsidRDefault="00EC3006">
      <w:pPr>
        <w:pStyle w:val="Code"/>
      </w:pPr>
    </w:p>
    <w:p w14:paraId="17A700D0" w14:textId="77777777" w:rsidR="00EC3006" w:rsidRDefault="00EC3006">
      <w:pPr>
        <w:pStyle w:val="Code"/>
        <w:rPr>
          <w:rFonts w:eastAsia="Courier New"/>
        </w:rPr>
      </w:pPr>
      <w:r>
        <w:rPr>
          <w:rFonts w:eastAsia="Courier New"/>
        </w:rPr>
        <w:t xml:space="preserve">    </w:t>
      </w:r>
      <w:r>
        <w:t>// Instrument memory accesses</w:t>
      </w:r>
    </w:p>
    <w:p w14:paraId="7CD6F151" w14:textId="77777777" w:rsidR="00EC3006" w:rsidRDefault="00EC3006">
      <w:pPr>
        <w:pStyle w:val="Code"/>
        <w:rPr>
          <w:rFonts w:eastAsia="Courier New"/>
        </w:rPr>
      </w:pPr>
      <w:r>
        <w:rPr>
          <w:rFonts w:eastAsia="Courier New"/>
        </w:rPr>
        <w:t xml:space="preserve">    </w:t>
      </w:r>
      <w:r>
        <w:t>if (!instrumentMemoryAccesses(app)) {</w:t>
      </w:r>
    </w:p>
    <w:p w14:paraId="5CF4B4BF" w14:textId="77777777" w:rsidR="00EC3006" w:rsidRDefault="00EC3006">
      <w:pPr>
        <w:pStyle w:val="Code"/>
        <w:rPr>
          <w:rFonts w:eastAsia="Courier New"/>
        </w:rPr>
      </w:pPr>
      <w:r>
        <w:rPr>
          <w:rFonts w:eastAsia="Courier New"/>
        </w:rPr>
        <w:t xml:space="preserve">        </w:t>
      </w:r>
      <w:r>
        <w:t>fprintf(stderr, "instrumentMemoryAccesses failed\n");</w:t>
      </w:r>
    </w:p>
    <w:p w14:paraId="32C6FB33" w14:textId="77777777" w:rsidR="00EC3006" w:rsidRDefault="00EC3006">
      <w:pPr>
        <w:pStyle w:val="Code"/>
        <w:rPr>
          <w:rFonts w:eastAsia="Courier New"/>
        </w:rPr>
      </w:pPr>
      <w:r>
        <w:rPr>
          <w:rFonts w:eastAsia="Courier New"/>
        </w:rPr>
        <w:t xml:space="preserve">        </w:t>
      </w:r>
      <w:r>
        <w:t>exit(1);</w:t>
      </w:r>
    </w:p>
    <w:p w14:paraId="169F9804" w14:textId="77777777" w:rsidR="00EC3006" w:rsidRDefault="00EC3006">
      <w:pPr>
        <w:pStyle w:val="Code"/>
        <w:rPr>
          <w:rFonts w:eastAsia="Courier New"/>
        </w:rPr>
      </w:pPr>
      <w:r>
        <w:rPr>
          <w:rFonts w:eastAsia="Courier New"/>
        </w:rPr>
        <w:t xml:space="preserve">    </w:t>
      </w:r>
      <w:r>
        <w:t>}</w:t>
      </w:r>
    </w:p>
    <w:p w14:paraId="039785AF" w14:textId="77777777" w:rsidR="00EC3006" w:rsidRDefault="00EC3006">
      <w:pPr>
        <w:pStyle w:val="Code"/>
        <w:rPr>
          <w:rFonts w:eastAsia="Courier New"/>
        </w:rPr>
      </w:pPr>
      <w:r>
        <w:rPr>
          <w:rFonts w:eastAsia="Courier New"/>
        </w:rPr>
        <w:t xml:space="preserve">    </w:t>
      </w:r>
    </w:p>
    <w:p w14:paraId="66F02ED6" w14:textId="77777777" w:rsidR="00EC3006" w:rsidRDefault="00EC3006">
      <w:pPr>
        <w:pStyle w:val="Code"/>
        <w:rPr>
          <w:rFonts w:eastAsia="Courier New"/>
        </w:rPr>
      </w:pPr>
      <w:r>
        <w:rPr>
          <w:rFonts w:eastAsia="Courier New"/>
        </w:rPr>
        <w:t xml:space="preserve">    </w:t>
      </w:r>
      <w:r>
        <w:t xml:space="preserve">// Finish instrumentation </w:t>
      </w:r>
    </w:p>
    <w:p w14:paraId="2741C4A6" w14:textId="77777777" w:rsidR="00EC3006" w:rsidRDefault="00EC3006">
      <w:pPr>
        <w:pStyle w:val="Code"/>
        <w:rPr>
          <w:rFonts w:eastAsia="Courier New"/>
        </w:rPr>
      </w:pPr>
      <w:r>
        <w:rPr>
          <w:rFonts w:eastAsia="Courier New"/>
        </w:rPr>
        <w:t xml:space="preserve">    </w:t>
      </w:r>
      <w:r>
        <w:t>const char* progName2 = "InterestingProgram-rewritten";</w:t>
      </w:r>
    </w:p>
    <w:p w14:paraId="2121E647" w14:textId="77777777" w:rsidR="00EC3006" w:rsidRDefault="00EC3006">
      <w:pPr>
        <w:pStyle w:val="Code"/>
      </w:pPr>
      <w:r>
        <w:rPr>
          <w:rFonts w:eastAsia="Courier New"/>
        </w:rPr>
        <w:t xml:space="preserve">    </w:t>
      </w:r>
      <w:r>
        <w:t>finishInstrumenting(app, progName2);</w:t>
      </w:r>
    </w:p>
    <w:p w14:paraId="2C8C00B2" w14:textId="77777777" w:rsidR="00EC3006" w:rsidRDefault="00EC3006">
      <w:pPr>
        <w:pStyle w:val="Code"/>
      </w:pPr>
      <w:r>
        <w:t>}</w:t>
      </w:r>
    </w:p>
    <w:p w14:paraId="12036A68" w14:textId="77777777" w:rsidR="00EC3006" w:rsidRDefault="00EC3006">
      <w:pPr>
        <w:pStyle w:val="Heading2"/>
      </w:pPr>
      <w:bookmarkStart w:id="125" w:name="_Toc529517730"/>
      <w:r>
        <w:t>retee</w:t>
      </w:r>
      <w:bookmarkEnd w:id="125"/>
    </w:p>
    <w:p w14:paraId="2815E509" w14:textId="77777777" w:rsidR="00EC3006" w:rsidRDefault="00EC3006">
      <w:pPr>
        <w:pStyle w:val="BodyText"/>
      </w:pPr>
      <w: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14:paraId="6B004828" w14:textId="77777777" w:rsidR="00EC3006" w:rsidRDefault="00EC3006">
      <w:pPr>
        <w:pStyle w:val="PlainText"/>
      </w:pPr>
    </w:p>
    <w:p w14:paraId="04DD2816" w14:textId="77777777" w:rsidR="00EC3006" w:rsidRDefault="00EC3006">
      <w:pPr>
        <w:pStyle w:val="PlainText"/>
      </w:pPr>
      <w:r>
        <w:t xml:space="preserve">#include &lt;stdio.h&gt; </w:t>
      </w:r>
    </w:p>
    <w:p w14:paraId="335789B8" w14:textId="77777777" w:rsidR="00EC3006" w:rsidRDefault="00EC3006">
      <w:pPr>
        <w:pStyle w:val="PlainText"/>
      </w:pPr>
      <w:r>
        <w:t xml:space="preserve">#include &lt;fcntl.h&gt; </w:t>
      </w:r>
    </w:p>
    <w:p w14:paraId="404B1463" w14:textId="77777777" w:rsidR="00EC3006" w:rsidRDefault="00EC3006">
      <w:pPr>
        <w:pStyle w:val="PlainText"/>
      </w:pPr>
      <w:r>
        <w:t xml:space="preserve">#include &lt;vector&gt; </w:t>
      </w:r>
    </w:p>
    <w:p w14:paraId="1B59EAD1" w14:textId="77777777" w:rsidR="00EC3006" w:rsidRDefault="00EC3006">
      <w:pPr>
        <w:pStyle w:val="PlainText"/>
      </w:pPr>
      <w:r>
        <w:t xml:space="preserve">#include "BPatch.h" </w:t>
      </w:r>
    </w:p>
    <w:p w14:paraId="63920706" w14:textId="77777777" w:rsidR="00EC3006" w:rsidRDefault="00EC3006">
      <w:pPr>
        <w:pStyle w:val="PlainText"/>
      </w:pPr>
      <w:r>
        <w:t>#include "BPatch_point.h"</w:t>
      </w:r>
    </w:p>
    <w:p w14:paraId="74246CBC" w14:textId="77777777" w:rsidR="00EC3006" w:rsidRDefault="00EC3006">
      <w:pPr>
        <w:pStyle w:val="PlainText"/>
      </w:pPr>
      <w:r>
        <w:t>#include "BPatch_process.h"</w:t>
      </w:r>
    </w:p>
    <w:p w14:paraId="346C564B" w14:textId="77777777" w:rsidR="00EC3006" w:rsidRDefault="00EC3006">
      <w:pPr>
        <w:pStyle w:val="PlainText"/>
      </w:pPr>
      <w:r>
        <w:t>#include "BPatch_function.h"</w:t>
      </w:r>
    </w:p>
    <w:p w14:paraId="3B374799" w14:textId="77777777" w:rsidR="00EC3006" w:rsidRDefault="00EC3006">
      <w:pPr>
        <w:pStyle w:val="PlainText"/>
      </w:pPr>
      <w:r>
        <w:t xml:space="preserve">#include "BPatch_thread.h" </w:t>
      </w:r>
    </w:p>
    <w:p w14:paraId="52C295F1" w14:textId="77777777" w:rsidR="00EC3006" w:rsidRDefault="00EC3006">
      <w:pPr>
        <w:pStyle w:val="PlainText"/>
      </w:pPr>
    </w:p>
    <w:p w14:paraId="0DFF24D5" w14:textId="77777777" w:rsidR="00EC3006" w:rsidRDefault="00EC3006">
      <w:pPr>
        <w:pStyle w:val="PlainText"/>
        <w:rPr>
          <w:rFonts w:eastAsia="Courier New"/>
        </w:rPr>
      </w:pPr>
      <w:r>
        <w:t xml:space="preserve">/* </w:t>
      </w:r>
    </w:p>
    <w:p w14:paraId="1034B089" w14:textId="77777777" w:rsidR="00EC3006" w:rsidRDefault="00EC3006">
      <w:pPr>
        <w:pStyle w:val="PlainText"/>
        <w:rPr>
          <w:rFonts w:eastAsia="Courier New"/>
        </w:rPr>
      </w:pPr>
      <w:r>
        <w:rPr>
          <w:rFonts w:eastAsia="Courier New"/>
        </w:rPr>
        <w:t xml:space="preserve"> </w:t>
      </w:r>
      <w:r>
        <w:t>* retee.C</w:t>
      </w:r>
    </w:p>
    <w:p w14:paraId="5065313D" w14:textId="77777777" w:rsidR="00EC3006" w:rsidRDefault="00EC3006">
      <w:pPr>
        <w:pStyle w:val="PlainText"/>
        <w:rPr>
          <w:rFonts w:eastAsia="Courier New"/>
        </w:rPr>
      </w:pPr>
      <w:r>
        <w:rPr>
          <w:rFonts w:eastAsia="Courier New"/>
        </w:rPr>
        <w:t xml:space="preserve"> </w:t>
      </w:r>
      <w:r>
        <w:t>*</w:t>
      </w:r>
    </w:p>
    <w:p w14:paraId="551ED736" w14:textId="77777777" w:rsidR="00EC3006" w:rsidRDefault="00EC3006">
      <w:pPr>
        <w:pStyle w:val="PlainText"/>
        <w:rPr>
          <w:rFonts w:eastAsia="Courier New"/>
        </w:rPr>
      </w:pPr>
      <w:r>
        <w:rPr>
          <w:rFonts w:eastAsia="Courier New"/>
        </w:rPr>
        <w:t xml:space="preserve"> </w:t>
      </w:r>
      <w:r>
        <w:t>* This program (mutator) provides an example of several facets of</w:t>
      </w:r>
    </w:p>
    <w:p w14:paraId="1B331B98" w14:textId="77777777" w:rsidR="00EC3006" w:rsidRDefault="00EC3006">
      <w:pPr>
        <w:pStyle w:val="PlainText"/>
        <w:rPr>
          <w:rFonts w:eastAsia="Courier New"/>
        </w:rPr>
      </w:pPr>
      <w:r>
        <w:rPr>
          <w:rFonts w:eastAsia="Courier New"/>
        </w:rPr>
        <w:t xml:space="preserve"> </w:t>
      </w:r>
      <w:r>
        <w:t>* Dyninst's behavior, and is a good basis for many Dyninst</w:t>
      </w:r>
    </w:p>
    <w:p w14:paraId="12B65C0E" w14:textId="77777777" w:rsidR="00EC3006" w:rsidRDefault="00EC3006">
      <w:pPr>
        <w:pStyle w:val="PlainText"/>
        <w:rPr>
          <w:rFonts w:eastAsia="Courier New"/>
        </w:rPr>
      </w:pPr>
      <w:r>
        <w:rPr>
          <w:rFonts w:eastAsia="Courier New"/>
        </w:rPr>
        <w:t xml:space="preserve"> </w:t>
      </w:r>
      <w:r>
        <w:t>* mutators. We want to intercept all output from a target application</w:t>
      </w:r>
    </w:p>
    <w:p w14:paraId="78F643A6" w14:textId="77777777" w:rsidR="00EC3006" w:rsidRDefault="00EC3006">
      <w:pPr>
        <w:pStyle w:val="PlainText"/>
        <w:rPr>
          <w:rFonts w:eastAsia="Courier New"/>
        </w:rPr>
      </w:pPr>
      <w:r>
        <w:rPr>
          <w:rFonts w:eastAsia="Courier New"/>
        </w:rPr>
        <w:t xml:space="preserve"> </w:t>
      </w:r>
      <w:r>
        <w:t>* (the mutatee), duplicating output to a file as well as the</w:t>
      </w:r>
    </w:p>
    <w:p w14:paraId="1A8E2AD9" w14:textId="77777777" w:rsidR="00EC3006" w:rsidRDefault="00EC3006">
      <w:pPr>
        <w:pStyle w:val="PlainText"/>
        <w:rPr>
          <w:rFonts w:eastAsia="Courier New"/>
          <w:lang w:val="fr-FR"/>
        </w:rPr>
      </w:pPr>
      <w:r>
        <w:rPr>
          <w:rFonts w:eastAsia="Courier New"/>
        </w:rPr>
        <w:t xml:space="preserve"> </w:t>
      </w:r>
      <w:r>
        <w:rPr>
          <w:lang w:val="fr-FR"/>
        </w:rPr>
        <w:t>* original destination (e.g., stdout).</w:t>
      </w:r>
    </w:p>
    <w:p w14:paraId="5B0E7DE7" w14:textId="77777777" w:rsidR="00EC3006" w:rsidRDefault="00EC3006">
      <w:pPr>
        <w:pStyle w:val="PlainText"/>
        <w:rPr>
          <w:rFonts w:eastAsia="Courier New"/>
        </w:rPr>
      </w:pPr>
      <w:r>
        <w:rPr>
          <w:rFonts w:eastAsia="Courier New"/>
          <w:lang w:val="fr-FR"/>
        </w:rPr>
        <w:t xml:space="preserve"> </w:t>
      </w:r>
      <w:r>
        <w:t>*</w:t>
      </w:r>
    </w:p>
    <w:p w14:paraId="5600F42A" w14:textId="77777777" w:rsidR="00EC3006" w:rsidRDefault="00EC3006">
      <w:pPr>
        <w:pStyle w:val="PlainText"/>
        <w:rPr>
          <w:rFonts w:eastAsia="Courier New"/>
        </w:rPr>
      </w:pPr>
      <w:r>
        <w:rPr>
          <w:rFonts w:eastAsia="Courier New"/>
        </w:rPr>
        <w:t xml:space="preserve"> </w:t>
      </w:r>
      <w:r>
        <w:t>* This mutator operates in several phases. In brief:</w:t>
      </w:r>
    </w:p>
    <w:p w14:paraId="7DA3C2A6" w14:textId="77777777" w:rsidR="00EC3006" w:rsidRDefault="00EC3006">
      <w:pPr>
        <w:pStyle w:val="PlainText"/>
        <w:rPr>
          <w:rFonts w:eastAsia="Courier New"/>
        </w:rPr>
      </w:pPr>
      <w:r>
        <w:rPr>
          <w:rFonts w:eastAsia="Courier New"/>
        </w:rPr>
        <w:t xml:space="preserve"> </w:t>
      </w:r>
      <w:r>
        <w:t>* 1) Attach to the running process and get a handle (BPatch_process</w:t>
      </w:r>
    </w:p>
    <w:p w14:paraId="0E6F60E1" w14:textId="77777777" w:rsidR="00EC3006" w:rsidRDefault="00EC3006">
      <w:pPr>
        <w:pStyle w:val="PlainText"/>
        <w:rPr>
          <w:rFonts w:eastAsia="Courier New"/>
        </w:rPr>
      </w:pPr>
      <w:r>
        <w:rPr>
          <w:rFonts w:eastAsia="Courier New"/>
        </w:rPr>
        <w:t xml:space="preserve"> </w:t>
      </w:r>
      <w:r>
        <w:t>*    object)</w:t>
      </w:r>
    </w:p>
    <w:p w14:paraId="61E453E7" w14:textId="77777777" w:rsidR="00EC3006" w:rsidRDefault="00EC3006">
      <w:pPr>
        <w:pStyle w:val="PlainText"/>
        <w:rPr>
          <w:rFonts w:eastAsia="Courier New"/>
        </w:rPr>
      </w:pPr>
      <w:r>
        <w:rPr>
          <w:rFonts w:eastAsia="Courier New"/>
        </w:rPr>
        <w:t xml:space="preserve"> </w:t>
      </w:r>
      <w:r>
        <w:t>* 2) Get a handle for the parsed image of the mutatee for function</w:t>
      </w:r>
    </w:p>
    <w:p w14:paraId="0F73BFA7" w14:textId="77777777" w:rsidR="00EC3006" w:rsidRDefault="00EC3006">
      <w:pPr>
        <w:pStyle w:val="PlainText"/>
        <w:rPr>
          <w:rFonts w:eastAsia="Courier New"/>
        </w:rPr>
      </w:pPr>
      <w:r>
        <w:rPr>
          <w:rFonts w:eastAsia="Courier New"/>
        </w:rPr>
        <w:t xml:space="preserve"> </w:t>
      </w:r>
      <w:r>
        <w:t>*    lookup (BPatch_image object)</w:t>
      </w:r>
    </w:p>
    <w:p w14:paraId="668C315F" w14:textId="77777777" w:rsidR="00EC3006" w:rsidRDefault="00EC3006">
      <w:pPr>
        <w:pStyle w:val="PlainText"/>
        <w:rPr>
          <w:rFonts w:eastAsia="Courier New"/>
        </w:rPr>
      </w:pPr>
      <w:r>
        <w:rPr>
          <w:rFonts w:eastAsia="Courier New"/>
        </w:rPr>
        <w:t xml:space="preserve"> </w:t>
      </w:r>
      <w:r>
        <w:t>* 3) Open a file for output</w:t>
      </w:r>
    </w:p>
    <w:p w14:paraId="2B4F0332" w14:textId="77777777" w:rsidR="00EC3006" w:rsidRDefault="00EC3006">
      <w:pPr>
        <w:pStyle w:val="PlainText"/>
        <w:rPr>
          <w:rFonts w:eastAsia="Courier New"/>
        </w:rPr>
      </w:pPr>
      <w:r>
        <w:rPr>
          <w:rFonts w:eastAsia="Courier New"/>
        </w:rPr>
        <w:t xml:space="preserve"> </w:t>
      </w:r>
      <w:r>
        <w:t>*    3a) Look up the "open" function</w:t>
      </w:r>
    </w:p>
    <w:p w14:paraId="113A6E68" w14:textId="77777777" w:rsidR="00EC3006" w:rsidRDefault="00EC3006">
      <w:pPr>
        <w:pStyle w:val="PlainText"/>
        <w:rPr>
          <w:rFonts w:eastAsia="Courier New"/>
        </w:rPr>
      </w:pPr>
      <w:r>
        <w:rPr>
          <w:rFonts w:eastAsia="Courier New"/>
        </w:rPr>
        <w:t xml:space="preserve"> </w:t>
      </w:r>
      <w:r>
        <w:t>*    3b) Build a code snippet to call open with the file name.</w:t>
      </w:r>
    </w:p>
    <w:p w14:paraId="09AA4C13" w14:textId="77777777" w:rsidR="00EC3006" w:rsidRDefault="00EC3006">
      <w:pPr>
        <w:pStyle w:val="PlainText"/>
        <w:rPr>
          <w:rFonts w:eastAsia="Courier New"/>
        </w:rPr>
      </w:pPr>
      <w:r>
        <w:rPr>
          <w:rFonts w:eastAsia="Courier New"/>
        </w:rPr>
        <w:t xml:space="preserve"> </w:t>
      </w:r>
      <w:r>
        <w:t>*    3c) Run that code snippet via a oneTimeCode, saving the returned</w:t>
      </w:r>
    </w:p>
    <w:p w14:paraId="65352288" w14:textId="77777777" w:rsidR="00EC3006" w:rsidRDefault="00EC3006">
      <w:pPr>
        <w:pStyle w:val="PlainText"/>
        <w:rPr>
          <w:rFonts w:eastAsia="Courier New"/>
        </w:rPr>
      </w:pPr>
      <w:r>
        <w:rPr>
          <w:rFonts w:eastAsia="Courier New"/>
        </w:rPr>
        <w:t xml:space="preserve"> </w:t>
      </w:r>
      <w:r>
        <w:t>*        file descriptor</w:t>
      </w:r>
    </w:p>
    <w:p w14:paraId="427AACFF" w14:textId="77777777" w:rsidR="00EC3006" w:rsidRDefault="00EC3006">
      <w:pPr>
        <w:pStyle w:val="PlainText"/>
        <w:rPr>
          <w:rFonts w:eastAsia="Courier New"/>
        </w:rPr>
      </w:pPr>
      <w:r>
        <w:rPr>
          <w:rFonts w:eastAsia="Courier New"/>
        </w:rPr>
        <w:t xml:space="preserve"> </w:t>
      </w:r>
      <w:r>
        <w:t>* 4) Write the returned file descriptor into a memory variable for</w:t>
      </w:r>
    </w:p>
    <w:p w14:paraId="774B9A8F" w14:textId="77777777" w:rsidR="00EC3006" w:rsidRDefault="00EC3006">
      <w:pPr>
        <w:pStyle w:val="PlainText"/>
        <w:rPr>
          <w:rFonts w:eastAsia="Courier New"/>
        </w:rPr>
      </w:pPr>
      <w:r>
        <w:rPr>
          <w:rFonts w:eastAsia="Courier New"/>
        </w:rPr>
        <w:t xml:space="preserve"> </w:t>
      </w:r>
      <w:r>
        <w:t>*    mutatee-side use</w:t>
      </w:r>
    </w:p>
    <w:p w14:paraId="2A755DAE" w14:textId="77777777" w:rsidR="00EC3006" w:rsidRDefault="00EC3006">
      <w:pPr>
        <w:pStyle w:val="PlainText"/>
        <w:rPr>
          <w:rFonts w:eastAsia="Courier New"/>
        </w:rPr>
      </w:pPr>
      <w:r>
        <w:rPr>
          <w:rFonts w:eastAsia="Courier New"/>
        </w:rPr>
        <w:t xml:space="preserve"> </w:t>
      </w:r>
      <w:r>
        <w:t>* 5) Build a snippet that copies output to the file</w:t>
      </w:r>
    </w:p>
    <w:p w14:paraId="7397AE41" w14:textId="77777777" w:rsidR="00EC3006" w:rsidRDefault="00EC3006">
      <w:pPr>
        <w:pStyle w:val="PlainText"/>
        <w:rPr>
          <w:rFonts w:eastAsia="Courier New"/>
        </w:rPr>
      </w:pPr>
      <w:r>
        <w:rPr>
          <w:rFonts w:eastAsia="Courier New"/>
        </w:rPr>
        <w:t xml:space="preserve"> </w:t>
      </w:r>
      <w:r>
        <w:t>*    5a) Locate the "write" library call</w:t>
      </w:r>
    </w:p>
    <w:p w14:paraId="1D04EFD9" w14:textId="77777777" w:rsidR="00EC3006" w:rsidRDefault="00EC3006">
      <w:pPr>
        <w:pStyle w:val="PlainText"/>
        <w:rPr>
          <w:rFonts w:eastAsia="Courier New"/>
        </w:rPr>
      </w:pPr>
      <w:r>
        <w:rPr>
          <w:rFonts w:eastAsia="Courier New"/>
        </w:rPr>
        <w:t xml:space="preserve"> </w:t>
      </w:r>
      <w:r>
        <w:t>*    5b) Access its parameters</w:t>
      </w:r>
    </w:p>
    <w:p w14:paraId="6172119A" w14:textId="77777777" w:rsidR="00EC3006" w:rsidRDefault="00EC3006">
      <w:pPr>
        <w:pStyle w:val="PlainText"/>
        <w:rPr>
          <w:rFonts w:eastAsia="Courier New"/>
        </w:rPr>
      </w:pPr>
      <w:r>
        <w:rPr>
          <w:rFonts w:eastAsia="Courier New"/>
        </w:rPr>
        <w:t xml:space="preserve"> </w:t>
      </w:r>
      <w:r>
        <w:t>*    5c) Build a snippet calling write(fd, parameters)</w:t>
      </w:r>
    </w:p>
    <w:p w14:paraId="701A1C81" w14:textId="77777777" w:rsidR="00EC3006" w:rsidRDefault="00EC3006">
      <w:pPr>
        <w:pStyle w:val="PlainText"/>
        <w:rPr>
          <w:rFonts w:eastAsia="Courier New"/>
        </w:rPr>
      </w:pPr>
      <w:r>
        <w:rPr>
          <w:rFonts w:eastAsia="Courier New"/>
        </w:rPr>
        <w:t xml:space="preserve"> </w:t>
      </w:r>
      <w:r>
        <w:t>*    5d) Insert the snippet at write</w:t>
      </w:r>
    </w:p>
    <w:p w14:paraId="34C47FB8" w14:textId="77777777" w:rsidR="00EC3006" w:rsidRDefault="00EC3006">
      <w:pPr>
        <w:pStyle w:val="PlainText"/>
        <w:rPr>
          <w:rFonts w:eastAsia="Courier New"/>
        </w:rPr>
      </w:pPr>
      <w:r>
        <w:rPr>
          <w:rFonts w:eastAsia="Courier New"/>
        </w:rPr>
        <w:t xml:space="preserve"> </w:t>
      </w:r>
      <w:r>
        <w:t>* 6) Add a hook to exit to ensure that we close the file (using</w:t>
      </w:r>
    </w:p>
    <w:p w14:paraId="71647D3F" w14:textId="77777777" w:rsidR="00EC3006" w:rsidRDefault="00EC3006">
      <w:pPr>
        <w:pStyle w:val="PlainText"/>
        <w:rPr>
          <w:rFonts w:eastAsia="Courier New"/>
        </w:rPr>
      </w:pPr>
      <w:r>
        <w:rPr>
          <w:rFonts w:eastAsia="Courier New"/>
        </w:rPr>
        <w:t xml:space="preserve"> </w:t>
      </w:r>
      <w:r>
        <w:t>*    a callback at exit and another oneTimeCode)</w:t>
      </w:r>
    </w:p>
    <w:p w14:paraId="3725DE10" w14:textId="77777777" w:rsidR="00EC3006" w:rsidRDefault="00EC3006">
      <w:pPr>
        <w:pStyle w:val="PlainText"/>
      </w:pPr>
      <w:r>
        <w:rPr>
          <w:rFonts w:eastAsia="Courier New"/>
        </w:rPr>
        <w:t xml:space="preserve"> </w:t>
      </w:r>
      <w:r>
        <w:t>*/</w:t>
      </w:r>
    </w:p>
    <w:p w14:paraId="42C4CF2C" w14:textId="77777777" w:rsidR="00EC3006" w:rsidRDefault="00EC3006">
      <w:pPr>
        <w:pStyle w:val="PlainText"/>
      </w:pPr>
    </w:p>
    <w:p w14:paraId="134CB024" w14:textId="77777777" w:rsidR="00EC3006" w:rsidRDefault="00EC3006">
      <w:pPr>
        <w:pStyle w:val="PlainText"/>
        <w:rPr>
          <w:rFonts w:eastAsia="Courier New"/>
        </w:rPr>
      </w:pPr>
      <w:r>
        <w:t>void usage() {</w:t>
      </w:r>
    </w:p>
    <w:p w14:paraId="000E10CD" w14:textId="77777777" w:rsidR="00EC3006" w:rsidRDefault="00EC3006">
      <w:pPr>
        <w:pStyle w:val="PlainText"/>
        <w:rPr>
          <w:rFonts w:eastAsia="Courier New"/>
        </w:rPr>
      </w:pPr>
      <w:r>
        <w:rPr>
          <w:rFonts w:eastAsia="Courier New"/>
        </w:rPr>
        <w:t xml:space="preserve">    </w:t>
      </w:r>
      <w:r>
        <w:t>fprintf(stderr, "Usage: retee &lt;process pid&gt; &lt;filename&gt;\n");</w:t>
      </w:r>
    </w:p>
    <w:p w14:paraId="36A73308" w14:textId="77777777" w:rsidR="00EC3006" w:rsidRDefault="00EC3006">
      <w:pPr>
        <w:pStyle w:val="PlainText"/>
      </w:pPr>
      <w:r>
        <w:rPr>
          <w:rFonts w:eastAsia="Courier New"/>
        </w:rPr>
        <w:t xml:space="preserve">    </w:t>
      </w:r>
      <w:r>
        <w:t>fprintf(stderr, "   note: &lt;filename&gt; is relative to the application process.\n");</w:t>
      </w:r>
    </w:p>
    <w:p w14:paraId="475D9A57" w14:textId="77777777" w:rsidR="00EC3006" w:rsidRDefault="00EC3006">
      <w:pPr>
        <w:pStyle w:val="PlainText"/>
      </w:pPr>
      <w:r>
        <w:t>}</w:t>
      </w:r>
    </w:p>
    <w:p w14:paraId="6CF6DA50" w14:textId="77777777" w:rsidR="00EC3006" w:rsidRDefault="00EC3006">
      <w:pPr>
        <w:pStyle w:val="PlainText"/>
      </w:pPr>
    </w:p>
    <w:p w14:paraId="55221FAE" w14:textId="77777777" w:rsidR="00EC3006" w:rsidRDefault="00EC3006">
      <w:pPr>
        <w:pStyle w:val="PlainText"/>
      </w:pPr>
      <w:r>
        <w:t>// We need to use a callback, and so the things that callback requires</w:t>
      </w:r>
    </w:p>
    <w:p w14:paraId="1926305A" w14:textId="77777777" w:rsidR="00EC3006" w:rsidRDefault="00EC3006">
      <w:pPr>
        <w:pStyle w:val="PlainText"/>
      </w:pPr>
      <w:r>
        <w:t>// are made global - this includes the file descriptor snippet (see below)</w:t>
      </w:r>
    </w:p>
    <w:p w14:paraId="6919B3E0" w14:textId="77777777" w:rsidR="00EC3006" w:rsidRDefault="00EC3006">
      <w:pPr>
        <w:pStyle w:val="PlainText"/>
      </w:pPr>
      <w:r>
        <w:t>BPatch_variableExpr *fdVar = NULL;</w:t>
      </w:r>
    </w:p>
    <w:p w14:paraId="1A1687A5" w14:textId="77777777" w:rsidR="00EC3006" w:rsidRDefault="00EC3006">
      <w:pPr>
        <w:pStyle w:val="PlainText"/>
      </w:pPr>
    </w:p>
    <w:p w14:paraId="6D5E94AA" w14:textId="77777777" w:rsidR="00EC3006" w:rsidRDefault="00EC3006">
      <w:pPr>
        <w:pStyle w:val="PlainText"/>
      </w:pPr>
      <w:r>
        <w:t>// Before we add instrumentation, we need to open the file for</w:t>
      </w:r>
    </w:p>
    <w:p w14:paraId="607A21C9" w14:textId="77777777" w:rsidR="00EC3006" w:rsidRDefault="00EC3006">
      <w:pPr>
        <w:pStyle w:val="PlainText"/>
      </w:pPr>
      <w:r>
        <w:t>// writing. We can do this with a oneTimeCode - a piece of code run at</w:t>
      </w:r>
    </w:p>
    <w:p w14:paraId="486F08BE" w14:textId="77777777" w:rsidR="00EC3006" w:rsidRDefault="00EC3006">
      <w:pPr>
        <w:pStyle w:val="PlainText"/>
      </w:pPr>
      <w:r>
        <w:t>// a particular time, rather than at a particular location.</w:t>
      </w:r>
    </w:p>
    <w:p w14:paraId="66AF2A00" w14:textId="77777777" w:rsidR="00EC3006" w:rsidRDefault="00EC3006">
      <w:pPr>
        <w:pStyle w:val="PlainText"/>
      </w:pPr>
    </w:p>
    <w:p w14:paraId="68EB3F0E" w14:textId="77777777" w:rsidR="00EC3006" w:rsidRDefault="00EC3006">
      <w:pPr>
        <w:pStyle w:val="PlainText"/>
        <w:jc w:val="left"/>
        <w:rPr>
          <w:rFonts w:eastAsia="Courier New"/>
        </w:rPr>
      </w:pPr>
      <w:r>
        <w:t>int openFileForWrite(BPatch_process *app, BPatch_image *appImage, char *fileName) {</w:t>
      </w:r>
    </w:p>
    <w:p w14:paraId="23DEDBFF" w14:textId="77777777" w:rsidR="00EC3006" w:rsidRDefault="00EC3006">
      <w:pPr>
        <w:pStyle w:val="PlainText"/>
        <w:rPr>
          <w:rFonts w:eastAsia="Courier New"/>
        </w:rPr>
      </w:pPr>
      <w:r>
        <w:rPr>
          <w:rFonts w:eastAsia="Courier New"/>
        </w:rPr>
        <w:t xml:space="preserve">    </w:t>
      </w:r>
      <w:r>
        <w:t xml:space="preserve">// The code to be generated is: </w:t>
      </w:r>
    </w:p>
    <w:p w14:paraId="37AA8C4C" w14:textId="77777777" w:rsidR="00EC3006" w:rsidRDefault="00EC3006">
      <w:pPr>
        <w:pStyle w:val="PlainText"/>
        <w:rPr>
          <w:rFonts w:eastAsia="Courier New"/>
        </w:rPr>
      </w:pPr>
      <w:r>
        <w:rPr>
          <w:rFonts w:eastAsia="Courier New"/>
        </w:rPr>
        <w:t xml:space="preserve">    </w:t>
      </w:r>
      <w:r>
        <w:t xml:space="preserve">// fd = open(argv[2], O_WRONLY|O_CREAT, 0666); </w:t>
      </w:r>
    </w:p>
    <w:p w14:paraId="24D4FE1A" w14:textId="77777777" w:rsidR="00EC3006" w:rsidRDefault="00EC3006">
      <w:pPr>
        <w:pStyle w:val="PlainText"/>
        <w:rPr>
          <w:rFonts w:eastAsia="Courier New"/>
        </w:rPr>
      </w:pPr>
      <w:r>
        <w:rPr>
          <w:rFonts w:eastAsia="Courier New"/>
        </w:rPr>
        <w:t xml:space="preserve">    </w:t>
      </w:r>
    </w:p>
    <w:p w14:paraId="1A24F1A8" w14:textId="77777777" w:rsidR="00EC3006" w:rsidRDefault="00EC3006">
      <w:pPr>
        <w:pStyle w:val="PlainText"/>
        <w:rPr>
          <w:rFonts w:eastAsia="Courier New"/>
        </w:rPr>
      </w:pPr>
      <w:r>
        <w:rPr>
          <w:rFonts w:eastAsia="Courier New"/>
        </w:rPr>
        <w:t xml:space="preserve">    </w:t>
      </w:r>
      <w:r>
        <w:t xml:space="preserve">// (1) Find the open function </w:t>
      </w:r>
    </w:p>
    <w:p w14:paraId="16577514" w14:textId="77777777" w:rsidR="00EC3006" w:rsidRDefault="00EC3006">
      <w:pPr>
        <w:pStyle w:val="PlainText"/>
        <w:rPr>
          <w:rFonts w:eastAsia="Courier New"/>
        </w:rPr>
      </w:pPr>
      <w:r>
        <w:rPr>
          <w:rFonts w:eastAsia="Courier New"/>
        </w:rPr>
        <w:t xml:space="preserve">    </w:t>
      </w:r>
      <w:r>
        <w:t xml:space="preserve">std::vector&lt;BPatch_function *&gt;openFuncs; </w:t>
      </w:r>
    </w:p>
    <w:p w14:paraId="343338D6" w14:textId="77777777" w:rsidR="00EC3006" w:rsidRDefault="00EC3006">
      <w:pPr>
        <w:pStyle w:val="PlainText"/>
        <w:rPr>
          <w:rFonts w:eastAsia="Courier New"/>
        </w:rPr>
      </w:pPr>
      <w:r>
        <w:rPr>
          <w:rFonts w:eastAsia="Courier New"/>
        </w:rPr>
        <w:t xml:space="preserve">    </w:t>
      </w:r>
      <w:r>
        <w:t xml:space="preserve">appImage-&gt;findFunction("open", openFuncs); </w:t>
      </w:r>
    </w:p>
    <w:p w14:paraId="2C1848E7" w14:textId="77777777" w:rsidR="00EC3006" w:rsidRDefault="00EC3006">
      <w:pPr>
        <w:pStyle w:val="PlainText"/>
        <w:rPr>
          <w:rFonts w:eastAsia="Courier New"/>
        </w:rPr>
      </w:pPr>
      <w:r>
        <w:rPr>
          <w:rFonts w:eastAsia="Courier New"/>
        </w:rPr>
        <w:t xml:space="preserve">    </w:t>
      </w:r>
      <w:r>
        <w:t>if (openFuncs.size() == 0) {</w:t>
      </w:r>
    </w:p>
    <w:p w14:paraId="3AB1939F" w14:textId="77777777" w:rsidR="00EC3006" w:rsidRDefault="00EC3006">
      <w:pPr>
        <w:pStyle w:val="PlainText"/>
        <w:rPr>
          <w:rFonts w:eastAsia="Courier New"/>
        </w:rPr>
      </w:pPr>
      <w:r>
        <w:rPr>
          <w:rFonts w:eastAsia="Courier New"/>
        </w:rPr>
        <w:t xml:space="preserve">        </w:t>
      </w:r>
      <w:r>
        <w:t>fprintf(stderr, "ERROR: Unable to find function for open()\n");</w:t>
      </w:r>
    </w:p>
    <w:p w14:paraId="4978FC19" w14:textId="77777777" w:rsidR="00EC3006" w:rsidRDefault="00EC3006">
      <w:pPr>
        <w:pStyle w:val="PlainText"/>
        <w:rPr>
          <w:rFonts w:eastAsia="Courier New"/>
        </w:rPr>
      </w:pPr>
      <w:r>
        <w:rPr>
          <w:rFonts w:eastAsia="Courier New"/>
        </w:rPr>
        <w:t xml:space="preserve">        </w:t>
      </w:r>
      <w:r>
        <w:t>return -1;</w:t>
      </w:r>
    </w:p>
    <w:p w14:paraId="416C33E8" w14:textId="77777777" w:rsidR="00EC3006" w:rsidRDefault="00EC3006">
      <w:pPr>
        <w:pStyle w:val="PlainText"/>
        <w:rPr>
          <w:rFonts w:eastAsia="Courier New"/>
        </w:rPr>
      </w:pPr>
      <w:r>
        <w:rPr>
          <w:rFonts w:eastAsia="Courier New"/>
        </w:rPr>
        <w:t xml:space="preserve">    </w:t>
      </w:r>
      <w:r>
        <w:t>}</w:t>
      </w:r>
    </w:p>
    <w:p w14:paraId="6F10298A" w14:textId="77777777" w:rsidR="00EC3006" w:rsidRDefault="00EC3006">
      <w:pPr>
        <w:pStyle w:val="PlainText"/>
        <w:rPr>
          <w:rFonts w:eastAsia="Courier New"/>
        </w:rPr>
      </w:pPr>
      <w:r>
        <w:rPr>
          <w:rFonts w:eastAsia="Courier New"/>
        </w:rPr>
        <w:t xml:space="preserve">    </w:t>
      </w:r>
    </w:p>
    <w:p w14:paraId="5A16804D" w14:textId="77777777" w:rsidR="00EC3006" w:rsidRDefault="00EC3006">
      <w:pPr>
        <w:pStyle w:val="PlainText"/>
        <w:rPr>
          <w:rFonts w:eastAsia="Courier New"/>
        </w:rPr>
      </w:pPr>
      <w:r>
        <w:rPr>
          <w:rFonts w:eastAsia="Courier New"/>
        </w:rPr>
        <w:t xml:space="preserve">    </w:t>
      </w:r>
      <w:r>
        <w:t xml:space="preserve">// (2) Allocate a vector of snippets for the parameters to open </w:t>
      </w:r>
    </w:p>
    <w:p w14:paraId="2C44FCD7" w14:textId="77777777" w:rsidR="00EC3006" w:rsidRDefault="00EC3006">
      <w:pPr>
        <w:pStyle w:val="PlainText"/>
        <w:rPr>
          <w:rFonts w:eastAsia="Courier New"/>
        </w:rPr>
      </w:pPr>
      <w:r>
        <w:rPr>
          <w:rFonts w:eastAsia="Courier New"/>
        </w:rPr>
        <w:t xml:space="preserve">    </w:t>
      </w:r>
      <w:r>
        <w:t xml:space="preserve">std::vector&lt;BPatch_snippet *&gt; openArgs; </w:t>
      </w:r>
    </w:p>
    <w:p w14:paraId="6DA48909" w14:textId="77777777" w:rsidR="00EC3006" w:rsidRDefault="00EC3006">
      <w:pPr>
        <w:pStyle w:val="PlainText"/>
        <w:rPr>
          <w:rFonts w:eastAsia="Courier New"/>
        </w:rPr>
      </w:pPr>
      <w:r>
        <w:rPr>
          <w:rFonts w:eastAsia="Courier New"/>
        </w:rPr>
        <w:t xml:space="preserve">    </w:t>
      </w:r>
    </w:p>
    <w:p w14:paraId="5C2A22AB" w14:textId="77777777" w:rsidR="00EC3006" w:rsidRDefault="00EC3006">
      <w:pPr>
        <w:pStyle w:val="PlainText"/>
        <w:rPr>
          <w:rFonts w:eastAsia="Courier New"/>
        </w:rPr>
      </w:pPr>
      <w:r>
        <w:rPr>
          <w:rFonts w:eastAsia="Courier New"/>
        </w:rPr>
        <w:t xml:space="preserve">    </w:t>
      </w:r>
      <w:r>
        <w:t xml:space="preserve">// (3) Create a string constant expression from argv[3] </w:t>
      </w:r>
    </w:p>
    <w:p w14:paraId="5780D276" w14:textId="77777777" w:rsidR="00EC3006" w:rsidRDefault="00EC3006">
      <w:pPr>
        <w:pStyle w:val="PlainText"/>
        <w:rPr>
          <w:rFonts w:eastAsia="Courier New"/>
        </w:rPr>
      </w:pPr>
      <w:r>
        <w:rPr>
          <w:rFonts w:eastAsia="Courier New"/>
        </w:rPr>
        <w:t xml:space="preserve">    </w:t>
      </w:r>
      <w:r>
        <w:t xml:space="preserve">BPatch_constExpr fileNameExpr(fileName); </w:t>
      </w:r>
    </w:p>
    <w:p w14:paraId="0416D8A1" w14:textId="77777777" w:rsidR="00EC3006" w:rsidRDefault="00EC3006">
      <w:pPr>
        <w:pStyle w:val="PlainText"/>
        <w:rPr>
          <w:rFonts w:eastAsia="Courier New"/>
        </w:rPr>
      </w:pPr>
      <w:r>
        <w:rPr>
          <w:rFonts w:eastAsia="Courier New"/>
        </w:rPr>
        <w:t xml:space="preserve">    </w:t>
      </w:r>
    </w:p>
    <w:p w14:paraId="7B815135" w14:textId="77777777" w:rsidR="00EC3006" w:rsidRDefault="00EC3006">
      <w:pPr>
        <w:pStyle w:val="PlainText"/>
        <w:rPr>
          <w:rFonts w:eastAsia="Courier New"/>
        </w:rPr>
      </w:pPr>
      <w:r>
        <w:rPr>
          <w:rFonts w:eastAsia="Courier New"/>
        </w:rPr>
        <w:t xml:space="preserve">    </w:t>
      </w:r>
      <w:r>
        <w:t xml:space="preserve">// (4) Create two more constant expressions _WRONLY|O_CREAT and 0666 </w:t>
      </w:r>
    </w:p>
    <w:p w14:paraId="2B154B5A" w14:textId="77777777" w:rsidR="00EC3006" w:rsidRDefault="00EC3006">
      <w:pPr>
        <w:pStyle w:val="PlainText"/>
        <w:rPr>
          <w:rFonts w:eastAsia="Courier New"/>
        </w:rPr>
      </w:pPr>
      <w:r>
        <w:rPr>
          <w:rFonts w:eastAsia="Courier New"/>
        </w:rPr>
        <w:t xml:space="preserve">    </w:t>
      </w:r>
      <w:r>
        <w:t xml:space="preserve">BPatch_constExpr fileFlagsExpr(O_WRONLY|O_CREAT); </w:t>
      </w:r>
    </w:p>
    <w:p w14:paraId="6AF88127" w14:textId="77777777" w:rsidR="00EC3006" w:rsidRDefault="00EC3006">
      <w:pPr>
        <w:pStyle w:val="PlainText"/>
        <w:rPr>
          <w:rFonts w:eastAsia="Courier New"/>
        </w:rPr>
      </w:pPr>
      <w:r>
        <w:rPr>
          <w:rFonts w:eastAsia="Courier New"/>
        </w:rPr>
        <w:t xml:space="preserve">    </w:t>
      </w:r>
      <w:r>
        <w:t xml:space="preserve">BPatch_constExpr fileModeExpr(0666); </w:t>
      </w:r>
    </w:p>
    <w:p w14:paraId="5A7F9D9E" w14:textId="77777777" w:rsidR="00EC3006" w:rsidRDefault="00EC3006">
      <w:pPr>
        <w:pStyle w:val="PlainText"/>
        <w:rPr>
          <w:rFonts w:eastAsia="Courier New"/>
        </w:rPr>
      </w:pPr>
      <w:r>
        <w:rPr>
          <w:rFonts w:eastAsia="Courier New"/>
        </w:rPr>
        <w:t xml:space="preserve">    </w:t>
      </w:r>
    </w:p>
    <w:p w14:paraId="6CCE9854" w14:textId="77777777" w:rsidR="00EC3006" w:rsidRDefault="00EC3006">
      <w:pPr>
        <w:pStyle w:val="PlainText"/>
        <w:jc w:val="left"/>
        <w:rPr>
          <w:rFonts w:eastAsia="Courier New"/>
        </w:rPr>
      </w:pPr>
      <w:r>
        <w:rPr>
          <w:rFonts w:eastAsia="Courier New"/>
        </w:rPr>
        <w:t xml:space="preserve">    </w:t>
      </w:r>
      <w:r>
        <w:t>// (5) Push 3 &amp; 4 onto the list from step 2, push first to last parameter.</w:t>
      </w:r>
    </w:p>
    <w:p w14:paraId="4CB6B7DD" w14:textId="77777777" w:rsidR="00EC3006" w:rsidRDefault="00EC3006">
      <w:pPr>
        <w:pStyle w:val="PlainText"/>
        <w:rPr>
          <w:rFonts w:eastAsia="Courier New"/>
        </w:rPr>
      </w:pPr>
      <w:r>
        <w:rPr>
          <w:rFonts w:eastAsia="Courier New"/>
        </w:rPr>
        <w:t xml:space="preserve">    </w:t>
      </w:r>
      <w:r>
        <w:t xml:space="preserve">openArgs.push_back(&amp;fileNameExpr); </w:t>
      </w:r>
    </w:p>
    <w:p w14:paraId="18B8821D" w14:textId="77777777" w:rsidR="00EC3006" w:rsidRDefault="00EC3006">
      <w:pPr>
        <w:pStyle w:val="PlainText"/>
        <w:rPr>
          <w:rFonts w:eastAsia="Courier New"/>
        </w:rPr>
      </w:pPr>
      <w:r>
        <w:rPr>
          <w:rFonts w:eastAsia="Courier New"/>
        </w:rPr>
        <w:t xml:space="preserve">    </w:t>
      </w:r>
      <w:r>
        <w:t xml:space="preserve">openArgs.push_back(&amp;fileFlagsExpr); </w:t>
      </w:r>
    </w:p>
    <w:p w14:paraId="79644A6E" w14:textId="77777777" w:rsidR="00EC3006" w:rsidRDefault="00EC3006">
      <w:pPr>
        <w:pStyle w:val="PlainText"/>
        <w:rPr>
          <w:rFonts w:eastAsia="Courier New"/>
        </w:rPr>
      </w:pPr>
      <w:r>
        <w:rPr>
          <w:rFonts w:eastAsia="Courier New"/>
        </w:rPr>
        <w:t xml:space="preserve">    </w:t>
      </w:r>
      <w:r>
        <w:t xml:space="preserve">openArgs.push_back(&amp;fileModeExpr); </w:t>
      </w:r>
    </w:p>
    <w:p w14:paraId="17884B22" w14:textId="77777777" w:rsidR="00EC3006" w:rsidRDefault="00EC3006">
      <w:pPr>
        <w:pStyle w:val="PlainText"/>
        <w:rPr>
          <w:rFonts w:eastAsia="Courier New"/>
        </w:rPr>
      </w:pPr>
      <w:r>
        <w:rPr>
          <w:rFonts w:eastAsia="Courier New"/>
        </w:rPr>
        <w:t xml:space="preserve">    </w:t>
      </w:r>
    </w:p>
    <w:p w14:paraId="62B723DA" w14:textId="77777777" w:rsidR="00EC3006" w:rsidRDefault="00EC3006">
      <w:pPr>
        <w:pStyle w:val="PlainText"/>
        <w:rPr>
          <w:rFonts w:eastAsia="Courier New"/>
        </w:rPr>
      </w:pPr>
      <w:r>
        <w:rPr>
          <w:rFonts w:eastAsia="Courier New"/>
        </w:rPr>
        <w:t xml:space="preserve">    </w:t>
      </w:r>
      <w:r>
        <w:t xml:space="preserve">// (6) create a procedure call using function found at 1 and </w:t>
      </w:r>
    </w:p>
    <w:p w14:paraId="26E74D7F" w14:textId="77777777" w:rsidR="00EC3006" w:rsidRDefault="00EC3006">
      <w:pPr>
        <w:pStyle w:val="PlainText"/>
        <w:rPr>
          <w:rFonts w:eastAsia="Courier New"/>
        </w:rPr>
      </w:pPr>
      <w:r>
        <w:rPr>
          <w:rFonts w:eastAsia="Courier New"/>
        </w:rPr>
        <w:t xml:space="preserve">    </w:t>
      </w:r>
      <w:r>
        <w:t xml:space="preserve">// parameters from step 5. </w:t>
      </w:r>
    </w:p>
    <w:p w14:paraId="1294B8D0" w14:textId="77777777" w:rsidR="00EC3006" w:rsidRDefault="00EC3006">
      <w:pPr>
        <w:pStyle w:val="PlainText"/>
        <w:rPr>
          <w:rFonts w:eastAsia="Courier New"/>
        </w:rPr>
      </w:pPr>
      <w:r>
        <w:rPr>
          <w:rFonts w:eastAsia="Courier New"/>
        </w:rPr>
        <w:t xml:space="preserve">    </w:t>
      </w:r>
      <w:r>
        <w:t xml:space="preserve">BPatch_funcCallExpr openCall(*openFuncs[0], openArgs); </w:t>
      </w:r>
    </w:p>
    <w:p w14:paraId="6E82B576" w14:textId="77777777" w:rsidR="00EC3006" w:rsidRDefault="00EC3006">
      <w:pPr>
        <w:pStyle w:val="PlainText"/>
        <w:rPr>
          <w:rFonts w:eastAsia="Courier New"/>
        </w:rPr>
      </w:pPr>
      <w:r>
        <w:rPr>
          <w:rFonts w:eastAsia="Courier New"/>
        </w:rPr>
        <w:t xml:space="preserve">    </w:t>
      </w:r>
    </w:p>
    <w:p w14:paraId="27786F06" w14:textId="77777777" w:rsidR="00EC3006" w:rsidRDefault="00EC3006">
      <w:pPr>
        <w:pStyle w:val="PlainText"/>
        <w:rPr>
          <w:rFonts w:eastAsia="Courier New"/>
        </w:rPr>
      </w:pPr>
      <w:r>
        <w:rPr>
          <w:rFonts w:eastAsia="Courier New"/>
        </w:rPr>
        <w:t xml:space="preserve">    </w:t>
      </w:r>
      <w:r>
        <w:t>// (7) The oneTimeCode returns whatever the return result from</w:t>
      </w:r>
    </w:p>
    <w:p w14:paraId="5247F618" w14:textId="77777777" w:rsidR="00EC3006" w:rsidRDefault="00EC3006">
      <w:pPr>
        <w:pStyle w:val="PlainText"/>
        <w:rPr>
          <w:rFonts w:eastAsia="Courier New"/>
        </w:rPr>
      </w:pPr>
      <w:r>
        <w:rPr>
          <w:rFonts w:eastAsia="Courier New"/>
        </w:rPr>
        <w:t xml:space="preserve">    </w:t>
      </w:r>
      <w:r>
        <w:t>// the BPatch_snippet is. In this case, the return result of</w:t>
      </w:r>
    </w:p>
    <w:p w14:paraId="2DB8EA69" w14:textId="77777777" w:rsidR="00EC3006" w:rsidRDefault="00EC3006">
      <w:pPr>
        <w:pStyle w:val="PlainText"/>
        <w:rPr>
          <w:rFonts w:eastAsia="Courier New"/>
        </w:rPr>
      </w:pPr>
      <w:r>
        <w:rPr>
          <w:rFonts w:eastAsia="Courier New"/>
        </w:rPr>
        <w:t xml:space="preserve">    </w:t>
      </w:r>
      <w:r>
        <w:t>// open -&gt; the file descriptor.</w:t>
      </w:r>
    </w:p>
    <w:p w14:paraId="2A058301" w14:textId="77777777" w:rsidR="00EC3006" w:rsidRDefault="00EC3006">
      <w:pPr>
        <w:pStyle w:val="PlainText"/>
        <w:rPr>
          <w:rFonts w:eastAsia="Courier New"/>
        </w:rPr>
      </w:pPr>
      <w:r>
        <w:rPr>
          <w:rFonts w:eastAsia="Courier New"/>
        </w:rPr>
        <w:t xml:space="preserve">    </w:t>
      </w:r>
      <w:r>
        <w:t>void *openFD = app-&gt;oneTimeCode( openCall );</w:t>
      </w:r>
    </w:p>
    <w:p w14:paraId="307F946E" w14:textId="77777777" w:rsidR="00EC3006" w:rsidRDefault="00EC3006">
      <w:pPr>
        <w:pStyle w:val="PlainText"/>
        <w:rPr>
          <w:rFonts w:eastAsia="Courier New"/>
        </w:rPr>
      </w:pPr>
      <w:r>
        <w:rPr>
          <w:rFonts w:eastAsia="Courier New"/>
        </w:rPr>
        <w:t xml:space="preserve">    </w:t>
      </w:r>
    </w:p>
    <w:p w14:paraId="296E1C59" w14:textId="77777777" w:rsidR="00EC3006" w:rsidRDefault="00EC3006">
      <w:pPr>
        <w:pStyle w:val="PlainText"/>
        <w:rPr>
          <w:rFonts w:eastAsia="Courier New"/>
        </w:rPr>
      </w:pPr>
      <w:r>
        <w:rPr>
          <w:rFonts w:eastAsia="Courier New"/>
        </w:rPr>
        <w:t xml:space="preserve">    </w:t>
      </w:r>
      <w:r>
        <w:t>// oneTimeCode returns a void *, and we want an int file handle</w:t>
      </w:r>
    </w:p>
    <w:p w14:paraId="00425AC0" w14:textId="77777777" w:rsidR="00EC3006" w:rsidRDefault="00EC3006">
      <w:pPr>
        <w:pStyle w:val="PlainText"/>
      </w:pPr>
      <w:r>
        <w:rPr>
          <w:rFonts w:eastAsia="Courier New"/>
        </w:rPr>
        <w:t xml:space="preserve">    </w:t>
      </w:r>
      <w:r>
        <w:t>return (int) (long) openFD;</w:t>
      </w:r>
    </w:p>
    <w:p w14:paraId="0CA0381E" w14:textId="77777777" w:rsidR="00EC3006" w:rsidRDefault="00EC3006">
      <w:pPr>
        <w:pStyle w:val="PlainText"/>
      </w:pPr>
      <w:r>
        <w:t>}</w:t>
      </w:r>
    </w:p>
    <w:p w14:paraId="79958B7F" w14:textId="77777777" w:rsidR="00EC3006" w:rsidRDefault="00EC3006">
      <w:pPr>
        <w:pStyle w:val="PlainText"/>
      </w:pPr>
    </w:p>
    <w:p w14:paraId="791582FB" w14:textId="77777777" w:rsidR="00EC3006" w:rsidRDefault="00EC3006">
      <w:pPr>
        <w:pStyle w:val="PlainText"/>
      </w:pPr>
      <w:r>
        <w:t>// We have used a oneTimeCode to open the file descriptor. However,</w:t>
      </w:r>
    </w:p>
    <w:p w14:paraId="494ED1D7" w14:textId="77777777" w:rsidR="00EC3006" w:rsidRDefault="00EC3006">
      <w:pPr>
        <w:pStyle w:val="PlainText"/>
      </w:pPr>
      <w:r>
        <w:t>// this returns the file descriptor to the mutator - the mutatee has</w:t>
      </w:r>
    </w:p>
    <w:p w14:paraId="6FD50C47" w14:textId="77777777" w:rsidR="00EC3006" w:rsidRDefault="00EC3006">
      <w:pPr>
        <w:pStyle w:val="PlainText"/>
      </w:pPr>
      <w:r>
        <w:t>// no idea what the descriptor is. We need to allocate a variable in</w:t>
      </w:r>
    </w:p>
    <w:p w14:paraId="5B450491" w14:textId="77777777" w:rsidR="00EC3006" w:rsidRDefault="00EC3006">
      <w:pPr>
        <w:pStyle w:val="PlainText"/>
      </w:pPr>
      <w:r>
        <w:t>// the mutatee to hold this value for future use and copy the</w:t>
      </w:r>
    </w:p>
    <w:p w14:paraId="01CD036C" w14:textId="77777777" w:rsidR="00EC3006" w:rsidRDefault="00EC3006">
      <w:pPr>
        <w:pStyle w:val="PlainText"/>
      </w:pPr>
      <w:r>
        <w:t>// (mutator-side) value into the mutatee variable.</w:t>
      </w:r>
    </w:p>
    <w:p w14:paraId="31090A6C" w14:textId="77777777" w:rsidR="00EC3006" w:rsidRDefault="00EC3006">
      <w:pPr>
        <w:pStyle w:val="PlainText"/>
      </w:pPr>
    </w:p>
    <w:p w14:paraId="42E18FF4" w14:textId="77777777" w:rsidR="00EC3006" w:rsidRDefault="00EC3006">
      <w:pPr>
        <w:pStyle w:val="PlainText"/>
      </w:pPr>
      <w:r>
        <w:t>// Note: there are alternatives to this technique. We could have</w:t>
      </w:r>
    </w:p>
    <w:p w14:paraId="625C4F64" w14:textId="77777777" w:rsidR="00EC3006" w:rsidRDefault="00EC3006">
      <w:pPr>
        <w:pStyle w:val="PlainText"/>
      </w:pPr>
      <w:r>
        <w:t>// allocated the variable before the oneTimeCode and augmented the</w:t>
      </w:r>
    </w:p>
    <w:p w14:paraId="0A5EA1AC" w14:textId="77777777" w:rsidR="00EC3006" w:rsidRDefault="00EC3006">
      <w:pPr>
        <w:pStyle w:val="PlainText"/>
      </w:pPr>
      <w:r>
        <w:t>// snippet to do the assignment. We could also write the file</w:t>
      </w:r>
    </w:p>
    <w:p w14:paraId="6B6CFE00" w14:textId="77777777" w:rsidR="00EC3006" w:rsidRDefault="00EC3006">
      <w:pPr>
        <w:pStyle w:val="PlainText"/>
      </w:pPr>
      <w:r>
        <w:t>// descriptor as a constant into any inserted instrumentation.</w:t>
      </w:r>
    </w:p>
    <w:p w14:paraId="4F5940E2" w14:textId="77777777" w:rsidR="00EC3006" w:rsidRDefault="00EC3006">
      <w:pPr>
        <w:pStyle w:val="PlainText"/>
      </w:pPr>
    </w:p>
    <w:p w14:paraId="2E1AF3BF" w14:textId="77777777" w:rsidR="00EC3006" w:rsidRDefault="00EC3006">
      <w:pPr>
        <w:pStyle w:val="PlainText"/>
        <w:rPr>
          <w:rFonts w:eastAsia="Courier New"/>
        </w:rPr>
      </w:pPr>
      <w:r>
        <w:t xml:space="preserve">BPatch_variableExpr *writeFileDescIntoMutatee(BPatch_process *app, </w:t>
      </w:r>
    </w:p>
    <w:p w14:paraId="5B05B177" w14:textId="77777777" w:rsidR="00EC3006" w:rsidRDefault="00EC3006">
      <w:pPr>
        <w:pStyle w:val="PlainText"/>
        <w:rPr>
          <w:rFonts w:eastAsia="Courier New"/>
        </w:rPr>
      </w:pPr>
      <w:r>
        <w:rPr>
          <w:rFonts w:eastAsia="Courier New"/>
        </w:rPr>
        <w:t xml:space="preserve">                                              </w:t>
      </w:r>
      <w:r>
        <w:t xml:space="preserve">BPatch_image *appImage, </w:t>
      </w:r>
    </w:p>
    <w:p w14:paraId="0475FC39" w14:textId="77777777" w:rsidR="00EC3006" w:rsidRDefault="00EC3006">
      <w:pPr>
        <w:pStyle w:val="PlainText"/>
        <w:rPr>
          <w:rFonts w:eastAsia="Courier New"/>
        </w:rPr>
      </w:pPr>
      <w:r>
        <w:rPr>
          <w:rFonts w:eastAsia="Courier New"/>
        </w:rPr>
        <w:t xml:space="preserve">                                              </w:t>
      </w:r>
      <w:r>
        <w:t>int fileDescriptor) {</w:t>
      </w:r>
    </w:p>
    <w:p w14:paraId="3D59CFF4" w14:textId="77777777" w:rsidR="00EC3006" w:rsidRDefault="00EC3006">
      <w:pPr>
        <w:pStyle w:val="PlainText"/>
        <w:rPr>
          <w:rFonts w:eastAsia="Courier New"/>
        </w:rPr>
      </w:pPr>
      <w:r>
        <w:rPr>
          <w:rFonts w:eastAsia="Courier New"/>
        </w:rPr>
        <w:t xml:space="preserve">    </w:t>
      </w:r>
      <w:r>
        <w:t>// (1) Allocate a variable in the mutatee of size (and type) int</w:t>
      </w:r>
    </w:p>
    <w:p w14:paraId="398B94CA" w14:textId="77777777" w:rsidR="00EC3006" w:rsidRDefault="00EC3006">
      <w:pPr>
        <w:pStyle w:val="PlainText"/>
        <w:rPr>
          <w:rFonts w:eastAsia="Courier New"/>
        </w:rPr>
      </w:pPr>
      <w:r>
        <w:rPr>
          <w:rFonts w:eastAsia="Courier New"/>
        </w:rPr>
        <w:t xml:space="preserve">    </w:t>
      </w:r>
      <w:r>
        <w:t xml:space="preserve">BPatch_variableExpr *fdVar = app-&gt;malloc(*appImage-&gt;findType("int")); </w:t>
      </w:r>
    </w:p>
    <w:p w14:paraId="3AD7D85C" w14:textId="77777777" w:rsidR="00EC3006" w:rsidRDefault="00EC3006">
      <w:pPr>
        <w:pStyle w:val="PlainText"/>
      </w:pPr>
      <w:r>
        <w:rPr>
          <w:rFonts w:eastAsia="Courier New"/>
        </w:rPr>
        <w:t xml:space="preserve">    </w:t>
      </w:r>
      <w:r>
        <w:t>if (fdVar == NULL) return NULL;</w:t>
      </w:r>
    </w:p>
    <w:p w14:paraId="05940623" w14:textId="77777777" w:rsidR="00EC3006" w:rsidRDefault="00EC3006">
      <w:pPr>
        <w:pStyle w:val="PlainText"/>
      </w:pPr>
    </w:p>
    <w:p w14:paraId="1ABC0F7C" w14:textId="77777777" w:rsidR="00EC3006" w:rsidRDefault="00EC3006">
      <w:pPr>
        <w:pStyle w:val="PlainText"/>
        <w:rPr>
          <w:rFonts w:eastAsia="Courier New"/>
        </w:rPr>
      </w:pPr>
      <w:r>
        <w:rPr>
          <w:rFonts w:eastAsia="Courier New"/>
        </w:rPr>
        <w:t xml:space="preserve">    </w:t>
      </w:r>
      <w:r>
        <w:t>// (2) Write the value into the variable</w:t>
      </w:r>
    </w:p>
    <w:p w14:paraId="3BAAC650" w14:textId="77777777" w:rsidR="00EC3006" w:rsidRDefault="00EC3006">
      <w:pPr>
        <w:pStyle w:val="PlainText"/>
        <w:rPr>
          <w:rFonts w:eastAsia="Courier New"/>
        </w:rPr>
      </w:pPr>
      <w:r>
        <w:rPr>
          <w:rFonts w:eastAsia="Courier New"/>
        </w:rPr>
        <w:t xml:space="preserve">    </w:t>
      </w:r>
      <w:r>
        <w:t>// Like memcpy, writeValue takes a pointer</w:t>
      </w:r>
    </w:p>
    <w:p w14:paraId="2186C2BB" w14:textId="77777777" w:rsidR="00EC3006" w:rsidRDefault="00EC3006">
      <w:pPr>
        <w:pStyle w:val="PlainText"/>
        <w:rPr>
          <w:rFonts w:eastAsia="Courier New"/>
        </w:rPr>
      </w:pPr>
      <w:r>
        <w:rPr>
          <w:rFonts w:eastAsia="Courier New"/>
        </w:rPr>
        <w:t xml:space="preserve">    </w:t>
      </w:r>
      <w:r>
        <w:t xml:space="preserve">// The third parameter is for functionality called "saveTheWorld", </w:t>
      </w:r>
    </w:p>
    <w:p w14:paraId="49E94757" w14:textId="77777777" w:rsidR="00EC3006" w:rsidRDefault="00EC3006">
      <w:pPr>
        <w:pStyle w:val="PlainText"/>
        <w:rPr>
          <w:rFonts w:eastAsia="Courier New"/>
        </w:rPr>
      </w:pPr>
      <w:r>
        <w:rPr>
          <w:rFonts w:eastAsia="Courier New"/>
        </w:rPr>
        <w:t xml:space="preserve">    </w:t>
      </w:r>
      <w:r>
        <w:t>// which we don't worry about here (and so is false)</w:t>
      </w:r>
    </w:p>
    <w:p w14:paraId="1562B26B" w14:textId="77777777" w:rsidR="00EC3006" w:rsidRDefault="00EC3006">
      <w:pPr>
        <w:pStyle w:val="PlainText"/>
        <w:jc w:val="left"/>
        <w:rPr>
          <w:rFonts w:eastAsia="Courier New"/>
        </w:rPr>
      </w:pPr>
      <w:r>
        <w:rPr>
          <w:rFonts w:eastAsia="Courier New"/>
        </w:rPr>
        <w:t xml:space="preserve">    </w:t>
      </w:r>
      <w:r>
        <w:t>bool ret = fdVar-&gt;writeValue((void *) &amp;fileDescriptor, sizeof(int),</w:t>
      </w:r>
    </w:p>
    <w:p w14:paraId="0663763C" w14:textId="77777777" w:rsidR="00EC3006" w:rsidRDefault="00EC3006">
      <w:pPr>
        <w:pStyle w:val="PlainText"/>
        <w:jc w:val="left"/>
        <w:rPr>
          <w:rFonts w:eastAsia="Courier New"/>
        </w:rPr>
      </w:pPr>
      <w:r>
        <w:rPr>
          <w:rFonts w:eastAsia="Courier New"/>
        </w:rPr>
        <w:t xml:space="preserve">  </w:t>
      </w:r>
      <w:r>
        <w:tab/>
      </w:r>
      <w:r>
        <w:tab/>
      </w:r>
      <w:r>
        <w:tab/>
      </w:r>
      <w:r>
        <w:tab/>
      </w:r>
      <w:r>
        <w:tab/>
        <w:t xml:space="preserve">   false);    </w:t>
      </w:r>
    </w:p>
    <w:p w14:paraId="30BB9A97" w14:textId="77777777" w:rsidR="00EC3006" w:rsidRDefault="00EC3006">
      <w:pPr>
        <w:pStyle w:val="PlainText"/>
      </w:pPr>
      <w:r>
        <w:rPr>
          <w:rFonts w:eastAsia="Courier New"/>
        </w:rPr>
        <w:t xml:space="preserve">    </w:t>
      </w:r>
      <w:r>
        <w:t>if (ret == false) return NULL;</w:t>
      </w:r>
    </w:p>
    <w:p w14:paraId="28264E93" w14:textId="77777777" w:rsidR="00EC3006" w:rsidRDefault="00EC3006">
      <w:pPr>
        <w:pStyle w:val="PlainText"/>
      </w:pPr>
    </w:p>
    <w:p w14:paraId="60A12E53" w14:textId="77777777" w:rsidR="00EC3006" w:rsidRDefault="00EC3006">
      <w:pPr>
        <w:pStyle w:val="PlainText"/>
      </w:pPr>
      <w:r>
        <w:rPr>
          <w:rFonts w:eastAsia="Courier New"/>
        </w:rPr>
        <w:t xml:space="preserve">    </w:t>
      </w:r>
      <w:r>
        <w:t>return fdVar;</w:t>
      </w:r>
    </w:p>
    <w:p w14:paraId="227B0696" w14:textId="77777777" w:rsidR="00EC3006" w:rsidRDefault="00EC3006">
      <w:pPr>
        <w:pStyle w:val="PlainText"/>
      </w:pPr>
      <w:r>
        <w:t>}</w:t>
      </w:r>
    </w:p>
    <w:p w14:paraId="64B87990" w14:textId="77777777" w:rsidR="00EC3006" w:rsidRDefault="00EC3006">
      <w:pPr>
        <w:pStyle w:val="PlainText"/>
      </w:pPr>
    </w:p>
    <w:p w14:paraId="141C77AF" w14:textId="77777777" w:rsidR="00EC3006" w:rsidRDefault="00EC3006">
      <w:pPr>
        <w:pStyle w:val="PlainText"/>
      </w:pPr>
      <w:r>
        <w:t>// We now have an open file descriptor in the mutatee. We want to</w:t>
      </w:r>
    </w:p>
    <w:p w14:paraId="23283D68" w14:textId="77777777" w:rsidR="00EC3006" w:rsidRDefault="00EC3006">
      <w:pPr>
        <w:pStyle w:val="PlainText"/>
      </w:pPr>
      <w:r>
        <w:t>// instrument write to intercept and copy the output. That happens</w:t>
      </w:r>
    </w:p>
    <w:p w14:paraId="59C88789" w14:textId="77777777" w:rsidR="00EC3006" w:rsidRDefault="00EC3006">
      <w:pPr>
        <w:pStyle w:val="PlainText"/>
      </w:pPr>
      <w:r>
        <w:t xml:space="preserve">// here. </w:t>
      </w:r>
    </w:p>
    <w:p w14:paraId="7D047AEB" w14:textId="77777777" w:rsidR="00EC3006" w:rsidRDefault="00EC3006">
      <w:pPr>
        <w:pStyle w:val="PlainText"/>
      </w:pPr>
    </w:p>
    <w:p w14:paraId="2FEC75A5" w14:textId="77777777" w:rsidR="00EC3006" w:rsidRDefault="00EC3006">
      <w:pPr>
        <w:pStyle w:val="PlainText"/>
        <w:rPr>
          <w:rFonts w:eastAsia="Courier New"/>
        </w:rPr>
      </w:pPr>
      <w:r>
        <w:t xml:space="preserve">bool interceptAndCloneWrite(BPatch_process *app, </w:t>
      </w:r>
    </w:p>
    <w:p w14:paraId="1D6A008D" w14:textId="77777777" w:rsidR="00EC3006" w:rsidRDefault="00EC3006">
      <w:pPr>
        <w:pStyle w:val="PlainText"/>
        <w:rPr>
          <w:rFonts w:eastAsia="Courier New"/>
        </w:rPr>
      </w:pPr>
      <w:r>
        <w:rPr>
          <w:rFonts w:eastAsia="Courier New"/>
        </w:rPr>
        <w:t xml:space="preserve">                            </w:t>
      </w:r>
      <w:r>
        <w:t xml:space="preserve">BPatch_image *appImage, </w:t>
      </w:r>
    </w:p>
    <w:p w14:paraId="06A3F140" w14:textId="77777777" w:rsidR="00EC3006" w:rsidRDefault="00EC3006">
      <w:pPr>
        <w:pStyle w:val="PlainText"/>
        <w:rPr>
          <w:rFonts w:eastAsia="Courier New"/>
        </w:rPr>
      </w:pPr>
      <w:r>
        <w:rPr>
          <w:rFonts w:eastAsia="Courier New"/>
        </w:rPr>
        <w:t xml:space="preserve">                            </w:t>
      </w:r>
      <w:r>
        <w:t>BPatch_variableExpr *fdVar) {</w:t>
      </w:r>
    </w:p>
    <w:p w14:paraId="5A6AD76D" w14:textId="77777777" w:rsidR="00EC3006" w:rsidRDefault="00EC3006">
      <w:pPr>
        <w:pStyle w:val="PlainText"/>
        <w:rPr>
          <w:rFonts w:eastAsia="Courier New"/>
        </w:rPr>
      </w:pPr>
      <w:r>
        <w:rPr>
          <w:rFonts w:eastAsia="Courier New"/>
        </w:rPr>
        <w:t xml:space="preserve">    </w:t>
      </w:r>
      <w:r>
        <w:t>// (1) Locate the write call</w:t>
      </w:r>
    </w:p>
    <w:p w14:paraId="4FD74CC2" w14:textId="77777777" w:rsidR="00EC3006" w:rsidRDefault="00EC3006">
      <w:pPr>
        <w:pStyle w:val="PlainText"/>
      </w:pPr>
      <w:r>
        <w:rPr>
          <w:rFonts w:eastAsia="Courier New"/>
        </w:rPr>
        <w:t xml:space="preserve">    </w:t>
      </w:r>
      <w:r>
        <w:t>std::vector&lt;BPatch_function *&gt; writeFuncs;</w:t>
      </w:r>
    </w:p>
    <w:p w14:paraId="11A8985A" w14:textId="77777777" w:rsidR="00EC3006" w:rsidRDefault="00EC3006">
      <w:pPr>
        <w:pStyle w:val="PlainText"/>
      </w:pPr>
    </w:p>
    <w:p w14:paraId="0BE9816D" w14:textId="77777777" w:rsidR="00EC3006" w:rsidRDefault="00EC3006">
      <w:pPr>
        <w:pStyle w:val="PlainText"/>
        <w:rPr>
          <w:rFonts w:eastAsia="Courier New"/>
        </w:rPr>
      </w:pPr>
      <w:r>
        <w:rPr>
          <w:rFonts w:eastAsia="Courier New"/>
        </w:rPr>
        <w:t xml:space="preserve">    </w:t>
      </w:r>
      <w:r>
        <w:t xml:space="preserve">appImage-&gt;findFunction("write", </w:t>
      </w:r>
    </w:p>
    <w:p w14:paraId="1816E613" w14:textId="77777777" w:rsidR="00EC3006" w:rsidRDefault="00EC3006">
      <w:pPr>
        <w:pStyle w:val="PlainText"/>
        <w:rPr>
          <w:rFonts w:eastAsia="Courier New"/>
        </w:rPr>
      </w:pPr>
      <w:r>
        <w:rPr>
          <w:rFonts w:eastAsia="Courier New"/>
        </w:rPr>
        <w:t xml:space="preserve">                           </w:t>
      </w:r>
      <w:r>
        <w:t>writeFuncs);</w:t>
      </w:r>
    </w:p>
    <w:p w14:paraId="41853893" w14:textId="77777777" w:rsidR="00EC3006" w:rsidRDefault="00EC3006">
      <w:pPr>
        <w:pStyle w:val="PlainText"/>
        <w:rPr>
          <w:rFonts w:eastAsia="Courier New"/>
        </w:rPr>
      </w:pPr>
      <w:r>
        <w:rPr>
          <w:rFonts w:eastAsia="Courier New"/>
        </w:rPr>
        <w:t xml:space="preserve">    </w:t>
      </w:r>
      <w:r>
        <w:t>if(writeFuncs.size() == 0) {</w:t>
      </w:r>
    </w:p>
    <w:p w14:paraId="2ED838CB" w14:textId="77777777" w:rsidR="00EC3006" w:rsidRDefault="00EC3006">
      <w:pPr>
        <w:pStyle w:val="PlainText"/>
        <w:rPr>
          <w:rFonts w:eastAsia="Courier New"/>
        </w:rPr>
      </w:pPr>
      <w:r>
        <w:rPr>
          <w:rFonts w:eastAsia="Courier New"/>
        </w:rPr>
        <w:t xml:space="preserve">        </w:t>
      </w:r>
      <w:r>
        <w:t>fprintf(stderr, "ERROR: Unable to find function for write()\n");</w:t>
      </w:r>
    </w:p>
    <w:p w14:paraId="380791F9" w14:textId="77777777" w:rsidR="00EC3006" w:rsidRDefault="00EC3006">
      <w:pPr>
        <w:pStyle w:val="PlainText"/>
        <w:rPr>
          <w:rFonts w:eastAsia="Courier New"/>
        </w:rPr>
      </w:pPr>
      <w:r>
        <w:rPr>
          <w:rFonts w:eastAsia="Courier New"/>
        </w:rPr>
        <w:t xml:space="preserve">        </w:t>
      </w:r>
      <w:r>
        <w:t>return false;</w:t>
      </w:r>
    </w:p>
    <w:p w14:paraId="1577C936" w14:textId="77777777" w:rsidR="00EC3006" w:rsidRDefault="00EC3006">
      <w:pPr>
        <w:pStyle w:val="PlainText"/>
        <w:rPr>
          <w:rFonts w:eastAsia="Courier New"/>
        </w:rPr>
      </w:pPr>
      <w:r>
        <w:rPr>
          <w:rFonts w:eastAsia="Courier New"/>
        </w:rPr>
        <w:t xml:space="preserve">    </w:t>
      </w:r>
      <w:r>
        <w:t>}</w:t>
      </w:r>
    </w:p>
    <w:p w14:paraId="2F6EE899" w14:textId="77777777" w:rsidR="00EC3006" w:rsidRDefault="00EC3006">
      <w:pPr>
        <w:pStyle w:val="PlainText"/>
        <w:rPr>
          <w:rFonts w:eastAsia="Courier New"/>
        </w:rPr>
      </w:pPr>
      <w:r>
        <w:rPr>
          <w:rFonts w:eastAsia="Courier New"/>
        </w:rPr>
        <w:t xml:space="preserve">    </w:t>
      </w:r>
    </w:p>
    <w:p w14:paraId="4CDDF01A" w14:textId="77777777" w:rsidR="00EC3006" w:rsidRDefault="00EC3006">
      <w:pPr>
        <w:pStyle w:val="PlainText"/>
        <w:rPr>
          <w:rFonts w:eastAsia="Courier New"/>
        </w:rPr>
      </w:pPr>
      <w:r>
        <w:rPr>
          <w:rFonts w:eastAsia="Courier New"/>
        </w:rPr>
        <w:t xml:space="preserve">    </w:t>
      </w:r>
      <w:r>
        <w:t>// (2) Build the call to (our) write. Arguments are:</w:t>
      </w:r>
    </w:p>
    <w:p w14:paraId="7950E9F6" w14:textId="77777777" w:rsidR="00EC3006" w:rsidRDefault="00EC3006">
      <w:pPr>
        <w:pStyle w:val="PlainText"/>
        <w:rPr>
          <w:rFonts w:eastAsia="Courier New"/>
        </w:rPr>
      </w:pPr>
      <w:r>
        <w:rPr>
          <w:rFonts w:eastAsia="Courier New"/>
        </w:rPr>
        <w:t xml:space="preserve">    </w:t>
      </w:r>
      <w:r>
        <w:t>//   ours: fdVar (file descriptor)</w:t>
      </w:r>
    </w:p>
    <w:p w14:paraId="302C7E60" w14:textId="77777777" w:rsidR="00EC3006" w:rsidRDefault="00EC3006">
      <w:pPr>
        <w:pStyle w:val="PlainText"/>
        <w:rPr>
          <w:rFonts w:eastAsia="Courier New"/>
        </w:rPr>
      </w:pPr>
      <w:r>
        <w:rPr>
          <w:rFonts w:eastAsia="Courier New"/>
        </w:rPr>
        <w:t xml:space="preserve">    </w:t>
      </w:r>
      <w:r>
        <w:t>//   parameter: buffer</w:t>
      </w:r>
    </w:p>
    <w:p w14:paraId="35F8F407" w14:textId="77777777" w:rsidR="00EC3006" w:rsidRDefault="00EC3006">
      <w:pPr>
        <w:pStyle w:val="PlainText"/>
      </w:pPr>
      <w:r>
        <w:rPr>
          <w:rFonts w:eastAsia="Courier New"/>
        </w:rPr>
        <w:t xml:space="preserve">    </w:t>
      </w:r>
      <w:r>
        <w:t>//   parameter: buffer size</w:t>
      </w:r>
    </w:p>
    <w:p w14:paraId="2AB69180" w14:textId="77777777" w:rsidR="00EC3006" w:rsidRDefault="00EC3006">
      <w:pPr>
        <w:pStyle w:val="PlainText"/>
      </w:pPr>
    </w:p>
    <w:p w14:paraId="38F8B6FD" w14:textId="77777777" w:rsidR="00EC3006" w:rsidRDefault="00EC3006">
      <w:pPr>
        <w:pStyle w:val="PlainText"/>
        <w:rPr>
          <w:rFonts w:eastAsia="Courier New"/>
        </w:rPr>
      </w:pPr>
      <w:r>
        <w:rPr>
          <w:rFonts w:eastAsia="Courier New"/>
        </w:rPr>
        <w:t xml:space="preserve">    </w:t>
      </w:r>
      <w:r>
        <w:t>// Declare a vector to hold these.</w:t>
      </w:r>
    </w:p>
    <w:p w14:paraId="3890D96F" w14:textId="77777777" w:rsidR="00EC3006" w:rsidRDefault="00EC3006">
      <w:pPr>
        <w:pStyle w:val="PlainText"/>
        <w:rPr>
          <w:rFonts w:eastAsia="Courier New"/>
        </w:rPr>
      </w:pPr>
      <w:r>
        <w:rPr>
          <w:rFonts w:eastAsia="Courier New"/>
        </w:rPr>
        <w:t xml:space="preserve">    </w:t>
      </w:r>
      <w:r>
        <w:t>std::vector&lt;BPatch_snippet *&gt; writeArgs;</w:t>
      </w:r>
    </w:p>
    <w:p w14:paraId="27F242C7" w14:textId="77777777" w:rsidR="00EC3006" w:rsidRDefault="00EC3006">
      <w:pPr>
        <w:pStyle w:val="PlainText"/>
        <w:rPr>
          <w:rFonts w:eastAsia="Courier New"/>
        </w:rPr>
      </w:pPr>
      <w:r>
        <w:rPr>
          <w:rFonts w:eastAsia="Courier New"/>
        </w:rPr>
        <w:t xml:space="preserve">    </w:t>
      </w:r>
      <w:r>
        <w:t>// Push on the file descriptor</w:t>
      </w:r>
    </w:p>
    <w:p w14:paraId="13F8A2C3" w14:textId="77777777" w:rsidR="00EC3006" w:rsidRDefault="00EC3006">
      <w:pPr>
        <w:pStyle w:val="PlainText"/>
        <w:rPr>
          <w:rFonts w:eastAsia="Courier New"/>
        </w:rPr>
      </w:pPr>
      <w:r>
        <w:rPr>
          <w:rFonts w:eastAsia="Courier New"/>
        </w:rPr>
        <w:t xml:space="preserve">    </w:t>
      </w:r>
      <w:r>
        <w:t>writeArgs.push_back(fdVar);</w:t>
      </w:r>
    </w:p>
    <w:p w14:paraId="4488DDD8" w14:textId="77777777" w:rsidR="00EC3006" w:rsidRDefault="00EC3006">
      <w:pPr>
        <w:pStyle w:val="PlainText"/>
        <w:rPr>
          <w:rFonts w:eastAsia="Courier New"/>
        </w:rPr>
      </w:pPr>
      <w:r>
        <w:rPr>
          <w:rFonts w:eastAsia="Courier New"/>
        </w:rPr>
        <w:t xml:space="preserve">    </w:t>
      </w:r>
      <w:r>
        <w:t>// Well, we need the buffer... but that's a parameter to the</w:t>
      </w:r>
    </w:p>
    <w:p w14:paraId="51B37A7D" w14:textId="77777777" w:rsidR="00EC3006" w:rsidRDefault="00EC3006">
      <w:pPr>
        <w:pStyle w:val="PlainText"/>
        <w:rPr>
          <w:rFonts w:eastAsia="Courier New"/>
        </w:rPr>
      </w:pPr>
      <w:r>
        <w:rPr>
          <w:rFonts w:eastAsia="Courier New"/>
        </w:rPr>
        <w:t xml:space="preserve">    </w:t>
      </w:r>
      <w:r>
        <w:t>// function we're implementing. That's not a problem - we can grab</w:t>
      </w:r>
    </w:p>
    <w:p w14:paraId="6D6EF123" w14:textId="77777777" w:rsidR="00EC3006" w:rsidRDefault="00EC3006">
      <w:pPr>
        <w:pStyle w:val="PlainText"/>
        <w:rPr>
          <w:rFonts w:eastAsia="Courier New"/>
        </w:rPr>
      </w:pPr>
      <w:r>
        <w:rPr>
          <w:rFonts w:eastAsia="Courier New"/>
        </w:rPr>
        <w:t xml:space="preserve">    </w:t>
      </w:r>
      <w:r>
        <w:t>// it out with a BPatch_paramExpr.</w:t>
      </w:r>
    </w:p>
    <w:p w14:paraId="5425C2DA" w14:textId="77777777" w:rsidR="00EC3006" w:rsidRDefault="00EC3006">
      <w:pPr>
        <w:pStyle w:val="PlainText"/>
        <w:rPr>
          <w:rFonts w:eastAsia="Courier New"/>
        </w:rPr>
      </w:pPr>
      <w:r>
        <w:rPr>
          <w:rFonts w:eastAsia="Courier New"/>
        </w:rPr>
        <w:t xml:space="preserve">    </w:t>
      </w:r>
      <w:r>
        <w:t>BPatch_paramExpr buffer(1); // Second (0, 1, 2) argument</w:t>
      </w:r>
    </w:p>
    <w:p w14:paraId="47B0F7D7" w14:textId="77777777" w:rsidR="00EC3006" w:rsidRDefault="00EC3006">
      <w:pPr>
        <w:pStyle w:val="PlainText"/>
        <w:rPr>
          <w:rFonts w:eastAsia="Courier New"/>
        </w:rPr>
      </w:pPr>
      <w:r>
        <w:rPr>
          <w:rFonts w:eastAsia="Courier New"/>
        </w:rPr>
        <w:t xml:space="preserve">    </w:t>
      </w:r>
      <w:r>
        <w:t>BPatch_paramExpr bufferSize(2);</w:t>
      </w:r>
    </w:p>
    <w:p w14:paraId="6B20DA5B" w14:textId="77777777" w:rsidR="00EC3006" w:rsidRDefault="00EC3006">
      <w:pPr>
        <w:pStyle w:val="PlainText"/>
        <w:rPr>
          <w:rFonts w:eastAsia="Courier New"/>
        </w:rPr>
      </w:pPr>
      <w:r>
        <w:rPr>
          <w:rFonts w:eastAsia="Courier New"/>
        </w:rPr>
        <w:t xml:space="preserve">    </w:t>
      </w:r>
      <w:r>
        <w:t>writeArgs.push_back(&amp;buffer);</w:t>
      </w:r>
    </w:p>
    <w:p w14:paraId="6665BA6F" w14:textId="77777777" w:rsidR="00EC3006" w:rsidRDefault="00EC3006">
      <w:pPr>
        <w:pStyle w:val="PlainText"/>
      </w:pPr>
      <w:r>
        <w:rPr>
          <w:rFonts w:eastAsia="Courier New"/>
        </w:rPr>
        <w:t xml:space="preserve">    </w:t>
      </w:r>
      <w:r>
        <w:t>writeArgs.push_back(&amp;bufferSize);</w:t>
      </w:r>
    </w:p>
    <w:p w14:paraId="67AE2B62" w14:textId="77777777" w:rsidR="00EC3006" w:rsidRDefault="00EC3006">
      <w:pPr>
        <w:pStyle w:val="PlainText"/>
      </w:pPr>
    </w:p>
    <w:p w14:paraId="1FC3407F" w14:textId="77777777" w:rsidR="00EC3006" w:rsidRDefault="00EC3006">
      <w:pPr>
        <w:pStyle w:val="PlainText"/>
        <w:rPr>
          <w:rFonts w:eastAsia="Courier New"/>
        </w:rPr>
      </w:pPr>
      <w:r>
        <w:rPr>
          <w:rFonts w:eastAsia="Courier New"/>
        </w:rPr>
        <w:t xml:space="preserve">    </w:t>
      </w:r>
      <w:r>
        <w:t>// And build the write call</w:t>
      </w:r>
    </w:p>
    <w:p w14:paraId="208DFF36" w14:textId="77777777" w:rsidR="00EC3006" w:rsidRDefault="00EC3006">
      <w:pPr>
        <w:pStyle w:val="PlainText"/>
      </w:pPr>
      <w:r>
        <w:rPr>
          <w:rFonts w:eastAsia="Courier New"/>
        </w:rPr>
        <w:t xml:space="preserve">    </w:t>
      </w:r>
      <w:r>
        <w:t>BPatch_funcCallExpr writeCall(*writeFuncs[0], writeArgs);</w:t>
      </w:r>
    </w:p>
    <w:p w14:paraId="02848181" w14:textId="77777777" w:rsidR="00EC3006" w:rsidRDefault="00EC3006">
      <w:pPr>
        <w:pStyle w:val="PlainText"/>
      </w:pPr>
    </w:p>
    <w:p w14:paraId="3068DEE5" w14:textId="77777777" w:rsidR="00EC3006" w:rsidRDefault="00EC3006">
      <w:pPr>
        <w:pStyle w:val="PlainText"/>
        <w:rPr>
          <w:rFonts w:eastAsia="Courier New"/>
        </w:rPr>
      </w:pPr>
      <w:r>
        <w:rPr>
          <w:rFonts w:eastAsia="Courier New"/>
        </w:rPr>
        <w:t xml:space="preserve">    </w:t>
      </w:r>
      <w:r>
        <w:t>// (3) Identify the BPatch_point for the entry of write. We're</w:t>
      </w:r>
    </w:p>
    <w:p w14:paraId="423BD767" w14:textId="77777777" w:rsidR="00EC3006" w:rsidRDefault="00EC3006">
      <w:pPr>
        <w:pStyle w:val="PlainText"/>
        <w:rPr>
          <w:rFonts w:eastAsia="Courier New"/>
        </w:rPr>
      </w:pPr>
      <w:r>
        <w:rPr>
          <w:rFonts w:eastAsia="Courier New"/>
        </w:rPr>
        <w:t xml:space="preserve">    </w:t>
      </w:r>
      <w:r>
        <w:t>// instrumenting the function with itself; normally the findPoint</w:t>
      </w:r>
    </w:p>
    <w:p w14:paraId="0CC35D98" w14:textId="77777777" w:rsidR="00EC3006" w:rsidRDefault="00EC3006">
      <w:pPr>
        <w:pStyle w:val="PlainText"/>
      </w:pPr>
      <w:r>
        <w:rPr>
          <w:rFonts w:eastAsia="Courier New"/>
        </w:rPr>
        <w:t xml:space="preserve">    </w:t>
      </w:r>
      <w:r>
        <w:t>// call would operate off a different function than the snippet.</w:t>
      </w:r>
    </w:p>
    <w:p w14:paraId="3DEA3529" w14:textId="77777777" w:rsidR="00EC3006" w:rsidRDefault="00EC3006">
      <w:pPr>
        <w:pStyle w:val="PlainText"/>
      </w:pPr>
    </w:p>
    <w:p w14:paraId="5D062E6C" w14:textId="77777777" w:rsidR="00EC3006" w:rsidRDefault="00EC3006">
      <w:pPr>
        <w:pStyle w:val="PlainText"/>
        <w:jc w:val="left"/>
        <w:rPr>
          <w:rFonts w:eastAsia="Courier New"/>
        </w:rPr>
      </w:pPr>
      <w:r>
        <w:rPr>
          <w:rFonts w:eastAsia="Courier New"/>
        </w:rPr>
        <w:t xml:space="preserve">    </w:t>
      </w:r>
      <w:r>
        <w:t>std::vector&lt;BPatch_point *&gt; *points;</w:t>
      </w:r>
    </w:p>
    <w:p w14:paraId="512FDED8" w14:textId="77777777" w:rsidR="00EC3006" w:rsidRDefault="00EC3006">
      <w:pPr>
        <w:pStyle w:val="PlainText"/>
        <w:jc w:val="left"/>
        <w:rPr>
          <w:rFonts w:eastAsia="Courier New"/>
        </w:rPr>
      </w:pPr>
      <w:r>
        <w:rPr>
          <w:rFonts w:eastAsia="Courier New"/>
        </w:rPr>
        <w:t xml:space="preserve">    </w:t>
      </w:r>
      <w:r>
        <w:t>points = writeFuncs[0]-&gt;findPoint(BPatch_entry);</w:t>
      </w:r>
    </w:p>
    <w:p w14:paraId="3484D6BE" w14:textId="77777777" w:rsidR="00EC3006" w:rsidRDefault="00EC3006">
      <w:pPr>
        <w:pStyle w:val="PlainText"/>
        <w:rPr>
          <w:rFonts w:eastAsia="Courier New"/>
        </w:rPr>
      </w:pPr>
      <w:r>
        <w:rPr>
          <w:rFonts w:eastAsia="Courier New"/>
        </w:rPr>
        <w:t xml:space="preserve">    </w:t>
      </w:r>
      <w:r>
        <w:t xml:space="preserve">if ((*points).size() == 0) { </w:t>
      </w:r>
    </w:p>
    <w:p w14:paraId="672EFB6E" w14:textId="77777777" w:rsidR="00EC3006" w:rsidRDefault="00EC3006">
      <w:pPr>
        <w:pStyle w:val="PlainText"/>
        <w:rPr>
          <w:rFonts w:eastAsia="Courier New"/>
        </w:rPr>
      </w:pPr>
      <w:r>
        <w:rPr>
          <w:rFonts w:eastAsia="Courier New"/>
        </w:rPr>
        <w:t xml:space="preserve">        </w:t>
      </w:r>
      <w:r>
        <w:t>return false;</w:t>
      </w:r>
    </w:p>
    <w:p w14:paraId="1070A4F3" w14:textId="77777777" w:rsidR="00EC3006" w:rsidRDefault="00EC3006">
      <w:pPr>
        <w:pStyle w:val="PlainText"/>
      </w:pPr>
      <w:r>
        <w:rPr>
          <w:rFonts w:eastAsia="Courier New"/>
        </w:rPr>
        <w:t xml:space="preserve">    </w:t>
      </w:r>
      <w:r>
        <w:t xml:space="preserve">} </w:t>
      </w:r>
    </w:p>
    <w:p w14:paraId="4C74A6AA" w14:textId="77777777" w:rsidR="00EC3006" w:rsidRDefault="00EC3006">
      <w:pPr>
        <w:pStyle w:val="PlainText"/>
      </w:pPr>
    </w:p>
    <w:p w14:paraId="322A9DED" w14:textId="77777777" w:rsidR="00EC3006" w:rsidRDefault="00EC3006">
      <w:pPr>
        <w:pStyle w:val="PlainText"/>
      </w:pPr>
      <w:r>
        <w:rPr>
          <w:rFonts w:eastAsia="Courier New"/>
        </w:rPr>
        <w:t xml:space="preserve">    </w:t>
      </w:r>
      <w:r>
        <w:t>// (4) Insert the snippet at the start of write</w:t>
      </w:r>
    </w:p>
    <w:p w14:paraId="27F96298" w14:textId="77777777" w:rsidR="00EC3006" w:rsidRDefault="00EC3006">
      <w:pPr>
        <w:pStyle w:val="PlainText"/>
      </w:pPr>
    </w:p>
    <w:p w14:paraId="25481E5D" w14:textId="77777777" w:rsidR="00EC3006" w:rsidRDefault="00EC3006">
      <w:pPr>
        <w:pStyle w:val="PlainText"/>
      </w:pPr>
      <w:r>
        <w:rPr>
          <w:rFonts w:eastAsia="Courier New"/>
        </w:rPr>
        <w:t xml:space="preserve">    </w:t>
      </w:r>
      <w:r>
        <w:t>return app-&gt;insertSnippet(writeCall, *points);</w:t>
      </w:r>
    </w:p>
    <w:p w14:paraId="5AC191A7" w14:textId="77777777" w:rsidR="00EC3006" w:rsidRDefault="00EC3006">
      <w:pPr>
        <w:pStyle w:val="PlainText"/>
      </w:pPr>
    </w:p>
    <w:p w14:paraId="4EFD9287" w14:textId="77777777" w:rsidR="00EC3006" w:rsidRDefault="00EC3006">
      <w:pPr>
        <w:pStyle w:val="PlainText"/>
        <w:rPr>
          <w:rFonts w:eastAsia="Courier New"/>
        </w:rPr>
      </w:pPr>
      <w:r>
        <w:rPr>
          <w:rFonts w:eastAsia="Courier New"/>
        </w:rPr>
        <w:t xml:space="preserve">    </w:t>
      </w:r>
      <w:r>
        <w:t>// Note: we have just instrumented write() with a call to</w:t>
      </w:r>
    </w:p>
    <w:p w14:paraId="70EB1D3B" w14:textId="77777777" w:rsidR="00EC3006" w:rsidRDefault="00EC3006">
      <w:pPr>
        <w:pStyle w:val="PlainText"/>
        <w:rPr>
          <w:rFonts w:eastAsia="Courier New"/>
        </w:rPr>
      </w:pPr>
      <w:r>
        <w:rPr>
          <w:rFonts w:eastAsia="Courier New"/>
        </w:rPr>
        <w:t xml:space="preserve">    </w:t>
      </w:r>
      <w:r>
        <w:t>// write(). This would ordinarily be a _bad thing_, as there is</w:t>
      </w:r>
    </w:p>
    <w:p w14:paraId="06CD589F" w14:textId="77777777" w:rsidR="00EC3006" w:rsidRDefault="00EC3006">
      <w:pPr>
        <w:pStyle w:val="PlainText"/>
        <w:rPr>
          <w:rFonts w:eastAsia="Courier New"/>
        </w:rPr>
      </w:pPr>
      <w:r>
        <w:rPr>
          <w:rFonts w:eastAsia="Courier New"/>
        </w:rPr>
        <w:t xml:space="preserve">    </w:t>
      </w:r>
      <w:r>
        <w:t>// nothing to stop infinite recursion - write -&gt; instrumentation</w:t>
      </w:r>
    </w:p>
    <w:p w14:paraId="0ECD8CBA" w14:textId="77777777" w:rsidR="00EC3006" w:rsidRDefault="00EC3006">
      <w:pPr>
        <w:pStyle w:val="PlainText"/>
        <w:rPr>
          <w:rFonts w:eastAsia="Courier New"/>
        </w:rPr>
      </w:pPr>
      <w:r>
        <w:rPr>
          <w:rFonts w:eastAsia="Courier New"/>
        </w:rPr>
        <w:t xml:space="preserve">    </w:t>
      </w:r>
      <w:r>
        <w:t>// -&gt; write -&gt; instrumentation....</w:t>
      </w:r>
    </w:p>
    <w:p w14:paraId="7E9C818D" w14:textId="77777777" w:rsidR="00EC3006" w:rsidRDefault="00EC3006">
      <w:pPr>
        <w:pStyle w:val="PlainText"/>
        <w:rPr>
          <w:rFonts w:eastAsia="Courier New"/>
        </w:rPr>
      </w:pPr>
      <w:r>
        <w:rPr>
          <w:rFonts w:eastAsia="Courier New"/>
        </w:rPr>
        <w:t xml:space="preserve">    </w:t>
      </w:r>
      <w:r>
        <w:t>// However, Dyninst uses a feature called a "tramp guard" to</w:t>
      </w:r>
    </w:p>
    <w:p w14:paraId="5522F116" w14:textId="77777777" w:rsidR="00EC3006" w:rsidRDefault="00EC3006">
      <w:pPr>
        <w:pStyle w:val="PlainText"/>
      </w:pPr>
      <w:r>
        <w:rPr>
          <w:rFonts w:eastAsia="Courier New"/>
        </w:rPr>
        <w:t xml:space="preserve">    </w:t>
      </w:r>
      <w:r>
        <w:t xml:space="preserve">// prevent this, and it's on by default. </w:t>
      </w:r>
    </w:p>
    <w:p w14:paraId="3887C45D" w14:textId="77777777" w:rsidR="00EC3006" w:rsidRDefault="00EC3006">
      <w:pPr>
        <w:pStyle w:val="PlainText"/>
      </w:pPr>
      <w:r>
        <w:t>}</w:t>
      </w:r>
    </w:p>
    <w:p w14:paraId="4B8508CA" w14:textId="77777777" w:rsidR="00EC3006" w:rsidRDefault="00EC3006">
      <w:pPr>
        <w:pStyle w:val="PlainText"/>
      </w:pPr>
    </w:p>
    <w:p w14:paraId="49AF0187" w14:textId="77777777" w:rsidR="00EC3006" w:rsidRDefault="00EC3006">
      <w:pPr>
        <w:pStyle w:val="PlainText"/>
      </w:pPr>
      <w:r>
        <w:t>// This function is called as an exit callback (that is, called</w:t>
      </w:r>
    </w:p>
    <w:p w14:paraId="59DA7135" w14:textId="77777777" w:rsidR="00EC3006" w:rsidRDefault="00EC3006">
      <w:pPr>
        <w:pStyle w:val="PlainText"/>
      </w:pPr>
      <w:r>
        <w:t>// immediately before the process exits when we can still affect it)</w:t>
      </w:r>
    </w:p>
    <w:p w14:paraId="2C35DDF0" w14:textId="77777777" w:rsidR="00EC3006" w:rsidRDefault="00EC3006">
      <w:pPr>
        <w:pStyle w:val="PlainText"/>
      </w:pPr>
      <w:r>
        <w:t>// and thus must match the exit callback signature:</w:t>
      </w:r>
    </w:p>
    <w:p w14:paraId="2990184E" w14:textId="77777777" w:rsidR="00EC3006" w:rsidRDefault="00EC3006">
      <w:pPr>
        <w:pStyle w:val="PlainText"/>
      </w:pPr>
      <w:r>
        <w:t xml:space="preserve">// </w:t>
      </w:r>
    </w:p>
    <w:p w14:paraId="18013331" w14:textId="77777777" w:rsidR="00EC3006" w:rsidRDefault="00EC3006">
      <w:pPr>
        <w:pStyle w:val="PlainText"/>
      </w:pPr>
      <w:r>
        <w:t>// typedef void (*BPatchExitCallback) (BPatch_thread *, BPatch_exitType)</w:t>
      </w:r>
    </w:p>
    <w:p w14:paraId="0115A3E4" w14:textId="77777777" w:rsidR="00EC3006" w:rsidRDefault="00EC3006">
      <w:pPr>
        <w:pStyle w:val="PlainText"/>
      </w:pPr>
      <w:r>
        <w:t xml:space="preserve">// </w:t>
      </w:r>
    </w:p>
    <w:p w14:paraId="363D0113" w14:textId="77777777" w:rsidR="00EC3006" w:rsidRDefault="00EC3006">
      <w:pPr>
        <w:pStyle w:val="PlainText"/>
      </w:pPr>
      <w:r>
        <w:t>// Note that the callback gives us a thread, and we want a process - but</w:t>
      </w:r>
    </w:p>
    <w:p w14:paraId="5D5F05ED" w14:textId="77777777" w:rsidR="00EC3006" w:rsidRDefault="00EC3006">
      <w:pPr>
        <w:pStyle w:val="PlainText"/>
      </w:pPr>
      <w:r>
        <w:t>// each thread has an up pointer.</w:t>
      </w:r>
    </w:p>
    <w:p w14:paraId="21733A1A" w14:textId="77777777" w:rsidR="00EC3006" w:rsidRDefault="00EC3006">
      <w:pPr>
        <w:pStyle w:val="PlainText"/>
      </w:pPr>
    </w:p>
    <w:p w14:paraId="5C88CB97" w14:textId="77777777" w:rsidR="00EC3006" w:rsidRDefault="00EC3006">
      <w:pPr>
        <w:pStyle w:val="PlainText"/>
        <w:rPr>
          <w:rFonts w:eastAsia="Courier New"/>
        </w:rPr>
      </w:pPr>
      <w:r>
        <w:t>void closeFile(BPatch_thread *thread, BPatch_exitType) {</w:t>
      </w:r>
    </w:p>
    <w:p w14:paraId="06F73906" w14:textId="77777777" w:rsidR="00EC3006" w:rsidRDefault="00EC3006">
      <w:pPr>
        <w:pStyle w:val="PlainText"/>
      </w:pPr>
      <w:r>
        <w:rPr>
          <w:rFonts w:eastAsia="Courier New"/>
        </w:rPr>
        <w:t xml:space="preserve">    </w:t>
      </w:r>
      <w:r>
        <w:t>fprintf(stderr, "Exit callback called for process...\n");</w:t>
      </w:r>
    </w:p>
    <w:p w14:paraId="55535480" w14:textId="77777777" w:rsidR="00EC3006" w:rsidRDefault="00EC3006">
      <w:pPr>
        <w:pStyle w:val="PlainText"/>
      </w:pPr>
    </w:p>
    <w:p w14:paraId="78DD8A9D" w14:textId="77777777" w:rsidR="00EC3006" w:rsidRDefault="00EC3006">
      <w:pPr>
        <w:pStyle w:val="PlainText"/>
        <w:rPr>
          <w:rFonts w:eastAsia="Courier New"/>
        </w:rPr>
      </w:pPr>
      <w:r>
        <w:rPr>
          <w:rFonts w:eastAsia="Courier New"/>
        </w:rPr>
        <w:t xml:space="preserve">    </w:t>
      </w:r>
      <w:r>
        <w:t>// (1) Get the BPatch_process and BPatch_images</w:t>
      </w:r>
    </w:p>
    <w:p w14:paraId="661B9A40" w14:textId="77777777" w:rsidR="00EC3006" w:rsidRDefault="00EC3006">
      <w:pPr>
        <w:pStyle w:val="PlainText"/>
        <w:rPr>
          <w:rFonts w:eastAsia="Courier New"/>
        </w:rPr>
      </w:pPr>
      <w:r>
        <w:rPr>
          <w:rFonts w:eastAsia="Courier New"/>
        </w:rPr>
        <w:t xml:space="preserve">    </w:t>
      </w:r>
      <w:r>
        <w:t>BPatch_process *app = thread-&gt;getProcess();</w:t>
      </w:r>
    </w:p>
    <w:p w14:paraId="4BF974C6" w14:textId="77777777" w:rsidR="00EC3006" w:rsidRDefault="00EC3006">
      <w:pPr>
        <w:pStyle w:val="PlainText"/>
      </w:pPr>
      <w:r>
        <w:rPr>
          <w:rFonts w:eastAsia="Courier New"/>
        </w:rPr>
        <w:t xml:space="preserve">    </w:t>
      </w:r>
      <w:r>
        <w:t>BPatch_image *appImage = app-&gt;getImage();</w:t>
      </w:r>
    </w:p>
    <w:p w14:paraId="3C019C82" w14:textId="77777777" w:rsidR="00EC3006" w:rsidRDefault="00EC3006">
      <w:pPr>
        <w:pStyle w:val="PlainText"/>
      </w:pPr>
    </w:p>
    <w:p w14:paraId="24DDF322" w14:textId="77777777" w:rsidR="00EC3006" w:rsidRDefault="00EC3006">
      <w:pPr>
        <w:pStyle w:val="PlainText"/>
        <w:rPr>
          <w:rFonts w:eastAsia="Courier New"/>
        </w:rPr>
      </w:pPr>
      <w:r>
        <w:rPr>
          <w:rFonts w:eastAsia="Courier New"/>
        </w:rPr>
        <w:t xml:space="preserve">    </w:t>
      </w:r>
      <w:r>
        <w:t>// The code to be generated is:</w:t>
      </w:r>
    </w:p>
    <w:p w14:paraId="71C512E6" w14:textId="77777777" w:rsidR="00EC3006" w:rsidRDefault="00EC3006">
      <w:pPr>
        <w:pStyle w:val="PlainText"/>
        <w:rPr>
          <w:rFonts w:eastAsia="Courier New"/>
        </w:rPr>
      </w:pPr>
      <w:r>
        <w:rPr>
          <w:rFonts w:eastAsia="Courier New"/>
        </w:rPr>
        <w:t xml:space="preserve">    </w:t>
      </w:r>
      <w:r>
        <w:t>// close(fd);</w:t>
      </w:r>
    </w:p>
    <w:p w14:paraId="3073008F" w14:textId="77777777" w:rsidR="00EC3006" w:rsidRDefault="00EC3006">
      <w:pPr>
        <w:pStyle w:val="PlainText"/>
        <w:rPr>
          <w:rFonts w:eastAsia="Courier New"/>
        </w:rPr>
      </w:pPr>
      <w:r>
        <w:rPr>
          <w:rFonts w:eastAsia="Courier New"/>
        </w:rPr>
        <w:t xml:space="preserve">    </w:t>
      </w:r>
    </w:p>
    <w:p w14:paraId="46E9434B" w14:textId="77777777" w:rsidR="00EC3006" w:rsidRDefault="00EC3006">
      <w:pPr>
        <w:pStyle w:val="PlainText"/>
        <w:rPr>
          <w:rFonts w:eastAsia="Courier New"/>
        </w:rPr>
      </w:pPr>
      <w:r>
        <w:rPr>
          <w:rFonts w:eastAsia="Courier New"/>
        </w:rPr>
        <w:t xml:space="preserve">    </w:t>
      </w:r>
      <w:r>
        <w:t>// (2) Find close</w:t>
      </w:r>
    </w:p>
    <w:p w14:paraId="7DC769D0" w14:textId="77777777" w:rsidR="00EC3006" w:rsidRDefault="00EC3006">
      <w:pPr>
        <w:pStyle w:val="PlainText"/>
        <w:rPr>
          <w:rFonts w:eastAsia="Courier New"/>
        </w:rPr>
      </w:pPr>
      <w:r>
        <w:rPr>
          <w:rFonts w:eastAsia="Courier New"/>
        </w:rPr>
        <w:t xml:space="preserve">    </w:t>
      </w:r>
      <w:r>
        <w:t xml:space="preserve">std::vector&lt;BPatch_function *&gt; closeFuncs; </w:t>
      </w:r>
    </w:p>
    <w:p w14:paraId="66333B09" w14:textId="77777777" w:rsidR="00EC3006" w:rsidRDefault="00EC3006">
      <w:pPr>
        <w:pStyle w:val="PlainText"/>
        <w:rPr>
          <w:rFonts w:eastAsia="Courier New"/>
        </w:rPr>
      </w:pPr>
      <w:r>
        <w:rPr>
          <w:rFonts w:eastAsia="Courier New"/>
        </w:rPr>
        <w:t xml:space="preserve">    </w:t>
      </w:r>
      <w:r>
        <w:t xml:space="preserve">appImage-&gt;findFunction("close", closeFuncs); </w:t>
      </w:r>
    </w:p>
    <w:p w14:paraId="566CA674" w14:textId="77777777" w:rsidR="00EC3006" w:rsidRDefault="00EC3006">
      <w:pPr>
        <w:pStyle w:val="PlainText"/>
        <w:rPr>
          <w:rFonts w:eastAsia="Courier New"/>
        </w:rPr>
      </w:pPr>
      <w:r>
        <w:rPr>
          <w:rFonts w:eastAsia="Courier New"/>
        </w:rPr>
        <w:t xml:space="preserve">    </w:t>
      </w:r>
      <w:r>
        <w:t>if (closeFuncs.size() == 0) {</w:t>
      </w:r>
    </w:p>
    <w:p w14:paraId="213A9658" w14:textId="77777777" w:rsidR="00EC3006" w:rsidRDefault="00EC3006">
      <w:pPr>
        <w:pStyle w:val="PlainText"/>
        <w:rPr>
          <w:rFonts w:eastAsia="Courier New"/>
        </w:rPr>
      </w:pPr>
      <w:r>
        <w:rPr>
          <w:rFonts w:eastAsia="Courier New"/>
        </w:rPr>
        <w:t xml:space="preserve">        </w:t>
      </w:r>
      <w:r>
        <w:t>fprintf(stderr, "ERROR: Unable to find function for close()\n");</w:t>
      </w:r>
    </w:p>
    <w:p w14:paraId="5FA67E84" w14:textId="77777777" w:rsidR="00EC3006" w:rsidRDefault="00EC3006">
      <w:pPr>
        <w:pStyle w:val="PlainText"/>
        <w:rPr>
          <w:rFonts w:eastAsia="Courier New"/>
        </w:rPr>
      </w:pPr>
      <w:r>
        <w:rPr>
          <w:rFonts w:eastAsia="Courier New"/>
        </w:rPr>
        <w:t xml:space="preserve">        </w:t>
      </w:r>
      <w:r>
        <w:t>return;</w:t>
      </w:r>
    </w:p>
    <w:p w14:paraId="115071E9" w14:textId="77777777" w:rsidR="00EC3006" w:rsidRDefault="00EC3006">
      <w:pPr>
        <w:pStyle w:val="PlainText"/>
        <w:rPr>
          <w:rFonts w:eastAsia="Courier New"/>
        </w:rPr>
      </w:pPr>
      <w:r>
        <w:rPr>
          <w:rFonts w:eastAsia="Courier New"/>
        </w:rPr>
        <w:t xml:space="preserve">    </w:t>
      </w:r>
      <w:r>
        <w:t>}</w:t>
      </w:r>
    </w:p>
    <w:p w14:paraId="562EB6F5" w14:textId="77777777" w:rsidR="00EC3006" w:rsidRDefault="00EC3006">
      <w:pPr>
        <w:pStyle w:val="PlainText"/>
        <w:rPr>
          <w:rFonts w:eastAsia="Courier New"/>
        </w:rPr>
      </w:pPr>
      <w:r>
        <w:rPr>
          <w:rFonts w:eastAsia="Courier New"/>
        </w:rPr>
        <w:t xml:space="preserve">    </w:t>
      </w:r>
    </w:p>
    <w:p w14:paraId="592DC180" w14:textId="77777777" w:rsidR="00EC3006" w:rsidRDefault="00EC3006">
      <w:pPr>
        <w:pStyle w:val="PlainText"/>
        <w:rPr>
          <w:rFonts w:eastAsia="Courier New"/>
        </w:rPr>
      </w:pPr>
      <w:r>
        <w:rPr>
          <w:rFonts w:eastAsia="Courier New"/>
        </w:rPr>
        <w:t xml:space="preserve">    </w:t>
      </w:r>
      <w:r>
        <w:t xml:space="preserve">// (3) Allocate a vector of snippets for the parameters to open </w:t>
      </w:r>
    </w:p>
    <w:p w14:paraId="4B6525F0" w14:textId="77777777" w:rsidR="00EC3006" w:rsidRDefault="00EC3006">
      <w:pPr>
        <w:pStyle w:val="PlainText"/>
        <w:rPr>
          <w:rFonts w:eastAsia="Courier New"/>
        </w:rPr>
      </w:pPr>
      <w:r>
        <w:rPr>
          <w:rFonts w:eastAsia="Courier New"/>
        </w:rPr>
        <w:t xml:space="preserve">    </w:t>
      </w:r>
      <w:r>
        <w:t xml:space="preserve">std::vector&lt;BPatch_snippet *&gt; closeArgs; </w:t>
      </w:r>
    </w:p>
    <w:p w14:paraId="026D4B3F" w14:textId="77777777" w:rsidR="00EC3006" w:rsidRDefault="00EC3006">
      <w:pPr>
        <w:pStyle w:val="PlainText"/>
        <w:rPr>
          <w:rFonts w:eastAsia="Courier New"/>
        </w:rPr>
      </w:pPr>
      <w:r>
        <w:rPr>
          <w:rFonts w:eastAsia="Courier New"/>
        </w:rPr>
        <w:t xml:space="preserve">    </w:t>
      </w:r>
    </w:p>
    <w:p w14:paraId="35EC684F" w14:textId="77777777" w:rsidR="00EC3006" w:rsidRDefault="00EC3006">
      <w:pPr>
        <w:pStyle w:val="PlainText"/>
        <w:rPr>
          <w:rFonts w:eastAsia="Courier New"/>
        </w:rPr>
      </w:pPr>
      <w:r>
        <w:rPr>
          <w:rFonts w:eastAsia="Courier New"/>
        </w:rPr>
        <w:t xml:space="preserve">    </w:t>
      </w:r>
      <w:r>
        <w:t>// (4) Add the fd snippet - fdVar is global since we can't</w:t>
      </w:r>
    </w:p>
    <w:p w14:paraId="496A6FEC" w14:textId="77777777" w:rsidR="00EC3006" w:rsidRDefault="00EC3006">
      <w:pPr>
        <w:pStyle w:val="PlainText"/>
        <w:rPr>
          <w:rFonts w:eastAsia="Courier New"/>
        </w:rPr>
      </w:pPr>
      <w:r>
        <w:rPr>
          <w:rFonts w:eastAsia="Courier New"/>
        </w:rPr>
        <w:t xml:space="preserve">    </w:t>
      </w:r>
      <w:r>
        <w:t>// get it via the callback</w:t>
      </w:r>
    </w:p>
    <w:p w14:paraId="13549DAF" w14:textId="77777777" w:rsidR="00EC3006" w:rsidRDefault="00EC3006">
      <w:pPr>
        <w:pStyle w:val="PlainText"/>
        <w:rPr>
          <w:rFonts w:eastAsia="Courier New"/>
        </w:rPr>
      </w:pPr>
      <w:r>
        <w:rPr>
          <w:rFonts w:eastAsia="Courier New"/>
        </w:rPr>
        <w:t xml:space="preserve">    </w:t>
      </w:r>
      <w:r>
        <w:t>closeArgs.push_back(fdVar);</w:t>
      </w:r>
    </w:p>
    <w:p w14:paraId="3031FA19" w14:textId="77777777" w:rsidR="00EC3006" w:rsidRDefault="00EC3006">
      <w:pPr>
        <w:pStyle w:val="PlainText"/>
        <w:rPr>
          <w:rFonts w:eastAsia="Courier New"/>
        </w:rPr>
      </w:pPr>
      <w:r>
        <w:rPr>
          <w:rFonts w:eastAsia="Courier New"/>
        </w:rPr>
        <w:t xml:space="preserve">    </w:t>
      </w:r>
    </w:p>
    <w:p w14:paraId="08545B6A" w14:textId="77777777" w:rsidR="00EC3006" w:rsidRDefault="00EC3006">
      <w:pPr>
        <w:pStyle w:val="PlainText"/>
        <w:rPr>
          <w:rFonts w:eastAsia="Courier New"/>
        </w:rPr>
      </w:pPr>
      <w:r>
        <w:rPr>
          <w:rFonts w:eastAsia="Courier New"/>
        </w:rPr>
        <w:t xml:space="preserve">    </w:t>
      </w:r>
      <w:r>
        <w:t xml:space="preserve">// (5) create a procedure call using function found at 1 and </w:t>
      </w:r>
    </w:p>
    <w:p w14:paraId="2743AC2E" w14:textId="77777777" w:rsidR="00EC3006" w:rsidRDefault="00EC3006">
      <w:pPr>
        <w:pStyle w:val="PlainText"/>
        <w:rPr>
          <w:rFonts w:eastAsia="Courier New"/>
        </w:rPr>
      </w:pPr>
      <w:r>
        <w:rPr>
          <w:rFonts w:eastAsia="Courier New"/>
        </w:rPr>
        <w:t xml:space="preserve">    </w:t>
      </w:r>
      <w:r>
        <w:t xml:space="preserve">// parameters from step 3. </w:t>
      </w:r>
    </w:p>
    <w:p w14:paraId="6A311CCD" w14:textId="77777777" w:rsidR="00EC3006" w:rsidRDefault="00EC3006">
      <w:pPr>
        <w:pStyle w:val="PlainText"/>
        <w:rPr>
          <w:rFonts w:eastAsia="Courier New"/>
        </w:rPr>
      </w:pPr>
      <w:r>
        <w:rPr>
          <w:rFonts w:eastAsia="Courier New"/>
        </w:rPr>
        <w:t xml:space="preserve">    </w:t>
      </w:r>
      <w:r>
        <w:t xml:space="preserve">BPatch_funcCallExpr closeCall(*closeFuncs[0], closeArgs); </w:t>
      </w:r>
    </w:p>
    <w:p w14:paraId="792AD83C" w14:textId="77777777" w:rsidR="00EC3006" w:rsidRDefault="00EC3006">
      <w:pPr>
        <w:pStyle w:val="PlainText"/>
        <w:rPr>
          <w:rFonts w:eastAsia="Courier New"/>
        </w:rPr>
      </w:pPr>
      <w:r>
        <w:rPr>
          <w:rFonts w:eastAsia="Courier New"/>
        </w:rPr>
        <w:t xml:space="preserve">    </w:t>
      </w:r>
    </w:p>
    <w:p w14:paraId="7BB667FC" w14:textId="77777777" w:rsidR="00EC3006" w:rsidRDefault="00EC3006">
      <w:pPr>
        <w:pStyle w:val="PlainText"/>
        <w:rPr>
          <w:rFonts w:eastAsia="Courier New"/>
        </w:rPr>
      </w:pPr>
      <w:r>
        <w:rPr>
          <w:rFonts w:eastAsia="Courier New"/>
        </w:rPr>
        <w:t xml:space="preserve">    </w:t>
      </w:r>
      <w:r>
        <w:t>// (6) Use a oneTimeCode to close the file</w:t>
      </w:r>
    </w:p>
    <w:p w14:paraId="1FC027DC" w14:textId="77777777" w:rsidR="00EC3006" w:rsidRDefault="00EC3006">
      <w:pPr>
        <w:pStyle w:val="PlainText"/>
      </w:pPr>
      <w:r>
        <w:rPr>
          <w:rFonts w:eastAsia="Courier New"/>
        </w:rPr>
        <w:t xml:space="preserve">    </w:t>
      </w:r>
      <w:r>
        <w:t>app-&gt;oneTimeCode( closeCall );</w:t>
      </w:r>
    </w:p>
    <w:p w14:paraId="29C5D965" w14:textId="77777777" w:rsidR="00EC3006" w:rsidRDefault="00EC3006">
      <w:pPr>
        <w:pStyle w:val="PlainText"/>
      </w:pPr>
    </w:p>
    <w:p w14:paraId="2631D38E" w14:textId="77777777" w:rsidR="00EC3006" w:rsidRDefault="00EC3006">
      <w:pPr>
        <w:pStyle w:val="PlainText"/>
        <w:rPr>
          <w:rFonts w:eastAsia="Courier New"/>
        </w:rPr>
      </w:pPr>
      <w:r>
        <w:rPr>
          <w:rFonts w:eastAsia="Courier New"/>
        </w:rPr>
        <w:t xml:space="preserve">    </w:t>
      </w:r>
      <w:r>
        <w:t>// (7) Tell the app to continue to finish it off.</w:t>
      </w:r>
    </w:p>
    <w:p w14:paraId="608DBC96" w14:textId="77777777" w:rsidR="00EC3006" w:rsidRDefault="00EC3006">
      <w:pPr>
        <w:pStyle w:val="PlainText"/>
        <w:rPr>
          <w:rFonts w:eastAsia="Courier New"/>
        </w:rPr>
      </w:pPr>
      <w:r>
        <w:rPr>
          <w:rFonts w:eastAsia="Courier New"/>
        </w:rPr>
        <w:t xml:space="preserve">    </w:t>
      </w:r>
      <w:r>
        <w:t>app-&gt;continueExecution();</w:t>
      </w:r>
    </w:p>
    <w:p w14:paraId="3888A3B4" w14:textId="77777777" w:rsidR="00EC3006" w:rsidRDefault="00EC3006">
      <w:pPr>
        <w:pStyle w:val="PlainText"/>
        <w:rPr>
          <w:rFonts w:eastAsia="Courier New"/>
        </w:rPr>
      </w:pPr>
      <w:r>
        <w:rPr>
          <w:rFonts w:eastAsia="Courier New"/>
        </w:rPr>
        <w:t xml:space="preserve">    </w:t>
      </w:r>
    </w:p>
    <w:p w14:paraId="6CFD08BB" w14:textId="77777777" w:rsidR="00EC3006" w:rsidRDefault="00EC3006">
      <w:pPr>
        <w:pStyle w:val="PlainText"/>
      </w:pPr>
      <w:r>
        <w:rPr>
          <w:rFonts w:eastAsia="Courier New"/>
        </w:rPr>
        <w:t xml:space="preserve">    </w:t>
      </w:r>
      <w:r>
        <w:t>return;</w:t>
      </w:r>
    </w:p>
    <w:p w14:paraId="4244CDB1" w14:textId="77777777" w:rsidR="00EC3006" w:rsidRDefault="00EC3006">
      <w:pPr>
        <w:pStyle w:val="PlainText"/>
      </w:pPr>
      <w:r>
        <w:t>}</w:t>
      </w:r>
    </w:p>
    <w:p w14:paraId="6493DE88" w14:textId="77777777" w:rsidR="00EC3006" w:rsidRDefault="00EC3006">
      <w:pPr>
        <w:pStyle w:val="PlainText"/>
      </w:pPr>
    </w:p>
    <w:p w14:paraId="17CD0271" w14:textId="77777777" w:rsidR="00EC3006" w:rsidRDefault="00EC3006">
      <w:pPr>
        <w:pStyle w:val="PlainText"/>
      </w:pPr>
      <w:r>
        <w:t xml:space="preserve">BPatch bpatch; </w:t>
      </w:r>
    </w:p>
    <w:p w14:paraId="2EE36645" w14:textId="77777777" w:rsidR="00EC3006" w:rsidRDefault="00EC3006">
      <w:pPr>
        <w:pStyle w:val="PlainText"/>
      </w:pPr>
    </w:p>
    <w:p w14:paraId="64D727E7" w14:textId="77777777" w:rsidR="00EC3006" w:rsidRDefault="00EC3006">
      <w:pPr>
        <w:pStyle w:val="PlainText"/>
      </w:pPr>
      <w:r>
        <w:t>// In main we perform the following operations.</w:t>
      </w:r>
    </w:p>
    <w:p w14:paraId="2D22A3A8" w14:textId="77777777" w:rsidR="00EC3006" w:rsidRDefault="00EC3006">
      <w:pPr>
        <w:pStyle w:val="PlainText"/>
      </w:pPr>
      <w:r>
        <w:t>// 1) Attach to the process and get BPatch_process and BPatch_image</w:t>
      </w:r>
    </w:p>
    <w:p w14:paraId="24ED3C99" w14:textId="77777777" w:rsidR="00EC3006" w:rsidRDefault="00EC3006">
      <w:pPr>
        <w:pStyle w:val="PlainText"/>
      </w:pPr>
      <w:r>
        <w:t>//    handles</w:t>
      </w:r>
    </w:p>
    <w:p w14:paraId="3C3A87E2" w14:textId="77777777" w:rsidR="00EC3006" w:rsidRDefault="00EC3006">
      <w:pPr>
        <w:pStyle w:val="PlainText"/>
      </w:pPr>
      <w:r>
        <w:t>// 2) Open a file descriptor</w:t>
      </w:r>
    </w:p>
    <w:p w14:paraId="2C7BBBD3" w14:textId="77777777" w:rsidR="00EC3006" w:rsidRDefault="00EC3006">
      <w:pPr>
        <w:pStyle w:val="PlainText"/>
      </w:pPr>
      <w:r>
        <w:t>// 3) Instrument write</w:t>
      </w:r>
    </w:p>
    <w:p w14:paraId="21E15583" w14:textId="77777777" w:rsidR="00EC3006" w:rsidRDefault="00EC3006">
      <w:pPr>
        <w:pStyle w:val="PlainText"/>
      </w:pPr>
      <w:r>
        <w:t>// 4) Continue the process and wait for it to terminate</w:t>
      </w:r>
    </w:p>
    <w:p w14:paraId="5C9A3D7B" w14:textId="77777777" w:rsidR="00EC3006" w:rsidRDefault="00EC3006">
      <w:pPr>
        <w:pStyle w:val="PlainText"/>
      </w:pPr>
    </w:p>
    <w:p w14:paraId="24358F0C" w14:textId="77777777" w:rsidR="00EC3006" w:rsidRDefault="00EC3006">
      <w:pPr>
        <w:pStyle w:val="PlainText"/>
        <w:rPr>
          <w:rFonts w:eastAsia="Courier New"/>
        </w:rPr>
      </w:pPr>
      <w:r>
        <w:t xml:space="preserve">int main(int argc, char *argv[]) { </w:t>
      </w:r>
    </w:p>
    <w:p w14:paraId="35BD8066" w14:textId="77777777" w:rsidR="00EC3006" w:rsidRDefault="00EC3006">
      <w:pPr>
        <w:pStyle w:val="PlainText"/>
        <w:rPr>
          <w:rFonts w:eastAsia="Courier New"/>
        </w:rPr>
      </w:pPr>
      <w:r>
        <w:rPr>
          <w:rFonts w:eastAsia="Courier New"/>
        </w:rPr>
        <w:t xml:space="preserve">    </w:t>
      </w:r>
      <w:r>
        <w:t xml:space="preserve">int pid; </w:t>
      </w:r>
    </w:p>
    <w:p w14:paraId="41F39602" w14:textId="77777777" w:rsidR="00EC3006" w:rsidRDefault="00EC3006">
      <w:pPr>
        <w:pStyle w:val="PlainText"/>
        <w:rPr>
          <w:rFonts w:eastAsia="Courier New"/>
        </w:rPr>
      </w:pPr>
      <w:r>
        <w:rPr>
          <w:rFonts w:eastAsia="Courier New"/>
        </w:rPr>
        <w:t xml:space="preserve">    </w:t>
      </w:r>
      <w:r>
        <w:t xml:space="preserve">if (argc != 3) { </w:t>
      </w:r>
    </w:p>
    <w:p w14:paraId="38CE931C" w14:textId="77777777" w:rsidR="00EC3006" w:rsidRDefault="00EC3006">
      <w:pPr>
        <w:pStyle w:val="PlainText"/>
        <w:rPr>
          <w:rFonts w:eastAsia="Courier New"/>
        </w:rPr>
      </w:pPr>
      <w:r>
        <w:rPr>
          <w:rFonts w:eastAsia="Courier New"/>
        </w:rPr>
        <w:t xml:space="preserve">        </w:t>
      </w:r>
      <w:r>
        <w:t>usage();</w:t>
      </w:r>
    </w:p>
    <w:p w14:paraId="67EE5E7A" w14:textId="77777777" w:rsidR="00EC3006" w:rsidRDefault="00EC3006">
      <w:pPr>
        <w:pStyle w:val="PlainText"/>
        <w:rPr>
          <w:rFonts w:eastAsia="Courier New"/>
        </w:rPr>
      </w:pPr>
      <w:r>
        <w:rPr>
          <w:rFonts w:eastAsia="Courier New"/>
        </w:rPr>
        <w:t xml:space="preserve">        </w:t>
      </w:r>
      <w:r>
        <w:t xml:space="preserve">exit(1); </w:t>
      </w:r>
    </w:p>
    <w:p w14:paraId="3EAB6F33" w14:textId="77777777" w:rsidR="00EC3006" w:rsidRDefault="00EC3006">
      <w:pPr>
        <w:pStyle w:val="PlainText"/>
        <w:rPr>
          <w:rFonts w:eastAsia="Courier New"/>
        </w:rPr>
      </w:pPr>
      <w:r>
        <w:rPr>
          <w:rFonts w:eastAsia="Courier New"/>
        </w:rPr>
        <w:t xml:space="preserve">    </w:t>
      </w:r>
      <w:r>
        <w:t xml:space="preserve">} </w:t>
      </w:r>
    </w:p>
    <w:p w14:paraId="51D5BB30" w14:textId="77777777" w:rsidR="00EC3006" w:rsidRDefault="00EC3006">
      <w:pPr>
        <w:pStyle w:val="PlainText"/>
      </w:pPr>
      <w:r>
        <w:rPr>
          <w:rFonts w:eastAsia="Courier New"/>
        </w:rPr>
        <w:t xml:space="preserve">    </w:t>
      </w:r>
      <w:r>
        <w:t xml:space="preserve">pid = atoi(argv[1]); </w:t>
      </w:r>
    </w:p>
    <w:p w14:paraId="0F7AFB1B" w14:textId="77777777" w:rsidR="00EC3006" w:rsidRDefault="00EC3006">
      <w:pPr>
        <w:pStyle w:val="PlainText"/>
      </w:pPr>
    </w:p>
    <w:p w14:paraId="7BFFE60A" w14:textId="77777777" w:rsidR="00EC3006" w:rsidRDefault="00EC3006">
      <w:pPr>
        <w:pStyle w:val="PlainText"/>
        <w:rPr>
          <w:rFonts w:eastAsia="Courier New"/>
        </w:rPr>
      </w:pPr>
      <w:r>
        <w:rPr>
          <w:rFonts w:eastAsia="Courier New"/>
        </w:rPr>
        <w:t xml:space="preserve">    </w:t>
      </w:r>
      <w:r>
        <w:t>// Attach to the program - we can attach with just a pid; the</w:t>
      </w:r>
    </w:p>
    <w:p w14:paraId="2329066B" w14:textId="77777777" w:rsidR="00EC3006" w:rsidRDefault="00EC3006">
      <w:pPr>
        <w:pStyle w:val="PlainText"/>
        <w:rPr>
          <w:rFonts w:eastAsia="Courier New"/>
        </w:rPr>
      </w:pPr>
      <w:r>
        <w:rPr>
          <w:rFonts w:eastAsia="Courier New"/>
        </w:rPr>
        <w:t xml:space="preserve">    </w:t>
      </w:r>
      <w:r>
        <w:t>// program name is no longer necessary</w:t>
      </w:r>
    </w:p>
    <w:p w14:paraId="77E80937" w14:textId="77777777" w:rsidR="00EC3006" w:rsidRDefault="00EC3006">
      <w:pPr>
        <w:pStyle w:val="PlainText"/>
        <w:rPr>
          <w:rFonts w:eastAsia="Courier New"/>
        </w:rPr>
      </w:pPr>
      <w:r>
        <w:rPr>
          <w:rFonts w:eastAsia="Courier New"/>
        </w:rPr>
        <w:t xml:space="preserve">    </w:t>
      </w:r>
      <w:r>
        <w:t>fprintf(stderr, "Attaching to process %d...\n", pid);</w:t>
      </w:r>
    </w:p>
    <w:p w14:paraId="1BB674B9" w14:textId="77777777" w:rsidR="00EC3006" w:rsidRDefault="00EC3006">
      <w:pPr>
        <w:pStyle w:val="PlainText"/>
      </w:pPr>
      <w:r>
        <w:rPr>
          <w:rFonts w:eastAsia="Courier New"/>
        </w:rPr>
        <w:t xml:space="preserve">    </w:t>
      </w:r>
      <w:r>
        <w:t xml:space="preserve">BPatch_process *app = bpatch.processAttach(NULL, pid); </w:t>
      </w:r>
    </w:p>
    <w:p w14:paraId="41A8ACDB" w14:textId="77777777" w:rsidR="00EC3006" w:rsidRDefault="00EC3006">
      <w:pPr>
        <w:pStyle w:val="PlainText"/>
      </w:pPr>
    </w:p>
    <w:p w14:paraId="7EFC2A9E" w14:textId="77777777" w:rsidR="00EC3006" w:rsidRDefault="00EC3006">
      <w:pPr>
        <w:pStyle w:val="PlainText"/>
      </w:pPr>
      <w:r>
        <w:rPr>
          <w:rFonts w:eastAsia="Courier New"/>
        </w:rPr>
        <w:t xml:space="preserve">    </w:t>
      </w:r>
      <w:r>
        <w:t>if (!app) return -1;</w:t>
      </w:r>
    </w:p>
    <w:p w14:paraId="2AFBE02B" w14:textId="77777777" w:rsidR="00EC3006" w:rsidRDefault="00EC3006">
      <w:pPr>
        <w:pStyle w:val="PlainText"/>
        <w:rPr>
          <w:rFonts w:eastAsia="Courier New"/>
        </w:rPr>
      </w:pPr>
      <w:r>
        <w:tab/>
      </w:r>
    </w:p>
    <w:p w14:paraId="1BD39356" w14:textId="77777777" w:rsidR="00EC3006" w:rsidRDefault="00EC3006">
      <w:pPr>
        <w:pStyle w:val="PlainText"/>
        <w:rPr>
          <w:rFonts w:eastAsia="Courier New"/>
        </w:rPr>
      </w:pPr>
      <w:r>
        <w:rPr>
          <w:rFonts w:eastAsia="Courier New"/>
        </w:rPr>
        <w:t xml:space="preserve">    </w:t>
      </w:r>
      <w:r>
        <w:t xml:space="preserve">// Read the program's image and get an associated image object </w:t>
      </w:r>
    </w:p>
    <w:p w14:paraId="1EC8092F" w14:textId="77777777" w:rsidR="00EC3006" w:rsidRDefault="00EC3006">
      <w:pPr>
        <w:pStyle w:val="PlainText"/>
        <w:rPr>
          <w:rFonts w:eastAsia="Courier New"/>
        </w:rPr>
      </w:pPr>
      <w:r>
        <w:rPr>
          <w:rFonts w:eastAsia="Courier New"/>
        </w:rPr>
        <w:t xml:space="preserve">    </w:t>
      </w:r>
      <w:r>
        <w:t xml:space="preserve">BPatch_image *appImage = app-&gt;getImage(); </w:t>
      </w:r>
    </w:p>
    <w:p w14:paraId="7B1519BA" w14:textId="77777777" w:rsidR="00EC3006" w:rsidRDefault="00EC3006">
      <w:pPr>
        <w:pStyle w:val="PlainText"/>
      </w:pPr>
      <w:r>
        <w:rPr>
          <w:rFonts w:eastAsia="Courier New"/>
        </w:rPr>
        <w:t xml:space="preserve">    </w:t>
      </w:r>
      <w:r>
        <w:t xml:space="preserve">std::vector&lt;BPatch_function*&gt; writeFuncs; </w:t>
      </w:r>
    </w:p>
    <w:p w14:paraId="7388E39C" w14:textId="77777777" w:rsidR="00EC3006" w:rsidRDefault="00EC3006">
      <w:pPr>
        <w:pStyle w:val="PlainText"/>
      </w:pPr>
    </w:p>
    <w:p w14:paraId="6590DF5D" w14:textId="77777777" w:rsidR="00EC3006" w:rsidRDefault="00EC3006">
      <w:pPr>
        <w:pStyle w:val="PlainText"/>
        <w:rPr>
          <w:rFonts w:eastAsia="Courier New"/>
        </w:rPr>
      </w:pPr>
      <w:r>
        <w:rPr>
          <w:rFonts w:eastAsia="Courier New"/>
        </w:rPr>
        <w:t xml:space="preserve">    </w:t>
      </w:r>
      <w:r>
        <w:t>fprintf(stderr, "Opening file %s for write...\n", argv[2]);</w:t>
      </w:r>
    </w:p>
    <w:p w14:paraId="01D5F131" w14:textId="77777777" w:rsidR="00EC3006" w:rsidRDefault="00EC3006">
      <w:pPr>
        <w:pStyle w:val="PlainText"/>
      </w:pPr>
      <w:r>
        <w:rPr>
          <w:rFonts w:eastAsia="Courier New"/>
        </w:rPr>
        <w:t xml:space="preserve">    </w:t>
      </w:r>
      <w:r>
        <w:t>int fileDescriptor = openFileForWrite(app, appImage, argv[2]);</w:t>
      </w:r>
    </w:p>
    <w:p w14:paraId="0792A8B1" w14:textId="77777777" w:rsidR="00EC3006" w:rsidRDefault="00EC3006">
      <w:pPr>
        <w:pStyle w:val="PlainText"/>
      </w:pPr>
    </w:p>
    <w:p w14:paraId="205E3126" w14:textId="77777777" w:rsidR="00EC3006" w:rsidRDefault="00EC3006">
      <w:pPr>
        <w:pStyle w:val="PlainText"/>
        <w:rPr>
          <w:rFonts w:eastAsia="Courier New"/>
        </w:rPr>
      </w:pPr>
      <w:r>
        <w:rPr>
          <w:rFonts w:eastAsia="Courier New"/>
        </w:rPr>
        <w:t xml:space="preserve">    </w:t>
      </w:r>
      <w:r>
        <w:t>if (fileDescriptor == -1) {</w:t>
      </w:r>
    </w:p>
    <w:p w14:paraId="589034AB" w14:textId="77777777" w:rsidR="00EC3006" w:rsidRDefault="00EC3006">
      <w:pPr>
        <w:pStyle w:val="PlainText"/>
        <w:jc w:val="left"/>
        <w:rPr>
          <w:rFonts w:eastAsia="Courier New"/>
        </w:rPr>
      </w:pPr>
      <w:r>
        <w:rPr>
          <w:rFonts w:eastAsia="Courier New"/>
        </w:rPr>
        <w:t xml:space="preserve">        </w:t>
      </w:r>
      <w:r>
        <w:t>fprintf(stderr, "ERROR: opening file %s for write failed\n",</w:t>
      </w:r>
    </w:p>
    <w:p w14:paraId="2F4165B7" w14:textId="77777777" w:rsidR="00EC3006" w:rsidRDefault="00EC3006">
      <w:pPr>
        <w:pStyle w:val="PlainText"/>
        <w:jc w:val="left"/>
        <w:rPr>
          <w:rFonts w:eastAsia="Courier New"/>
        </w:rPr>
      </w:pPr>
      <w:r>
        <w:rPr>
          <w:rFonts w:eastAsia="Courier New"/>
        </w:rPr>
        <w:t xml:space="preserve">                </w:t>
      </w:r>
      <w:r>
        <w:t>argv[2]);</w:t>
      </w:r>
    </w:p>
    <w:p w14:paraId="7AE7FAB0" w14:textId="77777777" w:rsidR="00EC3006" w:rsidRDefault="00EC3006">
      <w:pPr>
        <w:pStyle w:val="PlainText"/>
        <w:rPr>
          <w:rFonts w:eastAsia="Courier New"/>
        </w:rPr>
      </w:pPr>
      <w:r>
        <w:rPr>
          <w:rFonts w:eastAsia="Courier New"/>
        </w:rPr>
        <w:t xml:space="preserve">        </w:t>
      </w:r>
      <w:r>
        <w:t>exit(1);</w:t>
      </w:r>
    </w:p>
    <w:p w14:paraId="308930A4" w14:textId="77777777" w:rsidR="00EC3006" w:rsidRDefault="00EC3006">
      <w:pPr>
        <w:pStyle w:val="PlainText"/>
      </w:pPr>
      <w:r>
        <w:rPr>
          <w:rFonts w:eastAsia="Courier New"/>
        </w:rPr>
        <w:t xml:space="preserve">    </w:t>
      </w:r>
      <w:r>
        <w:t>}</w:t>
      </w:r>
    </w:p>
    <w:p w14:paraId="1A1BE36A" w14:textId="77777777" w:rsidR="00EC3006" w:rsidRDefault="00EC3006">
      <w:pPr>
        <w:pStyle w:val="PlainText"/>
      </w:pPr>
    </w:p>
    <w:p w14:paraId="3AF01933" w14:textId="77777777" w:rsidR="00EC3006" w:rsidRDefault="00EC3006">
      <w:pPr>
        <w:pStyle w:val="PlainText"/>
        <w:jc w:val="left"/>
        <w:rPr>
          <w:rFonts w:eastAsia="Courier New"/>
        </w:rPr>
      </w:pPr>
      <w:r>
        <w:rPr>
          <w:rFonts w:eastAsia="Courier New"/>
        </w:rPr>
        <w:t xml:space="preserve">    </w:t>
      </w:r>
      <w:r>
        <w:t>fprintf(stderr, "Writing returned file descriptor %d into"</w:t>
      </w:r>
    </w:p>
    <w:p w14:paraId="28037C24" w14:textId="77777777" w:rsidR="00EC3006" w:rsidRDefault="00EC3006">
      <w:pPr>
        <w:pStyle w:val="PlainText"/>
        <w:jc w:val="left"/>
      </w:pPr>
      <w:r>
        <w:rPr>
          <w:rFonts w:eastAsia="Courier New"/>
        </w:rPr>
        <w:t xml:space="preserve">                    </w:t>
      </w:r>
      <w:r>
        <w:t>"mutatee...\n", fileDescriptor);</w:t>
      </w:r>
    </w:p>
    <w:p w14:paraId="28BE36EA" w14:textId="77777777" w:rsidR="00EC3006" w:rsidRDefault="00EC3006">
      <w:pPr>
        <w:pStyle w:val="PlainText"/>
      </w:pPr>
    </w:p>
    <w:p w14:paraId="244D6D93" w14:textId="77777777" w:rsidR="00EC3006" w:rsidRDefault="00EC3006">
      <w:pPr>
        <w:pStyle w:val="PlainText"/>
        <w:rPr>
          <w:rFonts w:eastAsia="Courier New"/>
        </w:rPr>
      </w:pPr>
      <w:r>
        <w:rPr>
          <w:rFonts w:eastAsia="Courier New"/>
        </w:rPr>
        <w:t xml:space="preserve">    </w:t>
      </w:r>
      <w:r>
        <w:t>// This was defined globally as the exit callback needs it.</w:t>
      </w:r>
    </w:p>
    <w:p w14:paraId="49716D94" w14:textId="77777777" w:rsidR="00EC3006" w:rsidRDefault="00EC3006">
      <w:pPr>
        <w:pStyle w:val="PlainText"/>
        <w:rPr>
          <w:rFonts w:eastAsia="Courier New"/>
        </w:rPr>
      </w:pPr>
      <w:r>
        <w:rPr>
          <w:rFonts w:eastAsia="Courier New"/>
        </w:rPr>
        <w:t xml:space="preserve">    </w:t>
      </w:r>
      <w:r>
        <w:t>fdVar = writeFileDescIntoMutatee(app, appImage, fileDescriptor);</w:t>
      </w:r>
    </w:p>
    <w:p w14:paraId="1F85A40E" w14:textId="77777777" w:rsidR="00EC3006" w:rsidRDefault="00EC3006">
      <w:pPr>
        <w:pStyle w:val="PlainText"/>
        <w:rPr>
          <w:rFonts w:eastAsia="Courier New"/>
        </w:rPr>
      </w:pPr>
      <w:r>
        <w:rPr>
          <w:rFonts w:eastAsia="Courier New"/>
        </w:rPr>
        <w:t xml:space="preserve">    </w:t>
      </w:r>
      <w:r>
        <w:t>if (fdVar == NULL) {</w:t>
      </w:r>
    </w:p>
    <w:p w14:paraId="64F36608" w14:textId="77777777" w:rsidR="00EC3006" w:rsidRDefault="00EC3006">
      <w:pPr>
        <w:pStyle w:val="PlainText"/>
        <w:jc w:val="left"/>
        <w:rPr>
          <w:rFonts w:eastAsia="Courier New"/>
        </w:rPr>
      </w:pPr>
      <w:r>
        <w:rPr>
          <w:rFonts w:eastAsia="Courier New"/>
        </w:rPr>
        <w:t xml:space="preserve">        </w:t>
      </w:r>
      <w:r>
        <w:t>fprintf(stderr, "ERROR: failed to write mutatee-side variable\n");</w:t>
      </w:r>
    </w:p>
    <w:p w14:paraId="689E1C8B" w14:textId="77777777" w:rsidR="00EC3006" w:rsidRDefault="00EC3006">
      <w:pPr>
        <w:pStyle w:val="PlainText"/>
        <w:rPr>
          <w:rFonts w:eastAsia="Courier New"/>
          <w:lang w:val="de-DE"/>
        </w:rPr>
      </w:pPr>
      <w:r>
        <w:rPr>
          <w:rFonts w:eastAsia="Courier New"/>
        </w:rPr>
        <w:t xml:space="preserve">        </w:t>
      </w:r>
      <w:r>
        <w:rPr>
          <w:lang w:val="de-DE"/>
        </w:rPr>
        <w:t>exit(1);</w:t>
      </w:r>
    </w:p>
    <w:p w14:paraId="14B9DFF5" w14:textId="77777777" w:rsidR="00EC3006" w:rsidRDefault="00EC3006">
      <w:pPr>
        <w:pStyle w:val="PlainText"/>
        <w:rPr>
          <w:lang w:val="de-DE"/>
        </w:rPr>
      </w:pPr>
      <w:r>
        <w:rPr>
          <w:rFonts w:eastAsia="Courier New"/>
          <w:lang w:val="de-DE"/>
        </w:rPr>
        <w:t xml:space="preserve">    </w:t>
      </w:r>
      <w:r>
        <w:rPr>
          <w:lang w:val="de-DE"/>
        </w:rPr>
        <w:t>}</w:t>
      </w:r>
    </w:p>
    <w:p w14:paraId="39D17D37" w14:textId="77777777" w:rsidR="00EC3006" w:rsidRDefault="00EC3006">
      <w:pPr>
        <w:pStyle w:val="PlainText"/>
        <w:rPr>
          <w:lang w:val="de-DE"/>
        </w:rPr>
      </w:pPr>
    </w:p>
    <w:p w14:paraId="34BD7E33" w14:textId="77777777" w:rsidR="00EC3006" w:rsidRDefault="00EC3006">
      <w:pPr>
        <w:pStyle w:val="PlainText"/>
        <w:rPr>
          <w:rFonts w:eastAsia="Courier New"/>
          <w:lang w:val="de-DE"/>
        </w:rPr>
      </w:pPr>
      <w:r>
        <w:rPr>
          <w:rFonts w:eastAsia="Courier New"/>
          <w:lang w:val="de-DE"/>
        </w:rPr>
        <w:t xml:space="preserve">    </w:t>
      </w:r>
      <w:r>
        <w:rPr>
          <w:lang w:val="de-DE"/>
        </w:rPr>
        <w:t>fprintf(stderr, "Instrumenting write...\n");</w:t>
      </w:r>
    </w:p>
    <w:p w14:paraId="649F2E7C" w14:textId="77777777" w:rsidR="00EC3006" w:rsidRDefault="00EC3006">
      <w:pPr>
        <w:pStyle w:val="PlainText"/>
        <w:rPr>
          <w:rFonts w:eastAsia="Courier New"/>
          <w:lang w:val="de-DE"/>
        </w:rPr>
      </w:pPr>
      <w:r>
        <w:rPr>
          <w:rFonts w:eastAsia="Courier New"/>
          <w:lang w:val="de-DE"/>
        </w:rPr>
        <w:t xml:space="preserve">    </w:t>
      </w:r>
      <w:r>
        <w:rPr>
          <w:lang w:val="de-DE"/>
        </w:rPr>
        <w:t>bool ret = interceptAndCloneWrite(app, appImage, fdVar);</w:t>
      </w:r>
    </w:p>
    <w:p w14:paraId="49C74195" w14:textId="77777777" w:rsidR="00EC3006" w:rsidRDefault="00EC3006">
      <w:pPr>
        <w:pStyle w:val="PlainText"/>
        <w:rPr>
          <w:rFonts w:eastAsia="Courier New"/>
        </w:rPr>
      </w:pPr>
      <w:r>
        <w:rPr>
          <w:rFonts w:eastAsia="Courier New"/>
          <w:lang w:val="de-DE"/>
        </w:rPr>
        <w:t xml:space="preserve">    </w:t>
      </w:r>
      <w:r>
        <w:t>if (!ret) {</w:t>
      </w:r>
    </w:p>
    <w:p w14:paraId="7C2BD89A" w14:textId="77777777" w:rsidR="00EC3006" w:rsidRDefault="00EC3006">
      <w:pPr>
        <w:pStyle w:val="PlainText"/>
        <w:rPr>
          <w:rFonts w:eastAsia="Courier New"/>
        </w:rPr>
      </w:pPr>
      <w:r>
        <w:rPr>
          <w:rFonts w:eastAsia="Courier New"/>
        </w:rPr>
        <w:t xml:space="preserve">        </w:t>
      </w:r>
      <w:r>
        <w:t>fprintf(stderr, "ERROR: failed to instrument mutatee\n");</w:t>
      </w:r>
    </w:p>
    <w:p w14:paraId="3921863B" w14:textId="77777777" w:rsidR="00EC3006" w:rsidRDefault="00EC3006">
      <w:pPr>
        <w:pStyle w:val="PlainText"/>
        <w:rPr>
          <w:rFonts w:eastAsia="Courier New"/>
        </w:rPr>
      </w:pPr>
      <w:r>
        <w:rPr>
          <w:rFonts w:eastAsia="Courier New"/>
        </w:rPr>
        <w:t xml:space="preserve">        </w:t>
      </w:r>
      <w:r>
        <w:t>exit(1);</w:t>
      </w:r>
    </w:p>
    <w:p w14:paraId="562749B1" w14:textId="77777777" w:rsidR="00EC3006" w:rsidRDefault="00EC3006">
      <w:pPr>
        <w:pStyle w:val="PlainText"/>
      </w:pPr>
      <w:r>
        <w:rPr>
          <w:rFonts w:eastAsia="Courier New"/>
        </w:rPr>
        <w:t xml:space="preserve">    </w:t>
      </w:r>
      <w:r>
        <w:t>}</w:t>
      </w:r>
    </w:p>
    <w:p w14:paraId="3C42F759" w14:textId="77777777" w:rsidR="00EC3006" w:rsidRDefault="00EC3006">
      <w:pPr>
        <w:pStyle w:val="PlainText"/>
      </w:pPr>
    </w:p>
    <w:p w14:paraId="7017E852" w14:textId="77777777" w:rsidR="00EC3006" w:rsidRDefault="00EC3006">
      <w:pPr>
        <w:pStyle w:val="PlainText"/>
        <w:rPr>
          <w:rFonts w:eastAsia="Courier New"/>
        </w:rPr>
      </w:pPr>
      <w:r>
        <w:rPr>
          <w:rFonts w:eastAsia="Courier New"/>
        </w:rPr>
        <w:t xml:space="preserve">    </w:t>
      </w:r>
      <w:r>
        <w:t>fprintf(stderr, "Adding exit callback...\n");</w:t>
      </w:r>
    </w:p>
    <w:p w14:paraId="60388D92" w14:textId="77777777" w:rsidR="00EC3006" w:rsidRDefault="00EC3006">
      <w:pPr>
        <w:pStyle w:val="PlainText"/>
        <w:rPr>
          <w:rFonts w:eastAsia="Courier New"/>
        </w:rPr>
      </w:pPr>
      <w:r>
        <w:rPr>
          <w:rFonts w:eastAsia="Courier New"/>
        </w:rPr>
        <w:t xml:space="preserve">    </w:t>
      </w:r>
      <w:r>
        <w:t>bpatch.registerExitCallback(closeFile);</w:t>
      </w:r>
    </w:p>
    <w:p w14:paraId="749BF693" w14:textId="77777777" w:rsidR="00EC3006" w:rsidRDefault="00EC3006">
      <w:pPr>
        <w:pStyle w:val="PlainText"/>
        <w:rPr>
          <w:rFonts w:eastAsia="Courier New"/>
        </w:rPr>
      </w:pPr>
      <w:r>
        <w:rPr>
          <w:rFonts w:eastAsia="Courier New"/>
        </w:rPr>
        <w:t xml:space="preserve">      </w:t>
      </w:r>
    </w:p>
    <w:p w14:paraId="1E4F4BC2" w14:textId="77777777" w:rsidR="00EC3006" w:rsidRDefault="00EC3006">
      <w:pPr>
        <w:pStyle w:val="PlainText"/>
        <w:rPr>
          <w:rFonts w:eastAsia="Courier New"/>
        </w:rPr>
      </w:pPr>
      <w:r>
        <w:rPr>
          <w:rFonts w:eastAsia="Courier New"/>
        </w:rPr>
        <w:t xml:space="preserve">    </w:t>
      </w:r>
      <w:r>
        <w:t>// Continue the execution...</w:t>
      </w:r>
    </w:p>
    <w:p w14:paraId="631A09BF" w14:textId="77777777" w:rsidR="00EC3006" w:rsidRDefault="00EC3006">
      <w:pPr>
        <w:pStyle w:val="PlainText"/>
        <w:rPr>
          <w:rFonts w:eastAsia="Courier New"/>
        </w:rPr>
      </w:pPr>
      <w:r>
        <w:rPr>
          <w:rFonts w:eastAsia="Courier New"/>
        </w:rPr>
        <w:t xml:space="preserve">    </w:t>
      </w:r>
      <w:r>
        <w:t>fprintf(stderr, "Continuing execution and waiting for termination\n");</w:t>
      </w:r>
    </w:p>
    <w:p w14:paraId="78F4CE08" w14:textId="77777777" w:rsidR="00EC3006" w:rsidRDefault="00EC3006">
      <w:pPr>
        <w:pStyle w:val="PlainText"/>
      </w:pPr>
      <w:r>
        <w:rPr>
          <w:rFonts w:eastAsia="Courier New"/>
        </w:rPr>
        <w:t xml:space="preserve">    </w:t>
      </w:r>
      <w:r>
        <w:t>app-&gt;continueExecution();</w:t>
      </w:r>
    </w:p>
    <w:p w14:paraId="62910D74" w14:textId="77777777" w:rsidR="00EC3006" w:rsidRDefault="00EC3006">
      <w:pPr>
        <w:pStyle w:val="PlainText"/>
      </w:pPr>
    </w:p>
    <w:p w14:paraId="71BE016A" w14:textId="77777777" w:rsidR="00EC3006" w:rsidRDefault="00EC3006">
      <w:pPr>
        <w:pStyle w:val="PlainText"/>
        <w:rPr>
          <w:rFonts w:eastAsia="Courier New"/>
        </w:rPr>
      </w:pPr>
      <w:r>
        <w:rPr>
          <w:rFonts w:eastAsia="Courier New"/>
        </w:rPr>
        <w:t xml:space="preserve">    </w:t>
      </w:r>
      <w:r>
        <w:t xml:space="preserve">while (!app-&gt;isTerminated()) </w:t>
      </w:r>
    </w:p>
    <w:p w14:paraId="21493D64" w14:textId="77777777" w:rsidR="00EC3006" w:rsidRDefault="00EC3006">
      <w:pPr>
        <w:pStyle w:val="PlainText"/>
        <w:rPr>
          <w:rFonts w:eastAsia="Courier New"/>
        </w:rPr>
      </w:pPr>
      <w:r>
        <w:rPr>
          <w:rFonts w:eastAsia="Courier New"/>
        </w:rPr>
        <w:t xml:space="preserve">        </w:t>
      </w:r>
      <w:r>
        <w:t>bpatch.waitForStatusChange();</w:t>
      </w:r>
    </w:p>
    <w:p w14:paraId="11C4DECD" w14:textId="77777777" w:rsidR="00EC3006" w:rsidRDefault="00EC3006">
      <w:pPr>
        <w:pStyle w:val="PlainText"/>
        <w:rPr>
          <w:rFonts w:eastAsia="Courier New"/>
        </w:rPr>
      </w:pPr>
      <w:r>
        <w:rPr>
          <w:rFonts w:eastAsia="Courier New"/>
        </w:rPr>
        <w:t xml:space="preserve">        </w:t>
      </w:r>
    </w:p>
    <w:p w14:paraId="48A41E29" w14:textId="77777777" w:rsidR="00EC3006" w:rsidRDefault="00EC3006">
      <w:pPr>
        <w:pStyle w:val="PlainText"/>
      </w:pPr>
      <w:r>
        <w:rPr>
          <w:rFonts w:eastAsia="Courier New"/>
        </w:rPr>
        <w:t xml:space="preserve">    </w:t>
      </w:r>
      <w:r>
        <w:t>printf("Done.\n");</w:t>
      </w:r>
    </w:p>
    <w:p w14:paraId="5B25F3DE" w14:textId="77777777" w:rsidR="00EC3006" w:rsidRDefault="00EC3006">
      <w:pPr>
        <w:pStyle w:val="PlainText"/>
      </w:pPr>
    </w:p>
    <w:p w14:paraId="5A0977D8" w14:textId="77777777" w:rsidR="00EC3006" w:rsidRDefault="00EC3006">
      <w:pPr>
        <w:pStyle w:val="PlainText"/>
      </w:pPr>
      <w:r>
        <w:rPr>
          <w:rFonts w:eastAsia="Courier New"/>
        </w:rPr>
        <w:t xml:space="preserve">    </w:t>
      </w:r>
      <w:r>
        <w:t>return 0;</w:t>
      </w:r>
    </w:p>
    <w:p w14:paraId="38477E66" w14:textId="77777777" w:rsidR="00EC3006" w:rsidRDefault="00EC3006">
      <w:pPr>
        <w:pStyle w:val="PlainText"/>
      </w:pPr>
      <w:r>
        <w:t>}</w:t>
      </w:r>
    </w:p>
    <w:p w14:paraId="29C8DC3C" w14:textId="77777777" w:rsidR="00EC3006" w:rsidRDefault="00EC3006">
      <w:pPr>
        <w:pStyle w:val="PlainText"/>
      </w:pPr>
    </w:p>
    <w:p w14:paraId="19B5A0B9" w14:textId="77777777" w:rsidR="00EC3006" w:rsidRDefault="00EC3006">
      <w:pPr>
        <w:sectPr w:rsidR="00EC300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docGrid w:linePitch="272"/>
        </w:sectPr>
      </w:pPr>
    </w:p>
    <w:p w14:paraId="67E39227" w14:textId="77777777" w:rsidR="00EC3006" w:rsidRDefault="00EC3006">
      <w:pPr>
        <w:pStyle w:val="Heading1"/>
        <w:numPr>
          <w:ilvl w:val="0"/>
          <w:numId w:val="0"/>
        </w:numPr>
      </w:pPr>
      <w:bookmarkStart w:id="126" w:name="_Toc529517731"/>
      <w:r>
        <w:t>Appendix B - Running the Test Cases</w:t>
      </w:r>
      <w:bookmarkEnd w:id="126"/>
      <w:r>
        <w:fldChar w:fldCharType="begin"/>
      </w:r>
      <w:r>
        <w:instrText xml:space="preserve"> TC "Appendix A - Running the Test cases" \l 1 </w:instrText>
      </w:r>
      <w:r>
        <w:fldChar w:fldCharType="end"/>
      </w:r>
    </w:p>
    <w:p w14:paraId="206ABDCF" w14:textId="77777777" w:rsidR="00EC3006" w:rsidRDefault="00EC3006">
      <w:pPr>
        <w:pStyle w:val="BodyText"/>
      </w:pPr>
      <w: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14:paraId="3A00674C" w14:textId="77777777" w:rsidR="00EC3006" w:rsidRDefault="00EC3006">
      <w:pPr>
        <w:pStyle w:val="BodyText"/>
      </w:pPr>
      <w:r>
        <w:t xml:space="preserve">To compile the test suite, type </w:t>
      </w:r>
      <w:r>
        <w:rPr>
          <w:rFonts w:ascii="Courier" w:hAnsi="Courier" w:cs="Courier"/>
        </w:rPr>
        <w:t>make</w:t>
      </w:r>
      <w:r>
        <w:t xml:space="preserve"> in the appropriate platform specific directory under dyninst/testsuite. To run, execute </w:t>
      </w:r>
      <w:r>
        <w:rPr>
          <w:rFonts w:ascii="Courier New" w:hAnsi="Courier New" w:cs="Courier New"/>
        </w:rPr>
        <w:t>runTests</w:t>
      </w:r>
      <w:r>
        <w:t>.  Each test will be executed and the result (PASSED/FAILED/CRASHED) printed.</w:t>
      </w:r>
    </w:p>
    <w:p w14:paraId="3C8791D2" w14:textId="77777777" w:rsidR="00EC3006" w:rsidRDefault="00EC3006">
      <w:pPr>
        <w:pStyle w:val="BodyText"/>
      </w:pPr>
      <w:r>
        <w:t xml:space="preserve">Test mutators are run by the </w:t>
      </w:r>
      <w:r>
        <w:rPr>
          <w:rFonts w:ascii="Courier New" w:hAnsi="Courier New" w:cs="Courier New"/>
        </w:rPr>
        <w:t xml:space="preserve">test_driver </w:t>
      </w:r>
      <w:r>
        <w:t>executable (</w:t>
      </w:r>
      <w:r>
        <w:rPr>
          <w:rFonts w:ascii="Courier New" w:hAnsi="Courier New" w:cs="Courier New"/>
        </w:rPr>
        <w:t>test_driver.exe</w:t>
      </w:r>
      <w: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14:paraId="37F1FC82" w14:textId="77777777" w:rsidR="00EC3006" w:rsidRDefault="00EC3006">
      <w:pPr>
        <w:pStyle w:val="BodyText"/>
      </w:pPr>
      <w: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ascii="Courier New" w:hAnsi="Courier New" w:cs="Courier New"/>
        </w:rPr>
        <w:t xml:space="preserve">test_driver </w:t>
      </w:r>
      <w:r>
        <w:t xml:space="preserve">will run all test combinations that are valid on the current platform.  Many of the options that are passed to </w:t>
      </w:r>
      <w:r>
        <w:rPr>
          <w:rFonts w:ascii="Courier New" w:hAnsi="Courier New" w:cs="Courier New"/>
        </w:rPr>
        <w:t>test_driver</w:t>
      </w:r>
      <w:r>
        <w:t xml:space="preserve"> can be used to limit the test space that it runs in.</w:t>
      </w:r>
    </w:p>
    <w:p w14:paraId="5970CB2F" w14:textId="77777777" w:rsidR="00EC3006" w:rsidRDefault="00EC3006">
      <w:pPr>
        <w:pStyle w:val="BodyText"/>
      </w:pPr>
      <w:r>
        <w:t xml:space="preserve">In order to prevent a crashing test from stopping the </w:t>
      </w:r>
      <w:r>
        <w:rPr>
          <w:rFonts w:ascii="Courier New" w:hAnsi="Courier New" w:cs="Courier New"/>
        </w:rPr>
        <w:t>test_driver</w:t>
      </w:r>
      <w:r>
        <w:t xml:space="preserve"> from running subsequent tests, </w:t>
      </w:r>
      <w:r>
        <w:rPr>
          <w:rFonts w:ascii="Courier New" w:hAnsi="Courier New" w:cs="Courier New"/>
        </w:rPr>
        <w:t>test_driver</w:t>
      </w:r>
      <w:r>
        <w:t xml:space="preserve"> can be run under a wrapper application, </w:t>
      </w:r>
      <w:r>
        <w:rPr>
          <w:rFonts w:ascii="Courier New" w:hAnsi="Courier New" w:cs="Courier New"/>
        </w:rPr>
        <w:t>runTests</w:t>
      </w:r>
      <w:r>
        <w:t xml:space="preserve">.  The </w:t>
      </w:r>
      <w:r>
        <w:rPr>
          <w:rFonts w:ascii="Courier New" w:hAnsi="Courier New" w:cs="Courier New"/>
        </w:rPr>
        <w:t>runTests</w:t>
      </w:r>
      <w:r>
        <w:t xml:space="preserve"> wrapper invokes the </w:t>
      </w:r>
      <w:r>
        <w:rPr>
          <w:rFonts w:ascii="Courier New" w:hAnsi="Courier New" w:cs="Courier New"/>
        </w:rPr>
        <w:t>test_driver</w:t>
      </w:r>
      <w:r>
        <w:t xml:space="preserve"> with the any arguments that were passed to </w:t>
      </w:r>
      <w:r>
        <w:rPr>
          <w:rFonts w:ascii="Courier New" w:hAnsi="Courier New" w:cs="Courier New"/>
        </w:rPr>
        <w:t>runTests</w:t>
      </w:r>
      <w:r>
        <w:t xml:space="preserve">.  It will watch the </w:t>
      </w:r>
      <w:r>
        <w:rPr>
          <w:rFonts w:ascii="Courier New" w:hAnsi="Courier New" w:cs="Courier New"/>
        </w:rPr>
        <w:t>test_driver</w:t>
      </w:r>
      <w:r>
        <w:t xml:space="preserve"> process, and if </w:t>
      </w:r>
      <w:r>
        <w:rPr>
          <w:rFonts w:ascii="Courier New" w:hAnsi="Courier New" w:cs="Courier New"/>
        </w:rPr>
        <w:t>test_driver</w:t>
      </w:r>
      <w:r>
        <w:t xml:space="preserve"> exits with a fault it will print an appropriate error message and restart the </w:t>
      </w:r>
      <w:r>
        <w:rPr>
          <w:rFonts w:ascii="Courier New" w:hAnsi="Courier New" w:cs="Courier New"/>
        </w:rPr>
        <w:t>test_driver</w:t>
      </w:r>
      <w:r>
        <w:t xml:space="preserve"> on the next test.</w:t>
      </w:r>
    </w:p>
    <w:p w14:paraId="572FC09C" w14:textId="77777777" w:rsidR="00EC3006" w:rsidRDefault="00EC3006">
      <w:pPr>
        <w:pStyle w:val="BodyText"/>
      </w:pPr>
      <w:r>
        <w:t xml:space="preserve">It is generally recommended that </w:t>
      </w:r>
      <w:r>
        <w:rPr>
          <w:rFonts w:ascii="Courier New" w:hAnsi="Courier New" w:cs="Courier New"/>
        </w:rPr>
        <w:t>runTests</w:t>
      </w:r>
      <w:r>
        <w:t xml:space="preserve"> be used when running a large sequence of tests, and </w:t>
      </w:r>
      <w:r>
        <w:rPr>
          <w:rFonts w:ascii="Courier New" w:hAnsi="Courier New" w:cs="Courier New"/>
        </w:rPr>
        <w:t>test_driver</w:t>
      </w:r>
      <w:r>
        <w:t xml:space="preserve"> be used when debugging issues with a single test.</w:t>
      </w:r>
    </w:p>
    <w:p w14:paraId="5DFD0825" w14:textId="77777777" w:rsidR="00EC3006" w:rsidRDefault="00EC3006">
      <w:pPr>
        <w:pStyle w:val="BodyText"/>
      </w:pPr>
      <w:r>
        <w:t xml:space="preserve">The </w:t>
      </w:r>
      <w:r>
        <w:rPr>
          <w:rFonts w:ascii="Courier New" w:hAnsi="Courier New" w:cs="Courier New"/>
        </w:rPr>
        <w:t>test_driver</w:t>
      </w:r>
      <w:r>
        <w:t xml:space="preserve"> and </w:t>
      </w:r>
      <w:r>
        <w:rPr>
          <w:rFonts w:ascii="Courier New" w:hAnsi="Courier New" w:cs="Courier New"/>
        </w:rPr>
        <w:t>runTests</w:t>
      </w:r>
      <w:r>
        <w:t xml:space="preserve"> applications can be invoked with the following list of arguments.  Most arguments are used to limit the space of tests that the testsuite will run.  For example, to run the above test1_13 example, you could use the following command line:</w:t>
      </w:r>
    </w:p>
    <w:p w14:paraId="4F2E6DB9" w14:textId="77777777" w:rsidR="00EC3006" w:rsidRDefault="00EC3006">
      <w:pPr>
        <w:pStyle w:val="BodyText"/>
        <w:rPr>
          <w:rFonts w:ascii="Courier New" w:hAnsi="Courier New" w:cs="Courier New"/>
        </w:rPr>
      </w:pPr>
      <w:r>
        <w:tab/>
      </w:r>
      <w:r>
        <w:rPr>
          <w:rFonts w:ascii="Courier New" w:hAnsi="Courier New" w:cs="Courier New"/>
        </w:rPr>
        <w:t>test_driver –run test1_13 –mutatee test1.mutatee_g++ -attach</w:t>
      </w:r>
    </w:p>
    <w:p w14:paraId="43343CD5" w14:textId="77777777" w:rsidR="00EC3006" w:rsidRDefault="00EC3006">
      <w:pPr>
        <w:pStyle w:val="BodyText"/>
        <w:rPr>
          <w:rFonts w:ascii="Courier New" w:hAnsi="Courier New" w:cs="Courier New"/>
        </w:rPr>
      </w:pPr>
    </w:p>
    <w:p w14:paraId="460E7D10" w14:textId="77777777" w:rsidR="00EC3006" w:rsidRDefault="00EC3006">
      <w:pPr>
        <w:pStyle w:val="DefinitionCharCharCharCharCharCharCharCharCharChar"/>
      </w:pPr>
      <w:r>
        <w:t xml:space="preserve">-attach </w:t>
      </w:r>
    </w:p>
    <w:p w14:paraId="34E0A5CE" w14:textId="77777777" w:rsidR="00EC3006" w:rsidRDefault="00EC3006">
      <w:pPr>
        <w:pStyle w:val="DefinitionList"/>
      </w:pPr>
      <w:r>
        <w:t>Only run tests that attach to the mutatees.</w:t>
      </w:r>
    </w:p>
    <w:p w14:paraId="2945A542" w14:textId="77777777" w:rsidR="00EC3006" w:rsidRDefault="00EC3006">
      <w:pPr>
        <w:pStyle w:val="DefinitionCharCharCharCharCharCharCharCharCharChar"/>
      </w:pPr>
      <w:r>
        <w:t>-create</w:t>
      </w:r>
    </w:p>
    <w:p w14:paraId="6FE18B26" w14:textId="77777777" w:rsidR="00EC3006" w:rsidRDefault="00EC3006">
      <w:pPr>
        <w:pStyle w:val="DefinitionList"/>
      </w:pPr>
      <w:r>
        <w:t>Only run tests that create mutatees.</w:t>
      </w:r>
    </w:p>
    <w:p w14:paraId="3AA41728" w14:textId="77777777" w:rsidR="00EC3006" w:rsidRDefault="00EC3006">
      <w:pPr>
        <w:pStyle w:val="DefinitionCharCharCharCharCharCharCharCharCharChar"/>
      </w:pPr>
      <w:r>
        <w:t>-rewriter</w:t>
      </w:r>
    </w:p>
    <w:p w14:paraId="4419382A" w14:textId="77777777" w:rsidR="00EC3006" w:rsidRDefault="00EC3006">
      <w:pPr>
        <w:pStyle w:val="DefinitionList"/>
      </w:pPr>
      <w:r>
        <w:t>Only run tests that rewrite mutatees.</w:t>
      </w:r>
    </w:p>
    <w:p w14:paraId="168C8CE9" w14:textId="77777777" w:rsidR="00EC3006" w:rsidRDefault="00EC3006">
      <w:pPr>
        <w:pStyle w:val="DefinitionCharCharCharCharCharCharCharCharCharChar"/>
      </w:pPr>
      <w:r>
        <w:t>-staticlink</w:t>
      </w:r>
    </w:p>
    <w:p w14:paraId="29067E78" w14:textId="77777777" w:rsidR="00EC3006" w:rsidRDefault="00EC3006">
      <w:pPr>
        <w:pStyle w:val="DefinitionList"/>
      </w:pPr>
      <w:r>
        <w:t>Run rewriter tests that use statically linked mutatees.</w:t>
      </w:r>
    </w:p>
    <w:p w14:paraId="792E816E" w14:textId="77777777" w:rsidR="00EC3006" w:rsidRDefault="00EC3006">
      <w:pPr>
        <w:pStyle w:val="DefinitionCharCharCharCharCharCharCharCharCharChar"/>
      </w:pPr>
      <w:r>
        <w:t>-dynamiclink</w:t>
      </w:r>
    </w:p>
    <w:p w14:paraId="08284FE0" w14:textId="77777777" w:rsidR="00EC3006" w:rsidRDefault="00EC3006">
      <w:pPr>
        <w:pStyle w:val="DefinitionList"/>
      </w:pPr>
      <w:r>
        <w:t>Run rewriter tests that use dynamically linked mutatees.</w:t>
      </w:r>
    </w:p>
    <w:p w14:paraId="0D8D020B" w14:textId="77777777" w:rsidR="00EC3006" w:rsidRDefault="00EC3006">
      <w:pPr>
        <w:pStyle w:val="DefinitionCharCharCharCharCharCharCharCharCharChar"/>
      </w:pPr>
      <w:r>
        <w:t>-allmode</w:t>
      </w:r>
    </w:p>
    <w:p w14:paraId="75942647" w14:textId="77777777" w:rsidR="00EC3006" w:rsidRDefault="00EC3006">
      <w:pPr>
        <w:pStyle w:val="DefinitionList"/>
      </w:pPr>
      <w:r>
        <w:t>Run tests for all modes (create, attach, rewriter on statically linked binaries, rewriter on dynamically linked binaries).</w:t>
      </w:r>
    </w:p>
    <w:p w14:paraId="4F8D5A2B" w14:textId="77777777" w:rsidR="00EC3006" w:rsidRDefault="00EC3006">
      <w:pPr>
        <w:pStyle w:val="DefinitionCharCharCharCharCharCharCharCharCharChar"/>
      </w:pPr>
      <w:r>
        <w:t>-gcc, -g++, -pgcc, -pgCC, -icc, -icpc</w:t>
      </w:r>
    </w:p>
    <w:p w14:paraId="7CC8FE81" w14:textId="77777777" w:rsidR="00EC3006" w:rsidRDefault="00EC3006">
      <w:pPr>
        <w:pStyle w:val="DefinitionList"/>
      </w:pPr>
      <w:r>
        <w:t>Run tests on mutatees built with the specified compiler.</w:t>
      </w:r>
    </w:p>
    <w:p w14:paraId="45D8A7BA" w14:textId="77777777" w:rsidR="00EC3006" w:rsidRDefault="00EC3006">
      <w:pPr>
        <w:pStyle w:val="DefinitionCharCharCharCharCharCharCharCharCharChar"/>
      </w:pPr>
      <w:r>
        <w:t>-noclean</w:t>
      </w:r>
    </w:p>
    <w:p w14:paraId="23A776FE" w14:textId="77777777" w:rsidR="00EC3006" w:rsidRDefault="00EC3006">
      <w:pPr>
        <w:pStyle w:val="DefinitionList"/>
      </w:pPr>
      <w:r>
        <w:t>Don’t remove rewritten mutatees after running rewriter tests.</w:t>
      </w:r>
    </w:p>
    <w:p w14:paraId="6A8CC1BE" w14:textId="77777777" w:rsidR="00EC3006" w:rsidRDefault="00EC3006">
      <w:pPr>
        <w:pStyle w:val="DefinitionCharCharCharCharCharCharCharCharCharChar"/>
      </w:pPr>
      <w:r>
        <w:t>-all</w:t>
      </w:r>
    </w:p>
    <w:p w14:paraId="34F17D33" w14:textId="77777777" w:rsidR="00EC3006" w:rsidRDefault="00EC3006">
      <w:pPr>
        <w:pStyle w:val="DefinitionList"/>
      </w:pPr>
      <w:r>
        <w:t>Run tests for all possible combinations of unoptimized mutatees.</w:t>
      </w:r>
    </w:p>
    <w:p w14:paraId="2F5CEBF0" w14:textId="77777777" w:rsidR="00EC3006" w:rsidRDefault="00EC3006">
      <w:pPr>
        <w:pStyle w:val="DefinitionCharCharCharCharCharCharCharCharCharChar"/>
      </w:pPr>
      <w:r>
        <w:t>-none, -low, -high, -max</w:t>
      </w:r>
    </w:p>
    <w:p w14:paraId="1AD42AEF" w14:textId="77777777" w:rsidR="00EC3006" w:rsidRDefault="00EC3006">
      <w:pPr>
        <w:pStyle w:val="DefinitionList"/>
      </w:pPr>
      <w:r>
        <w:t>Only run tests for mutatees of the given optimization level.</w:t>
      </w:r>
    </w:p>
    <w:p w14:paraId="587FD702" w14:textId="77777777" w:rsidR="00EC3006" w:rsidRDefault="00EC3006">
      <w:pPr>
        <w:pStyle w:val="DefinitionCharCharCharCharCharCharCharCharCharChar"/>
      </w:pPr>
      <w:r>
        <w:t>-allopt</w:t>
      </w:r>
    </w:p>
    <w:p w14:paraId="3B684CCE" w14:textId="77777777" w:rsidR="00EC3006" w:rsidRDefault="00EC3006">
      <w:pPr>
        <w:pStyle w:val="DefinitionList"/>
      </w:pPr>
      <w:r>
        <w:t>Run tests for all mutatee optimization levels.</w:t>
      </w:r>
    </w:p>
    <w:p w14:paraId="2B5755F3" w14:textId="77777777" w:rsidR="00EC3006" w:rsidRDefault="00EC3006">
      <w:pPr>
        <w:pStyle w:val="DefinitionCharCharCharCharCharCharCharCharCharChar"/>
      </w:pPr>
      <w:r>
        <w:t>-full</w:t>
      </w:r>
    </w:p>
    <w:p w14:paraId="50892052" w14:textId="77777777" w:rsidR="00EC3006" w:rsidRDefault="00EC3006">
      <w:pPr>
        <w:pStyle w:val="DefinitionList"/>
      </w:pPr>
      <w:r>
        <w:t xml:space="preserve">Run tests for all possible combinations of mutatees, including all optimization levels.  Requires </w:t>
      </w:r>
      <w:r>
        <w:rPr>
          <w:rFonts w:ascii="Courier New" w:hAnsi="Courier New" w:cs="Courier New"/>
          <w:sz w:val="20"/>
        </w:rPr>
        <w:t>make all</w:t>
      </w:r>
      <w:r>
        <w:t xml:space="preserve"> to build the optimized mutatees.</w:t>
      </w:r>
    </w:p>
    <w:p w14:paraId="37A9C9D9" w14:textId="77777777" w:rsidR="00EC3006" w:rsidRDefault="00EC3006">
      <w:pPr>
        <w:pStyle w:val="DefinitionCharCharCharCharCharCharCharCharCharChar"/>
      </w:pPr>
      <w:r>
        <w:t>-dyninst, -symtab, -instruction, -proccontrol, -stackwalker</w:t>
      </w:r>
    </w:p>
    <w:p w14:paraId="07B15E6E" w14:textId="77777777" w:rsidR="00EC3006" w:rsidRDefault="00EC3006">
      <w:pPr>
        <w:pStyle w:val="DefinitionList"/>
      </w:pPr>
      <w:r>
        <w:t>Only run tests for the specified component.</w:t>
      </w:r>
    </w:p>
    <w:p w14:paraId="3A805836" w14:textId="77777777" w:rsidR="00EC3006" w:rsidRDefault="00EC3006">
      <w:pPr>
        <w:pStyle w:val="DefinitionCharCharCharCharCharCharCharCharCharChar"/>
      </w:pPr>
      <w:r>
        <w:t>-allcomp</w:t>
      </w:r>
    </w:p>
    <w:p w14:paraId="68C4D692" w14:textId="77777777" w:rsidR="00EC3006" w:rsidRDefault="00EC3006">
      <w:pPr>
        <w:pStyle w:val="DefinitionList"/>
      </w:pPr>
      <w:r>
        <w:t>Run tests for all components.</w:t>
      </w:r>
    </w:p>
    <w:p w14:paraId="62689FC4" w14:textId="77777777" w:rsidR="00EC3006" w:rsidRDefault="00EC3006">
      <w:pPr>
        <w:pStyle w:val="DefinitionCharCharCharCharCharCharCharCharCharChar"/>
      </w:pPr>
      <w:r>
        <w:t>-32, -64</w:t>
      </w:r>
    </w:p>
    <w:p w14:paraId="62C5FE4A" w14:textId="77777777" w:rsidR="00EC3006" w:rsidRDefault="00EC3006">
      <w:pPr>
        <w:pStyle w:val="DefinitionList"/>
      </w:pPr>
      <w:r>
        <w:t>Only run tests for 32-bit or 64-bit mutatees.  This option is only valid on platforms such as AMD64/Linux and PowerPC/Linux where both 32-bit and 64-bit build environments are available.</w:t>
      </w:r>
    </w:p>
    <w:p w14:paraId="60B93FC9" w14:textId="77777777" w:rsidR="00EC3006" w:rsidRDefault="00EC3006">
      <w:pPr>
        <w:pStyle w:val="DefinitionCharCharCharCharCharCharCharCharCharChar"/>
      </w:pPr>
      <w:r>
        <w:t>-pic</w:t>
      </w:r>
    </w:p>
    <w:p w14:paraId="3DD0F93B" w14:textId="77777777" w:rsidR="00EC3006" w:rsidRDefault="00EC3006">
      <w:pPr>
        <w:pStyle w:val="DefinitionList"/>
      </w:pPr>
      <w:r>
        <w:t>Only run tests for mutatees compiled as position-independent code.  Default is non-PIC mutatees.  –all and –full include both.</w:t>
      </w:r>
    </w:p>
    <w:p w14:paraId="14F625E7" w14:textId="77777777" w:rsidR="00EC3006" w:rsidRDefault="00EC3006">
      <w:pPr>
        <w:pStyle w:val="DefinitionCharCharCharCharCharCharCharCharCharChar"/>
      </w:pPr>
      <w:r>
        <w:t>-sp, -mp, -st, -mt</w:t>
      </w:r>
    </w:p>
    <w:p w14:paraId="4218BDC0" w14:textId="77777777" w:rsidR="00EC3006" w:rsidRDefault="00EC3006">
      <w:pPr>
        <w:pStyle w:val="DefinitionList"/>
      </w:pPr>
      <w:r>
        <w:t>ProcControl-specific: run tests in single process, multiprocess, single thread, multithread modes, respectively.</w:t>
      </w:r>
    </w:p>
    <w:p w14:paraId="4A343662" w14:textId="77777777" w:rsidR="00EC3006" w:rsidRDefault="00EC3006">
      <w:pPr>
        <w:pStyle w:val="DefinitionCharCharCharCharCharCharCharCharCharChar"/>
      </w:pPr>
      <w:r>
        <w:t>-j n</w:t>
      </w:r>
    </w:p>
    <w:p w14:paraId="501719F4" w14:textId="77777777" w:rsidR="00EC3006" w:rsidRDefault="00EC3006">
      <w:pPr>
        <w:pStyle w:val="DefinitionList"/>
      </w:pPr>
      <w:r>
        <w:t>This option spawns up to n test_driver instances from a given runTests invocation.  This option is highly recommended for large test runs.</w:t>
      </w:r>
    </w:p>
    <w:p w14:paraId="214B8301" w14:textId="77777777" w:rsidR="00EC3006" w:rsidRDefault="00EC3006">
      <w:pPr>
        <w:pStyle w:val="DefinitionCharCharCharCharCharCharCharCharCharChar"/>
      </w:pPr>
      <w:r>
        <w:t>-hosts host1 [host2 ... host</w:t>
      </w:r>
      <w:r>
        <w:rPr>
          <w:i/>
          <w:iCs/>
        </w:rPr>
        <w:t>n</w:t>
      </w:r>
      <w:r>
        <w:t>]</w:t>
      </w:r>
    </w:p>
    <w:p w14:paraId="68ED7D46" w14:textId="77777777" w:rsidR="00EC3006" w:rsidRDefault="00EC3006">
      <w:pPr>
        <w:pStyle w:val="DefinitionList"/>
      </w:pPr>
      <w:r>
        <w:t xml:space="preserve">In conjunction with the –j option above, will distribute tests over the hosts </w:t>
      </w:r>
      <w:r>
        <w:rPr>
          <w:i/>
          <w:iCs/>
        </w:rPr>
        <w:t>host1…host</w:t>
      </w:r>
      <w: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14:paraId="79EBE44E" w14:textId="77777777" w:rsidR="00EC3006" w:rsidRDefault="00EC3006">
      <w:pPr>
        <w:pStyle w:val="DefinitionCharCharCharCharCharCharCharCharCharChar"/>
      </w:pPr>
      <w:r>
        <w:t>-mutatee &lt;mutatee_name&gt;</w:t>
      </w:r>
    </w:p>
    <w:p w14:paraId="69A28A88" w14:textId="77777777" w:rsidR="00EC3006" w:rsidRDefault="00EC3006">
      <w:pPr>
        <w:pStyle w:val="DefinitionCharCharCharCharCharCharCharCharCharChar"/>
      </w:pPr>
    </w:p>
    <w:p w14:paraId="1BA96989" w14:textId="77777777" w:rsidR="00EC3006" w:rsidRDefault="00EC3006">
      <w:pPr>
        <w:pStyle w:val="DefinitionCharCharCharCharCharCharCharCharCharChar"/>
      </w:pPr>
      <w: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14:paraId="4D427659" w14:textId="77777777" w:rsidR="00EC3006" w:rsidRDefault="00EC3006">
      <w:pPr>
        <w:pStyle w:val="DefinitionCharCharCharCharCharCharCharCharCharChar"/>
      </w:pPr>
    </w:p>
    <w:p w14:paraId="09C31C69" w14:textId="77777777" w:rsidR="00EC3006" w:rsidRDefault="00EC3006">
      <w:pPr>
        <w:pStyle w:val="DefinitionCharCharCharCharCharCharCharCharCharChar"/>
      </w:pPr>
      <w:r>
        <w:t>-run &lt;subtest&gt; &lt;subtest&gt; …</w:t>
      </w:r>
    </w:p>
    <w:p w14:paraId="1D25A716" w14:textId="77777777" w:rsidR="00EC3006" w:rsidRDefault="00EC3006">
      <w:pPr>
        <w:pStyle w:val="DefinitionList"/>
      </w:pPr>
      <w:r>
        <w:t xml:space="preserve">Only runs the specific sub-tests listed.  For example, to run sub-test case 4 of test2 you would enter </w:t>
      </w:r>
      <w:r>
        <w:rPr>
          <w:rFonts w:ascii="Courier New" w:hAnsi="Courier New" w:cs="Courier New"/>
        </w:rPr>
        <w:t>test_driver –run test2_4</w:t>
      </w:r>
      <w:r>
        <w:t>.</w:t>
      </w:r>
    </w:p>
    <w:p w14:paraId="4887C0A6" w14:textId="77777777" w:rsidR="00EC3006" w:rsidRDefault="00EC3006">
      <w:pPr>
        <w:pStyle w:val="DefinitionCharCharCharChar"/>
      </w:pPr>
      <w:r>
        <w:t>-test</w:t>
      </w:r>
    </w:p>
    <w:p w14:paraId="1AF668FD" w14:textId="77777777" w:rsidR="00EC3006" w:rsidRDefault="00EC3006">
      <w:pPr>
        <w:pStyle w:val="DefinitionList"/>
      </w:pPr>
      <w:r>
        <w:t xml:space="preserve">Alias for </w:t>
      </w:r>
      <w:r>
        <w:rPr>
          <w:rFonts w:ascii="Courier New" w:hAnsi="Courier New" w:cs="Courier New"/>
          <w:sz w:val="20"/>
        </w:rPr>
        <w:t>–run</w:t>
      </w:r>
      <w:r>
        <w:t>.</w:t>
      </w:r>
    </w:p>
    <w:p w14:paraId="7A266CBA" w14:textId="77777777" w:rsidR="00EC3006" w:rsidRDefault="00EC3006">
      <w:pPr>
        <w:pStyle w:val="DefinitionCharCharCharCharCharCharCharCharCharChar"/>
        <w:ind w:left="0" w:firstLine="0"/>
      </w:pPr>
      <w:r>
        <w:t>-log</w:t>
      </w:r>
    </w:p>
    <w:p w14:paraId="2F260BF7" w14:textId="77777777" w:rsidR="00EC3006" w:rsidRDefault="00EC3006">
      <w:pPr>
        <w:pStyle w:val="DefinitionList"/>
      </w:pPr>
      <w: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ascii="Courier New" w:hAnsi="Courier New" w:cs="Courier New"/>
        </w:rPr>
        <w:t>stdout</w:t>
      </w:r>
      <w:r>
        <w:t>.</w:t>
      </w:r>
    </w:p>
    <w:p w14:paraId="61A5C7E3" w14:textId="77777777" w:rsidR="00EC3006" w:rsidRDefault="00EC3006">
      <w:pPr>
        <w:pStyle w:val="DefinitionCharCharCharCharCharCharCharCharCharChar"/>
      </w:pPr>
      <w:r>
        <w:t>-logfile &lt;filename&gt;</w:t>
      </w:r>
    </w:p>
    <w:p w14:paraId="2FF24268" w14:textId="77777777" w:rsidR="00EC3006" w:rsidRDefault="00EC3006">
      <w:pPr>
        <w:pStyle w:val="DefinitionList"/>
      </w:pPr>
      <w:r>
        <w:t xml:space="preserve">Send output from the </w:t>
      </w:r>
      <w:r>
        <w:rPr>
          <w:rFonts w:ascii="Courier New" w:hAnsi="Courier New" w:cs="Courier New"/>
        </w:rPr>
        <w:t>–log</w:t>
      </w:r>
      <w:r>
        <w:t xml:space="preserve"> option to the given filename rather than to </w:t>
      </w:r>
      <w:r>
        <w:rPr>
          <w:rFonts w:ascii="Courier New" w:hAnsi="Courier New" w:cs="Courier New"/>
        </w:rPr>
        <w:t>stdout</w:t>
      </w:r>
      <w:r>
        <w:t xml:space="preserve">.  </w:t>
      </w:r>
    </w:p>
    <w:p w14:paraId="7BEA5BAE" w14:textId="77777777" w:rsidR="00EC3006" w:rsidRDefault="00EC3006">
      <w:pPr>
        <w:pStyle w:val="DefinitionCharCharCharCharCharCharCharCharCharChar"/>
      </w:pPr>
      <w:r>
        <w:t>-verbose</w:t>
      </w:r>
    </w:p>
    <w:p w14:paraId="68CC227C" w14:textId="77777777" w:rsidR="00EC3006" w:rsidRDefault="00EC3006">
      <w:pPr>
        <w:pStyle w:val="DefinitionList"/>
      </w:pPr>
      <w:r>
        <w:t>Enables test suite debugging output.  This is useful when trying to track down issues in the test suite or tests.</w:t>
      </w:r>
    </w:p>
    <w:p w14:paraId="7A53EE0C" w14:textId="77777777" w:rsidR="00EC3006" w:rsidRDefault="00EC3006"/>
    <w:p w14:paraId="00E03DFF" w14:textId="77777777" w:rsidR="00EC3006" w:rsidRDefault="00EC3006">
      <w:pPr>
        <w:sectPr w:rsidR="00EC300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272"/>
        </w:sectPr>
      </w:pPr>
    </w:p>
    <w:p w14:paraId="35B70806" w14:textId="77777777" w:rsidR="00EC3006" w:rsidRDefault="00EC3006">
      <w:pPr>
        <w:pStyle w:val="Heading1"/>
        <w:numPr>
          <w:ilvl w:val="0"/>
          <w:numId w:val="0"/>
        </w:numPr>
      </w:pPr>
      <w:bookmarkStart w:id="127" w:name="_Toc529517732"/>
      <w:r>
        <w:t>Appendix C - Common pitfalls</w:t>
      </w:r>
      <w:bookmarkEnd w:id="127"/>
    </w:p>
    <w:p w14:paraId="49BBA459" w14:textId="77777777" w:rsidR="00EC3006" w:rsidRDefault="00EC3006">
      <w:pPr>
        <w:pStyle w:val="BodyText"/>
        <w:rPr>
          <w:b/>
        </w:rPr>
      </w:pPr>
      <w: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14:paraId="3E9CCB4A" w14:textId="77777777" w:rsidR="00EC3006" w:rsidRDefault="00EC3006">
      <w:pPr>
        <w:pStyle w:val="BodyText"/>
      </w:pPr>
      <w:r>
        <w:rPr>
          <w:b/>
        </w:rPr>
        <w:t>Attach followed by detach</w:t>
      </w:r>
    </w:p>
    <w:p w14:paraId="202FB15F" w14:textId="77777777" w:rsidR="00EC3006" w:rsidRDefault="00EC3006">
      <w:pPr>
        <w:pStyle w:val="Blockquote"/>
        <w:rPr>
          <w:b/>
        </w:rPr>
      </w:pPr>
      <w:r>
        <w:t>If a mutator attaches to a mutatee, and immediately exits, the current behavior is that the mutatee is left suspended.  To make sure the application continues, call detach with the appropriate flags.</w:t>
      </w:r>
    </w:p>
    <w:p w14:paraId="60B45B08" w14:textId="77777777" w:rsidR="00EC3006" w:rsidRDefault="00EC3006">
      <w:pPr>
        <w:pStyle w:val="Blockquote"/>
        <w:ind w:left="0"/>
      </w:pPr>
      <w:r>
        <w:rPr>
          <w:b/>
        </w:rPr>
        <w:t>Attaching to a program that has already been modified by Dyninst</w:t>
      </w:r>
    </w:p>
    <w:p w14:paraId="021533BA" w14:textId="77777777" w:rsidR="00EC3006" w:rsidRDefault="00EC3006">
      <w:pPr>
        <w:pStyle w:val="Blockquote"/>
        <w:rPr>
          <w:b/>
        </w:rPr>
      </w:pPr>
      <w: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14:paraId="026E16AE" w14:textId="77777777" w:rsidR="00EC3006" w:rsidRDefault="00EC3006">
      <w:pPr>
        <w:pStyle w:val="Blockquote"/>
        <w:ind w:hanging="360"/>
      </w:pPr>
      <w:r>
        <w:rPr>
          <w:b/>
        </w:rPr>
        <w:t>Dyninst is event-driven</w:t>
      </w:r>
    </w:p>
    <w:p w14:paraId="5468B5DA" w14:textId="77777777" w:rsidR="00EC3006" w:rsidRDefault="00EC3006">
      <w:pPr>
        <w:pStyle w:val="Blockquote"/>
        <w:rPr>
          <w:b/>
        </w:rPr>
      </w:pPr>
      <w: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ascii="Courier New" w:hAnsi="Courier New" w:cs="Courier New"/>
          <w:sz w:val="20"/>
        </w:rPr>
        <w:t>BPatch::pollForStatusChange</w:t>
      </w:r>
      <w:r>
        <w:t xml:space="preserve">, </w:t>
      </w:r>
      <w:r>
        <w:rPr>
          <w:rFonts w:ascii="Courier New" w:hAnsi="Courier New" w:cs="Courier New"/>
          <w:sz w:val="20"/>
        </w:rPr>
        <w:t>BPatch::wait</w:t>
      </w:r>
      <w:r>
        <w:rPr>
          <w:rFonts w:ascii="Courier New" w:hAnsi="Courier New" w:cs="Courier New"/>
          <w:sz w:val="20"/>
        </w:rPr>
        <w:softHyphen/>
        <w:t>ForStatusChange</w:t>
      </w:r>
      <w:r>
        <w:t xml:space="preserve">, </w:t>
      </w:r>
      <w:r>
        <w:rPr>
          <w:rFonts w:ascii="Courier New" w:hAnsi="Courier New" w:cs="Courier New"/>
          <w:sz w:val="20"/>
        </w:rPr>
        <w:t>BPatch_thread::isStopped</w:t>
      </w:r>
      <w:r>
        <w:t xml:space="preserve">, or </w:t>
      </w:r>
      <w:r>
        <w:rPr>
          <w:rFonts w:ascii="Courier New" w:hAnsi="Courier New" w:cs="Courier New"/>
          <w:sz w:val="20"/>
        </w:rPr>
        <w:t>BPatch_</w:t>
      </w:r>
      <w:r>
        <w:rPr>
          <w:rFonts w:ascii="Courier New" w:hAnsi="Courier New" w:cs="Courier New"/>
          <w:sz w:val="20"/>
        </w:rPr>
        <w:softHyphen/>
        <w:t>thread::is</w:t>
      </w:r>
      <w:r>
        <w:rPr>
          <w:rFonts w:ascii="Courier New" w:hAnsi="Courier New" w:cs="Courier New"/>
          <w:sz w:val="20"/>
        </w:rPr>
        <w:softHyphen/>
        <w:t>Termin</w:t>
      </w:r>
      <w:r>
        <w:rPr>
          <w:rFonts w:ascii="Courier New" w:hAnsi="Courier New" w:cs="Courier New"/>
          <w:sz w:val="20"/>
        </w:rPr>
        <w:softHyphen/>
        <w:t>ated</w:t>
      </w:r>
      <w:r>
        <w:t>.</w:t>
      </w:r>
    </w:p>
    <w:p w14:paraId="50155637" w14:textId="77777777" w:rsidR="00EC3006" w:rsidRDefault="00EC3006">
      <w:pPr>
        <w:pStyle w:val="Blockquote"/>
        <w:ind w:left="0"/>
      </w:pPr>
      <w:r>
        <w:rPr>
          <w:b/>
        </w:rPr>
        <w:t>Missing or out-of-date DbgHelp DLL (Windows)</w:t>
      </w:r>
    </w:p>
    <w:p w14:paraId="5D994F00" w14:textId="77777777" w:rsidR="00EC3006" w:rsidRDefault="00EC3006">
      <w:pPr>
        <w:pStyle w:val="Blockquote"/>
        <w:ind w:hanging="360"/>
        <w:rPr>
          <w:b/>
        </w:rPr>
      </w:pPr>
      <w:r>
        <w:tab/>
        <w:t>Dyninst requires an up-to-date DbgHelp library on Windows.  See the section on Windows-specific architectural issues for details.</w:t>
      </w:r>
    </w:p>
    <w:p w14:paraId="5D7896BA" w14:textId="77777777" w:rsidR="00EC3006" w:rsidRDefault="00EC3006">
      <w:pPr>
        <w:pStyle w:val="Blockquote"/>
        <w:ind w:hanging="360"/>
      </w:pPr>
      <w:r>
        <w:rPr>
          <w:b/>
        </w:rPr>
        <w:t>Portland Compiler Group – missing debug symbols</w:t>
      </w:r>
    </w:p>
    <w:p w14:paraId="763B54B4" w14:textId="77777777" w:rsidR="00EC3006" w:rsidRDefault="00EC3006">
      <w:pPr>
        <w:pStyle w:val="Blockquote"/>
        <w:ind w:hanging="360"/>
      </w:pPr>
      <w:r>
        <w:tab/>
        <w:t>The Portland Group compiler (pgcc) on Linux produces debug symbols that are not read correctly by Dyninst.  The binaries produced by the compiler do not contain the source file information necessary for Dyninst to assign the debug symbols to the correct module.</w:t>
      </w:r>
    </w:p>
    <w:p w14:paraId="5D2D7640" w14:textId="77777777" w:rsidR="00EC3006" w:rsidRDefault="00EC3006">
      <w:pPr>
        <w:pStyle w:val="Index1"/>
        <w:pageBreakBefore/>
        <w:tabs>
          <w:tab w:val="right" w:leader="dot" w:pos="4310"/>
        </w:tabs>
      </w:pPr>
    </w:p>
    <w:p w14:paraId="341E4EA4" w14:textId="77777777" w:rsidR="00EC3006" w:rsidRDefault="00EC3006">
      <w:pPr>
        <w:sectPr w:rsidR="00EC3006">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272"/>
        </w:sectPr>
      </w:pPr>
    </w:p>
    <w:p w14:paraId="09BBB7CF" w14:textId="77777777" w:rsidR="00EC3006" w:rsidRDefault="00EC3006">
      <w:pPr>
        <w:pStyle w:val="Index1"/>
        <w:tabs>
          <w:tab w:val="right" w:leader="dot" w:pos="4310"/>
        </w:tabs>
      </w:pPr>
    </w:p>
    <w:p w14:paraId="01872598" w14:textId="77777777" w:rsidR="00EC3006" w:rsidRDefault="00EC3006">
      <w:pPr>
        <w:pStyle w:val="IndexHeading"/>
        <w:keepNext/>
        <w:tabs>
          <w:tab w:val="right" w:leader="dot" w:pos="4310"/>
        </w:tabs>
      </w:pPr>
      <w:r>
        <w:t>A</w:t>
      </w:r>
    </w:p>
    <w:p w14:paraId="38B9DDD5" w14:textId="77777777" w:rsidR="00EC3006" w:rsidRDefault="00EC3006">
      <w:pPr>
        <w:pStyle w:val="Index1"/>
        <w:tabs>
          <w:tab w:val="right" w:leader="dot" w:pos="4310"/>
        </w:tabs>
      </w:pPr>
      <w:r>
        <w:t>attachProcess · 12</w:t>
      </w:r>
    </w:p>
    <w:p w14:paraId="4D801543" w14:textId="77777777" w:rsidR="00EC3006" w:rsidRDefault="00EC3006">
      <w:pPr>
        <w:pStyle w:val="IndexHeading"/>
        <w:keepNext/>
        <w:tabs>
          <w:tab w:val="right" w:leader="dot" w:pos="4310"/>
        </w:tabs>
      </w:pPr>
      <w:r>
        <w:t>B</w:t>
      </w:r>
    </w:p>
    <w:p w14:paraId="45BC8B53" w14:textId="77777777" w:rsidR="00EC3006" w:rsidRDefault="00EC3006">
      <w:pPr>
        <w:pStyle w:val="Index1"/>
        <w:tabs>
          <w:tab w:val="right" w:leader="dot" w:pos="4310"/>
        </w:tabs>
      </w:pPr>
      <w:r>
        <w:t>BPatch_addrSpec_NP · 65</w:t>
      </w:r>
    </w:p>
    <w:p w14:paraId="6D39BCC7" w14:textId="77777777" w:rsidR="00EC3006" w:rsidRDefault="00EC3006">
      <w:pPr>
        <w:pStyle w:val="Index1"/>
        <w:tabs>
          <w:tab w:val="right" w:leader="dot" w:pos="4310"/>
        </w:tabs>
      </w:pPr>
      <w:r>
        <w:t>BPatch_arithExpr · 46</w:t>
      </w:r>
    </w:p>
    <w:p w14:paraId="5B0BFF06" w14:textId="77777777" w:rsidR="00EC3006" w:rsidRDefault="00EC3006">
      <w:pPr>
        <w:pStyle w:val="Index1"/>
        <w:tabs>
          <w:tab w:val="right" w:leader="dot" w:pos="4310"/>
        </w:tabs>
      </w:pPr>
      <w:r>
        <w:t>BPatch_basicBlockLoop · 58</w:t>
      </w:r>
    </w:p>
    <w:p w14:paraId="76437633" w14:textId="77777777" w:rsidR="00EC3006" w:rsidRDefault="00EC3006">
      <w:pPr>
        <w:pStyle w:val="Index1"/>
        <w:tabs>
          <w:tab w:val="right" w:leader="dot" w:pos="4310"/>
        </w:tabs>
      </w:pPr>
      <w:r>
        <w:t>BPatch_boolExpr · 47</w:t>
      </w:r>
    </w:p>
    <w:p w14:paraId="151A6762" w14:textId="77777777" w:rsidR="00EC3006" w:rsidRDefault="00EC3006">
      <w:pPr>
        <w:pStyle w:val="Index1"/>
        <w:tabs>
          <w:tab w:val="right" w:leader="dot" w:pos="4310"/>
        </w:tabs>
      </w:pPr>
      <w:r>
        <w:t>BPatch_breakPointExpr · 47</w:t>
      </w:r>
    </w:p>
    <w:p w14:paraId="30FCE0F6" w14:textId="77777777" w:rsidR="00EC3006" w:rsidRDefault="00EC3006">
      <w:pPr>
        <w:pStyle w:val="Index1"/>
        <w:tabs>
          <w:tab w:val="right" w:leader="dot" w:pos="4310"/>
        </w:tabs>
      </w:pPr>
      <w:r>
        <w:t>BPatch_bytesAccessedExpr · 10, 47</w:t>
      </w:r>
    </w:p>
    <w:p w14:paraId="704F0658" w14:textId="77777777" w:rsidR="00EC3006" w:rsidRDefault="00EC3006">
      <w:pPr>
        <w:pStyle w:val="Index1"/>
        <w:tabs>
          <w:tab w:val="right" w:leader="dot" w:pos="4310"/>
        </w:tabs>
      </w:pPr>
      <w:r>
        <w:t>BPatch_cblock · 62</w:t>
      </w:r>
    </w:p>
    <w:p w14:paraId="22B35B07" w14:textId="77777777" w:rsidR="00EC3006" w:rsidRDefault="00EC3006">
      <w:pPr>
        <w:pStyle w:val="Index1"/>
        <w:tabs>
          <w:tab w:val="right" w:leader="dot" w:pos="4310"/>
        </w:tabs>
      </w:pPr>
      <w:r>
        <w:t>BPatch_constExpr · 47</w:t>
      </w:r>
    </w:p>
    <w:p w14:paraId="55B7D529" w14:textId="77777777" w:rsidR="00EC3006" w:rsidRDefault="00EC3006">
      <w:pPr>
        <w:pStyle w:val="Index1"/>
        <w:tabs>
          <w:tab w:val="right" w:leader="dot" w:pos="4310"/>
        </w:tabs>
      </w:pPr>
      <w:r>
        <w:t>BPatch_countSpec_NP · 66</w:t>
      </w:r>
    </w:p>
    <w:p w14:paraId="087979E3" w14:textId="77777777" w:rsidR="00EC3006" w:rsidRDefault="00EC3006">
      <w:pPr>
        <w:pStyle w:val="Index1"/>
        <w:tabs>
          <w:tab w:val="right" w:leader="dot" w:pos="4310"/>
        </w:tabs>
      </w:pPr>
      <w:r>
        <w:t>BPatch_effectiveAddressesExpr · 48</w:t>
      </w:r>
    </w:p>
    <w:p w14:paraId="3745B3D6" w14:textId="77777777" w:rsidR="00EC3006" w:rsidRDefault="00EC3006">
      <w:pPr>
        <w:pStyle w:val="Index1"/>
        <w:tabs>
          <w:tab w:val="right" w:leader="dot" w:pos="4310"/>
        </w:tabs>
      </w:pPr>
      <w:r>
        <w:t>BPatch_flowGraph · 54</w:t>
      </w:r>
    </w:p>
    <w:p w14:paraId="0810DF54" w14:textId="77777777" w:rsidR="00EC3006" w:rsidRDefault="00EC3006">
      <w:pPr>
        <w:pStyle w:val="Index1"/>
        <w:tabs>
          <w:tab w:val="right" w:leader="dot" w:pos="4310"/>
        </w:tabs>
      </w:pPr>
      <w:r>
        <w:t>BPatch_funcCallExpr · 48</w:t>
      </w:r>
    </w:p>
    <w:p w14:paraId="0A54510B" w14:textId="77777777" w:rsidR="00EC3006" w:rsidRDefault="00EC3006">
      <w:pPr>
        <w:pStyle w:val="Index1"/>
        <w:tabs>
          <w:tab w:val="right" w:leader="dot" w:pos="4310"/>
        </w:tabs>
      </w:pPr>
      <w:r>
        <w:t>BPatch_function · 33</w:t>
      </w:r>
    </w:p>
    <w:p w14:paraId="5FB5B6F6" w14:textId="77777777" w:rsidR="00EC3006" w:rsidRDefault="00EC3006">
      <w:pPr>
        <w:pStyle w:val="Index1"/>
        <w:tabs>
          <w:tab w:val="right" w:leader="dot" w:pos="4310"/>
        </w:tabs>
      </w:pPr>
      <w:r>
        <w:t>BPatch_ifExpr · 48</w:t>
      </w:r>
    </w:p>
    <w:p w14:paraId="5938DC66" w14:textId="77777777" w:rsidR="00EC3006" w:rsidRDefault="00EC3006">
      <w:pPr>
        <w:pStyle w:val="Index1"/>
        <w:tabs>
          <w:tab w:val="right" w:leader="dot" w:pos="4310"/>
        </w:tabs>
      </w:pPr>
      <w:r>
        <w:t>BPatch_image · 38</w:t>
      </w:r>
    </w:p>
    <w:p w14:paraId="756C1782" w14:textId="77777777" w:rsidR="00EC3006" w:rsidRDefault="00EC3006">
      <w:pPr>
        <w:pStyle w:val="Index1"/>
        <w:tabs>
          <w:tab w:val="right" w:leader="dot" w:pos="4310"/>
        </w:tabs>
      </w:pPr>
      <w:r>
        <w:t>BPatch_memoryAccess · 64</w:t>
      </w:r>
    </w:p>
    <w:p w14:paraId="4ECEC9FD" w14:textId="77777777" w:rsidR="00EC3006" w:rsidRDefault="00EC3006">
      <w:pPr>
        <w:pStyle w:val="Index1"/>
        <w:tabs>
          <w:tab w:val="right" w:leader="dot" w:pos="4310"/>
        </w:tabs>
      </w:pPr>
      <w:r>
        <w:t>BPatch_module · 43</w:t>
      </w:r>
    </w:p>
    <w:p w14:paraId="6E27E12C" w14:textId="77777777" w:rsidR="00EC3006" w:rsidRDefault="00EC3006">
      <w:pPr>
        <w:pStyle w:val="Index1"/>
        <w:tabs>
          <w:tab w:val="right" w:leader="dot" w:pos="4310"/>
        </w:tabs>
      </w:pPr>
      <w:r>
        <w:t>Bpatch_nullExpr · 49, 50, 51</w:t>
      </w:r>
    </w:p>
    <w:p w14:paraId="0AF65544" w14:textId="77777777" w:rsidR="00EC3006" w:rsidRDefault="00EC3006">
      <w:pPr>
        <w:pStyle w:val="Index1"/>
        <w:tabs>
          <w:tab w:val="right" w:leader="dot" w:pos="4310"/>
        </w:tabs>
      </w:pPr>
      <w:r>
        <w:t>BPatch_opCode · 35</w:t>
      </w:r>
    </w:p>
    <w:p w14:paraId="2731C3FB" w14:textId="77777777" w:rsidR="00EC3006" w:rsidRDefault="00EC3006">
      <w:pPr>
        <w:pStyle w:val="Index1"/>
        <w:tabs>
          <w:tab w:val="right" w:leader="dot" w:pos="4310"/>
        </w:tabs>
      </w:pPr>
      <w:r>
        <w:t>Bpatch_paramExpr · 49</w:t>
      </w:r>
    </w:p>
    <w:p w14:paraId="3B384974" w14:textId="77777777" w:rsidR="00EC3006" w:rsidRDefault="00EC3006">
      <w:pPr>
        <w:pStyle w:val="Index1"/>
        <w:tabs>
          <w:tab w:val="right" w:leader="dot" w:pos="4310"/>
        </w:tabs>
      </w:pPr>
      <w:r>
        <w:t>BPatch_point · 36</w:t>
      </w:r>
    </w:p>
    <w:p w14:paraId="7966B5BD" w14:textId="77777777" w:rsidR="00EC3006" w:rsidRDefault="00EC3006">
      <w:pPr>
        <w:pStyle w:val="Index1"/>
        <w:tabs>
          <w:tab w:val="right" w:leader="dot" w:pos="4310"/>
        </w:tabs>
      </w:pPr>
      <w:r>
        <w:t>BPatch_retExpr · 46, 48, 49, 50</w:t>
      </w:r>
    </w:p>
    <w:p w14:paraId="74570240" w14:textId="77777777" w:rsidR="00EC3006" w:rsidRDefault="00EC3006">
      <w:pPr>
        <w:pStyle w:val="Index1"/>
        <w:tabs>
          <w:tab w:val="right" w:leader="dot" w:pos="4310"/>
        </w:tabs>
      </w:pPr>
      <w:r>
        <w:t>BPatch_sequence · 50</w:t>
      </w:r>
    </w:p>
    <w:p w14:paraId="48FE5559" w14:textId="77777777" w:rsidR="00EC3006" w:rsidRDefault="00EC3006">
      <w:pPr>
        <w:pStyle w:val="Index1"/>
        <w:tabs>
          <w:tab w:val="right" w:leader="dot" w:pos="4310"/>
        </w:tabs>
      </w:pPr>
      <w:r>
        <w:t>BPatch_Set · 63</w:t>
      </w:r>
    </w:p>
    <w:p w14:paraId="601D1A29" w14:textId="77777777" w:rsidR="00EC3006" w:rsidRDefault="00EC3006">
      <w:pPr>
        <w:pStyle w:val="Index1"/>
        <w:tabs>
          <w:tab w:val="right" w:leader="dot" w:pos="4310"/>
        </w:tabs>
      </w:pPr>
      <w:r>
        <w:t>BPatch_snippet · 45</w:t>
      </w:r>
    </w:p>
    <w:p w14:paraId="57818723" w14:textId="77777777" w:rsidR="00EC3006" w:rsidRDefault="00EC3006">
      <w:pPr>
        <w:pStyle w:val="Index1"/>
        <w:tabs>
          <w:tab w:val="right" w:leader="dot" w:pos="4310"/>
        </w:tabs>
      </w:pPr>
      <w:r>
        <w:t>BPatch_sourceBlock · 61</w:t>
      </w:r>
    </w:p>
    <w:p w14:paraId="1F2A274D" w14:textId="77777777" w:rsidR="00EC3006" w:rsidRDefault="00EC3006">
      <w:pPr>
        <w:pStyle w:val="Index1"/>
        <w:tabs>
          <w:tab w:val="right" w:leader="dot" w:pos="4310"/>
        </w:tabs>
      </w:pPr>
      <w:r>
        <w:t>BPatch_sourceObj · 32</w:t>
      </w:r>
    </w:p>
    <w:p w14:paraId="2F3289CB" w14:textId="77777777" w:rsidR="00EC3006" w:rsidRDefault="00EC3006">
      <w:pPr>
        <w:pStyle w:val="Index1"/>
        <w:tabs>
          <w:tab w:val="right" w:leader="dot" w:pos="4310"/>
        </w:tabs>
      </w:pPr>
      <w:r>
        <w:t>BPatch_tidExpr · 51</w:t>
      </w:r>
    </w:p>
    <w:p w14:paraId="40DCFBE6" w14:textId="77777777" w:rsidR="00EC3006" w:rsidRDefault="00EC3006">
      <w:pPr>
        <w:pStyle w:val="Index1"/>
        <w:tabs>
          <w:tab w:val="right" w:leader="dot" w:pos="4310"/>
        </w:tabs>
      </w:pPr>
      <w:r>
        <w:t>BPatch_type · 52</w:t>
      </w:r>
    </w:p>
    <w:p w14:paraId="78B88782" w14:textId="77777777" w:rsidR="00EC3006" w:rsidRDefault="00EC3006">
      <w:pPr>
        <w:pStyle w:val="Index1"/>
        <w:tabs>
          <w:tab w:val="right" w:leader="dot" w:pos="4310"/>
        </w:tabs>
      </w:pPr>
      <w:r>
        <w:t>BPatch_variableExpr · 53</w:t>
      </w:r>
    </w:p>
    <w:p w14:paraId="5A338813" w14:textId="77777777" w:rsidR="00EC3006" w:rsidRDefault="00EC3006">
      <w:pPr>
        <w:pStyle w:val="Index1"/>
        <w:tabs>
          <w:tab w:val="right" w:leader="dot" w:pos="4310"/>
        </w:tabs>
      </w:pPr>
      <w:r>
        <w:t>BPatch_Vector · 63</w:t>
      </w:r>
    </w:p>
    <w:p w14:paraId="05F838DE" w14:textId="77777777" w:rsidR="00EC3006" w:rsidRDefault="00EC3006">
      <w:pPr>
        <w:pStyle w:val="Index1"/>
        <w:tabs>
          <w:tab w:val="right" w:leader="dot" w:pos="4310"/>
        </w:tabs>
      </w:pPr>
      <w:r>
        <w:t>BPatchErrorCallback · 18, 19, 21</w:t>
      </w:r>
    </w:p>
    <w:p w14:paraId="1EAA48B5" w14:textId="77777777" w:rsidR="00EC3006" w:rsidRDefault="00EC3006">
      <w:pPr>
        <w:pStyle w:val="Index1"/>
        <w:tabs>
          <w:tab w:val="right" w:leader="dot" w:pos="4310"/>
        </w:tabs>
      </w:pPr>
      <w:r>
        <w:t>BPatchErrorLevel · 18, 20, 28, 32</w:t>
      </w:r>
    </w:p>
    <w:p w14:paraId="05B41A1B" w14:textId="77777777" w:rsidR="00EC3006" w:rsidRDefault="00EC3006">
      <w:pPr>
        <w:pStyle w:val="Index1"/>
        <w:tabs>
          <w:tab w:val="right" w:leader="dot" w:pos="4310"/>
        </w:tabs>
      </w:pPr>
      <w:r>
        <w:t>BPatchPostForkCallback · 19</w:t>
      </w:r>
    </w:p>
    <w:p w14:paraId="695A22D2" w14:textId="77777777" w:rsidR="00EC3006" w:rsidRDefault="00EC3006">
      <w:pPr>
        <w:pStyle w:val="Index1"/>
        <w:tabs>
          <w:tab w:val="right" w:leader="dot" w:pos="4310"/>
        </w:tabs>
      </w:pPr>
      <w:r>
        <w:t>BPatchThreadEventCallback · 19, 20</w:t>
      </w:r>
    </w:p>
    <w:p w14:paraId="41F6C827" w14:textId="77777777" w:rsidR="00EC3006" w:rsidRDefault="00EC3006">
      <w:pPr>
        <w:pStyle w:val="IndexHeading"/>
        <w:keepNext/>
        <w:tabs>
          <w:tab w:val="right" w:leader="dot" w:pos="4310"/>
        </w:tabs>
      </w:pPr>
      <w:r>
        <w:t>C</w:t>
      </w:r>
    </w:p>
    <w:p w14:paraId="33694F4B" w14:textId="77777777" w:rsidR="00EC3006" w:rsidRDefault="00EC3006">
      <w:pPr>
        <w:pStyle w:val="Index1"/>
        <w:tabs>
          <w:tab w:val="right" w:leader="dot" w:pos="4310"/>
        </w:tabs>
      </w:pPr>
      <w:r>
        <w:t>Class BPatch_basicBlock · 55, 60</w:t>
      </w:r>
    </w:p>
    <w:p w14:paraId="6A13C2E4" w14:textId="77777777" w:rsidR="00EC3006" w:rsidRDefault="00EC3006">
      <w:pPr>
        <w:pStyle w:val="Index1"/>
        <w:tabs>
          <w:tab w:val="right" w:leader="dot" w:pos="4310"/>
        </w:tabs>
      </w:pPr>
      <w:r>
        <w:t>continueExecution · 27</w:t>
      </w:r>
    </w:p>
    <w:p w14:paraId="13288C15" w14:textId="77777777" w:rsidR="00EC3006" w:rsidRDefault="00EC3006">
      <w:pPr>
        <w:pStyle w:val="Index1"/>
        <w:tabs>
          <w:tab w:val="right" w:leader="dot" w:pos="4310"/>
        </w:tabs>
      </w:pPr>
      <w:r>
        <w:t>createArray · 16</w:t>
      </w:r>
    </w:p>
    <w:p w14:paraId="1592C0A6" w14:textId="77777777" w:rsidR="00EC3006" w:rsidRDefault="00EC3006">
      <w:pPr>
        <w:pStyle w:val="Index1"/>
        <w:tabs>
          <w:tab w:val="right" w:leader="dot" w:pos="4310"/>
        </w:tabs>
      </w:pPr>
      <w:r>
        <w:t>createEnum · 16</w:t>
      </w:r>
    </w:p>
    <w:p w14:paraId="39F54A91" w14:textId="77777777" w:rsidR="00EC3006" w:rsidRDefault="00EC3006">
      <w:pPr>
        <w:pStyle w:val="Index1"/>
        <w:tabs>
          <w:tab w:val="right" w:leader="dot" w:pos="4310"/>
        </w:tabs>
      </w:pPr>
      <w:r>
        <w:t>createInstPointAtAddr · 38</w:t>
      </w:r>
    </w:p>
    <w:p w14:paraId="123A613D" w14:textId="77777777" w:rsidR="00EC3006" w:rsidRDefault="00EC3006">
      <w:pPr>
        <w:pStyle w:val="Index1"/>
        <w:tabs>
          <w:tab w:val="right" w:leader="dot" w:pos="4310"/>
        </w:tabs>
      </w:pPr>
      <w:r>
        <w:t>createPointer · 17</w:t>
      </w:r>
    </w:p>
    <w:p w14:paraId="64B11C5A" w14:textId="77777777" w:rsidR="00EC3006" w:rsidRDefault="00EC3006">
      <w:pPr>
        <w:pStyle w:val="Index1"/>
        <w:tabs>
          <w:tab w:val="right" w:leader="dot" w:pos="4310"/>
        </w:tabs>
      </w:pPr>
      <w:r>
        <w:t>createProcess · 12</w:t>
      </w:r>
    </w:p>
    <w:p w14:paraId="79999590" w14:textId="77777777" w:rsidR="00EC3006" w:rsidRDefault="00EC3006">
      <w:pPr>
        <w:pStyle w:val="Index1"/>
        <w:tabs>
          <w:tab w:val="right" w:leader="dot" w:pos="4310"/>
        </w:tabs>
      </w:pPr>
      <w:r>
        <w:t>createScalar · 16</w:t>
      </w:r>
    </w:p>
    <w:p w14:paraId="140BB298" w14:textId="77777777" w:rsidR="00EC3006" w:rsidRDefault="00EC3006">
      <w:pPr>
        <w:pStyle w:val="Index1"/>
        <w:tabs>
          <w:tab w:val="right" w:leader="dot" w:pos="4310"/>
        </w:tabs>
      </w:pPr>
      <w:r>
        <w:t>createStruct · 17</w:t>
      </w:r>
    </w:p>
    <w:p w14:paraId="1FCF3FAC" w14:textId="77777777" w:rsidR="00EC3006" w:rsidRDefault="00EC3006">
      <w:pPr>
        <w:pStyle w:val="Index1"/>
        <w:tabs>
          <w:tab w:val="right" w:leader="dot" w:pos="4310"/>
        </w:tabs>
      </w:pPr>
      <w:r>
        <w:t>createTypedef · 17</w:t>
      </w:r>
    </w:p>
    <w:p w14:paraId="6CCA63C7" w14:textId="77777777" w:rsidR="00EC3006" w:rsidRDefault="00EC3006">
      <w:pPr>
        <w:pStyle w:val="Index1"/>
        <w:tabs>
          <w:tab w:val="right" w:leader="dot" w:pos="4310"/>
        </w:tabs>
      </w:pPr>
      <w:r>
        <w:t>createUnion · 17</w:t>
      </w:r>
    </w:p>
    <w:p w14:paraId="2B62AF46" w14:textId="77777777" w:rsidR="00EC3006" w:rsidRDefault="00EC3006">
      <w:pPr>
        <w:pStyle w:val="IndexHeading"/>
        <w:keepNext/>
        <w:tabs>
          <w:tab w:val="right" w:leader="dot" w:pos="4310"/>
        </w:tabs>
      </w:pPr>
      <w:r>
        <w:t>D</w:t>
      </w:r>
    </w:p>
    <w:p w14:paraId="03EACC27" w14:textId="77777777" w:rsidR="00EC3006" w:rsidRDefault="00EC3006">
      <w:pPr>
        <w:pStyle w:val="Index1"/>
        <w:tabs>
          <w:tab w:val="right" w:leader="dot" w:pos="4310"/>
        </w:tabs>
      </w:pPr>
      <w:r>
        <w:t>deleteSnippet · 24</w:t>
      </w:r>
    </w:p>
    <w:p w14:paraId="61A69EBA" w14:textId="77777777" w:rsidR="00EC3006" w:rsidRDefault="00EC3006">
      <w:pPr>
        <w:pStyle w:val="Index1"/>
        <w:tabs>
          <w:tab w:val="right" w:leader="dot" w:pos="4310"/>
        </w:tabs>
      </w:pPr>
      <w:r>
        <w:t>detach · 26, 28</w:t>
      </w:r>
    </w:p>
    <w:p w14:paraId="50242601" w14:textId="77777777" w:rsidR="00EC3006" w:rsidRDefault="00EC3006">
      <w:pPr>
        <w:pStyle w:val="Index1"/>
        <w:tabs>
          <w:tab w:val="right" w:leader="dot" w:pos="4310"/>
        </w:tabs>
      </w:pPr>
      <w:r>
        <w:t>dominates · 56</w:t>
      </w:r>
    </w:p>
    <w:p w14:paraId="15D2C570" w14:textId="77777777" w:rsidR="00EC3006" w:rsidRDefault="00EC3006">
      <w:pPr>
        <w:pStyle w:val="Index1"/>
        <w:tabs>
          <w:tab w:val="right" w:leader="dot" w:pos="4310"/>
        </w:tabs>
      </w:pPr>
      <w:r>
        <w:t>dumpCore · 31</w:t>
      </w:r>
    </w:p>
    <w:p w14:paraId="51ED21B1" w14:textId="77777777" w:rsidR="00EC3006" w:rsidRDefault="00EC3006">
      <w:pPr>
        <w:pStyle w:val="IndexHeading"/>
        <w:keepNext/>
        <w:tabs>
          <w:tab w:val="right" w:leader="dot" w:pos="4310"/>
        </w:tabs>
      </w:pPr>
      <w:r>
        <w:t>F</w:t>
      </w:r>
    </w:p>
    <w:p w14:paraId="1132727F" w14:textId="77777777" w:rsidR="00EC3006" w:rsidRDefault="00EC3006">
      <w:pPr>
        <w:pStyle w:val="Index1"/>
        <w:tabs>
          <w:tab w:val="right" w:leader="dot" w:pos="4310"/>
        </w:tabs>
      </w:pPr>
      <w:r>
        <w:t>findFunction · 39, 40, 42, 43, 63</w:t>
      </w:r>
    </w:p>
    <w:p w14:paraId="575F3AE4" w14:textId="77777777" w:rsidR="00EC3006" w:rsidRDefault="00EC3006">
      <w:pPr>
        <w:pStyle w:val="Index1"/>
        <w:tabs>
          <w:tab w:val="right" w:leader="dot" w:pos="4310"/>
        </w:tabs>
      </w:pPr>
      <w:r>
        <w:t>findPoint · 35</w:t>
      </w:r>
    </w:p>
    <w:p w14:paraId="7B6324FA" w14:textId="77777777" w:rsidR="00EC3006" w:rsidRDefault="00EC3006">
      <w:pPr>
        <w:pStyle w:val="Index1"/>
        <w:tabs>
          <w:tab w:val="right" w:leader="dot" w:pos="4310"/>
        </w:tabs>
      </w:pPr>
      <w:r>
        <w:t>findType · 41</w:t>
      </w:r>
    </w:p>
    <w:p w14:paraId="258E7718" w14:textId="77777777" w:rsidR="00EC3006" w:rsidRDefault="00EC3006">
      <w:pPr>
        <w:pStyle w:val="Index1"/>
        <w:tabs>
          <w:tab w:val="right" w:leader="dot" w:pos="4310"/>
        </w:tabs>
      </w:pPr>
      <w:r>
        <w:t>findVariable · 40</w:t>
      </w:r>
    </w:p>
    <w:p w14:paraId="657B9953" w14:textId="77777777" w:rsidR="00EC3006" w:rsidRDefault="00EC3006">
      <w:pPr>
        <w:pStyle w:val="Index1"/>
        <w:tabs>
          <w:tab w:val="right" w:leader="dot" w:pos="4310"/>
        </w:tabs>
      </w:pPr>
      <w:r>
        <w:t>free · 23</w:t>
      </w:r>
    </w:p>
    <w:p w14:paraId="51B5FB8A" w14:textId="77777777" w:rsidR="00EC3006" w:rsidRDefault="00EC3006">
      <w:pPr>
        <w:pStyle w:val="Index1"/>
        <w:tabs>
          <w:tab w:val="right" w:leader="dot" w:pos="4310"/>
        </w:tabs>
      </w:pPr>
      <w:r>
        <w:t>funcJumpExpr · 48</w:t>
      </w:r>
    </w:p>
    <w:p w14:paraId="4D7FB6AC" w14:textId="77777777" w:rsidR="00EC3006" w:rsidRDefault="00EC3006">
      <w:pPr>
        <w:pStyle w:val="IndexHeading"/>
        <w:keepNext/>
        <w:tabs>
          <w:tab w:val="right" w:leader="dot" w:pos="4310"/>
        </w:tabs>
      </w:pPr>
      <w:r>
        <w:t>G</w:t>
      </w:r>
    </w:p>
    <w:p w14:paraId="378FC0A6" w14:textId="77777777" w:rsidR="00EC3006" w:rsidRDefault="00EC3006">
      <w:pPr>
        <w:pStyle w:val="Index1"/>
        <w:tabs>
          <w:tab w:val="right" w:leader="dot" w:pos="4310"/>
        </w:tabs>
      </w:pPr>
      <w:r>
        <w:t>getAddress · 37</w:t>
      </w:r>
    </w:p>
    <w:p w14:paraId="20DE63D1" w14:textId="77777777" w:rsidR="00EC3006" w:rsidRDefault="00EC3006">
      <w:pPr>
        <w:pStyle w:val="Index1"/>
        <w:tabs>
          <w:tab w:val="right" w:leader="dot" w:pos="4310"/>
        </w:tabs>
      </w:pPr>
      <w:r>
        <w:t>getAllBasicBlocks · 54</w:t>
      </w:r>
    </w:p>
    <w:p w14:paraId="0EA815A8" w14:textId="77777777" w:rsidR="00EC3006" w:rsidRDefault="00EC3006">
      <w:pPr>
        <w:pStyle w:val="Index1"/>
        <w:tabs>
          <w:tab w:val="right" w:leader="dot" w:pos="4310"/>
        </w:tabs>
      </w:pPr>
      <w:r>
        <w:t>getAllDominates · 57</w:t>
      </w:r>
    </w:p>
    <w:p w14:paraId="61538181" w14:textId="77777777" w:rsidR="00EC3006" w:rsidRDefault="00EC3006">
      <w:pPr>
        <w:pStyle w:val="Index1"/>
        <w:tabs>
          <w:tab w:val="right" w:leader="dot" w:pos="4310"/>
        </w:tabs>
      </w:pPr>
      <w:r>
        <w:t>getBaseAddr · 36, 54</w:t>
      </w:r>
    </w:p>
    <w:p w14:paraId="5B9C29E6" w14:textId="77777777" w:rsidR="00EC3006" w:rsidRDefault="00EC3006">
      <w:pPr>
        <w:pStyle w:val="Index1"/>
        <w:tabs>
          <w:tab w:val="right" w:leader="dot" w:pos="4310"/>
        </w:tabs>
      </w:pPr>
      <w:r>
        <w:t>getBlockNumber · 57</w:t>
      </w:r>
    </w:p>
    <w:p w14:paraId="110035F3" w14:textId="77777777" w:rsidR="00EC3006" w:rsidRDefault="00EC3006">
      <w:pPr>
        <w:pStyle w:val="Index1"/>
        <w:tabs>
          <w:tab w:val="right" w:leader="dot" w:pos="4310"/>
        </w:tabs>
      </w:pPr>
      <w:r>
        <w:t>getByteCount_NP · 65</w:t>
      </w:r>
    </w:p>
    <w:p w14:paraId="50225323" w14:textId="77777777" w:rsidR="00EC3006" w:rsidRDefault="00EC3006">
      <w:pPr>
        <w:pStyle w:val="Index1"/>
        <w:tabs>
          <w:tab w:val="right" w:leader="dot" w:pos="4310"/>
        </w:tabs>
      </w:pPr>
      <w:r>
        <w:t>getCalledFunction · 36</w:t>
      </w:r>
    </w:p>
    <w:p w14:paraId="4FDC57D4" w14:textId="77777777" w:rsidR="00EC3006" w:rsidRDefault="00EC3006">
      <w:pPr>
        <w:pStyle w:val="Index1"/>
        <w:tabs>
          <w:tab w:val="right" w:leader="dot" w:pos="4310"/>
        </w:tabs>
      </w:pPr>
      <w:r>
        <w:t>getCallStack · 30, 31</w:t>
      </w:r>
    </w:p>
    <w:p w14:paraId="5322525B" w14:textId="77777777" w:rsidR="00EC3006" w:rsidRDefault="00EC3006">
      <w:pPr>
        <w:pStyle w:val="Index1"/>
        <w:tabs>
          <w:tab w:val="right" w:leader="dot" w:pos="4310"/>
        </w:tabs>
      </w:pPr>
      <w:r>
        <w:t>getCblocks · 52</w:t>
      </w:r>
    </w:p>
    <w:p w14:paraId="66BE4DF0" w14:textId="77777777" w:rsidR="00EC3006" w:rsidRDefault="00EC3006">
      <w:pPr>
        <w:pStyle w:val="Index1"/>
        <w:tabs>
          <w:tab w:val="right" w:leader="dot" w:pos="4310"/>
        </w:tabs>
      </w:pPr>
      <w:r>
        <w:t>getCFG · 36</w:t>
      </w:r>
    </w:p>
    <w:p w14:paraId="2DC0EB12" w14:textId="77777777" w:rsidR="00EC3006" w:rsidRDefault="00EC3006">
      <w:pPr>
        <w:pStyle w:val="Index1"/>
        <w:tabs>
          <w:tab w:val="right" w:leader="dot" w:pos="4310"/>
        </w:tabs>
      </w:pPr>
      <w:r>
        <w:t>getComponents · 52, 54, 62</w:t>
      </w:r>
    </w:p>
    <w:p w14:paraId="5D06E72E" w14:textId="77777777" w:rsidR="00EC3006" w:rsidRDefault="00EC3006">
      <w:pPr>
        <w:pStyle w:val="Index1"/>
        <w:tabs>
          <w:tab w:val="right" w:leader="dot" w:pos="4310"/>
        </w:tabs>
      </w:pPr>
      <w:r>
        <w:t>getConstituentType · 52</w:t>
      </w:r>
    </w:p>
    <w:p w14:paraId="6CDFC126" w14:textId="77777777" w:rsidR="00EC3006" w:rsidRDefault="00EC3006">
      <w:pPr>
        <w:pStyle w:val="Index1"/>
        <w:tabs>
          <w:tab w:val="right" w:leader="dot" w:pos="4310"/>
        </w:tabs>
      </w:pPr>
      <w:r>
        <w:t>getContainedLoops · 59</w:t>
      </w:r>
    </w:p>
    <w:p w14:paraId="5F01CF28" w14:textId="77777777" w:rsidR="00EC3006" w:rsidRDefault="00EC3006">
      <w:pPr>
        <w:pStyle w:val="Index1"/>
        <w:tabs>
          <w:tab w:val="right" w:leader="dot" w:pos="4310"/>
        </w:tabs>
      </w:pPr>
      <w:r>
        <w:t>getCost · 46</w:t>
      </w:r>
    </w:p>
    <w:p w14:paraId="63751136" w14:textId="77777777" w:rsidR="00EC3006" w:rsidRDefault="00EC3006">
      <w:pPr>
        <w:pStyle w:val="Index1"/>
        <w:tabs>
          <w:tab w:val="right" w:leader="dot" w:pos="4310"/>
        </w:tabs>
      </w:pPr>
      <w:r>
        <w:t>getCurrentSnippets · 37</w:t>
      </w:r>
    </w:p>
    <w:p w14:paraId="1D224319" w14:textId="77777777" w:rsidR="00EC3006" w:rsidRDefault="00EC3006">
      <w:pPr>
        <w:pStyle w:val="Index1"/>
        <w:tabs>
          <w:tab w:val="right" w:leader="dot" w:pos="4310"/>
        </w:tabs>
      </w:pPr>
      <w:r>
        <w:t>getDataClass · 52</w:t>
      </w:r>
    </w:p>
    <w:p w14:paraId="4674E0EF" w14:textId="77777777" w:rsidR="00EC3006" w:rsidRDefault="00EC3006">
      <w:pPr>
        <w:pStyle w:val="Index1"/>
        <w:tabs>
          <w:tab w:val="right" w:leader="dot" w:pos="4310"/>
        </w:tabs>
      </w:pPr>
      <w:r>
        <w:t>getEntryBasicBlock · 54</w:t>
      </w:r>
    </w:p>
    <w:p w14:paraId="0CE61C46" w14:textId="77777777" w:rsidR="00EC3006" w:rsidRDefault="00EC3006">
      <w:pPr>
        <w:pStyle w:val="Index1"/>
        <w:tabs>
          <w:tab w:val="right" w:leader="dot" w:pos="4310"/>
        </w:tabs>
      </w:pPr>
      <w:r>
        <w:t>getExitBasicBlock · 54</w:t>
      </w:r>
    </w:p>
    <w:p w14:paraId="72D76F09" w14:textId="77777777" w:rsidR="00EC3006" w:rsidRDefault="00EC3006">
      <w:pPr>
        <w:pStyle w:val="Index1"/>
        <w:tabs>
          <w:tab w:val="right" w:leader="dot" w:pos="4310"/>
        </w:tabs>
      </w:pPr>
      <w:r>
        <w:t>getFP · 62</w:t>
      </w:r>
    </w:p>
    <w:p w14:paraId="4DCBA2A8" w14:textId="77777777" w:rsidR="00EC3006" w:rsidRDefault="00EC3006">
      <w:pPr>
        <w:pStyle w:val="Index1"/>
        <w:tabs>
          <w:tab w:val="right" w:leader="dot" w:pos="4310"/>
        </w:tabs>
      </w:pPr>
      <w:r>
        <w:t>getFrameType · 62</w:t>
      </w:r>
    </w:p>
    <w:p w14:paraId="182BE093" w14:textId="77777777" w:rsidR="00EC3006" w:rsidRDefault="00EC3006">
      <w:pPr>
        <w:pStyle w:val="Index1"/>
        <w:tabs>
          <w:tab w:val="right" w:leader="dot" w:pos="4310"/>
        </w:tabs>
      </w:pPr>
      <w:r>
        <w:t>getFunctions · 62</w:t>
      </w:r>
    </w:p>
    <w:p w14:paraId="66531D33" w14:textId="77777777" w:rsidR="00EC3006" w:rsidRDefault="00EC3006">
      <w:pPr>
        <w:pStyle w:val="Index1"/>
        <w:tabs>
          <w:tab w:val="right" w:leader="dot" w:pos="4310"/>
        </w:tabs>
      </w:pPr>
      <w:r>
        <w:t>getHigh · 52</w:t>
      </w:r>
    </w:p>
    <w:p w14:paraId="1D941767" w14:textId="77777777" w:rsidR="00EC3006" w:rsidRDefault="00EC3006">
      <w:pPr>
        <w:pStyle w:val="Index1"/>
        <w:tabs>
          <w:tab w:val="right" w:leader="dot" w:pos="4310"/>
        </w:tabs>
      </w:pPr>
      <w:r>
        <w:t>getImage · 22, 41, 44</w:t>
      </w:r>
    </w:p>
    <w:p w14:paraId="55529725" w14:textId="77777777" w:rsidR="00EC3006" w:rsidRDefault="00EC3006">
      <w:pPr>
        <w:pStyle w:val="Index1"/>
        <w:tabs>
          <w:tab w:val="right" w:leader="dot" w:pos="4310"/>
        </w:tabs>
      </w:pPr>
      <w:r>
        <w:t>getImm · 65</w:t>
      </w:r>
    </w:p>
    <w:p w14:paraId="5C7D4047" w14:textId="77777777" w:rsidR="00EC3006" w:rsidRDefault="00EC3006">
      <w:pPr>
        <w:pStyle w:val="Index1"/>
        <w:tabs>
          <w:tab w:val="right" w:leader="dot" w:pos="4310"/>
        </w:tabs>
      </w:pPr>
      <w:r>
        <w:t>getImmediateDominates · 56</w:t>
      </w:r>
    </w:p>
    <w:p w14:paraId="4C17DBD4" w14:textId="77777777" w:rsidR="00EC3006" w:rsidRDefault="00EC3006">
      <w:pPr>
        <w:pStyle w:val="Index1"/>
        <w:tabs>
          <w:tab w:val="right" w:leader="dot" w:pos="4310"/>
        </w:tabs>
      </w:pPr>
      <w:r>
        <w:t>getImmediateDominator · 56</w:t>
      </w:r>
    </w:p>
    <w:p w14:paraId="4A592D68" w14:textId="77777777" w:rsidR="00EC3006" w:rsidRDefault="00EC3006">
      <w:pPr>
        <w:pStyle w:val="Index1"/>
        <w:tabs>
          <w:tab w:val="right" w:leader="dot" w:pos="4310"/>
        </w:tabs>
      </w:pPr>
      <w:r>
        <w:t>getInheritedVariable · 27</w:t>
      </w:r>
    </w:p>
    <w:p w14:paraId="5A2FBD01" w14:textId="77777777" w:rsidR="00EC3006" w:rsidRDefault="00EC3006">
      <w:pPr>
        <w:pStyle w:val="Index1"/>
        <w:tabs>
          <w:tab w:val="right" w:leader="dot" w:pos="4310"/>
        </w:tabs>
      </w:pPr>
      <w:r>
        <w:t>getLanguage · 33</w:t>
      </w:r>
    </w:p>
    <w:p w14:paraId="7472C17A" w14:textId="77777777" w:rsidR="00EC3006" w:rsidRDefault="00EC3006">
      <w:pPr>
        <w:pStyle w:val="Index1"/>
        <w:tabs>
          <w:tab w:val="right" w:leader="dot" w:pos="4310"/>
        </w:tabs>
      </w:pPr>
      <w:r>
        <w:t>getLoopBasicBlocks · 59</w:t>
      </w:r>
    </w:p>
    <w:p w14:paraId="717557A9" w14:textId="77777777" w:rsidR="00EC3006" w:rsidRDefault="00EC3006">
      <w:pPr>
        <w:pStyle w:val="Index1"/>
        <w:tabs>
          <w:tab w:val="right" w:leader="dot" w:pos="4310"/>
        </w:tabs>
      </w:pPr>
      <w:r>
        <w:t>getLoopHead · 60</w:t>
      </w:r>
    </w:p>
    <w:p w14:paraId="3DB0CF6D" w14:textId="77777777" w:rsidR="00EC3006" w:rsidRDefault="00EC3006">
      <w:pPr>
        <w:pStyle w:val="Index1"/>
        <w:tabs>
          <w:tab w:val="right" w:leader="dot" w:pos="4310"/>
        </w:tabs>
      </w:pPr>
      <w:r>
        <w:t>getLoops · 55</w:t>
      </w:r>
    </w:p>
    <w:p w14:paraId="43126B21" w14:textId="77777777" w:rsidR="00EC3006" w:rsidRDefault="00EC3006">
      <w:pPr>
        <w:pStyle w:val="Index1"/>
        <w:tabs>
          <w:tab w:val="right" w:leader="dot" w:pos="4310"/>
        </w:tabs>
      </w:pPr>
      <w:r>
        <w:t>getLow · 52</w:t>
      </w:r>
    </w:p>
    <w:p w14:paraId="34A4A55C" w14:textId="77777777" w:rsidR="00EC3006" w:rsidRDefault="00EC3006">
      <w:pPr>
        <w:pStyle w:val="Index1"/>
        <w:tabs>
          <w:tab w:val="right" w:leader="dot" w:pos="4310"/>
        </w:tabs>
      </w:pPr>
      <w:r>
        <w:t>getMemoryAccess · 37, 38, 56</w:t>
      </w:r>
    </w:p>
    <w:p w14:paraId="2B688221" w14:textId="77777777" w:rsidR="00EC3006" w:rsidRDefault="00EC3006">
      <w:pPr>
        <w:pStyle w:val="Index1"/>
        <w:tabs>
          <w:tab w:val="right" w:leader="dot" w:pos="4310"/>
        </w:tabs>
      </w:pPr>
      <w:r>
        <w:t>getModule · 34</w:t>
      </w:r>
    </w:p>
    <w:p w14:paraId="6354FF4F" w14:textId="77777777" w:rsidR="00EC3006" w:rsidRDefault="00EC3006">
      <w:pPr>
        <w:pStyle w:val="Index1"/>
        <w:tabs>
          <w:tab w:val="right" w:leader="dot" w:pos="4310"/>
        </w:tabs>
      </w:pPr>
      <w:r>
        <w:t>getModuleName · 34</w:t>
      </w:r>
    </w:p>
    <w:p w14:paraId="4ED352F0" w14:textId="77777777" w:rsidR="00EC3006" w:rsidRDefault="00EC3006">
      <w:pPr>
        <w:pStyle w:val="Index1"/>
        <w:tabs>
          <w:tab w:val="right" w:leader="dot" w:pos="4310"/>
        </w:tabs>
      </w:pPr>
      <w:r>
        <w:t>getModules · 39</w:t>
      </w:r>
    </w:p>
    <w:p w14:paraId="1C21A7D7" w14:textId="77777777" w:rsidR="00EC3006" w:rsidRDefault="00EC3006">
      <w:pPr>
        <w:pStyle w:val="Index1"/>
        <w:tabs>
          <w:tab w:val="right" w:leader="dot" w:pos="4310"/>
        </w:tabs>
      </w:pPr>
      <w:r>
        <w:t>getName · 44, 53</w:t>
      </w:r>
    </w:p>
    <w:p w14:paraId="5230B719" w14:textId="77777777" w:rsidR="00EC3006" w:rsidRDefault="00EC3006">
      <w:pPr>
        <w:pStyle w:val="Index1"/>
        <w:tabs>
          <w:tab w:val="right" w:leader="dot" w:pos="4310"/>
        </w:tabs>
      </w:pPr>
      <w:r>
        <w:t>getObjParent · 32</w:t>
      </w:r>
    </w:p>
    <w:p w14:paraId="31ED2BAD" w14:textId="77777777" w:rsidR="00EC3006" w:rsidRDefault="00EC3006">
      <w:pPr>
        <w:pStyle w:val="Index1"/>
        <w:tabs>
          <w:tab w:val="right" w:leader="dot" w:pos="4310"/>
        </w:tabs>
      </w:pPr>
      <w:r>
        <w:t>getParams · 34</w:t>
      </w:r>
    </w:p>
    <w:p w14:paraId="72B14D68" w14:textId="77777777" w:rsidR="00EC3006" w:rsidRDefault="00EC3006">
      <w:pPr>
        <w:pStyle w:val="Index1"/>
        <w:tabs>
          <w:tab w:val="right" w:leader="dot" w:pos="4310"/>
        </w:tabs>
      </w:pPr>
      <w:r>
        <w:t>getPC · 63</w:t>
      </w:r>
    </w:p>
    <w:p w14:paraId="16F38C84" w14:textId="77777777" w:rsidR="00EC3006" w:rsidRDefault="00EC3006">
      <w:pPr>
        <w:pStyle w:val="Index1"/>
        <w:tabs>
          <w:tab w:val="right" w:leader="dot" w:pos="4310"/>
        </w:tabs>
      </w:pPr>
      <w:r>
        <w:t>getPointType · 36</w:t>
      </w:r>
    </w:p>
    <w:p w14:paraId="18624FA4" w14:textId="77777777" w:rsidR="00EC3006" w:rsidRDefault="00EC3006">
      <w:pPr>
        <w:pStyle w:val="Index1"/>
        <w:tabs>
          <w:tab w:val="right" w:leader="dot" w:pos="4310"/>
        </w:tabs>
      </w:pPr>
      <w:r>
        <w:t>getProcedures · 39, 44</w:t>
      </w:r>
    </w:p>
    <w:p w14:paraId="0E95F616" w14:textId="77777777" w:rsidR="00EC3006" w:rsidRDefault="00EC3006">
      <w:pPr>
        <w:pStyle w:val="Index1"/>
        <w:tabs>
          <w:tab w:val="right" w:leader="dot" w:pos="4310"/>
        </w:tabs>
      </w:pPr>
      <w:r>
        <w:t>getReg · 65</w:t>
      </w:r>
    </w:p>
    <w:p w14:paraId="2A0E639D" w14:textId="77777777" w:rsidR="00EC3006" w:rsidRDefault="00EC3006">
      <w:pPr>
        <w:pStyle w:val="Index1"/>
        <w:tabs>
          <w:tab w:val="right" w:leader="dot" w:pos="4310"/>
        </w:tabs>
      </w:pPr>
      <w:r>
        <w:t>getReturnType · 34</w:t>
      </w:r>
    </w:p>
    <w:p w14:paraId="05104BAA" w14:textId="77777777" w:rsidR="00EC3006" w:rsidRDefault="00EC3006">
      <w:pPr>
        <w:pStyle w:val="Index1"/>
        <w:tabs>
          <w:tab w:val="right" w:leader="dot" w:pos="4310"/>
        </w:tabs>
      </w:pPr>
      <w:r>
        <w:t>getSourceBlock · 57</w:t>
      </w:r>
    </w:p>
    <w:p w14:paraId="5D337320" w14:textId="77777777" w:rsidR="00EC3006" w:rsidRDefault="00EC3006">
      <w:pPr>
        <w:pStyle w:val="Index1"/>
        <w:tabs>
          <w:tab w:val="right" w:leader="dot" w:pos="4310"/>
        </w:tabs>
      </w:pPr>
      <w:r>
        <w:t>getSourceFile · 62</w:t>
      </w:r>
    </w:p>
    <w:p w14:paraId="19D47F93" w14:textId="77777777" w:rsidR="00EC3006" w:rsidRDefault="00EC3006">
      <w:pPr>
        <w:pStyle w:val="Index1"/>
        <w:tabs>
          <w:tab w:val="right" w:leader="dot" w:pos="4310"/>
        </w:tabs>
      </w:pPr>
      <w:r>
        <w:t>getSourceLines · 62</w:t>
      </w:r>
    </w:p>
    <w:p w14:paraId="082EE1EE" w14:textId="77777777" w:rsidR="00EC3006" w:rsidRDefault="00EC3006">
      <w:pPr>
        <w:pStyle w:val="Index1"/>
        <w:tabs>
          <w:tab w:val="right" w:leader="dot" w:pos="4310"/>
        </w:tabs>
      </w:pPr>
      <w:r>
        <w:t>getSourceObj · 32</w:t>
      </w:r>
    </w:p>
    <w:p w14:paraId="099E0B6E" w14:textId="77777777" w:rsidR="00EC3006" w:rsidRDefault="00EC3006">
      <w:pPr>
        <w:pStyle w:val="Index1"/>
        <w:tabs>
          <w:tab w:val="right" w:leader="dot" w:pos="4310"/>
        </w:tabs>
      </w:pPr>
      <w:r>
        <w:t>getSources · 56, 58, 61</w:t>
      </w:r>
    </w:p>
    <w:p w14:paraId="0F2935A2" w14:textId="77777777" w:rsidR="00EC3006" w:rsidRDefault="00EC3006">
      <w:pPr>
        <w:pStyle w:val="Index1"/>
        <w:tabs>
          <w:tab w:val="right" w:leader="dot" w:pos="4310"/>
        </w:tabs>
      </w:pPr>
      <w:r>
        <w:t>getSrcType · 32</w:t>
      </w:r>
    </w:p>
    <w:p w14:paraId="3AFB43F2" w14:textId="77777777" w:rsidR="00EC3006" w:rsidRDefault="00EC3006">
      <w:pPr>
        <w:pStyle w:val="Index1"/>
        <w:tabs>
          <w:tab w:val="right" w:leader="dot" w:pos="4310"/>
        </w:tabs>
      </w:pPr>
      <w:r>
        <w:t>getStartAddr_NP · 65</w:t>
      </w:r>
    </w:p>
    <w:p w14:paraId="546A6850" w14:textId="77777777" w:rsidR="00EC3006" w:rsidRDefault="00EC3006">
      <w:pPr>
        <w:pStyle w:val="Index1"/>
        <w:tabs>
          <w:tab w:val="right" w:leader="dot" w:pos="4310"/>
        </w:tabs>
      </w:pPr>
      <w:r>
        <w:t>getTargets · 56</w:t>
      </w:r>
    </w:p>
    <w:p w14:paraId="1130B742" w14:textId="77777777" w:rsidR="00EC3006" w:rsidRDefault="00EC3006">
      <w:pPr>
        <w:pStyle w:val="Index1"/>
        <w:tabs>
          <w:tab w:val="right" w:leader="dot" w:pos="4310"/>
        </w:tabs>
      </w:pPr>
      <w:r>
        <w:t>getThreads · 12</w:t>
      </w:r>
    </w:p>
    <w:p w14:paraId="14F30B90" w14:textId="77777777" w:rsidR="00EC3006" w:rsidRDefault="00EC3006">
      <w:pPr>
        <w:pStyle w:val="Index1"/>
        <w:tabs>
          <w:tab w:val="right" w:leader="dot" w:pos="4310"/>
        </w:tabs>
      </w:pPr>
      <w:r>
        <w:t>getType · 46</w:t>
      </w:r>
    </w:p>
    <w:p w14:paraId="4B0F49B6" w14:textId="77777777" w:rsidR="00EC3006" w:rsidRDefault="00EC3006">
      <w:pPr>
        <w:pStyle w:val="Index1"/>
        <w:tabs>
          <w:tab w:val="right" w:leader="dot" w:pos="4310"/>
        </w:tabs>
      </w:pPr>
      <w:r>
        <w:t>getUniqueString · 45</w:t>
      </w:r>
    </w:p>
    <w:p w14:paraId="248BA003" w14:textId="77777777" w:rsidR="00EC3006" w:rsidRDefault="00EC3006">
      <w:pPr>
        <w:pStyle w:val="IndexHeading"/>
        <w:keepNext/>
        <w:tabs>
          <w:tab w:val="right" w:leader="dot" w:pos="4310"/>
        </w:tabs>
      </w:pPr>
      <w:r>
        <w:t>I</w:t>
      </w:r>
    </w:p>
    <w:p w14:paraId="1B866537" w14:textId="77777777" w:rsidR="00EC3006" w:rsidRDefault="00EC3006">
      <w:pPr>
        <w:pStyle w:val="Index1"/>
        <w:tabs>
          <w:tab w:val="right" w:leader="dot" w:pos="4310"/>
        </w:tabs>
      </w:pPr>
      <w:r>
        <w:t>insertSnippet · 23</w:t>
      </w:r>
    </w:p>
    <w:p w14:paraId="0DE5A575" w14:textId="77777777" w:rsidR="00EC3006" w:rsidRDefault="00EC3006">
      <w:pPr>
        <w:pStyle w:val="Index1"/>
        <w:tabs>
          <w:tab w:val="right" w:leader="dot" w:pos="4310"/>
        </w:tabs>
      </w:pPr>
      <w:r>
        <w:t>isALoad_NP · 64</w:t>
      </w:r>
    </w:p>
    <w:p w14:paraId="3E092F01" w14:textId="77777777" w:rsidR="00EC3006" w:rsidRDefault="00EC3006">
      <w:pPr>
        <w:pStyle w:val="Index1"/>
        <w:tabs>
          <w:tab w:val="right" w:leader="dot" w:pos="4310"/>
        </w:tabs>
      </w:pPr>
      <w:r>
        <w:t>isAPrefetch_NP · 65</w:t>
      </w:r>
    </w:p>
    <w:p w14:paraId="015D075E" w14:textId="77777777" w:rsidR="00EC3006" w:rsidRDefault="00EC3006">
      <w:pPr>
        <w:pStyle w:val="Index1"/>
        <w:tabs>
          <w:tab w:val="right" w:leader="dot" w:pos="4310"/>
        </w:tabs>
      </w:pPr>
      <w:r>
        <w:t>isAStore_NP · 65</w:t>
      </w:r>
    </w:p>
    <w:p w14:paraId="68F057FE" w14:textId="77777777" w:rsidR="00EC3006" w:rsidRDefault="00EC3006">
      <w:pPr>
        <w:pStyle w:val="Index1"/>
        <w:tabs>
          <w:tab w:val="right" w:leader="dot" w:pos="4310"/>
        </w:tabs>
      </w:pPr>
      <w:r>
        <w:t>isCompatible · 53</w:t>
      </w:r>
    </w:p>
    <w:p w14:paraId="676CA9FA" w14:textId="77777777" w:rsidR="00EC3006" w:rsidRDefault="00EC3006">
      <w:pPr>
        <w:pStyle w:val="Index1"/>
        <w:tabs>
          <w:tab w:val="right" w:leader="dot" w:pos="4310"/>
        </w:tabs>
      </w:pPr>
      <w:r>
        <w:t>isInstrumentable · 34</w:t>
      </w:r>
    </w:p>
    <w:p w14:paraId="4EC1C70B" w14:textId="77777777" w:rsidR="00EC3006" w:rsidRDefault="00EC3006">
      <w:pPr>
        <w:pStyle w:val="Index1"/>
        <w:tabs>
          <w:tab w:val="right" w:leader="dot" w:pos="4310"/>
        </w:tabs>
      </w:pPr>
      <w:r>
        <w:t>isSharedLib · 34, 45</w:t>
      </w:r>
    </w:p>
    <w:p w14:paraId="7AFDC80F" w14:textId="77777777" w:rsidR="00EC3006" w:rsidRDefault="00EC3006">
      <w:pPr>
        <w:pStyle w:val="Index1"/>
        <w:tabs>
          <w:tab w:val="right" w:leader="dot" w:pos="4310"/>
        </w:tabs>
      </w:pPr>
      <w:r>
        <w:t>isStopped · 27</w:t>
      </w:r>
    </w:p>
    <w:p w14:paraId="74F0EA32" w14:textId="77777777" w:rsidR="00EC3006" w:rsidRDefault="00EC3006">
      <w:pPr>
        <w:pStyle w:val="Index1"/>
        <w:tabs>
          <w:tab w:val="right" w:leader="dot" w:pos="4310"/>
        </w:tabs>
      </w:pPr>
      <w:r>
        <w:t>isTerminated · 27</w:t>
      </w:r>
    </w:p>
    <w:p w14:paraId="59557F04" w14:textId="77777777" w:rsidR="00EC3006" w:rsidRDefault="00EC3006">
      <w:pPr>
        <w:pStyle w:val="IndexHeading"/>
        <w:keepNext/>
        <w:tabs>
          <w:tab w:val="right" w:leader="dot" w:pos="4310"/>
        </w:tabs>
      </w:pPr>
      <w:r>
        <w:t>M</w:t>
      </w:r>
    </w:p>
    <w:p w14:paraId="3FF6AA39" w14:textId="77777777" w:rsidR="00EC3006" w:rsidRDefault="00EC3006">
      <w:pPr>
        <w:pStyle w:val="Index1"/>
        <w:tabs>
          <w:tab w:val="right" w:leader="dot" w:pos="4310"/>
        </w:tabs>
      </w:pPr>
      <w:r>
        <w:t>malloc · 22</w:t>
      </w:r>
    </w:p>
    <w:p w14:paraId="74ED2A84" w14:textId="77777777" w:rsidR="00EC3006" w:rsidRDefault="00EC3006">
      <w:pPr>
        <w:pStyle w:val="Index1"/>
        <w:tabs>
          <w:tab w:val="right" w:leader="dot" w:pos="4310"/>
        </w:tabs>
      </w:pPr>
      <w:r>
        <w:t>Memory Access Classes · 64</w:t>
      </w:r>
    </w:p>
    <w:p w14:paraId="4984F3AD" w14:textId="77777777" w:rsidR="00EC3006" w:rsidRDefault="00EC3006">
      <w:pPr>
        <w:pStyle w:val="Index1"/>
        <w:tabs>
          <w:tab w:val="right" w:leader="dot" w:pos="4310"/>
        </w:tabs>
      </w:pPr>
      <w:r>
        <w:t>Memory Access Snippets · 10</w:t>
      </w:r>
    </w:p>
    <w:p w14:paraId="0C851914" w14:textId="77777777" w:rsidR="00EC3006" w:rsidRDefault="00EC3006">
      <w:pPr>
        <w:pStyle w:val="IndexHeading"/>
        <w:keepNext/>
        <w:tabs>
          <w:tab w:val="right" w:leader="dot" w:pos="4310"/>
        </w:tabs>
      </w:pPr>
      <w:r>
        <w:t>O</w:t>
      </w:r>
    </w:p>
    <w:p w14:paraId="691FD6F3" w14:textId="77777777" w:rsidR="00EC3006" w:rsidRDefault="00EC3006">
      <w:pPr>
        <w:pStyle w:val="Index1"/>
        <w:tabs>
          <w:tab w:val="right" w:leader="dot" w:pos="4310"/>
        </w:tabs>
      </w:pPr>
      <w:r>
        <w:t>oneTimeCode · 28, 29, 31</w:t>
      </w:r>
    </w:p>
    <w:p w14:paraId="05861B72" w14:textId="77777777" w:rsidR="00EC3006" w:rsidRDefault="00EC3006">
      <w:pPr>
        <w:pStyle w:val="IndexHeading"/>
        <w:keepNext/>
        <w:tabs>
          <w:tab w:val="right" w:leader="dot" w:pos="4310"/>
        </w:tabs>
      </w:pPr>
      <w:r>
        <w:t>P</w:t>
      </w:r>
    </w:p>
    <w:p w14:paraId="04D79EDD" w14:textId="77777777" w:rsidR="00EC3006" w:rsidRDefault="00EC3006">
      <w:pPr>
        <w:pStyle w:val="Index1"/>
        <w:tabs>
          <w:tab w:val="right" w:leader="dot" w:pos="4310"/>
        </w:tabs>
      </w:pPr>
      <w:r>
        <w:t>pollForStatusChange · 13, 14</w:t>
      </w:r>
    </w:p>
    <w:p w14:paraId="5EF62B79" w14:textId="77777777" w:rsidR="00EC3006" w:rsidRDefault="00EC3006">
      <w:pPr>
        <w:pStyle w:val="Index1"/>
        <w:tabs>
          <w:tab w:val="right" w:leader="dot" w:pos="4310"/>
        </w:tabs>
      </w:pPr>
      <w:r>
        <w:t>prefetchType_NP · 65</w:t>
      </w:r>
    </w:p>
    <w:p w14:paraId="24EE9AB9" w14:textId="77777777" w:rsidR="00EC3006" w:rsidRDefault="00EC3006">
      <w:pPr>
        <w:pStyle w:val="IndexHeading"/>
        <w:keepNext/>
        <w:tabs>
          <w:tab w:val="right" w:leader="dot" w:pos="4310"/>
        </w:tabs>
      </w:pPr>
      <w:r>
        <w:t>R</w:t>
      </w:r>
    </w:p>
    <w:p w14:paraId="70B275E8" w14:textId="77777777" w:rsidR="00EC3006" w:rsidRDefault="00EC3006">
      <w:pPr>
        <w:pStyle w:val="Index1"/>
        <w:tabs>
          <w:tab w:val="right" w:leader="dot" w:pos="4310"/>
        </w:tabs>
      </w:pPr>
      <w:r>
        <w:t>readValue · 53</w:t>
      </w:r>
    </w:p>
    <w:p w14:paraId="09624929" w14:textId="77777777" w:rsidR="00EC3006" w:rsidRDefault="00EC3006">
      <w:pPr>
        <w:pStyle w:val="Index1"/>
        <w:tabs>
          <w:tab w:val="right" w:leader="dot" w:pos="4310"/>
        </w:tabs>
      </w:pPr>
      <w:r>
        <w:t>registerDynamicLinkCallback · 21</w:t>
      </w:r>
    </w:p>
    <w:p w14:paraId="1A9D5162" w14:textId="77777777" w:rsidR="00EC3006" w:rsidRDefault="00EC3006">
      <w:pPr>
        <w:pStyle w:val="Index1"/>
        <w:tabs>
          <w:tab w:val="right" w:leader="dot" w:pos="4310"/>
        </w:tabs>
      </w:pPr>
      <w:r>
        <w:t>registerErrorCallback · 18, 19</w:t>
      </w:r>
    </w:p>
    <w:p w14:paraId="2047EBE1" w14:textId="77777777" w:rsidR="00EC3006" w:rsidRDefault="00EC3006">
      <w:pPr>
        <w:pStyle w:val="Index1"/>
        <w:tabs>
          <w:tab w:val="right" w:leader="dot" w:pos="4310"/>
        </w:tabs>
      </w:pPr>
      <w:r>
        <w:t>registerExecCallback · 19</w:t>
      </w:r>
    </w:p>
    <w:p w14:paraId="0230D0F6" w14:textId="77777777" w:rsidR="00EC3006" w:rsidRDefault="00EC3006">
      <w:pPr>
        <w:pStyle w:val="Index1"/>
        <w:tabs>
          <w:tab w:val="right" w:leader="dot" w:pos="4310"/>
        </w:tabs>
      </w:pPr>
      <w:r>
        <w:t>registerExitCallback · 20</w:t>
      </w:r>
    </w:p>
    <w:p w14:paraId="25CD2604" w14:textId="77777777" w:rsidR="00EC3006" w:rsidRDefault="00EC3006">
      <w:pPr>
        <w:pStyle w:val="Index1"/>
        <w:tabs>
          <w:tab w:val="right" w:leader="dot" w:pos="4310"/>
        </w:tabs>
      </w:pPr>
      <w:r>
        <w:t>registerPostForkCallback · 20</w:t>
      </w:r>
    </w:p>
    <w:p w14:paraId="4A382738" w14:textId="77777777" w:rsidR="00EC3006" w:rsidRDefault="00EC3006">
      <w:pPr>
        <w:pStyle w:val="Index1"/>
        <w:tabs>
          <w:tab w:val="right" w:leader="dot" w:pos="4310"/>
        </w:tabs>
      </w:pPr>
      <w:r>
        <w:t>registerPreForkCallback · 20</w:t>
      </w:r>
    </w:p>
    <w:p w14:paraId="67456FED" w14:textId="77777777" w:rsidR="00EC3006" w:rsidRDefault="00EC3006">
      <w:pPr>
        <w:pStyle w:val="Index1"/>
        <w:tabs>
          <w:tab w:val="right" w:leader="dot" w:pos="4310"/>
        </w:tabs>
      </w:pPr>
      <w:r>
        <w:t>removeFunctionCall · 25</w:t>
      </w:r>
    </w:p>
    <w:p w14:paraId="6DE3B61B" w14:textId="77777777" w:rsidR="00EC3006" w:rsidRDefault="00EC3006">
      <w:pPr>
        <w:pStyle w:val="Index1"/>
        <w:tabs>
          <w:tab w:val="right" w:leader="dot" w:pos="4310"/>
        </w:tabs>
      </w:pPr>
      <w:r>
        <w:t>replaceFunction · 25</w:t>
      </w:r>
    </w:p>
    <w:p w14:paraId="53CE0FEF" w14:textId="77777777" w:rsidR="00EC3006" w:rsidRDefault="00EC3006">
      <w:pPr>
        <w:pStyle w:val="Index1"/>
        <w:tabs>
          <w:tab w:val="right" w:leader="dot" w:pos="4310"/>
        </w:tabs>
      </w:pPr>
      <w:r>
        <w:t>replaceFunctionCall · 25</w:t>
      </w:r>
    </w:p>
    <w:p w14:paraId="234633D8" w14:textId="77777777" w:rsidR="00EC3006" w:rsidRDefault="00EC3006">
      <w:pPr>
        <w:pStyle w:val="IndexHeading"/>
        <w:keepNext/>
        <w:tabs>
          <w:tab w:val="right" w:leader="dot" w:pos="4310"/>
        </w:tabs>
      </w:pPr>
      <w:r>
        <w:t>S</w:t>
      </w:r>
    </w:p>
    <w:p w14:paraId="573FAE26" w14:textId="77777777" w:rsidR="00EC3006" w:rsidRDefault="00EC3006">
      <w:pPr>
        <w:pStyle w:val="Index1"/>
        <w:tabs>
          <w:tab w:val="right" w:leader="dot" w:pos="4310"/>
        </w:tabs>
      </w:pPr>
      <w:r>
        <w:t>setDebugParsing · 13</w:t>
      </w:r>
    </w:p>
    <w:p w14:paraId="4108C8FD" w14:textId="77777777" w:rsidR="00EC3006" w:rsidRDefault="00EC3006">
      <w:pPr>
        <w:pStyle w:val="Index1"/>
        <w:tabs>
          <w:tab w:val="right" w:leader="dot" w:pos="4310"/>
        </w:tabs>
      </w:pPr>
      <w:r>
        <w:t>setInheritSnippets · 26</w:t>
      </w:r>
    </w:p>
    <w:p w14:paraId="09135BF1" w14:textId="77777777" w:rsidR="00EC3006" w:rsidRDefault="00EC3006">
      <w:pPr>
        <w:pStyle w:val="Index1"/>
        <w:tabs>
          <w:tab w:val="right" w:leader="dot" w:pos="4310"/>
        </w:tabs>
      </w:pPr>
      <w:r>
        <w:t>setTrampRecursive · 13</w:t>
      </w:r>
    </w:p>
    <w:p w14:paraId="46BAF1B6" w14:textId="77777777" w:rsidR="00EC3006" w:rsidRDefault="00EC3006">
      <w:pPr>
        <w:pStyle w:val="Index1"/>
        <w:tabs>
          <w:tab w:val="right" w:leader="dot" w:pos="4310"/>
        </w:tabs>
      </w:pPr>
      <w:r>
        <w:t>setTypeChecking · 14</w:t>
      </w:r>
    </w:p>
    <w:p w14:paraId="0CD79FB3" w14:textId="77777777" w:rsidR="00EC3006" w:rsidRDefault="00EC3006">
      <w:pPr>
        <w:pStyle w:val="Index1"/>
        <w:tabs>
          <w:tab w:val="right" w:leader="dot" w:pos="4310"/>
        </w:tabs>
      </w:pPr>
      <w:r>
        <w:t>stopExecution · 27</w:t>
      </w:r>
    </w:p>
    <w:p w14:paraId="47163B91" w14:textId="77777777" w:rsidR="00EC3006" w:rsidRDefault="00EC3006">
      <w:pPr>
        <w:pStyle w:val="Index1"/>
        <w:tabs>
          <w:tab w:val="right" w:leader="dot" w:pos="4310"/>
        </w:tabs>
      </w:pPr>
      <w:r>
        <w:t>stopSignal · 27</w:t>
      </w:r>
    </w:p>
    <w:p w14:paraId="3AF80397" w14:textId="77777777" w:rsidR="00EC3006" w:rsidRDefault="00EC3006">
      <w:pPr>
        <w:pStyle w:val="IndexHeading"/>
        <w:keepNext/>
        <w:tabs>
          <w:tab w:val="right" w:leader="dot" w:pos="4310"/>
        </w:tabs>
      </w:pPr>
      <w:r>
        <w:t>T</w:t>
      </w:r>
    </w:p>
    <w:p w14:paraId="57AE907F" w14:textId="77777777" w:rsidR="00EC3006" w:rsidRDefault="00EC3006">
      <w:pPr>
        <w:pStyle w:val="Index1"/>
        <w:tabs>
          <w:tab w:val="right" w:leader="dot" w:pos="4310"/>
        </w:tabs>
      </w:pPr>
      <w:r>
        <w:t>terminateExecution · 27</w:t>
      </w:r>
    </w:p>
    <w:p w14:paraId="5EEA2D67" w14:textId="77777777" w:rsidR="00EC3006" w:rsidRDefault="00EC3006">
      <w:pPr>
        <w:pStyle w:val="Index1"/>
        <w:tabs>
          <w:tab w:val="right" w:leader="dot" w:pos="4310"/>
        </w:tabs>
      </w:pPr>
      <w:r>
        <w:t>Type Checking · 66</w:t>
      </w:r>
    </w:p>
    <w:p w14:paraId="58DCBD61" w14:textId="77777777" w:rsidR="00EC3006" w:rsidRDefault="00EC3006">
      <w:pPr>
        <w:pStyle w:val="IndexHeading"/>
        <w:keepNext/>
        <w:tabs>
          <w:tab w:val="right" w:leader="dot" w:pos="4310"/>
        </w:tabs>
      </w:pPr>
      <w:r>
        <w:t>U</w:t>
      </w:r>
    </w:p>
    <w:p w14:paraId="275A20D6" w14:textId="77777777" w:rsidR="00EC3006" w:rsidRDefault="00EC3006">
      <w:pPr>
        <w:pStyle w:val="Index1"/>
        <w:tabs>
          <w:tab w:val="right" w:leader="dot" w:pos="4310"/>
        </w:tabs>
      </w:pPr>
      <w:r>
        <w:t>usesTrap_NP · 37</w:t>
      </w:r>
    </w:p>
    <w:p w14:paraId="47AA691D" w14:textId="77777777" w:rsidR="00EC3006" w:rsidRDefault="00EC3006">
      <w:pPr>
        <w:pStyle w:val="IndexHeading"/>
        <w:keepNext/>
        <w:tabs>
          <w:tab w:val="right" w:leader="dot" w:pos="4310"/>
        </w:tabs>
      </w:pPr>
      <w:r>
        <w:t>W</w:t>
      </w:r>
    </w:p>
    <w:p w14:paraId="6F8F604A" w14:textId="77777777" w:rsidR="00EC3006" w:rsidRDefault="00EC3006">
      <w:pPr>
        <w:pStyle w:val="Index1"/>
        <w:tabs>
          <w:tab w:val="right" w:leader="dot" w:pos="4310"/>
        </w:tabs>
      </w:pPr>
      <w:r>
        <w:t>writeValue · 53</w:t>
      </w:r>
    </w:p>
    <w:p w14:paraId="6A6DE028" w14:textId="77777777" w:rsidR="00EC3006" w:rsidRDefault="00EC3006">
      <w:pPr>
        <w:pStyle w:val="Index1"/>
        <w:tabs>
          <w:tab w:val="right" w:leader="dot" w:pos="4310"/>
        </w:tabs>
      </w:pPr>
    </w:p>
    <w:p w14:paraId="143D4051" w14:textId="77777777" w:rsidR="00EC3006" w:rsidRDefault="00EC3006">
      <w:pPr>
        <w:sectPr w:rsidR="00EC3006">
          <w:type w:val="continuous"/>
          <w:pgSz w:w="12240" w:h="15840"/>
          <w:pgMar w:top="1440" w:right="1440" w:bottom="1440" w:left="1440" w:header="720" w:footer="720" w:gutter="0"/>
          <w:cols w:num="2" w:space="720"/>
          <w:docGrid w:linePitch="272"/>
        </w:sectPr>
      </w:pPr>
    </w:p>
    <w:p w14:paraId="0CD9187A" w14:textId="77777777" w:rsidR="00EC3006" w:rsidRDefault="00EC3006">
      <w:pPr>
        <w:pStyle w:val="Index1"/>
        <w:tabs>
          <w:tab w:val="right" w:leader="dot" w:pos="4310"/>
        </w:tabs>
        <w:sectPr w:rsidR="00EC3006">
          <w:type w:val="continuous"/>
          <w:pgSz w:w="12240" w:h="15840"/>
          <w:pgMar w:top="1440" w:right="1440" w:bottom="1440" w:left="1440" w:header="720" w:footer="720" w:gutter="0"/>
          <w:cols w:space="720"/>
          <w:docGrid w:linePitch="272"/>
        </w:sectPr>
      </w:pPr>
    </w:p>
    <w:p w14:paraId="7F8CCADF" w14:textId="77777777" w:rsidR="00EC3006" w:rsidRDefault="00EC3006">
      <w:pPr>
        <w:pStyle w:val="Heading1"/>
        <w:pageBreakBefore/>
        <w:numPr>
          <w:ilvl w:val="0"/>
          <w:numId w:val="0"/>
        </w:numPr>
      </w:pPr>
      <w:bookmarkStart w:id="128" w:name="_Toc529517733"/>
      <w:r>
        <w:t>References</w:t>
      </w:r>
      <w:bookmarkEnd w:id="128"/>
      <w:r>
        <w:fldChar w:fldCharType="begin"/>
      </w:r>
      <w:r>
        <w:instrText xml:space="preserve"> TC "References" \l 1 </w:instrText>
      </w:r>
      <w:r>
        <w:fldChar w:fldCharType="end"/>
      </w:r>
    </w:p>
    <w:p w14:paraId="574FC2F3" w14:textId="77777777" w:rsidR="00EC3006" w:rsidRDefault="00EC3006"/>
    <w:p w14:paraId="29F6BA85" w14:textId="77777777" w:rsidR="00EC3006" w:rsidRDefault="00EC3006">
      <w:pPr>
        <w:ind w:left="720" w:hanging="720"/>
      </w:pPr>
      <w:r>
        <w:fldChar w:fldCharType="begin"/>
      </w:r>
      <w:r>
        <w:instrText xml:space="preserve"> ADDIN ENBbu </w:instrText>
      </w:r>
      <w:r>
        <w:fldChar w:fldCharType="separate"/>
      </w:r>
      <w:r>
        <w:t>1.</w:t>
      </w:r>
      <w:r>
        <w:tab/>
        <w:t xml:space="preserve">B. Buck and J. K. Hollingsworth, "An API for Runtime Code Patching," </w:t>
      </w:r>
      <w:r>
        <w:rPr>
          <w:i/>
        </w:rPr>
        <w:t>Journal of Supercomputing Applications (to appear)</w:t>
      </w:r>
      <w:r>
        <w:t>, 2000.</w:t>
      </w:r>
    </w:p>
    <w:p w14:paraId="795E5CC6" w14:textId="77777777" w:rsidR="00EC3006" w:rsidRDefault="00EC3006">
      <w:pPr>
        <w:ind w:left="720" w:hanging="720"/>
      </w:pPr>
      <w:r>
        <w:t>2.</w:t>
      </w:r>
      <w:r>
        <w:tab/>
        <w:t xml:space="preserve">J. K. Hollingsworth and B. P. Miller, "Using Cost to Control Instrumentation Overhead," </w:t>
      </w:r>
      <w:r>
        <w:rPr>
          <w:i/>
        </w:rPr>
        <w:t>Theoretical Computer Science</w:t>
      </w:r>
      <w:r>
        <w:t xml:space="preserve">, </w:t>
      </w:r>
      <w:r>
        <w:rPr>
          <w:b/>
        </w:rPr>
        <w:t>196</w:t>
      </w:r>
      <w:r>
        <w:t>(1-2), 1998, pp. 241-258.</w:t>
      </w:r>
    </w:p>
    <w:p w14:paraId="341A1DAE" w14:textId="77777777" w:rsidR="00EC3006" w:rsidRDefault="00EC3006">
      <w:pPr>
        <w:ind w:left="720" w:hanging="720"/>
      </w:pPr>
      <w:r>
        <w:t>3.</w:t>
      </w:r>
      <w:r>
        <w:tab/>
        <w:t xml:space="preserve">J. K. Hollingsworth, B. P. Miller, and J. Cargille, "Dynamic Program Instrumentation for Scalable Performance Tools," </w:t>
      </w:r>
      <w:r>
        <w:rPr>
          <w:i/>
        </w:rPr>
        <w:t>1994 Scalable High-Performance Computing Conf.</w:t>
      </w:r>
      <w:r>
        <w:t>, Knoxville, Tenn., pp. 841-850.</w:t>
      </w:r>
    </w:p>
    <w:p w14:paraId="68F15887" w14:textId="77777777" w:rsidR="00EC3006" w:rsidRDefault="00EC3006">
      <w:pPr>
        <w:ind w:left="720" w:hanging="720"/>
      </w:pPr>
      <w:r>
        <w:t>4.</w:t>
      </w:r>
      <w:r>
        <w:tab/>
        <w:t xml:space="preserve">J. K. Hollingsworth, B. P. Miller, M. J. R. Goncalves, O. Naim, Z. Xu, and L. Zheng, "MDL: A Language and Compiler for Dynamic Program Instrumentation," </w:t>
      </w:r>
      <w:r>
        <w:rPr>
          <w:i/>
        </w:rPr>
        <w:t>International Conference on Parallel Architectures and Compilation Techniques (PACT)</w:t>
      </w:r>
      <w:r>
        <w:t>. Nov. 1997, San Francisco, pp. 201-212.</w:t>
      </w:r>
    </w:p>
    <w:p w14:paraId="0DDE155A" w14:textId="77777777" w:rsidR="00EC3006" w:rsidRDefault="00EC3006">
      <w:pPr>
        <w:ind w:left="720" w:hanging="720"/>
      </w:pPr>
      <w:r>
        <w:t>5.</w:t>
      </w:r>
      <w:r>
        <w:tab/>
        <w:t xml:space="preserve">J. R. Larus and E. Schnarr, "EEL: Machine-Independent Executable Editing," </w:t>
      </w:r>
      <w:r>
        <w:rPr>
          <w:i/>
        </w:rPr>
        <w:t>PLDI</w:t>
      </w:r>
      <w:r>
        <w:t>. June 18-21, 1995, La Jolla, CA, ACM, pp. 291-300.</w:t>
      </w:r>
      <w:r>
        <w:fldChar w:fldCharType="end"/>
      </w:r>
    </w:p>
    <w:bookmarkEnd w:id="121"/>
    <w:p w14:paraId="1BE5DD29" w14:textId="77777777" w:rsidR="00EC3006" w:rsidRDefault="00EC3006"/>
    <w:p w14:paraId="5C6241F6" w14:textId="77777777" w:rsidR="00EC3006" w:rsidRDefault="00EC3006"/>
    <w:sectPr w:rsidR="00EC300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4EA4B" w14:textId="77777777" w:rsidR="004817B1" w:rsidRDefault="004817B1">
      <w:r>
        <w:separator/>
      </w:r>
    </w:p>
  </w:endnote>
  <w:endnote w:type="continuationSeparator" w:id="0">
    <w:p w14:paraId="7318F141" w14:textId="77777777" w:rsidR="004817B1" w:rsidRDefault="0048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EC1F6" w14:textId="77777777" w:rsidR="00B05E5C" w:rsidRDefault="00B05E5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FB39" w14:textId="77777777" w:rsidR="00AC2EFE" w:rsidRDefault="00AC2EF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C7C1F" w14:textId="77777777" w:rsidR="00AC2EFE" w:rsidRDefault="00AC2EFE">
    <w:pPr>
      <w:pStyle w:val="Footer"/>
      <w:tabs>
        <w:tab w:val="clear" w:pos="8640"/>
        <w:tab w:val="right" w:pos="9360"/>
      </w:tabs>
    </w:pPr>
    <w:r>
      <w:rPr>
        <w:i/>
      </w:rPr>
      <w:t>dyninstAPI</w:t>
    </w:r>
    <w:r>
      <w:tab/>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ABAF" w14:textId="77777777" w:rsidR="00AC2EFE" w:rsidRDefault="00AC2EFE"/>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431A" w14:textId="77777777" w:rsidR="00AC2EFE" w:rsidRDefault="00AC2EF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195DA" w14:textId="77777777" w:rsidR="00AC2EFE" w:rsidRDefault="00AC2EFE">
    <w:pPr>
      <w:pStyle w:val="Footer"/>
      <w:tabs>
        <w:tab w:val="clear" w:pos="8640"/>
        <w:tab w:val="right" w:pos="9360"/>
      </w:tabs>
    </w:pPr>
    <w:r>
      <w:rPr>
        <w:i/>
      </w:rPr>
      <w:t>dyninstAPI</w:t>
    </w:r>
    <w:r>
      <w:tab/>
    </w: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4A324" w14:textId="77777777" w:rsidR="00AC2EFE" w:rsidRDefault="00AC2E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A181" w14:textId="77777777" w:rsidR="00AC2EFE" w:rsidRDefault="00AC2EFE">
    <w:pPr>
      <w:pStyle w:val="Footer"/>
      <w:tabs>
        <w:tab w:val="clear" w:pos="8640"/>
        <w:tab w:val="right" w:pos="9360"/>
      </w:tabs>
    </w:pPr>
    <w:r>
      <w:rPr>
        <w:i/>
      </w:rPr>
      <w:t>dyninstAPI</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B46B" w14:textId="537C6037" w:rsidR="00AC2EFE" w:rsidRDefault="00AC2EFE">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B05E5C">
      <w:rPr>
        <w:i/>
        <w:noProof/>
      </w:rPr>
      <w:t>5/10/2019</w:t>
    </w:r>
    <w:r>
      <w:rPr>
        <w:i/>
      </w:rPr>
      <w:fldChar w:fldCharType="end"/>
    </w:r>
    <w:r>
      <w:rPr>
        <w:i/>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419B" w14:textId="77777777" w:rsidR="00AC2EFE" w:rsidRDefault="00AC2EF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3F9E" w14:textId="77777777" w:rsidR="00AC2EFE" w:rsidRDefault="00AC2EFE">
    <w:pPr>
      <w:pStyle w:val="Footer"/>
      <w:tabs>
        <w:tab w:val="clear" w:pos="8640"/>
        <w:tab w:val="right" w:pos="9360"/>
      </w:tabs>
    </w:pPr>
    <w:r>
      <w:rPr>
        <w:i/>
      </w:rPr>
      <w:t>dyninstAPI</w:t>
    </w: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09976" w14:textId="199F28EE" w:rsidR="00AC2EFE" w:rsidRDefault="00AC2EFE">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B05E5C">
      <w:rPr>
        <w:i/>
        <w:noProof/>
      </w:rPr>
      <w:t>5/10/2019</w:t>
    </w:r>
    <w:r>
      <w:rPr>
        <w:i/>
      </w:rPr>
      <w:fldChar w:fldCharType="end"/>
    </w:r>
    <w:r>
      <w:rPr>
        <w:i/>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B519" w14:textId="77777777" w:rsidR="00AC2EFE" w:rsidRDefault="00AC2EF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3F08" w14:textId="77777777" w:rsidR="00AC2EFE" w:rsidRDefault="00AC2EFE">
    <w:pPr>
      <w:pStyle w:val="Footer"/>
      <w:tabs>
        <w:tab w:val="clear" w:pos="8640"/>
        <w:tab w:val="right" w:pos="9360"/>
      </w:tabs>
    </w:pPr>
    <w:r>
      <w:rPr>
        <w:i/>
      </w:rPr>
      <w:t>dyninstAPI</w:t>
    </w:r>
    <w:r>
      <w:tab/>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2EC51" w14:textId="77777777" w:rsidR="00AC2EFE" w:rsidRDefault="00AC2E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9702F" w14:textId="77777777" w:rsidR="004817B1" w:rsidRDefault="004817B1">
      <w:r>
        <w:separator/>
      </w:r>
    </w:p>
  </w:footnote>
  <w:footnote w:type="continuationSeparator" w:id="0">
    <w:p w14:paraId="3197FE9F" w14:textId="77777777" w:rsidR="004817B1" w:rsidRDefault="004817B1">
      <w:r>
        <w:continuationSeparator/>
      </w:r>
    </w:p>
  </w:footnote>
  <w:footnote w:id="1">
    <w:p w14:paraId="28D95277" w14:textId="77777777" w:rsidR="00AC2EFE" w:rsidRDefault="00AC2EFE">
      <w:pPr>
        <w:pStyle w:val="FootnoteText"/>
      </w:pPr>
      <w:r>
        <w:rPr>
          <w:rStyle w:val="FootnoteCharacters"/>
        </w:rPr>
        <w:footnoteRef/>
      </w:r>
      <w: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0AE5F" w14:textId="77777777" w:rsidR="00B05E5C" w:rsidRDefault="00B05E5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E8D1" w14:textId="77777777" w:rsidR="00AC2EFE" w:rsidRDefault="00AC2EF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DF41"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84</w:t>
    </w:r>
    <w:r>
      <w:rPr>
        <w:rStyle w:val="PageNumber"/>
      </w:rPr>
      <w:fldChar w:fldCharType="end"/>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13208" w14:textId="77777777" w:rsidR="00AC2EFE" w:rsidRDefault="00AC2EF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BEF8" w14:textId="77777777" w:rsidR="00AC2EFE" w:rsidRDefault="00AC2EF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F207"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87</w:t>
    </w:r>
    <w:r>
      <w:rPr>
        <w:rStyle w:val="PageNumber"/>
      </w:rPr>
      <w:fldChar w:fldCharType="end"/>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DF6D" w14:textId="77777777" w:rsidR="00AC2EFE" w:rsidRDefault="00AC2E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F3B94" w14:textId="77777777" w:rsidR="00AC2EFE" w:rsidRDefault="00AC2EFE">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93F7" w14:textId="77777777" w:rsidR="00AC2EFE" w:rsidRDefault="00AC2EFE">
    <w:pPr>
      <w:pStyle w:val="Header"/>
      <w:tabs>
        <w:tab w:val="clear" w:pos="8640"/>
        <w:tab w:val="right" w:pos="936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6CF5" w14:textId="77777777" w:rsidR="00AC2EFE" w:rsidRDefault="00AC2EF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F415" w14:textId="77777777" w:rsidR="00AC2EFE" w:rsidRDefault="00AC2EFE">
    <w:pPr>
      <w:pStyle w:val="Header"/>
      <w:tabs>
        <w:tab w:val="clear" w:pos="8640"/>
        <w:tab w:val="right" w:pos="936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DF1F9" w14:textId="77777777" w:rsidR="00AC2EFE" w:rsidRDefault="00AC2EFE">
    <w:pPr>
      <w:pStyle w:val="Header"/>
      <w:tabs>
        <w:tab w:val="clear" w:pos="8640"/>
        <w:tab w:val="right" w:pos="9360"/>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F1B1" w14:textId="77777777" w:rsidR="00AC2EFE" w:rsidRDefault="00AC2EF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E801"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63</w:t>
    </w:r>
    <w:r>
      <w:rPr>
        <w:rStyle w:val="PageNumber"/>
      </w:rPr>
      <w:fldChar w:fldCharType="end"/>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7E7CF" w14:textId="77777777" w:rsidR="00AC2EFE" w:rsidRDefault="00AC2E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singleLevel"/>
    <w:tmpl w:val="00000002"/>
    <w:name w:val="WW8Num3"/>
    <w:lvl w:ilvl="0">
      <w:start w:val="6"/>
      <w:numFmt w:val="bullet"/>
      <w:lvlText w:val=""/>
      <w:lvlJc w:val="left"/>
      <w:pPr>
        <w:tabs>
          <w:tab w:val="num" w:pos="360"/>
        </w:tabs>
        <w:ind w:left="360" w:hanging="360"/>
      </w:pPr>
      <w:rPr>
        <w:rFonts w:ascii="Symbol" w:hAnsi="Symbol" w:cs="Times New Roman" w:hint="default"/>
        <w:sz w:val="24"/>
        <w:szCs w:val="24"/>
      </w:r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rPr>
        <w:sz w:val="24"/>
        <w:szCs w:val="24"/>
      </w:rPr>
    </w:lvl>
  </w:abstractNum>
  <w:abstractNum w:abstractNumId="3" w15:restartNumberingAfterBreak="0">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00000005"/>
    <w:multiLevelType w:val="multilevel"/>
    <w:tmpl w:val="00000005"/>
    <w:name w:val="WW8StyleNum"/>
    <w:lvl w:ilvl="0">
      <w:start w:val="1"/>
      <w:numFmt w:val="decimal"/>
      <w:pStyle w:val="Bullet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StyleNum1"/>
    <w:lvl w:ilvl="0">
      <w:start w:val="1"/>
      <w:numFmt w:val="decimal"/>
      <w:pStyle w:val="Numbered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StyleNum2"/>
    <w:lvl w:ilvl="0">
      <w:start w:val="1"/>
      <w:numFmt w:val="decimal"/>
      <w:pStyle w:val="ListBulle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StyleNum3"/>
    <w:lvl w:ilvl="0">
      <w:start w:val="1"/>
      <w:numFmt w:val="decimal"/>
      <w:pStyle w:val="ListContinue"/>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StyleNum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StyleNum5"/>
    <w:lvl w:ilvl="0">
      <w:start w:val="1"/>
      <w:numFmt w:val="lowerLetter"/>
      <w:pStyle w:val="ListNumber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embedSystemFonts/>
  <w:hideSpellingErrors/>
  <w:hideGrammaticalErrors/>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E2"/>
    <w:rsid w:val="00046885"/>
    <w:rsid w:val="00113248"/>
    <w:rsid w:val="001D7224"/>
    <w:rsid w:val="00262A82"/>
    <w:rsid w:val="00313452"/>
    <w:rsid w:val="00351476"/>
    <w:rsid w:val="00376030"/>
    <w:rsid w:val="003B501A"/>
    <w:rsid w:val="003D3BE2"/>
    <w:rsid w:val="004414ED"/>
    <w:rsid w:val="004817B1"/>
    <w:rsid w:val="00555893"/>
    <w:rsid w:val="00611BAD"/>
    <w:rsid w:val="00640CAD"/>
    <w:rsid w:val="00684364"/>
    <w:rsid w:val="00685EB0"/>
    <w:rsid w:val="006F0C8D"/>
    <w:rsid w:val="00732B1D"/>
    <w:rsid w:val="00772CE5"/>
    <w:rsid w:val="007B49F3"/>
    <w:rsid w:val="009653FF"/>
    <w:rsid w:val="009F66CA"/>
    <w:rsid w:val="00AC2EFE"/>
    <w:rsid w:val="00B05E5C"/>
    <w:rsid w:val="00BD20A0"/>
    <w:rsid w:val="00C705B6"/>
    <w:rsid w:val="00C96FA5"/>
    <w:rsid w:val="00D2324F"/>
    <w:rsid w:val="00DC095E"/>
    <w:rsid w:val="00DE1782"/>
    <w:rsid w:val="00DE6610"/>
    <w:rsid w:val="00EA3D6E"/>
    <w:rsid w:val="00EC3006"/>
    <w:rsid w:val="00F4578F"/>
    <w:rsid w:val="00FC78E9"/>
    <w:rsid w:val="00FD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629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11"/>
      </w:numPr>
      <w:spacing w:before="80" w:after="80"/>
      <w:outlineLvl w:val="0"/>
    </w:pPr>
  </w:style>
  <w:style w:type="paragraph" w:styleId="Heading2">
    <w:name w:val="heading 2"/>
    <w:basedOn w:val="Normal"/>
    <w:next w:val="Normal"/>
    <w:qFormat/>
    <w:pPr>
      <w:keepNext/>
      <w:numPr>
        <w:ilvl w:val="1"/>
        <w:numId w:val="11"/>
      </w:numPr>
      <w:spacing w:before="240" w:after="60"/>
      <w:outlineLvl w:val="1"/>
    </w:pPr>
  </w:style>
  <w:style w:type="paragraph" w:styleId="Heading3">
    <w:name w:val="heading 3"/>
    <w:basedOn w:val="Normal"/>
    <w:next w:val="Normal"/>
    <w:qFormat/>
    <w:pPr>
      <w:keepNext/>
      <w:numPr>
        <w:ilvl w:val="2"/>
        <w:numId w:val="11"/>
      </w:numPr>
      <w:spacing w:before="240" w:after="60"/>
      <w:outlineLvl w:val="2"/>
    </w:pPr>
  </w:style>
  <w:style w:type="paragraph" w:styleId="Heading4">
    <w:name w:val="heading 4"/>
    <w:basedOn w:val="Normal"/>
    <w:next w:val="Normal"/>
    <w:qFormat/>
    <w:pPr>
      <w:keepNext/>
      <w:numPr>
        <w:ilvl w:val="3"/>
        <w:numId w:val="11"/>
      </w:numPr>
      <w:spacing w:before="240" w:after="60"/>
      <w:outlineLvl w:val="3"/>
    </w:pPr>
  </w:style>
  <w:style w:type="paragraph" w:styleId="Heading5">
    <w:name w:val="heading 5"/>
    <w:basedOn w:val="Normal"/>
    <w:next w:val="Normal"/>
    <w:qFormat/>
    <w:pPr>
      <w:numPr>
        <w:ilvl w:val="4"/>
        <w:numId w:val="11"/>
      </w:numPr>
      <w:spacing w:before="240" w:after="60"/>
      <w:outlineLvl w:val="4"/>
    </w:p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rFonts w:ascii="Arial" w:hAnsi="Arial" w:cs="Arial"/>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style>
  <w:style w:type="character" w:customStyle="1" w:styleId="WW8Num7z0">
    <w:name w:val="WW8Num7z0"/>
    <w:rPr>
      <w:sz w:val="24"/>
      <w:szCs w:val="24"/>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PageNumber">
    <w:name w:val="page number"/>
    <w:basedOn w:val="DefaultParagraphFont"/>
  </w:style>
  <w:style w:type="character" w:customStyle="1" w:styleId="EndnoteCharacters">
    <w:name w:val="Endnote Characters"/>
  </w:style>
  <w:style w:type="character" w:styleId="CommentReference">
    <w:name w:val="annotation reference"/>
    <w:rPr>
      <w:sz w:val="16"/>
    </w:rPr>
  </w:style>
  <w:style w:type="character" w:customStyle="1" w:styleId="FootnoteCharacters">
    <w:name w:val="Footnote Characters"/>
    <w:rPr>
      <w:vertAlign w:val="superscript"/>
    </w:rPr>
  </w:style>
  <w:style w:type="character" w:customStyle="1" w:styleId="Notyetimplemented">
    <w:name w:val="Not yet implemented"/>
  </w:style>
  <w:style w:type="character" w:customStyle="1" w:styleId="Strong1">
    <w:name w:val="Strong1"/>
    <w:rPr>
      <w:b/>
    </w:rPr>
  </w:style>
  <w:style w:type="character" w:customStyle="1" w:styleId="Hypertext">
    <w:name w:val="Hypertext"/>
  </w:style>
  <w:style w:type="character" w:customStyle="1" w:styleId="Typewriter">
    <w:name w:val="Typewriter"/>
  </w:style>
  <w:style w:type="character" w:customStyle="1" w:styleId="Emphasis1">
    <w:name w:val="Emphasis1"/>
    <w:rPr>
      <w:i/>
    </w:rPr>
  </w:style>
  <w:style w:type="character" w:customStyle="1" w:styleId="GlossaryEntry">
    <w:name w:val="Glossary Entry"/>
    <w:rPr>
      <w:b/>
    </w:rPr>
  </w:style>
  <w:style w:type="character" w:customStyle="1" w:styleId="Lead-inEmphasis">
    <w:name w:val="Lead-in Emphasis"/>
  </w:style>
  <w:style w:type="character" w:styleId="LineNumber">
    <w:name w:val="line number"/>
  </w:style>
  <w:style w:type="character" w:customStyle="1" w:styleId="Superscript">
    <w:name w:val="Superscript"/>
    <w:rPr>
      <w:vertAlign w:val="superscript"/>
    </w:rPr>
  </w:style>
  <w:style w:type="character" w:styleId="Hyperlink">
    <w:name w:val="Hyperlink"/>
  </w:style>
  <w:style w:type="character" w:styleId="FollowedHyperlink">
    <w:name w:val="FollowedHyperlink"/>
  </w:style>
  <w:style w:type="character" w:styleId="Strong">
    <w:name w:val="Strong"/>
    <w:qFormat/>
    <w:rPr>
      <w:b/>
      <w:bCs/>
    </w:rPr>
  </w:style>
  <w:style w:type="character" w:customStyle="1" w:styleId="DefinitionCharCharCharCharCharCharCharCharCharCharChar">
    <w:name w:val="Definition Char Char Char Char Char Char Char Char Char Char Char"/>
  </w:style>
  <w:style w:type="character" w:customStyle="1" w:styleId="NormalCourierNewChar">
    <w:name w:val="Normal + Courier New Char"/>
  </w:style>
  <w:style w:type="character" w:customStyle="1" w:styleId="Heading1Char">
    <w:name w:val="Heading 1 Char"/>
  </w:style>
  <w:style w:type="character" w:customStyle="1" w:styleId="PreformattedChar">
    <w:name w:val="Preformatted Char"/>
    <w:rPr>
      <w:rFonts w:ascii="Courier New" w:hAnsi="Courier New" w:cs="Courier New"/>
    </w:rPr>
  </w:style>
  <w:style w:type="character" w:customStyle="1" w:styleId="CodeChar">
    <w:name w:val="Code Char"/>
    <w:basedOn w:val="PreformattedChar"/>
    <w:rPr>
      <w:rFonts w:ascii="Courier New" w:hAnsi="Courier New" w:cs="Courier New"/>
    </w:rPr>
  </w:style>
  <w:style w:type="character" w:customStyle="1" w:styleId="DefinitionCharCharCharCharCharCharCharCharCharCharChar1">
    <w:name w:val="Definition Char Char Char Char Char Char Char Char Char Char Char1"/>
  </w:style>
  <w:style w:type="character" w:customStyle="1" w:styleId="APIChar">
    <w:name w:val="API Char"/>
    <w:basedOn w:val="DefinitionCharCharCharCharCharCharCharCharCharCharChar1"/>
  </w:style>
  <w:style w:type="character" w:customStyle="1" w:styleId="BodyTextChar">
    <w:name w:val="Body Text Char"/>
    <w:rPr>
      <w:sz w:val="24"/>
    </w:rPr>
  </w:style>
  <w:style w:type="character" w:customStyle="1" w:styleId="DefinitionListChar">
    <w:name w:val="Definition List Char"/>
    <w:basedOn w:val="BodyTextChar"/>
    <w:rPr>
      <w:sz w:val="24"/>
    </w:rPr>
  </w:style>
  <w:style w:type="character" w:customStyle="1" w:styleId="APIDescChar">
    <w:name w:val="APIDesc Char"/>
    <w:basedOn w:val="DefinitionListChar"/>
    <w:rPr>
      <w:sz w:val="24"/>
    </w:rPr>
  </w:style>
  <w:style w:type="character" w:customStyle="1" w:styleId="BodyChar">
    <w:name w:val="Body Char"/>
    <w:basedOn w:val="BodyTextChar"/>
    <w:rPr>
      <w:sz w:val="24"/>
    </w:rPr>
  </w:style>
  <w:style w:type="character" w:customStyle="1" w:styleId="HeaderChar">
    <w:name w:val="Header Char"/>
  </w:style>
  <w:style w:type="character" w:customStyle="1" w:styleId="IndexLink">
    <w:name w:val="Index Link"/>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HeadingBase"/>
    <w:next w:val="Subtitle"/>
    <w:pPr>
      <w:spacing w:before="360" w:after="160"/>
      <w:jc w:val="center"/>
    </w:pPr>
    <w:rPr>
      <w:sz w:val="40"/>
    </w:rPr>
  </w:style>
  <w:style w:type="paragraph" w:styleId="BodyText">
    <w:name w:val="Body Text"/>
    <w:basedOn w:val="Normal"/>
    <w:pPr>
      <w:spacing w:before="240" w:after="120"/>
    </w:pPr>
    <w:rPr>
      <w:sz w:val="24"/>
    </w:rPr>
  </w:style>
  <w:style w:type="paragraph" w:styleId="List">
    <w:name w:val="List"/>
    <w:basedOn w:val="Normal"/>
    <w:pPr>
      <w:ind w:left="360" w:hanging="360"/>
    </w:pPr>
  </w:style>
  <w:style w:type="paragraph" w:styleId="Caption">
    <w:name w:val="caption"/>
    <w:basedOn w:val="Normal"/>
    <w:next w:val="Normal"/>
    <w:qFormat/>
    <w:pPr>
      <w:spacing w:before="120" w:after="120"/>
    </w:pPr>
  </w:style>
  <w:style w:type="paragraph" w:customStyle="1" w:styleId="Index">
    <w:name w:val="Index"/>
    <w:basedOn w:val="Normal"/>
    <w:pPr>
      <w:suppressLineNumbers/>
    </w:pPr>
    <w:rPr>
      <w:rFonts w:cs="Arial"/>
    </w:rPr>
  </w:style>
  <w:style w:type="paragraph" w:styleId="BodyText2">
    <w:name w:val="Body Text 2"/>
    <w:basedOn w:val="Normal"/>
    <w:pPr>
      <w:spacing w:after="120" w:line="360" w:lineRule="auto"/>
      <w:ind w:left="360"/>
    </w:pPr>
    <w:rPr>
      <w:sz w:val="22"/>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EndnoteText">
    <w:name w:val="endnote text"/>
    <w:basedOn w:val="Normal"/>
    <w:pPr>
      <w:spacing w:after="100"/>
      <w:ind w:left="720" w:hanging="720"/>
    </w:pPr>
  </w:style>
  <w:style w:type="paragraph" w:styleId="CommentText">
    <w:name w:val="annotation text"/>
    <w:basedOn w:val="Normal"/>
  </w:style>
  <w:style w:type="paragraph" w:styleId="FootnoteText">
    <w:name w:val="footnote text"/>
    <w:basedOn w:val="Normal"/>
    <w:rPr>
      <w:sz w:val="18"/>
    </w:rPr>
  </w:style>
  <w:style w:type="paragraph" w:customStyle="1" w:styleId="CallOut">
    <w:name w:val="Call Out"/>
    <w:basedOn w:val="BodyText"/>
    <w:pPr>
      <w:ind w:left="720" w:hanging="720"/>
    </w:pPr>
  </w:style>
  <w:style w:type="paragraph" w:customStyle="1" w:styleId="BulletParagraph">
    <w:name w:val="Bullet Paragraph"/>
    <w:basedOn w:val="BodyText"/>
    <w:pPr>
      <w:numPr>
        <w:numId w:val="5"/>
      </w:numPr>
      <w:ind w:left="1080"/>
    </w:pPr>
  </w:style>
  <w:style w:type="paragraph" w:customStyle="1" w:styleId="NumberedParagraph">
    <w:name w:val="Numbered Paragraph"/>
    <w:basedOn w:val="BulletParagraph"/>
    <w:pPr>
      <w:numPr>
        <w:numId w:val="6"/>
      </w:numPr>
    </w:pPr>
  </w:style>
  <w:style w:type="paragraph" w:customStyle="1" w:styleId="DefinitionCharCharCharCharCharCharCharCharCharChar">
    <w:name w:val="Definition Char Char Char Char Char Char Char Char Char Char"/>
    <w:basedOn w:val="Normal"/>
    <w:pPr>
      <w:keepNext/>
      <w:suppressAutoHyphens/>
      <w:ind w:left="720" w:hanging="720"/>
      <w:jc w:val="left"/>
    </w:pPr>
  </w:style>
  <w:style w:type="paragraph" w:customStyle="1" w:styleId="DefinitionList">
    <w:name w:val="Definition List"/>
    <w:basedOn w:val="BodyText"/>
    <w:pPr>
      <w:ind w:left="720"/>
    </w:pPr>
  </w:style>
  <w:style w:type="paragraph" w:customStyle="1" w:styleId="Preformatted">
    <w:name w:val="Preformatted"/>
    <w:basedOn w:val="Normal"/>
    <w:pPr>
      <w:ind w:left="288"/>
    </w:pPr>
    <w:rPr>
      <w:rFonts w:ascii="Courier New" w:hAnsi="Courier New" w:cs="Courier New"/>
    </w:rPr>
  </w:style>
  <w:style w:type="paragraph" w:customStyle="1" w:styleId="AuthorLines">
    <w:name w:val="Author Lines"/>
    <w:basedOn w:val="Normal"/>
    <w:pPr>
      <w:jc w:val="center"/>
    </w:pPr>
    <w:rPr>
      <w:sz w:val="24"/>
    </w:rPr>
  </w:style>
  <w:style w:type="paragraph" w:styleId="ListBullet">
    <w:name w:val="List Bullet"/>
    <w:basedOn w:val="Normal"/>
    <w:pPr>
      <w:numPr>
        <w:numId w:val="7"/>
      </w:numPr>
      <w:spacing w:before="20" w:after="20"/>
      <w:ind w:left="720"/>
    </w:pPr>
    <w:rPr>
      <w:sz w:val="24"/>
    </w:rPr>
  </w:style>
  <w:style w:type="paragraph" w:customStyle="1" w:styleId="Blockquote">
    <w:name w:val="Blockquote"/>
    <w:basedOn w:val="Normal"/>
    <w:pPr>
      <w:spacing w:before="60" w:after="60"/>
      <w:ind w:left="360" w:right="360"/>
    </w:pPr>
    <w:rPr>
      <w:sz w:val="24"/>
    </w:rPr>
  </w:style>
  <w:style w:type="paragraph" w:styleId="BodyTextIndent">
    <w:name w:val="Body Text Indent"/>
    <w:basedOn w:val="Normal"/>
    <w:pPr>
      <w:spacing w:after="120" w:line="360" w:lineRule="auto"/>
      <w:ind w:left="360"/>
    </w:pPr>
    <w:rPr>
      <w:sz w:val="22"/>
    </w:rPr>
  </w:style>
  <w:style w:type="paragraph" w:customStyle="1" w:styleId="AttentionLine">
    <w:name w:val="Attention Line"/>
    <w:basedOn w:val="BodyText"/>
  </w:style>
  <w:style w:type="paragraph" w:customStyle="1" w:styleId="Author">
    <w:name w:val="Author"/>
    <w:basedOn w:val="BodyText"/>
    <w:pPr>
      <w:spacing w:before="960"/>
      <w:jc w:val="center"/>
    </w:pPr>
  </w:style>
  <w:style w:type="paragraph" w:customStyle="1" w:styleId="BlockQuotation">
    <w:name w:val="Block Quotation"/>
    <w:basedOn w:val="BodyText"/>
    <w:pPr>
      <w:keepLines/>
      <w:ind w:left="720" w:right="720"/>
    </w:pPr>
    <w:rPr>
      <w:i/>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BodyTextKeep">
    <w:name w:val="Body Text Keep"/>
    <w:basedOn w:val="BodyText"/>
    <w:pPr>
      <w:keepNext/>
    </w:pPr>
  </w:style>
  <w:style w:type="paragraph" w:customStyle="1" w:styleId="ChapterLabel">
    <w:name w:val="Chapter Label"/>
    <w:basedOn w:val="Normal"/>
    <w:next w:val="Normal"/>
    <w:pPr>
      <w:keepNext/>
      <w:spacing w:before="360"/>
      <w:jc w:val="center"/>
    </w:pPr>
  </w:style>
  <w:style w:type="paragraph" w:customStyle="1" w:styleId="ChapterSubtitle">
    <w:name w:val="Chapter Subtitle"/>
    <w:basedOn w:val="Normal"/>
    <w:next w:val="BodyText"/>
    <w:pPr>
      <w:keepNext/>
      <w:keepLines/>
      <w:spacing w:before="360" w:after="360"/>
      <w:jc w:val="center"/>
    </w:pPr>
  </w:style>
  <w:style w:type="paragraph" w:customStyle="1" w:styleId="ChapterTitle">
    <w:name w:val="Chapter Title"/>
    <w:basedOn w:val="Normal"/>
    <w:next w:val="ChapterSubtitle"/>
    <w:pPr>
      <w:keepNext/>
      <w:keepLines/>
      <w:spacing w:before="600"/>
      <w:jc w:val="center"/>
    </w:pPr>
  </w:style>
  <w:style w:type="paragraph" w:styleId="Date">
    <w:name w:val="Date"/>
    <w:basedOn w:val="BodyText"/>
    <w:pPr>
      <w:spacing w:before="960"/>
      <w:jc w:val="center"/>
    </w:pPr>
  </w:style>
  <w:style w:type="paragraph" w:customStyle="1" w:styleId="DocumentLabel">
    <w:name w:val="Document Label"/>
    <w:basedOn w:val="Normal"/>
    <w:pPr>
      <w:keepNext/>
      <w:spacing w:before="240" w:after="360"/>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GlossaryDefinition">
    <w:name w:val="Glossary Definition"/>
    <w:basedOn w:val="BodyText"/>
    <w:pPr>
      <w:ind w:left="547" w:hanging="547"/>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keepLines/>
      <w:spacing w:before="240" w:after="120"/>
    </w:pPr>
  </w:style>
  <w:style w:type="paragraph" w:styleId="Index1">
    <w:name w:val="index 1"/>
    <w:basedOn w:val="Normal"/>
    <w:pPr>
      <w:ind w:left="200" w:hanging="200"/>
      <w:jc w:val="left"/>
    </w:pPr>
    <w:rPr>
      <w:sz w:val="18"/>
    </w:rPr>
  </w:style>
  <w:style w:type="paragraph" w:styleId="Index2">
    <w:name w:val="index 2"/>
    <w:basedOn w:val="Normal"/>
    <w:pPr>
      <w:ind w:left="400" w:hanging="200"/>
      <w:jc w:val="left"/>
    </w:pPr>
    <w:rPr>
      <w:sz w:val="18"/>
    </w:rPr>
  </w:style>
  <w:style w:type="paragraph" w:styleId="Index3">
    <w:name w:val="index 3"/>
    <w:basedOn w:val="Normal"/>
    <w:pPr>
      <w:ind w:left="600" w:hanging="200"/>
      <w:jc w:val="left"/>
    </w:pPr>
    <w:rPr>
      <w:sz w:val="18"/>
    </w:rPr>
  </w:style>
  <w:style w:type="paragraph" w:styleId="Index4">
    <w:name w:val="index 4"/>
    <w:basedOn w:val="Normal"/>
    <w:pPr>
      <w:ind w:left="800" w:hanging="200"/>
      <w:jc w:val="left"/>
    </w:pPr>
    <w:rPr>
      <w:sz w:val="18"/>
    </w:rPr>
  </w:style>
  <w:style w:type="paragraph" w:styleId="Index5">
    <w:name w:val="index 5"/>
    <w:basedOn w:val="Normal"/>
    <w:pPr>
      <w:ind w:left="1000" w:hanging="200"/>
      <w:jc w:val="left"/>
    </w:pPr>
    <w:rPr>
      <w:sz w:val="18"/>
    </w:rPr>
  </w:style>
  <w:style w:type="paragraph" w:styleId="Index6">
    <w:name w:val="index 6"/>
    <w:basedOn w:val="Normal"/>
    <w:pPr>
      <w:ind w:left="1200" w:hanging="200"/>
      <w:jc w:val="left"/>
    </w:pPr>
    <w:rPr>
      <w:sz w:val="18"/>
    </w:rPr>
  </w:style>
  <w:style w:type="paragraph" w:styleId="Index7">
    <w:name w:val="index 7"/>
    <w:basedOn w:val="Normal"/>
    <w:pPr>
      <w:ind w:left="1400" w:hanging="200"/>
      <w:jc w:val="left"/>
    </w:pPr>
    <w:rPr>
      <w:sz w:val="18"/>
    </w:rPr>
  </w:style>
  <w:style w:type="paragraph" w:styleId="Index8">
    <w:name w:val="index 8"/>
    <w:basedOn w:val="Normal"/>
    <w:pPr>
      <w:ind w:left="1600" w:hanging="200"/>
      <w:jc w:val="left"/>
    </w:pPr>
    <w:rPr>
      <w:sz w:val="18"/>
    </w:rPr>
  </w:style>
  <w:style w:type="paragraph" w:styleId="Index9">
    <w:name w:val="index 9"/>
    <w:basedOn w:val="Normal"/>
    <w:pPr>
      <w:ind w:left="1800" w:hanging="200"/>
      <w:jc w:val="left"/>
    </w:pPr>
    <w:rPr>
      <w:sz w:val="18"/>
    </w:r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pPr>
      <w:pBdr>
        <w:top w:val="single" w:sz="12" w:space="0" w:color="000000"/>
        <w:left w:val="none" w:sz="0" w:space="0" w:color="000000"/>
        <w:bottom w:val="none" w:sz="0" w:space="0" w:color="000000"/>
        <w:right w:val="none" w:sz="0" w:space="0" w:color="000000"/>
      </w:pBdr>
      <w:spacing w:before="360" w:after="240"/>
      <w:jc w:val="left"/>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pPr>
      <w:numPr>
        <w:numId w:val="8"/>
      </w:numPr>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pPr>
      <w:numPr>
        <w:numId w:val="9"/>
      </w:numPr>
      <w:spacing w:after="160"/>
    </w:pPr>
  </w:style>
  <w:style w:type="paragraph" w:styleId="ListNumber2">
    <w:name w:val="List Number 2"/>
    <w:basedOn w:val="ListNumber"/>
    <w:pPr>
      <w:numPr>
        <w:numId w:val="10"/>
      </w:num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Last">
    <w:name w:val="List Number Last"/>
    <w:basedOn w:val="ListNumber"/>
    <w:next w:val="BodyText"/>
    <w:pPr>
      <w:spacing w:after="240"/>
    </w:pPr>
  </w:style>
  <w:style w:type="paragraph" w:styleId="MacroText">
    <w:name w:val="macro"/>
    <w:basedOn w:val="BodyText"/>
    <w:rPr>
      <w:rFonts w:ascii="Courier New" w:hAnsi="Courier New" w:cs="Courier New"/>
    </w:rPr>
  </w:style>
  <w:style w:type="paragraph" w:customStyle="1" w:styleId="Name">
    <w:name w:val="Name"/>
    <w:basedOn w:val="BodyText"/>
    <w:pPr>
      <w:jc w:val="center"/>
    </w:pPr>
  </w:style>
  <w:style w:type="paragraph" w:customStyle="1" w:styleId="PartLabel">
    <w:name w:val="Part Label"/>
    <w:basedOn w:val="HeadingBase"/>
    <w:next w:val="Normal"/>
    <w:pPr>
      <w:spacing w:before="600" w:after="160"/>
      <w:jc w:val="center"/>
    </w:pPr>
  </w:style>
  <w:style w:type="paragraph" w:customStyle="1" w:styleId="PartSubtitle">
    <w:name w:val="Part Subtitle"/>
    <w:basedOn w:val="Normal"/>
    <w:next w:val="BodyText"/>
    <w:pPr>
      <w:keepNext/>
      <w:spacing w:before="360" w:after="120"/>
      <w:jc w:val="center"/>
    </w:p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before="120" w:after="160"/>
    </w:pPr>
    <w:rPr>
      <w:sz w:val="28"/>
    </w:rPr>
  </w:style>
  <w:style w:type="paragraph" w:customStyle="1" w:styleId="SectionLabel">
    <w:name w:val="Section Label"/>
    <w:basedOn w:val="HeadingBase"/>
    <w:next w:val="BodyText"/>
    <w:pPr>
      <w:spacing w:after="360"/>
      <w:jc w:val="center"/>
    </w:pPr>
  </w:style>
  <w:style w:type="paragraph" w:styleId="Subtitle">
    <w:name w:val="Subtitle"/>
    <w:basedOn w:val="Heading"/>
    <w:next w:val="BodyText"/>
    <w:qFormat/>
    <w:pPr>
      <w:spacing w:before="0" w:after="240"/>
    </w:pPr>
  </w:style>
  <w:style w:type="paragraph" w:customStyle="1" w:styleId="SubtitleCover">
    <w:name w:val="Subtitle Cover"/>
    <w:basedOn w:val="Normal"/>
    <w:next w:val="BodyText"/>
    <w:pPr>
      <w:keepNext/>
      <w:spacing w:before="240" w:after="160"/>
      <w:jc w:val="center"/>
    </w:pPr>
  </w:style>
  <w:style w:type="paragraph" w:styleId="TableofAuthorities">
    <w:name w:val="table of authorities"/>
    <w:basedOn w:val="Normal"/>
    <w:pPr>
      <w:tabs>
        <w:tab w:val="right" w:leader="dot" w:pos="8640"/>
      </w:tabs>
      <w:ind w:left="360" w:hanging="360"/>
    </w:pPr>
  </w:style>
  <w:style w:type="paragraph" w:styleId="TableofFigures">
    <w:name w:val="table of figures"/>
    <w:basedOn w:val="Normal"/>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tyle>
  <w:style w:type="paragraph" w:styleId="TOC1">
    <w:name w:val="toc 1"/>
    <w:basedOn w:val="Normal"/>
    <w:uiPriority w:val="39"/>
    <w:pPr>
      <w:tabs>
        <w:tab w:val="right" w:leader="dot" w:pos="9360"/>
      </w:tabs>
      <w:spacing w:before="120" w:after="120"/>
      <w:jc w:val="left"/>
    </w:pPr>
  </w:style>
  <w:style w:type="paragraph" w:styleId="TOC2">
    <w:name w:val="toc 2"/>
    <w:basedOn w:val="Normal"/>
    <w:uiPriority w:val="39"/>
    <w:pPr>
      <w:tabs>
        <w:tab w:val="right" w:leader="dot" w:pos="9360"/>
      </w:tabs>
      <w:ind w:left="576"/>
      <w:jc w:val="left"/>
    </w:pPr>
    <w:rPr>
      <w:smallCaps/>
    </w:rPr>
  </w:style>
  <w:style w:type="paragraph" w:styleId="TOC3">
    <w:name w:val="toc 3"/>
    <w:basedOn w:val="Normal"/>
    <w:uiPriority w:val="39"/>
    <w:pPr>
      <w:tabs>
        <w:tab w:val="left" w:pos="2160"/>
        <w:tab w:val="right" w:leader="dot" w:pos="9360"/>
      </w:tabs>
      <w:ind w:left="1440"/>
      <w:jc w:val="left"/>
    </w:pPr>
  </w:style>
  <w:style w:type="paragraph" w:styleId="TOC4">
    <w:name w:val="toc 4"/>
    <w:basedOn w:val="Normal"/>
    <w:pPr>
      <w:tabs>
        <w:tab w:val="right" w:leader="dot" w:pos="9360"/>
      </w:tabs>
      <w:ind w:left="600"/>
      <w:jc w:val="left"/>
    </w:pPr>
    <w:rPr>
      <w:sz w:val="18"/>
    </w:rPr>
  </w:style>
  <w:style w:type="paragraph" w:styleId="TOC5">
    <w:name w:val="toc 5"/>
    <w:basedOn w:val="Normal"/>
    <w:pPr>
      <w:tabs>
        <w:tab w:val="right" w:leader="dot" w:pos="9360"/>
      </w:tabs>
      <w:ind w:left="800"/>
      <w:jc w:val="left"/>
    </w:pPr>
    <w:rPr>
      <w:sz w:val="18"/>
    </w:rPr>
  </w:style>
  <w:style w:type="paragraph" w:styleId="TOC6">
    <w:name w:val="toc 6"/>
    <w:basedOn w:val="Normal"/>
    <w:pPr>
      <w:tabs>
        <w:tab w:val="right" w:leader="dot" w:pos="9360"/>
      </w:tabs>
      <w:ind w:left="1000"/>
      <w:jc w:val="left"/>
    </w:pPr>
    <w:rPr>
      <w:sz w:val="18"/>
    </w:rPr>
  </w:style>
  <w:style w:type="paragraph" w:styleId="TOC7">
    <w:name w:val="toc 7"/>
    <w:basedOn w:val="Normal"/>
    <w:pPr>
      <w:tabs>
        <w:tab w:val="right" w:leader="dot" w:pos="9360"/>
      </w:tabs>
      <w:ind w:left="1200"/>
      <w:jc w:val="left"/>
    </w:pPr>
    <w:rPr>
      <w:sz w:val="18"/>
    </w:rPr>
  </w:style>
  <w:style w:type="paragraph" w:styleId="TOC8">
    <w:name w:val="toc 8"/>
    <w:basedOn w:val="Normal"/>
    <w:pPr>
      <w:tabs>
        <w:tab w:val="right" w:leader="dot" w:pos="9360"/>
      </w:tabs>
      <w:ind w:left="1400"/>
      <w:jc w:val="left"/>
    </w:pPr>
    <w:rPr>
      <w:sz w:val="18"/>
    </w:rPr>
  </w:style>
  <w:style w:type="paragraph" w:styleId="TOC9">
    <w:name w:val="toc 9"/>
    <w:basedOn w:val="Normal"/>
    <w:pPr>
      <w:tabs>
        <w:tab w:val="right" w:leader="dot" w:pos="9360"/>
      </w:tabs>
      <w:ind w:left="1600"/>
      <w:jc w:val="left"/>
    </w:pPr>
    <w:rPr>
      <w:sz w:val="18"/>
    </w:rPr>
  </w:style>
  <w:style w:type="paragraph" w:customStyle="1" w:styleId="TOCBase">
    <w:name w:val="TOC Base"/>
    <w:basedOn w:val="Normal"/>
    <w:pPr>
      <w:tabs>
        <w:tab w:val="right" w:leader="dot" w:pos="8640"/>
      </w:tabs>
    </w:pPr>
  </w:style>
  <w:style w:type="paragraph" w:customStyle="1" w:styleId="CellBody">
    <w:name w:val="CellBody"/>
    <w:pPr>
      <w:widowControl w:val="0"/>
      <w:suppressAutoHyphens/>
      <w:spacing w:line="280" w:lineRule="atLeast"/>
    </w:pPr>
  </w:style>
  <w:style w:type="paragraph" w:customStyle="1" w:styleId="codeblock">
    <w:name w:val="codeblock"/>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40" w:lineRule="exact"/>
      <w:ind w:left="720"/>
    </w:pPr>
  </w:style>
  <w:style w:type="paragraph" w:customStyle="1" w:styleId="FigureTitle">
    <w:name w:val="FigureTitle"/>
    <w:pPr>
      <w:widowControl w:val="0"/>
      <w:suppressAutoHyphens/>
      <w:spacing w:line="280" w:lineRule="atLeast"/>
      <w:jc w:val="center"/>
    </w:pPr>
  </w:style>
  <w:style w:type="paragraph" w:customStyle="1" w:styleId="def">
    <w:name w:val="def"/>
    <w:basedOn w:val="Preformatted"/>
  </w:style>
  <w:style w:type="paragraph" w:styleId="DocumentMap">
    <w:name w:val="Document Map"/>
    <w:basedOn w:val="Normal"/>
    <w:pPr>
      <w:shd w:val="clear" w:color="auto" w:fill="000080"/>
    </w:pPr>
    <w:rPr>
      <w:rFonts w:ascii="Tahoma" w:hAnsi="Tahoma" w:cs="Tahoma"/>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firstLine="210"/>
    </w:pPr>
    <w:rPr>
      <w:sz w:val="20"/>
    </w:rPr>
  </w:style>
  <w:style w:type="paragraph" w:styleId="BodyTextFirstIndent2">
    <w:name w:val="Body Text First Indent 2"/>
    <w:basedOn w:val="BodyTextIndent"/>
    <w:pPr>
      <w:spacing w:line="240" w:lineRule="auto"/>
      <w:ind w:firstLine="210"/>
    </w:pPr>
    <w:rPr>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E-mailSignature">
    <w:name w:val="E-mail Signature"/>
    <w:basedOn w:val="Normal"/>
  </w:style>
  <w:style w:type="paragraph" w:styleId="EnvelopeAddress">
    <w:name w:val="envelope address"/>
    <w:basedOn w:val="Normal"/>
    <w:pPr>
      <w:ind w:left="2880"/>
    </w:p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BalloonText">
    <w:name w:val="Balloon Text"/>
    <w:basedOn w:val="Normal"/>
  </w:style>
  <w:style w:type="paragraph" w:customStyle="1" w:styleId="Definition">
    <w:name w:val="Definition"/>
    <w:basedOn w:val="Normal"/>
    <w:pPr>
      <w:keepNext/>
      <w:suppressAutoHyphens/>
      <w:ind w:left="720" w:hanging="720"/>
      <w:jc w:val="left"/>
    </w:pPr>
  </w:style>
  <w:style w:type="paragraph" w:customStyle="1" w:styleId="Preformated">
    <w:name w:val="Preformated"/>
    <w:basedOn w:val="BodyText"/>
  </w:style>
  <w:style w:type="paragraph" w:customStyle="1" w:styleId="DefinitionCharCharCharChar">
    <w:name w:val="Definition Char Char Char Char"/>
    <w:basedOn w:val="Normal"/>
    <w:pPr>
      <w:keepNext/>
      <w:suppressAutoHyphens/>
      <w:ind w:left="720" w:hanging="720"/>
      <w:jc w:val="left"/>
    </w:pPr>
  </w:style>
  <w:style w:type="paragraph" w:customStyle="1" w:styleId="DefinitionCharCharCharCharChar">
    <w:name w:val="Definition Char Char Char Char Char"/>
    <w:basedOn w:val="Normal"/>
    <w:pPr>
      <w:keepNext/>
      <w:suppressAutoHyphens/>
      <w:ind w:left="720" w:hanging="720"/>
      <w:jc w:val="left"/>
    </w:pPr>
  </w:style>
  <w:style w:type="paragraph" w:customStyle="1" w:styleId="NormalCourierNew">
    <w:name w:val="Normal + Courier New"/>
    <w:basedOn w:val="Normal"/>
    <w:rPr>
      <w:sz w:val="24"/>
      <w:szCs w:val="24"/>
    </w:rPr>
  </w:style>
  <w:style w:type="paragraph" w:customStyle="1" w:styleId="HTMLPre">
    <w:name w:val="HTML Pre"/>
    <w:basedOn w:val="BodyText"/>
  </w:style>
  <w:style w:type="paragraph" w:customStyle="1" w:styleId="DefinitionChar">
    <w:name w:val="Definition Char"/>
    <w:basedOn w:val="BodyText"/>
  </w:style>
  <w:style w:type="paragraph" w:customStyle="1" w:styleId="Definitiondef">
    <w:name w:val="Definition def"/>
    <w:basedOn w:val="DefinitionList"/>
    <w:rPr>
      <w:rFonts w:ascii="Courier New" w:hAnsi="Courier New" w:cs="Courier New"/>
    </w:rPr>
  </w:style>
  <w:style w:type="paragraph" w:customStyle="1" w:styleId="def0">
    <w:name w:val="def'"/>
    <w:basedOn w:val="DefinitionList"/>
    <w:rPr>
      <w:rFonts w:ascii="Courier New" w:hAnsi="Courier New" w:cs="Courier New"/>
    </w:rPr>
  </w:style>
  <w:style w:type="paragraph" w:customStyle="1" w:styleId="b">
    <w:name w:val="b"/>
    <w:basedOn w:val="DefinitionList"/>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style>
  <w:style w:type="paragraph" w:customStyle="1" w:styleId="Code">
    <w:name w:val="Code"/>
    <w:basedOn w:val="Preformatted"/>
  </w:style>
  <w:style w:type="paragraph" w:customStyle="1" w:styleId="API">
    <w:name w:val="API"/>
    <w:basedOn w:val="DefinitionCharCharCharCharCharCharCharCharCharChar"/>
  </w:style>
  <w:style w:type="paragraph" w:customStyle="1" w:styleId="APIDesc">
    <w:name w:val="APIDesc"/>
    <w:basedOn w:val="DefinitionList"/>
  </w:style>
  <w:style w:type="paragraph" w:customStyle="1" w:styleId="Body">
    <w:name w:val="Body"/>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8" Type="http://schemas.openxmlformats.org/officeDocument/2006/relationships/hyperlink" Target="http://www.dyninst.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28938</Words>
  <Characters>164950</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An Application Program Interface for Runtime Code Patching</vt:lpstr>
    </vt:vector>
  </TitlesOfParts>
  <Company/>
  <LinksUpToDate>false</LinksUpToDate>
  <CharactersWithSpaces>193501</CharactersWithSpaces>
  <SharedDoc>false</SharedDoc>
  <HLinks>
    <vt:vector size="474" baseType="variant">
      <vt:variant>
        <vt:i4>5898342</vt:i4>
      </vt:variant>
      <vt:variant>
        <vt:i4>342</vt:i4>
      </vt:variant>
      <vt:variant>
        <vt:i4>0</vt:i4>
      </vt:variant>
      <vt:variant>
        <vt:i4>5</vt:i4>
      </vt:variant>
      <vt:variant>
        <vt:lpwstr>http://boost.org/</vt:lpwstr>
      </vt:variant>
      <vt:variant>
        <vt:lpwstr/>
      </vt:variant>
      <vt:variant>
        <vt:i4>4456485</vt:i4>
      </vt:variant>
      <vt:variant>
        <vt:i4>339</vt:i4>
      </vt:variant>
      <vt:variant>
        <vt:i4>0</vt:i4>
      </vt:variant>
      <vt:variant>
        <vt:i4>5</vt:i4>
      </vt:variant>
      <vt:variant>
        <vt:lpwstr>http://www.cmake.org/</vt:lpwstr>
      </vt:variant>
      <vt:variant>
        <vt:lpwstr/>
      </vt:variant>
      <vt:variant>
        <vt:i4>3342400</vt:i4>
      </vt:variant>
      <vt:variant>
        <vt:i4>333</vt:i4>
      </vt:variant>
      <vt:variant>
        <vt:i4>0</vt:i4>
      </vt:variant>
      <vt:variant>
        <vt:i4>5</vt:i4>
      </vt:variant>
      <vt:variant>
        <vt:lpwstr>http://www.dyninst.org/</vt:lpwstr>
      </vt:variant>
      <vt:variant>
        <vt:lpwstr/>
      </vt:variant>
      <vt:variant>
        <vt:i4>7667824</vt:i4>
      </vt:variant>
      <vt:variant>
        <vt:i4>227</vt:i4>
      </vt:variant>
      <vt:variant>
        <vt:i4>0</vt:i4>
      </vt:variant>
      <vt:variant>
        <vt:i4>5</vt:i4>
      </vt:variant>
      <vt:variant>
        <vt:lpwstr/>
      </vt:variant>
      <vt:variant>
        <vt:lpwstr>__RefHeading___Toc419102127</vt:lpwstr>
      </vt:variant>
      <vt:variant>
        <vt:i4>7667825</vt:i4>
      </vt:variant>
      <vt:variant>
        <vt:i4>224</vt:i4>
      </vt:variant>
      <vt:variant>
        <vt:i4>0</vt:i4>
      </vt:variant>
      <vt:variant>
        <vt:i4>5</vt:i4>
      </vt:variant>
      <vt:variant>
        <vt:lpwstr/>
      </vt:variant>
      <vt:variant>
        <vt:lpwstr>__RefHeading___Toc419102126</vt:lpwstr>
      </vt:variant>
      <vt:variant>
        <vt:i4>7667826</vt:i4>
      </vt:variant>
      <vt:variant>
        <vt:i4>221</vt:i4>
      </vt:variant>
      <vt:variant>
        <vt:i4>0</vt:i4>
      </vt:variant>
      <vt:variant>
        <vt:i4>5</vt:i4>
      </vt:variant>
      <vt:variant>
        <vt:lpwstr/>
      </vt:variant>
      <vt:variant>
        <vt:lpwstr>__RefHeading___Toc419102125</vt:lpwstr>
      </vt:variant>
      <vt:variant>
        <vt:i4>7667827</vt:i4>
      </vt:variant>
      <vt:variant>
        <vt:i4>218</vt:i4>
      </vt:variant>
      <vt:variant>
        <vt:i4>0</vt:i4>
      </vt:variant>
      <vt:variant>
        <vt:i4>5</vt:i4>
      </vt:variant>
      <vt:variant>
        <vt:lpwstr/>
      </vt:variant>
      <vt:variant>
        <vt:lpwstr>__RefHeading___Toc419102124</vt:lpwstr>
      </vt:variant>
      <vt:variant>
        <vt:i4>7667828</vt:i4>
      </vt:variant>
      <vt:variant>
        <vt:i4>215</vt:i4>
      </vt:variant>
      <vt:variant>
        <vt:i4>0</vt:i4>
      </vt:variant>
      <vt:variant>
        <vt:i4>5</vt:i4>
      </vt:variant>
      <vt:variant>
        <vt:lpwstr/>
      </vt:variant>
      <vt:variant>
        <vt:lpwstr>__RefHeading___Toc419102123</vt:lpwstr>
      </vt:variant>
      <vt:variant>
        <vt:i4>7667829</vt:i4>
      </vt:variant>
      <vt:variant>
        <vt:i4>212</vt:i4>
      </vt:variant>
      <vt:variant>
        <vt:i4>0</vt:i4>
      </vt:variant>
      <vt:variant>
        <vt:i4>5</vt:i4>
      </vt:variant>
      <vt:variant>
        <vt:lpwstr/>
      </vt:variant>
      <vt:variant>
        <vt:lpwstr>__RefHeading___Toc419102122</vt:lpwstr>
      </vt:variant>
      <vt:variant>
        <vt:i4>7667830</vt:i4>
      </vt:variant>
      <vt:variant>
        <vt:i4>209</vt:i4>
      </vt:variant>
      <vt:variant>
        <vt:i4>0</vt:i4>
      </vt:variant>
      <vt:variant>
        <vt:i4>5</vt:i4>
      </vt:variant>
      <vt:variant>
        <vt:lpwstr/>
      </vt:variant>
      <vt:variant>
        <vt:lpwstr>__RefHeading___Toc419102121</vt:lpwstr>
      </vt:variant>
      <vt:variant>
        <vt:i4>7667831</vt:i4>
      </vt:variant>
      <vt:variant>
        <vt:i4>206</vt:i4>
      </vt:variant>
      <vt:variant>
        <vt:i4>0</vt:i4>
      </vt:variant>
      <vt:variant>
        <vt:i4>5</vt:i4>
      </vt:variant>
      <vt:variant>
        <vt:lpwstr/>
      </vt:variant>
      <vt:variant>
        <vt:lpwstr>__RefHeading___Toc419102120</vt:lpwstr>
      </vt:variant>
      <vt:variant>
        <vt:i4>7733374</vt:i4>
      </vt:variant>
      <vt:variant>
        <vt:i4>203</vt:i4>
      </vt:variant>
      <vt:variant>
        <vt:i4>0</vt:i4>
      </vt:variant>
      <vt:variant>
        <vt:i4>5</vt:i4>
      </vt:variant>
      <vt:variant>
        <vt:lpwstr/>
      </vt:variant>
      <vt:variant>
        <vt:lpwstr>__RefHeading___Toc419102119</vt:lpwstr>
      </vt:variant>
      <vt:variant>
        <vt:i4>7733375</vt:i4>
      </vt:variant>
      <vt:variant>
        <vt:i4>200</vt:i4>
      </vt:variant>
      <vt:variant>
        <vt:i4>0</vt:i4>
      </vt:variant>
      <vt:variant>
        <vt:i4>5</vt:i4>
      </vt:variant>
      <vt:variant>
        <vt:lpwstr/>
      </vt:variant>
      <vt:variant>
        <vt:lpwstr>__RefHeading___Toc419102118</vt:lpwstr>
      </vt:variant>
      <vt:variant>
        <vt:i4>7733360</vt:i4>
      </vt:variant>
      <vt:variant>
        <vt:i4>197</vt:i4>
      </vt:variant>
      <vt:variant>
        <vt:i4>0</vt:i4>
      </vt:variant>
      <vt:variant>
        <vt:i4>5</vt:i4>
      </vt:variant>
      <vt:variant>
        <vt:lpwstr/>
      </vt:variant>
      <vt:variant>
        <vt:lpwstr>__RefHeading___Toc419102117</vt:lpwstr>
      </vt:variant>
      <vt:variant>
        <vt:i4>7733361</vt:i4>
      </vt:variant>
      <vt:variant>
        <vt:i4>194</vt:i4>
      </vt:variant>
      <vt:variant>
        <vt:i4>0</vt:i4>
      </vt:variant>
      <vt:variant>
        <vt:i4>5</vt:i4>
      </vt:variant>
      <vt:variant>
        <vt:lpwstr/>
      </vt:variant>
      <vt:variant>
        <vt:lpwstr>__RefHeading___Toc419102116</vt:lpwstr>
      </vt:variant>
      <vt:variant>
        <vt:i4>7733362</vt:i4>
      </vt:variant>
      <vt:variant>
        <vt:i4>191</vt:i4>
      </vt:variant>
      <vt:variant>
        <vt:i4>0</vt:i4>
      </vt:variant>
      <vt:variant>
        <vt:i4>5</vt:i4>
      </vt:variant>
      <vt:variant>
        <vt:lpwstr/>
      </vt:variant>
      <vt:variant>
        <vt:lpwstr>__RefHeading___Toc419102115</vt:lpwstr>
      </vt:variant>
      <vt:variant>
        <vt:i4>7733363</vt:i4>
      </vt:variant>
      <vt:variant>
        <vt:i4>188</vt:i4>
      </vt:variant>
      <vt:variant>
        <vt:i4>0</vt:i4>
      </vt:variant>
      <vt:variant>
        <vt:i4>5</vt:i4>
      </vt:variant>
      <vt:variant>
        <vt:lpwstr/>
      </vt:variant>
      <vt:variant>
        <vt:lpwstr>__RefHeading___Toc419102114</vt:lpwstr>
      </vt:variant>
      <vt:variant>
        <vt:i4>7733364</vt:i4>
      </vt:variant>
      <vt:variant>
        <vt:i4>185</vt:i4>
      </vt:variant>
      <vt:variant>
        <vt:i4>0</vt:i4>
      </vt:variant>
      <vt:variant>
        <vt:i4>5</vt:i4>
      </vt:variant>
      <vt:variant>
        <vt:lpwstr/>
      </vt:variant>
      <vt:variant>
        <vt:lpwstr>__RefHeading___Toc419102113</vt:lpwstr>
      </vt:variant>
      <vt:variant>
        <vt:i4>7733365</vt:i4>
      </vt:variant>
      <vt:variant>
        <vt:i4>182</vt:i4>
      </vt:variant>
      <vt:variant>
        <vt:i4>0</vt:i4>
      </vt:variant>
      <vt:variant>
        <vt:i4>5</vt:i4>
      </vt:variant>
      <vt:variant>
        <vt:lpwstr/>
      </vt:variant>
      <vt:variant>
        <vt:lpwstr>__RefHeading___Toc419102112</vt:lpwstr>
      </vt:variant>
      <vt:variant>
        <vt:i4>7733366</vt:i4>
      </vt:variant>
      <vt:variant>
        <vt:i4>179</vt:i4>
      </vt:variant>
      <vt:variant>
        <vt:i4>0</vt:i4>
      </vt:variant>
      <vt:variant>
        <vt:i4>5</vt:i4>
      </vt:variant>
      <vt:variant>
        <vt:lpwstr/>
      </vt:variant>
      <vt:variant>
        <vt:lpwstr>__RefHeading___Toc419102111</vt:lpwstr>
      </vt:variant>
      <vt:variant>
        <vt:i4>7733367</vt:i4>
      </vt:variant>
      <vt:variant>
        <vt:i4>176</vt:i4>
      </vt:variant>
      <vt:variant>
        <vt:i4>0</vt:i4>
      </vt:variant>
      <vt:variant>
        <vt:i4>5</vt:i4>
      </vt:variant>
      <vt:variant>
        <vt:lpwstr/>
      </vt:variant>
      <vt:variant>
        <vt:lpwstr>__RefHeading___Toc419102110</vt:lpwstr>
      </vt:variant>
      <vt:variant>
        <vt:i4>7798910</vt:i4>
      </vt:variant>
      <vt:variant>
        <vt:i4>173</vt:i4>
      </vt:variant>
      <vt:variant>
        <vt:i4>0</vt:i4>
      </vt:variant>
      <vt:variant>
        <vt:i4>5</vt:i4>
      </vt:variant>
      <vt:variant>
        <vt:lpwstr/>
      </vt:variant>
      <vt:variant>
        <vt:lpwstr>__RefHeading___Toc419102109</vt:lpwstr>
      </vt:variant>
      <vt:variant>
        <vt:i4>7798911</vt:i4>
      </vt:variant>
      <vt:variant>
        <vt:i4>170</vt:i4>
      </vt:variant>
      <vt:variant>
        <vt:i4>0</vt:i4>
      </vt:variant>
      <vt:variant>
        <vt:i4>5</vt:i4>
      </vt:variant>
      <vt:variant>
        <vt:lpwstr/>
      </vt:variant>
      <vt:variant>
        <vt:lpwstr>__RefHeading___Toc419102108</vt:lpwstr>
      </vt:variant>
      <vt:variant>
        <vt:i4>7798896</vt:i4>
      </vt:variant>
      <vt:variant>
        <vt:i4>167</vt:i4>
      </vt:variant>
      <vt:variant>
        <vt:i4>0</vt:i4>
      </vt:variant>
      <vt:variant>
        <vt:i4>5</vt:i4>
      </vt:variant>
      <vt:variant>
        <vt:lpwstr/>
      </vt:variant>
      <vt:variant>
        <vt:lpwstr>__RefHeading___Toc419102107</vt:lpwstr>
      </vt:variant>
      <vt:variant>
        <vt:i4>7798897</vt:i4>
      </vt:variant>
      <vt:variant>
        <vt:i4>164</vt:i4>
      </vt:variant>
      <vt:variant>
        <vt:i4>0</vt:i4>
      </vt:variant>
      <vt:variant>
        <vt:i4>5</vt:i4>
      </vt:variant>
      <vt:variant>
        <vt:lpwstr/>
      </vt:variant>
      <vt:variant>
        <vt:lpwstr>__RefHeading___Toc419102106</vt:lpwstr>
      </vt:variant>
      <vt:variant>
        <vt:i4>7798898</vt:i4>
      </vt:variant>
      <vt:variant>
        <vt:i4>161</vt:i4>
      </vt:variant>
      <vt:variant>
        <vt:i4>0</vt:i4>
      </vt:variant>
      <vt:variant>
        <vt:i4>5</vt:i4>
      </vt:variant>
      <vt:variant>
        <vt:lpwstr/>
      </vt:variant>
      <vt:variant>
        <vt:lpwstr>__RefHeading___Toc419102105</vt:lpwstr>
      </vt:variant>
      <vt:variant>
        <vt:i4>7798899</vt:i4>
      </vt:variant>
      <vt:variant>
        <vt:i4>158</vt:i4>
      </vt:variant>
      <vt:variant>
        <vt:i4>0</vt:i4>
      </vt:variant>
      <vt:variant>
        <vt:i4>5</vt:i4>
      </vt:variant>
      <vt:variant>
        <vt:lpwstr/>
      </vt:variant>
      <vt:variant>
        <vt:lpwstr>__RefHeading___Toc419102104</vt:lpwstr>
      </vt:variant>
      <vt:variant>
        <vt:i4>7798900</vt:i4>
      </vt:variant>
      <vt:variant>
        <vt:i4>155</vt:i4>
      </vt:variant>
      <vt:variant>
        <vt:i4>0</vt:i4>
      </vt:variant>
      <vt:variant>
        <vt:i4>5</vt:i4>
      </vt:variant>
      <vt:variant>
        <vt:lpwstr/>
      </vt:variant>
      <vt:variant>
        <vt:lpwstr>__RefHeading___Toc419102103</vt:lpwstr>
      </vt:variant>
      <vt:variant>
        <vt:i4>7798901</vt:i4>
      </vt:variant>
      <vt:variant>
        <vt:i4>152</vt:i4>
      </vt:variant>
      <vt:variant>
        <vt:i4>0</vt:i4>
      </vt:variant>
      <vt:variant>
        <vt:i4>5</vt:i4>
      </vt:variant>
      <vt:variant>
        <vt:lpwstr/>
      </vt:variant>
      <vt:variant>
        <vt:lpwstr>__RefHeading___Toc419102102</vt:lpwstr>
      </vt:variant>
      <vt:variant>
        <vt:i4>7798902</vt:i4>
      </vt:variant>
      <vt:variant>
        <vt:i4>149</vt:i4>
      </vt:variant>
      <vt:variant>
        <vt:i4>0</vt:i4>
      </vt:variant>
      <vt:variant>
        <vt:i4>5</vt:i4>
      </vt:variant>
      <vt:variant>
        <vt:lpwstr/>
      </vt:variant>
      <vt:variant>
        <vt:lpwstr>__RefHeading___Toc419102101</vt:lpwstr>
      </vt:variant>
      <vt:variant>
        <vt:i4>7798903</vt:i4>
      </vt:variant>
      <vt:variant>
        <vt:i4>146</vt:i4>
      </vt:variant>
      <vt:variant>
        <vt:i4>0</vt:i4>
      </vt:variant>
      <vt:variant>
        <vt:i4>5</vt:i4>
      </vt:variant>
      <vt:variant>
        <vt:lpwstr/>
      </vt:variant>
      <vt:variant>
        <vt:lpwstr>__RefHeading___Toc419102100</vt:lpwstr>
      </vt:variant>
      <vt:variant>
        <vt:i4>8257663</vt:i4>
      </vt:variant>
      <vt:variant>
        <vt:i4>143</vt:i4>
      </vt:variant>
      <vt:variant>
        <vt:i4>0</vt:i4>
      </vt:variant>
      <vt:variant>
        <vt:i4>5</vt:i4>
      </vt:variant>
      <vt:variant>
        <vt:lpwstr/>
      </vt:variant>
      <vt:variant>
        <vt:lpwstr>__RefHeading___Toc419102099</vt:lpwstr>
      </vt:variant>
      <vt:variant>
        <vt:i4>8257662</vt:i4>
      </vt:variant>
      <vt:variant>
        <vt:i4>140</vt:i4>
      </vt:variant>
      <vt:variant>
        <vt:i4>0</vt:i4>
      </vt:variant>
      <vt:variant>
        <vt:i4>5</vt:i4>
      </vt:variant>
      <vt:variant>
        <vt:lpwstr/>
      </vt:variant>
      <vt:variant>
        <vt:lpwstr>__RefHeading___Toc419102098</vt:lpwstr>
      </vt:variant>
      <vt:variant>
        <vt:i4>8257649</vt:i4>
      </vt:variant>
      <vt:variant>
        <vt:i4>137</vt:i4>
      </vt:variant>
      <vt:variant>
        <vt:i4>0</vt:i4>
      </vt:variant>
      <vt:variant>
        <vt:i4>5</vt:i4>
      </vt:variant>
      <vt:variant>
        <vt:lpwstr/>
      </vt:variant>
      <vt:variant>
        <vt:lpwstr>__RefHeading___Toc419102097</vt:lpwstr>
      </vt:variant>
      <vt:variant>
        <vt:i4>8257648</vt:i4>
      </vt:variant>
      <vt:variant>
        <vt:i4>134</vt:i4>
      </vt:variant>
      <vt:variant>
        <vt:i4>0</vt:i4>
      </vt:variant>
      <vt:variant>
        <vt:i4>5</vt:i4>
      </vt:variant>
      <vt:variant>
        <vt:lpwstr/>
      </vt:variant>
      <vt:variant>
        <vt:lpwstr>__RefHeading___Toc419102096</vt:lpwstr>
      </vt:variant>
      <vt:variant>
        <vt:i4>8257651</vt:i4>
      </vt:variant>
      <vt:variant>
        <vt:i4>131</vt:i4>
      </vt:variant>
      <vt:variant>
        <vt:i4>0</vt:i4>
      </vt:variant>
      <vt:variant>
        <vt:i4>5</vt:i4>
      </vt:variant>
      <vt:variant>
        <vt:lpwstr/>
      </vt:variant>
      <vt:variant>
        <vt:lpwstr>__RefHeading___Toc419102095</vt:lpwstr>
      </vt:variant>
      <vt:variant>
        <vt:i4>8257650</vt:i4>
      </vt:variant>
      <vt:variant>
        <vt:i4>128</vt:i4>
      </vt:variant>
      <vt:variant>
        <vt:i4>0</vt:i4>
      </vt:variant>
      <vt:variant>
        <vt:i4>5</vt:i4>
      </vt:variant>
      <vt:variant>
        <vt:lpwstr/>
      </vt:variant>
      <vt:variant>
        <vt:lpwstr>__RefHeading___Toc419102094</vt:lpwstr>
      </vt:variant>
      <vt:variant>
        <vt:i4>8257653</vt:i4>
      </vt:variant>
      <vt:variant>
        <vt:i4>125</vt:i4>
      </vt:variant>
      <vt:variant>
        <vt:i4>0</vt:i4>
      </vt:variant>
      <vt:variant>
        <vt:i4>5</vt:i4>
      </vt:variant>
      <vt:variant>
        <vt:lpwstr/>
      </vt:variant>
      <vt:variant>
        <vt:lpwstr>__RefHeading___Toc419102093</vt:lpwstr>
      </vt:variant>
      <vt:variant>
        <vt:i4>8257652</vt:i4>
      </vt:variant>
      <vt:variant>
        <vt:i4>122</vt:i4>
      </vt:variant>
      <vt:variant>
        <vt:i4>0</vt:i4>
      </vt:variant>
      <vt:variant>
        <vt:i4>5</vt:i4>
      </vt:variant>
      <vt:variant>
        <vt:lpwstr/>
      </vt:variant>
      <vt:variant>
        <vt:lpwstr>__RefHeading___Toc419102092</vt:lpwstr>
      </vt:variant>
      <vt:variant>
        <vt:i4>8257655</vt:i4>
      </vt:variant>
      <vt:variant>
        <vt:i4>119</vt:i4>
      </vt:variant>
      <vt:variant>
        <vt:i4>0</vt:i4>
      </vt:variant>
      <vt:variant>
        <vt:i4>5</vt:i4>
      </vt:variant>
      <vt:variant>
        <vt:lpwstr/>
      </vt:variant>
      <vt:variant>
        <vt:lpwstr>__RefHeading___Toc419102091</vt:lpwstr>
      </vt:variant>
      <vt:variant>
        <vt:i4>8257654</vt:i4>
      </vt:variant>
      <vt:variant>
        <vt:i4>116</vt:i4>
      </vt:variant>
      <vt:variant>
        <vt:i4>0</vt:i4>
      </vt:variant>
      <vt:variant>
        <vt:i4>5</vt:i4>
      </vt:variant>
      <vt:variant>
        <vt:lpwstr/>
      </vt:variant>
      <vt:variant>
        <vt:lpwstr>__RefHeading___Toc419102090</vt:lpwstr>
      </vt:variant>
      <vt:variant>
        <vt:i4>8323199</vt:i4>
      </vt:variant>
      <vt:variant>
        <vt:i4>113</vt:i4>
      </vt:variant>
      <vt:variant>
        <vt:i4>0</vt:i4>
      </vt:variant>
      <vt:variant>
        <vt:i4>5</vt:i4>
      </vt:variant>
      <vt:variant>
        <vt:lpwstr/>
      </vt:variant>
      <vt:variant>
        <vt:lpwstr>__RefHeading___Toc419102089</vt:lpwstr>
      </vt:variant>
      <vt:variant>
        <vt:i4>8323198</vt:i4>
      </vt:variant>
      <vt:variant>
        <vt:i4>110</vt:i4>
      </vt:variant>
      <vt:variant>
        <vt:i4>0</vt:i4>
      </vt:variant>
      <vt:variant>
        <vt:i4>5</vt:i4>
      </vt:variant>
      <vt:variant>
        <vt:lpwstr/>
      </vt:variant>
      <vt:variant>
        <vt:lpwstr>__RefHeading___Toc419102088</vt:lpwstr>
      </vt:variant>
      <vt:variant>
        <vt:i4>8323185</vt:i4>
      </vt:variant>
      <vt:variant>
        <vt:i4>107</vt:i4>
      </vt:variant>
      <vt:variant>
        <vt:i4>0</vt:i4>
      </vt:variant>
      <vt:variant>
        <vt:i4>5</vt:i4>
      </vt:variant>
      <vt:variant>
        <vt:lpwstr/>
      </vt:variant>
      <vt:variant>
        <vt:lpwstr>__RefHeading___Toc419102087</vt:lpwstr>
      </vt:variant>
      <vt:variant>
        <vt:i4>8323184</vt:i4>
      </vt:variant>
      <vt:variant>
        <vt:i4>104</vt:i4>
      </vt:variant>
      <vt:variant>
        <vt:i4>0</vt:i4>
      </vt:variant>
      <vt:variant>
        <vt:i4>5</vt:i4>
      </vt:variant>
      <vt:variant>
        <vt:lpwstr/>
      </vt:variant>
      <vt:variant>
        <vt:lpwstr>__RefHeading___Toc419102086</vt:lpwstr>
      </vt:variant>
      <vt:variant>
        <vt:i4>8323187</vt:i4>
      </vt:variant>
      <vt:variant>
        <vt:i4>101</vt:i4>
      </vt:variant>
      <vt:variant>
        <vt:i4>0</vt:i4>
      </vt:variant>
      <vt:variant>
        <vt:i4>5</vt:i4>
      </vt:variant>
      <vt:variant>
        <vt:lpwstr/>
      </vt:variant>
      <vt:variant>
        <vt:lpwstr>__RefHeading___Toc419102085</vt:lpwstr>
      </vt:variant>
      <vt:variant>
        <vt:i4>8323186</vt:i4>
      </vt:variant>
      <vt:variant>
        <vt:i4>98</vt:i4>
      </vt:variant>
      <vt:variant>
        <vt:i4>0</vt:i4>
      </vt:variant>
      <vt:variant>
        <vt:i4>5</vt:i4>
      </vt:variant>
      <vt:variant>
        <vt:lpwstr/>
      </vt:variant>
      <vt:variant>
        <vt:lpwstr>__RefHeading___Toc419102084</vt:lpwstr>
      </vt:variant>
      <vt:variant>
        <vt:i4>8323189</vt:i4>
      </vt:variant>
      <vt:variant>
        <vt:i4>95</vt:i4>
      </vt:variant>
      <vt:variant>
        <vt:i4>0</vt:i4>
      </vt:variant>
      <vt:variant>
        <vt:i4>5</vt:i4>
      </vt:variant>
      <vt:variant>
        <vt:lpwstr/>
      </vt:variant>
      <vt:variant>
        <vt:lpwstr>__RefHeading___Toc419102083</vt:lpwstr>
      </vt:variant>
      <vt:variant>
        <vt:i4>8323188</vt:i4>
      </vt:variant>
      <vt:variant>
        <vt:i4>92</vt:i4>
      </vt:variant>
      <vt:variant>
        <vt:i4>0</vt:i4>
      </vt:variant>
      <vt:variant>
        <vt:i4>5</vt:i4>
      </vt:variant>
      <vt:variant>
        <vt:lpwstr/>
      </vt:variant>
      <vt:variant>
        <vt:lpwstr>__RefHeading___Toc419102082</vt:lpwstr>
      </vt:variant>
      <vt:variant>
        <vt:i4>8323191</vt:i4>
      </vt:variant>
      <vt:variant>
        <vt:i4>89</vt:i4>
      </vt:variant>
      <vt:variant>
        <vt:i4>0</vt:i4>
      </vt:variant>
      <vt:variant>
        <vt:i4>5</vt:i4>
      </vt:variant>
      <vt:variant>
        <vt:lpwstr/>
      </vt:variant>
      <vt:variant>
        <vt:lpwstr>__RefHeading___Toc419102081</vt:lpwstr>
      </vt:variant>
      <vt:variant>
        <vt:i4>8323190</vt:i4>
      </vt:variant>
      <vt:variant>
        <vt:i4>86</vt:i4>
      </vt:variant>
      <vt:variant>
        <vt:i4>0</vt:i4>
      </vt:variant>
      <vt:variant>
        <vt:i4>5</vt:i4>
      </vt:variant>
      <vt:variant>
        <vt:lpwstr/>
      </vt:variant>
      <vt:variant>
        <vt:lpwstr>__RefHeading___Toc419102080</vt:lpwstr>
      </vt:variant>
      <vt:variant>
        <vt:i4>7340159</vt:i4>
      </vt:variant>
      <vt:variant>
        <vt:i4>83</vt:i4>
      </vt:variant>
      <vt:variant>
        <vt:i4>0</vt:i4>
      </vt:variant>
      <vt:variant>
        <vt:i4>5</vt:i4>
      </vt:variant>
      <vt:variant>
        <vt:lpwstr/>
      </vt:variant>
      <vt:variant>
        <vt:lpwstr>__RefHeading___Toc419102079</vt:lpwstr>
      </vt:variant>
      <vt:variant>
        <vt:i4>7340158</vt:i4>
      </vt:variant>
      <vt:variant>
        <vt:i4>80</vt:i4>
      </vt:variant>
      <vt:variant>
        <vt:i4>0</vt:i4>
      </vt:variant>
      <vt:variant>
        <vt:i4>5</vt:i4>
      </vt:variant>
      <vt:variant>
        <vt:lpwstr/>
      </vt:variant>
      <vt:variant>
        <vt:lpwstr>__RefHeading___Toc419102078</vt:lpwstr>
      </vt:variant>
      <vt:variant>
        <vt:i4>7340145</vt:i4>
      </vt:variant>
      <vt:variant>
        <vt:i4>77</vt:i4>
      </vt:variant>
      <vt:variant>
        <vt:i4>0</vt:i4>
      </vt:variant>
      <vt:variant>
        <vt:i4>5</vt:i4>
      </vt:variant>
      <vt:variant>
        <vt:lpwstr/>
      </vt:variant>
      <vt:variant>
        <vt:lpwstr>__RefHeading___Toc419102077</vt:lpwstr>
      </vt:variant>
      <vt:variant>
        <vt:i4>7340144</vt:i4>
      </vt:variant>
      <vt:variant>
        <vt:i4>74</vt:i4>
      </vt:variant>
      <vt:variant>
        <vt:i4>0</vt:i4>
      </vt:variant>
      <vt:variant>
        <vt:i4>5</vt:i4>
      </vt:variant>
      <vt:variant>
        <vt:lpwstr/>
      </vt:variant>
      <vt:variant>
        <vt:lpwstr>__RefHeading___Toc419102076</vt:lpwstr>
      </vt:variant>
      <vt:variant>
        <vt:i4>7340147</vt:i4>
      </vt:variant>
      <vt:variant>
        <vt:i4>71</vt:i4>
      </vt:variant>
      <vt:variant>
        <vt:i4>0</vt:i4>
      </vt:variant>
      <vt:variant>
        <vt:i4>5</vt:i4>
      </vt:variant>
      <vt:variant>
        <vt:lpwstr/>
      </vt:variant>
      <vt:variant>
        <vt:lpwstr>__RefHeading___Toc419102075</vt:lpwstr>
      </vt:variant>
      <vt:variant>
        <vt:i4>7340146</vt:i4>
      </vt:variant>
      <vt:variant>
        <vt:i4>68</vt:i4>
      </vt:variant>
      <vt:variant>
        <vt:i4>0</vt:i4>
      </vt:variant>
      <vt:variant>
        <vt:i4>5</vt:i4>
      </vt:variant>
      <vt:variant>
        <vt:lpwstr/>
      </vt:variant>
      <vt:variant>
        <vt:lpwstr>__RefHeading___Toc419102074</vt:lpwstr>
      </vt:variant>
      <vt:variant>
        <vt:i4>7340149</vt:i4>
      </vt:variant>
      <vt:variant>
        <vt:i4>65</vt:i4>
      </vt:variant>
      <vt:variant>
        <vt:i4>0</vt:i4>
      </vt:variant>
      <vt:variant>
        <vt:i4>5</vt:i4>
      </vt:variant>
      <vt:variant>
        <vt:lpwstr/>
      </vt:variant>
      <vt:variant>
        <vt:lpwstr>__RefHeading___Toc419102073</vt:lpwstr>
      </vt:variant>
      <vt:variant>
        <vt:i4>7340148</vt:i4>
      </vt:variant>
      <vt:variant>
        <vt:i4>62</vt:i4>
      </vt:variant>
      <vt:variant>
        <vt:i4>0</vt:i4>
      </vt:variant>
      <vt:variant>
        <vt:i4>5</vt:i4>
      </vt:variant>
      <vt:variant>
        <vt:lpwstr/>
      </vt:variant>
      <vt:variant>
        <vt:lpwstr>__RefHeading___Toc419102072</vt:lpwstr>
      </vt:variant>
      <vt:variant>
        <vt:i4>7340151</vt:i4>
      </vt:variant>
      <vt:variant>
        <vt:i4>59</vt:i4>
      </vt:variant>
      <vt:variant>
        <vt:i4>0</vt:i4>
      </vt:variant>
      <vt:variant>
        <vt:i4>5</vt:i4>
      </vt:variant>
      <vt:variant>
        <vt:lpwstr/>
      </vt:variant>
      <vt:variant>
        <vt:lpwstr>__RefHeading___Toc419102071</vt:lpwstr>
      </vt:variant>
      <vt:variant>
        <vt:i4>7340150</vt:i4>
      </vt:variant>
      <vt:variant>
        <vt:i4>56</vt:i4>
      </vt:variant>
      <vt:variant>
        <vt:i4>0</vt:i4>
      </vt:variant>
      <vt:variant>
        <vt:i4>5</vt:i4>
      </vt:variant>
      <vt:variant>
        <vt:lpwstr/>
      </vt:variant>
      <vt:variant>
        <vt:lpwstr>__RefHeading___Toc419102070</vt:lpwstr>
      </vt:variant>
      <vt:variant>
        <vt:i4>7405695</vt:i4>
      </vt:variant>
      <vt:variant>
        <vt:i4>53</vt:i4>
      </vt:variant>
      <vt:variant>
        <vt:i4>0</vt:i4>
      </vt:variant>
      <vt:variant>
        <vt:i4>5</vt:i4>
      </vt:variant>
      <vt:variant>
        <vt:lpwstr/>
      </vt:variant>
      <vt:variant>
        <vt:lpwstr>__RefHeading___Toc419102069</vt:lpwstr>
      </vt:variant>
      <vt:variant>
        <vt:i4>7405694</vt:i4>
      </vt:variant>
      <vt:variant>
        <vt:i4>50</vt:i4>
      </vt:variant>
      <vt:variant>
        <vt:i4>0</vt:i4>
      </vt:variant>
      <vt:variant>
        <vt:i4>5</vt:i4>
      </vt:variant>
      <vt:variant>
        <vt:lpwstr/>
      </vt:variant>
      <vt:variant>
        <vt:lpwstr>__RefHeading___Toc419102068</vt:lpwstr>
      </vt:variant>
      <vt:variant>
        <vt:i4>7405681</vt:i4>
      </vt:variant>
      <vt:variant>
        <vt:i4>47</vt:i4>
      </vt:variant>
      <vt:variant>
        <vt:i4>0</vt:i4>
      </vt:variant>
      <vt:variant>
        <vt:i4>5</vt:i4>
      </vt:variant>
      <vt:variant>
        <vt:lpwstr/>
      </vt:variant>
      <vt:variant>
        <vt:lpwstr>__RefHeading___Toc419102067</vt:lpwstr>
      </vt:variant>
      <vt:variant>
        <vt:i4>7405680</vt:i4>
      </vt:variant>
      <vt:variant>
        <vt:i4>44</vt:i4>
      </vt:variant>
      <vt:variant>
        <vt:i4>0</vt:i4>
      </vt:variant>
      <vt:variant>
        <vt:i4>5</vt:i4>
      </vt:variant>
      <vt:variant>
        <vt:lpwstr/>
      </vt:variant>
      <vt:variant>
        <vt:lpwstr>__RefHeading___Toc419102066</vt:lpwstr>
      </vt:variant>
      <vt:variant>
        <vt:i4>7405683</vt:i4>
      </vt:variant>
      <vt:variant>
        <vt:i4>41</vt:i4>
      </vt:variant>
      <vt:variant>
        <vt:i4>0</vt:i4>
      </vt:variant>
      <vt:variant>
        <vt:i4>5</vt:i4>
      </vt:variant>
      <vt:variant>
        <vt:lpwstr/>
      </vt:variant>
      <vt:variant>
        <vt:lpwstr>__RefHeading___Toc419102065</vt:lpwstr>
      </vt:variant>
      <vt:variant>
        <vt:i4>7405682</vt:i4>
      </vt:variant>
      <vt:variant>
        <vt:i4>38</vt:i4>
      </vt:variant>
      <vt:variant>
        <vt:i4>0</vt:i4>
      </vt:variant>
      <vt:variant>
        <vt:i4>5</vt:i4>
      </vt:variant>
      <vt:variant>
        <vt:lpwstr/>
      </vt:variant>
      <vt:variant>
        <vt:lpwstr>__RefHeading___Toc419102064</vt:lpwstr>
      </vt:variant>
      <vt:variant>
        <vt:i4>7405685</vt:i4>
      </vt:variant>
      <vt:variant>
        <vt:i4>35</vt:i4>
      </vt:variant>
      <vt:variant>
        <vt:i4>0</vt:i4>
      </vt:variant>
      <vt:variant>
        <vt:i4>5</vt:i4>
      </vt:variant>
      <vt:variant>
        <vt:lpwstr/>
      </vt:variant>
      <vt:variant>
        <vt:lpwstr>__RefHeading___Toc419102063</vt:lpwstr>
      </vt:variant>
      <vt:variant>
        <vt:i4>7405684</vt:i4>
      </vt:variant>
      <vt:variant>
        <vt:i4>32</vt:i4>
      </vt:variant>
      <vt:variant>
        <vt:i4>0</vt:i4>
      </vt:variant>
      <vt:variant>
        <vt:i4>5</vt:i4>
      </vt:variant>
      <vt:variant>
        <vt:lpwstr/>
      </vt:variant>
      <vt:variant>
        <vt:lpwstr>__RefHeading___Toc419102062</vt:lpwstr>
      </vt:variant>
      <vt:variant>
        <vt:i4>7405687</vt:i4>
      </vt:variant>
      <vt:variant>
        <vt:i4>29</vt:i4>
      </vt:variant>
      <vt:variant>
        <vt:i4>0</vt:i4>
      </vt:variant>
      <vt:variant>
        <vt:i4>5</vt:i4>
      </vt:variant>
      <vt:variant>
        <vt:lpwstr/>
      </vt:variant>
      <vt:variant>
        <vt:lpwstr>__RefHeading___Toc419102061</vt:lpwstr>
      </vt:variant>
      <vt:variant>
        <vt:i4>7405686</vt:i4>
      </vt:variant>
      <vt:variant>
        <vt:i4>26</vt:i4>
      </vt:variant>
      <vt:variant>
        <vt:i4>0</vt:i4>
      </vt:variant>
      <vt:variant>
        <vt:i4>5</vt:i4>
      </vt:variant>
      <vt:variant>
        <vt:lpwstr/>
      </vt:variant>
      <vt:variant>
        <vt:lpwstr>__RefHeading___Toc419102060</vt:lpwstr>
      </vt:variant>
      <vt:variant>
        <vt:i4>7471231</vt:i4>
      </vt:variant>
      <vt:variant>
        <vt:i4>23</vt:i4>
      </vt:variant>
      <vt:variant>
        <vt:i4>0</vt:i4>
      </vt:variant>
      <vt:variant>
        <vt:i4>5</vt:i4>
      </vt:variant>
      <vt:variant>
        <vt:lpwstr/>
      </vt:variant>
      <vt:variant>
        <vt:lpwstr>__RefHeading___Toc419102059</vt:lpwstr>
      </vt:variant>
      <vt:variant>
        <vt:i4>7471230</vt:i4>
      </vt:variant>
      <vt:variant>
        <vt:i4>20</vt:i4>
      </vt:variant>
      <vt:variant>
        <vt:i4>0</vt:i4>
      </vt:variant>
      <vt:variant>
        <vt:i4>5</vt:i4>
      </vt:variant>
      <vt:variant>
        <vt:lpwstr/>
      </vt:variant>
      <vt:variant>
        <vt:lpwstr>__RefHeading___Toc419102058</vt:lpwstr>
      </vt:variant>
      <vt:variant>
        <vt:i4>7471217</vt:i4>
      </vt:variant>
      <vt:variant>
        <vt:i4>17</vt:i4>
      </vt:variant>
      <vt:variant>
        <vt:i4>0</vt:i4>
      </vt:variant>
      <vt:variant>
        <vt:i4>5</vt:i4>
      </vt:variant>
      <vt:variant>
        <vt:lpwstr/>
      </vt:variant>
      <vt:variant>
        <vt:lpwstr>__RefHeading___Toc419102057</vt:lpwstr>
      </vt:variant>
      <vt:variant>
        <vt:i4>7471216</vt:i4>
      </vt:variant>
      <vt:variant>
        <vt:i4>14</vt:i4>
      </vt:variant>
      <vt:variant>
        <vt:i4>0</vt:i4>
      </vt:variant>
      <vt:variant>
        <vt:i4>5</vt:i4>
      </vt:variant>
      <vt:variant>
        <vt:lpwstr/>
      </vt:variant>
      <vt:variant>
        <vt:lpwstr>__RefHeading___Toc419102056</vt:lpwstr>
      </vt:variant>
      <vt:variant>
        <vt:i4>7471219</vt:i4>
      </vt:variant>
      <vt:variant>
        <vt:i4>11</vt:i4>
      </vt:variant>
      <vt:variant>
        <vt:i4>0</vt:i4>
      </vt:variant>
      <vt:variant>
        <vt:i4>5</vt:i4>
      </vt:variant>
      <vt:variant>
        <vt:lpwstr/>
      </vt:variant>
      <vt:variant>
        <vt:lpwstr>__RefHeading___Toc419102055</vt:lpwstr>
      </vt:variant>
      <vt:variant>
        <vt:i4>7471218</vt:i4>
      </vt:variant>
      <vt:variant>
        <vt:i4>8</vt:i4>
      </vt:variant>
      <vt:variant>
        <vt:i4>0</vt:i4>
      </vt:variant>
      <vt:variant>
        <vt:i4>5</vt:i4>
      </vt:variant>
      <vt:variant>
        <vt:lpwstr/>
      </vt:variant>
      <vt:variant>
        <vt:lpwstr>__RefHeading___Toc419102054</vt:lpwstr>
      </vt:variant>
      <vt:variant>
        <vt:i4>7471221</vt:i4>
      </vt:variant>
      <vt:variant>
        <vt:i4>5</vt:i4>
      </vt:variant>
      <vt:variant>
        <vt:i4>0</vt:i4>
      </vt:variant>
      <vt:variant>
        <vt:i4>5</vt:i4>
      </vt:variant>
      <vt:variant>
        <vt:lpwstr/>
      </vt:variant>
      <vt:variant>
        <vt:lpwstr>__RefHeading___Toc419102053</vt:lpwstr>
      </vt:variant>
      <vt:variant>
        <vt:i4>3342400</vt:i4>
      </vt:variant>
      <vt:variant>
        <vt:i4>0</vt:i4>
      </vt:variant>
      <vt:variant>
        <vt:i4>0</vt:i4>
      </vt:variant>
      <vt:variant>
        <vt:i4>5</vt:i4>
      </vt:variant>
      <vt:variant>
        <vt:lpwstr>http://www.dyninst.org/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Runtime Code Patching</dc:title>
  <dc:subject/>
  <dc:creator>Computer Systems Lab</dc:creator>
  <cp:keywords/>
  <dc:description/>
  <cp:lastModifiedBy>Microsoft Office User</cp:lastModifiedBy>
  <cp:revision>4</cp:revision>
  <cp:lastPrinted>2018-11-09T15:06:00Z</cp:lastPrinted>
  <dcterms:created xsi:type="dcterms:W3CDTF">2018-11-09T15:06:00Z</dcterms:created>
  <dcterms:modified xsi:type="dcterms:W3CDTF">2019-05-10T18:37:00Z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_Doc_Font_List_Name">
    <vt:lpwstr>_x0001__x0001__x000f_Times New Roman</vt:lpwstr>
  </property>
  <property fmtid="{D5CDD505-2E9C-101B-9397-08002B2CF9AE}" pid="3" name="EN_Lib_Name_List_Name">
    <vt:lpwstr>08tool.enl</vt:lpwstr>
  </property>
  <property fmtid="{D5CDD505-2E9C-101B-9397-08002B2CF9AE}" pid="4" name="EN_Main_Body_Style_Name">
    <vt:lpwstr>acm.ens</vt:lpwstr>
  </property>
  <property fmtid="{D5CDD505-2E9C-101B-9397-08002B2CF9AE}" pid="5" name="_AdHocReviewCycleID">
    <vt:i4>-1357487112</vt:i4>
  </property>
  <property fmtid="{D5CDD505-2E9C-101B-9397-08002B2CF9AE}" pid="6" name="_AuthorEmail">
    <vt:lpwstr>buck@cs.umd.edu</vt:lpwstr>
  </property>
  <property fmtid="{D5CDD505-2E9C-101B-9397-08002B2CF9AE}" pid="7" name="_AuthorEmailDisplayName">
    <vt:lpwstr>Bryan R. Buck</vt:lpwstr>
  </property>
  <property fmtid="{D5CDD505-2E9C-101B-9397-08002B2CF9AE}" pid="8" name="_EmailSubject">
    <vt:lpwstr>Documentation</vt:lpwstr>
  </property>
  <property fmtid="{D5CDD505-2E9C-101B-9397-08002B2CF9AE}" pid="9" name="_ReviewingToolsShownOnce">
    <vt:lpwstr/>
  </property>
</Properties>
</file>